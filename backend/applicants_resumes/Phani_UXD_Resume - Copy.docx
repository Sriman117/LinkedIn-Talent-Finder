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C08B54" w14:textId="37BD96B7" w:rsidR="00F73319" w:rsidRPr="00CA3346" w:rsidRDefault="00462C35" w:rsidP="00462C35">
      <w:pPr>
        <w:pStyle w:val="BodyText"/>
        <w:spacing w:line="276" w:lineRule="auto"/>
        <w:jc w:val="left"/>
        <w:rPr>
          <w:rFonts w:ascii="Century Gothic" w:hAnsi="Century Gothic" w:cs="Verdana"/>
          <w:sz w:val="20"/>
          <w:lang w:val="pt-BR"/>
        </w:rPr>
      </w:pPr>
      <w:r>
        <w:rPr>
          <w:rFonts w:ascii="Century Gothic" w:hAnsi="Century Gothic" w:cs="Verdana"/>
          <w:b/>
          <w:color w:val="595959" w:themeColor="text1" w:themeTint="A6"/>
          <w:sz w:val="36"/>
          <w:szCs w:val="36"/>
        </w:rPr>
        <w:t>PHANI</w:t>
      </w:r>
      <w:r>
        <w:rPr>
          <w:rFonts w:ascii="Century Gothic" w:hAnsi="Century Gothic" w:cs="Verdana"/>
          <w:b/>
          <w:color w:val="404040" w:themeColor="text1" w:themeTint="BF"/>
          <w:sz w:val="32"/>
          <w:szCs w:val="32"/>
        </w:rPr>
        <w:t xml:space="preserve"> </w:t>
      </w:r>
      <w:r w:rsidR="00C446CB">
        <w:rPr>
          <w:rFonts w:ascii="Century Gothic" w:hAnsi="Century Gothic" w:cs="Verdana"/>
          <w:b/>
          <w:color w:val="404040" w:themeColor="text1" w:themeTint="BF"/>
          <w:sz w:val="32"/>
          <w:szCs w:val="32"/>
        </w:rPr>
        <w:br/>
      </w:r>
      <w:r>
        <w:rPr>
          <w:rFonts w:ascii="Century Gothic" w:hAnsi="Century Gothic" w:cs="Verdana"/>
          <w:color w:val="808080" w:themeColor="background1" w:themeShade="80"/>
          <w:sz w:val="20"/>
        </w:rPr>
        <w:t>302-444-0935</w:t>
      </w:r>
    </w:p>
    <w:p w14:paraId="31017FAC" w14:textId="218BAB80" w:rsidR="007D4F3E" w:rsidRPr="00800A65" w:rsidRDefault="007D4F3E" w:rsidP="00F73319">
      <w:pPr>
        <w:pStyle w:val="BodyText"/>
        <w:spacing w:line="276" w:lineRule="auto"/>
        <w:jc w:val="left"/>
        <w:rPr>
          <w:rFonts w:ascii="Century Gothic" w:hAnsi="Century Gothic" w:cs="Verdana"/>
          <w:sz w:val="16"/>
          <w:szCs w:val="16"/>
          <w:lang w:val="pt-BR"/>
        </w:rPr>
      </w:pPr>
    </w:p>
    <w:p w14:paraId="063F01F4" w14:textId="2218CA0E" w:rsidR="007D4F3E" w:rsidRPr="00CA3346" w:rsidRDefault="007D4F3E" w:rsidP="00CA3346">
      <w:pPr>
        <w:pStyle w:val="BodyText"/>
        <w:spacing w:line="276" w:lineRule="auto"/>
        <w:ind w:right="90"/>
        <w:jc w:val="left"/>
        <w:rPr>
          <w:rFonts w:ascii="Century Gothic" w:hAnsi="Century Gothic" w:cs="Verdana"/>
          <w:color w:val="000000" w:themeColor="text1"/>
          <w:sz w:val="20"/>
        </w:rPr>
      </w:pPr>
      <w:r w:rsidRPr="00CA3346">
        <w:rPr>
          <w:rFonts w:ascii="Century Gothic" w:hAnsi="Century Gothic" w:cs="Verdana"/>
          <w:color w:val="000000" w:themeColor="text1"/>
          <w:sz w:val="20"/>
        </w:rPr>
        <w:t>“</w:t>
      </w:r>
      <w:r w:rsidR="00732325" w:rsidRPr="00CA3346">
        <w:rPr>
          <w:rFonts w:ascii="Century Gothic" w:hAnsi="Century Gothic" w:cs="Verdana"/>
          <w:color w:val="000000" w:themeColor="text1"/>
          <w:sz w:val="20"/>
        </w:rPr>
        <w:t>A creative, ambitious and result driven</w:t>
      </w:r>
      <w:r w:rsidRPr="00CA3346">
        <w:rPr>
          <w:rFonts w:ascii="Century Gothic" w:hAnsi="Century Gothic" w:cs="Verdana"/>
          <w:color w:val="000000" w:themeColor="text1"/>
          <w:sz w:val="20"/>
        </w:rPr>
        <w:t xml:space="preserve"> UX UI designer who enjoys solving real-world problems. My expertise lies in </w:t>
      </w:r>
      <w:r w:rsidR="00732325" w:rsidRPr="00CA3346">
        <w:rPr>
          <w:rFonts w:ascii="Century Gothic" w:hAnsi="Century Gothic" w:cs="Verdana"/>
          <w:color w:val="000000" w:themeColor="text1"/>
          <w:sz w:val="20"/>
        </w:rPr>
        <w:t>User-Centered Design, I</w:t>
      </w:r>
      <w:r w:rsidRPr="00CA3346">
        <w:rPr>
          <w:rFonts w:ascii="Century Gothic" w:hAnsi="Century Gothic" w:cs="Verdana"/>
          <w:color w:val="000000" w:themeColor="text1"/>
          <w:sz w:val="20"/>
        </w:rPr>
        <w:t xml:space="preserve">nformation architecture, Interaction design and Visual Design – </w:t>
      </w:r>
      <w:r w:rsidR="000F41D6">
        <w:rPr>
          <w:rFonts w:ascii="Century Gothic" w:hAnsi="Century Gothic" w:cs="Verdana"/>
          <w:color w:val="000000" w:themeColor="text1"/>
          <w:sz w:val="20"/>
        </w:rPr>
        <w:t>designing</w:t>
      </w:r>
      <w:r w:rsidRPr="00CA3346">
        <w:rPr>
          <w:rFonts w:ascii="Century Gothic" w:hAnsi="Century Gothic" w:cs="Verdana"/>
          <w:color w:val="000000" w:themeColor="text1"/>
          <w:sz w:val="20"/>
        </w:rPr>
        <w:t xml:space="preserve"> interconnected sets of elements to simplify a complex problem. I worked with </w:t>
      </w:r>
      <w:r w:rsidR="00E603AE" w:rsidRPr="00CA3346">
        <w:rPr>
          <w:rFonts w:ascii="Century Gothic" w:hAnsi="Century Gothic" w:cs="Verdana"/>
          <w:color w:val="000000" w:themeColor="text1"/>
          <w:sz w:val="20"/>
        </w:rPr>
        <w:t xml:space="preserve">services-based and </w:t>
      </w:r>
      <w:r w:rsidR="00D93911" w:rsidRPr="00CA3346">
        <w:rPr>
          <w:rFonts w:ascii="Century Gothic" w:hAnsi="Century Gothic" w:cs="Verdana"/>
          <w:color w:val="000000" w:themeColor="text1"/>
          <w:sz w:val="20"/>
        </w:rPr>
        <w:t>product-based</w:t>
      </w:r>
      <w:r w:rsidRPr="00CA3346">
        <w:rPr>
          <w:rFonts w:ascii="Century Gothic" w:hAnsi="Century Gothic" w:cs="Verdana"/>
          <w:color w:val="000000" w:themeColor="text1"/>
          <w:sz w:val="20"/>
        </w:rPr>
        <w:t xml:space="preserve"> companies over </w:t>
      </w:r>
      <w:r w:rsidR="00FE3627">
        <w:rPr>
          <w:rFonts w:ascii="Century Gothic" w:hAnsi="Century Gothic" w:cs="Verdana"/>
          <w:color w:val="000000" w:themeColor="text1"/>
          <w:sz w:val="20"/>
        </w:rPr>
        <w:t>8</w:t>
      </w:r>
      <w:bookmarkStart w:id="0" w:name="_GoBack"/>
      <w:bookmarkEnd w:id="0"/>
      <w:r w:rsidRPr="00CA3346">
        <w:rPr>
          <w:rFonts w:ascii="Century Gothic" w:hAnsi="Century Gothic" w:cs="Verdana"/>
          <w:color w:val="000000" w:themeColor="text1"/>
          <w:sz w:val="20"/>
        </w:rPr>
        <w:t xml:space="preserve"> years, creating and optimizing products, understanding users, prioritizing features, and making sure design </w:t>
      </w:r>
      <w:r w:rsidR="000F41D6">
        <w:rPr>
          <w:rFonts w:ascii="Century Gothic" w:hAnsi="Century Gothic" w:cs="Verdana"/>
          <w:color w:val="000000" w:themeColor="text1"/>
          <w:sz w:val="20"/>
        </w:rPr>
        <w:t>delights</w:t>
      </w:r>
      <w:r w:rsidRPr="00CA3346">
        <w:rPr>
          <w:rFonts w:ascii="Century Gothic" w:hAnsi="Century Gothic" w:cs="Verdana"/>
          <w:color w:val="000000" w:themeColor="text1"/>
          <w:sz w:val="20"/>
        </w:rPr>
        <w:t xml:space="preserve"> customers.”</w:t>
      </w:r>
    </w:p>
    <w:p w14:paraId="3C8DBAAF" w14:textId="77777777" w:rsidR="005044FB" w:rsidRPr="00800A65" w:rsidRDefault="005044FB" w:rsidP="00600479">
      <w:pPr>
        <w:pStyle w:val="Heading1"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left="1411" w:right="403" w:hanging="1411"/>
        <w:rPr>
          <w:rFonts w:ascii="Century Gothic" w:hAnsi="Century Gothic" w:cs="Verdana"/>
          <w:color w:val="595959" w:themeColor="text1" w:themeTint="A6"/>
          <w:sz w:val="16"/>
          <w:szCs w:val="16"/>
        </w:rPr>
      </w:pPr>
    </w:p>
    <w:p w14:paraId="194DD632" w14:textId="34F8411B" w:rsidR="00600479" w:rsidRPr="00436C00" w:rsidRDefault="00C9600F" w:rsidP="00600479">
      <w:pPr>
        <w:pStyle w:val="Heading1"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left="1411" w:right="403" w:hanging="1411"/>
        <w:rPr>
          <w:rFonts w:ascii="Century Gothic" w:hAnsi="Century Gothic" w:cs="Verdana"/>
          <w:color w:val="595959" w:themeColor="text1" w:themeTint="A6"/>
          <w:sz w:val="25"/>
          <w:szCs w:val="25"/>
        </w:rPr>
      </w:pPr>
      <w:r w:rsidRPr="00436C00">
        <w:rPr>
          <w:rFonts w:ascii="Century Gothic" w:hAnsi="Century Gothic" w:cs="Verdana"/>
          <w:color w:val="595959" w:themeColor="text1" w:themeTint="A6"/>
          <w:sz w:val="25"/>
          <w:szCs w:val="25"/>
        </w:rPr>
        <w:t>PROFESSIONAL SUMMARY:</w:t>
      </w:r>
      <w:r w:rsidR="007D3B34">
        <w:rPr>
          <w:rFonts w:ascii="Century Gothic" w:hAnsi="Century Gothic" w:cs="Verdana"/>
          <w:color w:val="595959" w:themeColor="text1" w:themeTint="A6"/>
          <w:sz w:val="25"/>
          <w:szCs w:val="25"/>
        </w:rPr>
        <w:t xml:space="preserve"> </w:t>
      </w:r>
    </w:p>
    <w:p w14:paraId="5A1F031F" w14:textId="77777777" w:rsidR="00600479" w:rsidRPr="002C5647" w:rsidRDefault="00600479" w:rsidP="00D16F7B">
      <w:pPr>
        <w:pStyle w:val="BodyText"/>
        <w:tabs>
          <w:tab w:val="left" w:pos="720"/>
        </w:tabs>
        <w:ind w:right="90"/>
        <w:rPr>
          <w:rFonts w:ascii="Century Gothic" w:hAnsi="Century Gothic"/>
          <w:sz w:val="6"/>
          <w:szCs w:val="6"/>
        </w:rPr>
      </w:pPr>
    </w:p>
    <w:p w14:paraId="72C7969F" w14:textId="2FEFEE57" w:rsidR="00600479" w:rsidRPr="00642F81" w:rsidRDefault="00FC0AF1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 xml:space="preserve">Over </w:t>
      </w:r>
      <w:r w:rsidR="00FE3627">
        <w:rPr>
          <w:rFonts w:ascii="Century Gothic" w:hAnsi="Century Gothic" w:cs="Verdana"/>
          <w:sz w:val="19"/>
          <w:szCs w:val="19"/>
        </w:rPr>
        <w:t>8</w:t>
      </w:r>
      <w:r w:rsidR="0022090B">
        <w:rPr>
          <w:rFonts w:ascii="Century Gothic" w:hAnsi="Century Gothic" w:cs="Verdana"/>
          <w:sz w:val="19"/>
          <w:szCs w:val="19"/>
        </w:rPr>
        <w:t>+</w:t>
      </w:r>
      <w:r w:rsidRPr="00642F81">
        <w:rPr>
          <w:rFonts w:ascii="Century Gothic" w:hAnsi="Century Gothic" w:cs="Verdana"/>
          <w:sz w:val="19"/>
          <w:szCs w:val="19"/>
        </w:rPr>
        <w:t xml:space="preserve"> years of professional experience as a User experience / Interaction designer </w:t>
      </w:r>
      <w:r w:rsidR="00564FFB" w:rsidRPr="00642F81">
        <w:rPr>
          <w:rFonts w:ascii="Century Gothic" w:hAnsi="Century Gothic" w:cs="Verdana"/>
          <w:sz w:val="19"/>
          <w:szCs w:val="19"/>
        </w:rPr>
        <w:t xml:space="preserve">with emphasis on </w:t>
      </w:r>
      <w:r w:rsidR="002B21FF" w:rsidRPr="00642F81">
        <w:rPr>
          <w:rFonts w:ascii="Century Gothic" w:hAnsi="Century Gothic" w:cs="Verdana"/>
          <w:sz w:val="19"/>
          <w:szCs w:val="19"/>
        </w:rPr>
        <w:t xml:space="preserve">user centered design (UCD), </w:t>
      </w:r>
      <w:r w:rsidR="0084641B" w:rsidRPr="00642F81">
        <w:rPr>
          <w:rFonts w:ascii="Century Gothic" w:hAnsi="Century Gothic" w:cs="Verdana"/>
          <w:sz w:val="19"/>
          <w:szCs w:val="19"/>
        </w:rPr>
        <w:t>U</w:t>
      </w:r>
      <w:r w:rsidR="002B21FF" w:rsidRPr="00642F81">
        <w:rPr>
          <w:rFonts w:ascii="Century Gothic" w:hAnsi="Century Gothic" w:cs="Verdana"/>
          <w:sz w:val="19"/>
          <w:szCs w:val="19"/>
        </w:rPr>
        <w:t xml:space="preserve">ser </w:t>
      </w:r>
      <w:r w:rsidR="00564FFB" w:rsidRPr="00642F81">
        <w:rPr>
          <w:rFonts w:ascii="Century Gothic" w:hAnsi="Century Gothic" w:cs="Verdana"/>
          <w:sz w:val="19"/>
          <w:szCs w:val="19"/>
        </w:rPr>
        <w:t>interfaces</w:t>
      </w:r>
      <w:r w:rsidR="0084641B" w:rsidRPr="00642F81">
        <w:rPr>
          <w:rFonts w:ascii="Century Gothic" w:hAnsi="Century Gothic" w:cs="Verdana"/>
          <w:sz w:val="19"/>
          <w:szCs w:val="19"/>
        </w:rPr>
        <w:t xml:space="preserve"> design</w:t>
      </w:r>
      <w:r w:rsidR="002B21FF" w:rsidRPr="00642F81">
        <w:rPr>
          <w:rFonts w:ascii="Century Gothic" w:hAnsi="Century Gothic" w:cs="Verdana"/>
          <w:sz w:val="19"/>
          <w:szCs w:val="19"/>
        </w:rPr>
        <w:t xml:space="preserve">, </w:t>
      </w:r>
      <w:r w:rsidR="0084641B" w:rsidRPr="00642F81">
        <w:rPr>
          <w:rFonts w:ascii="Century Gothic" w:hAnsi="Century Gothic" w:cs="Verdana"/>
          <w:sz w:val="19"/>
          <w:szCs w:val="19"/>
        </w:rPr>
        <w:t>U</w:t>
      </w:r>
      <w:r w:rsidR="002B21FF" w:rsidRPr="00642F81">
        <w:rPr>
          <w:rFonts w:ascii="Century Gothic" w:hAnsi="Century Gothic" w:cs="Verdana"/>
          <w:sz w:val="19"/>
          <w:szCs w:val="19"/>
        </w:rPr>
        <w:t xml:space="preserve">ser research, </w:t>
      </w:r>
      <w:r w:rsidR="0084641B" w:rsidRPr="00642F81">
        <w:rPr>
          <w:rFonts w:ascii="Century Gothic" w:hAnsi="Century Gothic" w:cs="Verdana"/>
          <w:sz w:val="19"/>
          <w:szCs w:val="19"/>
        </w:rPr>
        <w:t>R</w:t>
      </w:r>
      <w:r w:rsidR="002B21FF" w:rsidRPr="00642F81">
        <w:rPr>
          <w:rFonts w:ascii="Century Gothic" w:hAnsi="Century Gothic" w:cs="Verdana"/>
          <w:sz w:val="19"/>
          <w:szCs w:val="19"/>
        </w:rPr>
        <w:t>apid prototyping</w:t>
      </w:r>
      <w:r w:rsidR="00AB7389" w:rsidRPr="00642F81">
        <w:rPr>
          <w:rFonts w:ascii="Century Gothic" w:hAnsi="Century Gothic" w:cs="Verdana"/>
          <w:sz w:val="19"/>
          <w:szCs w:val="19"/>
        </w:rPr>
        <w:t>, UX testing,</w:t>
      </w:r>
      <w:r w:rsidR="0084641B" w:rsidRPr="00642F81">
        <w:rPr>
          <w:rFonts w:ascii="Century Gothic" w:hAnsi="Century Gothic" w:cs="Verdana"/>
          <w:sz w:val="19"/>
          <w:szCs w:val="19"/>
        </w:rPr>
        <w:t xml:space="preserve"> and</w:t>
      </w:r>
      <w:r w:rsidR="00DF0861" w:rsidRPr="00642F81">
        <w:rPr>
          <w:rFonts w:ascii="Century Gothic" w:hAnsi="Century Gothic" w:cs="Verdana"/>
          <w:sz w:val="19"/>
          <w:szCs w:val="19"/>
        </w:rPr>
        <w:t xml:space="preserve"> </w:t>
      </w:r>
      <w:r w:rsidR="00BF228A" w:rsidRPr="00642F81">
        <w:rPr>
          <w:rFonts w:ascii="Century Gothic" w:hAnsi="Century Gothic" w:cs="Verdana"/>
          <w:sz w:val="19"/>
          <w:szCs w:val="19"/>
        </w:rPr>
        <w:t xml:space="preserve">enhancing </w:t>
      </w:r>
      <w:r w:rsidR="00564FFB" w:rsidRPr="00642F81">
        <w:rPr>
          <w:rFonts w:ascii="Century Gothic" w:hAnsi="Century Gothic" w:cs="Verdana"/>
          <w:sz w:val="19"/>
          <w:szCs w:val="19"/>
        </w:rPr>
        <w:t>the user experience of web applications</w:t>
      </w:r>
      <w:r w:rsidR="00466253" w:rsidRPr="00642F81">
        <w:rPr>
          <w:rFonts w:ascii="Century Gothic" w:hAnsi="Century Gothic" w:cs="Verdana"/>
          <w:sz w:val="19"/>
          <w:szCs w:val="19"/>
        </w:rPr>
        <w:t>.</w:t>
      </w:r>
    </w:p>
    <w:p w14:paraId="6DEA5436" w14:textId="575202F0" w:rsidR="00374DD4" w:rsidRPr="00642F81" w:rsidRDefault="00374DD4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 xml:space="preserve">Strong </w:t>
      </w:r>
      <w:r w:rsidR="00D36A61" w:rsidRPr="00642F81">
        <w:rPr>
          <w:rFonts w:ascii="Century Gothic" w:hAnsi="Century Gothic" w:cs="Verdana"/>
          <w:sz w:val="19"/>
          <w:szCs w:val="19"/>
        </w:rPr>
        <w:t>d</w:t>
      </w:r>
      <w:r w:rsidRPr="00642F81">
        <w:rPr>
          <w:rFonts w:ascii="Century Gothic" w:hAnsi="Century Gothic" w:cs="Verdana"/>
          <w:sz w:val="19"/>
          <w:szCs w:val="19"/>
        </w:rPr>
        <w:t xml:space="preserve">esign </w:t>
      </w:r>
      <w:r w:rsidR="00D93911" w:rsidRPr="00642F81">
        <w:rPr>
          <w:rFonts w:ascii="Century Gothic" w:hAnsi="Century Gothic" w:cs="Verdana"/>
          <w:sz w:val="19"/>
          <w:szCs w:val="19"/>
        </w:rPr>
        <w:t xml:space="preserve">education </w:t>
      </w:r>
      <w:r w:rsidRPr="00642F81">
        <w:rPr>
          <w:rFonts w:ascii="Century Gothic" w:hAnsi="Century Gothic" w:cs="Verdana"/>
          <w:sz w:val="19"/>
          <w:szCs w:val="19"/>
        </w:rPr>
        <w:t xml:space="preserve">background </w:t>
      </w:r>
      <w:r w:rsidR="003F1E78">
        <w:rPr>
          <w:rFonts w:ascii="Century Gothic" w:hAnsi="Century Gothic" w:cs="Verdana"/>
          <w:sz w:val="19"/>
          <w:szCs w:val="19"/>
        </w:rPr>
        <w:t xml:space="preserve">gained </w:t>
      </w:r>
      <w:r w:rsidRPr="00642F81">
        <w:rPr>
          <w:rFonts w:ascii="Century Gothic" w:hAnsi="Century Gothic" w:cs="Verdana"/>
          <w:sz w:val="19"/>
          <w:szCs w:val="19"/>
        </w:rPr>
        <w:t>through Master of Arts (MA) in Web &amp; Multimedia Design, Bachelor of Fine Arts (BFA) in Graphic, Visual Communications.</w:t>
      </w:r>
    </w:p>
    <w:p w14:paraId="07DE8B7A" w14:textId="4BDE8DDE" w:rsidR="00110E45" w:rsidRPr="00642F81" w:rsidRDefault="00110E45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>Designing the Information architecture, user interface and user interactions for systems.</w:t>
      </w:r>
    </w:p>
    <w:p w14:paraId="6985A169" w14:textId="77777777" w:rsidR="00D93911" w:rsidRPr="00642F81" w:rsidRDefault="00D93911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>Experience in mobile first and responsive design.</w:t>
      </w:r>
    </w:p>
    <w:p w14:paraId="3E679184" w14:textId="77777777" w:rsidR="00110E45" w:rsidRPr="00642F81" w:rsidRDefault="00110E45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>Designing both low fidelity and high-fidelity prototypes using Axure RP.</w:t>
      </w:r>
    </w:p>
    <w:p w14:paraId="26463984" w14:textId="1FEA05DC" w:rsidR="00110E45" w:rsidRPr="00642F81" w:rsidRDefault="00110E45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>Reviewing business requirements as well as interviewing business users as required to understand their work processes and personal needs.</w:t>
      </w:r>
    </w:p>
    <w:p w14:paraId="6F193825" w14:textId="77777777" w:rsidR="00110E45" w:rsidRPr="00642F81" w:rsidRDefault="00110E45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>Experience working in an Agile/Scrum development process.</w:t>
      </w:r>
    </w:p>
    <w:p w14:paraId="358BD050" w14:textId="77777777" w:rsidR="00110E45" w:rsidRPr="00642F81" w:rsidRDefault="00110E45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>Developing web pages using HTML5, CSS3, JavaScript, jQuery and Bootstrap.</w:t>
      </w:r>
    </w:p>
    <w:p w14:paraId="4FC3640E" w14:textId="77777777" w:rsidR="00600479" w:rsidRPr="00642F81" w:rsidRDefault="00600479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 xml:space="preserve">Expert in Adobe Creative Suite products </w:t>
      </w:r>
      <w:r w:rsidR="000E258E" w:rsidRPr="00642F81">
        <w:rPr>
          <w:rFonts w:ascii="Century Gothic" w:hAnsi="Century Gothic" w:cs="Verdana"/>
          <w:sz w:val="19"/>
          <w:szCs w:val="19"/>
        </w:rPr>
        <w:t>such as</w:t>
      </w:r>
      <w:r w:rsidR="003B3B82" w:rsidRPr="00642F81">
        <w:rPr>
          <w:rFonts w:ascii="Century Gothic" w:hAnsi="Century Gothic" w:cs="Verdana"/>
          <w:sz w:val="19"/>
          <w:szCs w:val="19"/>
        </w:rPr>
        <w:t xml:space="preserve"> </w:t>
      </w:r>
      <w:r w:rsidRPr="00642F81">
        <w:rPr>
          <w:rFonts w:ascii="Century Gothic" w:hAnsi="Century Gothic" w:cs="Verdana"/>
          <w:sz w:val="19"/>
          <w:szCs w:val="19"/>
        </w:rPr>
        <w:t>Adobe Photoshop, Illustrator &amp; Dreamweaver.</w:t>
      </w:r>
    </w:p>
    <w:p w14:paraId="15E24282" w14:textId="77777777" w:rsidR="008848AE" w:rsidRPr="00642F81" w:rsidRDefault="008848AE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 xml:space="preserve">Creating </w:t>
      </w:r>
      <w:r w:rsidRPr="00642F81">
        <w:rPr>
          <w:rFonts w:ascii="Century Gothic" w:hAnsi="Century Gothic" w:cs="Verdana"/>
          <w:color w:val="404040" w:themeColor="text1" w:themeTint="BF"/>
          <w:sz w:val="19"/>
          <w:szCs w:val="19"/>
        </w:rPr>
        <w:t>storyboards</w:t>
      </w:r>
      <w:r w:rsidRPr="00642F81">
        <w:rPr>
          <w:rFonts w:ascii="Century Gothic" w:hAnsi="Century Gothic" w:cs="Verdana"/>
          <w:sz w:val="19"/>
          <w:szCs w:val="19"/>
        </w:rPr>
        <w:t xml:space="preserve"> to explain the user experience design flows.</w:t>
      </w:r>
    </w:p>
    <w:p w14:paraId="241E2B67" w14:textId="29DA1E89" w:rsidR="004B0B1B" w:rsidRPr="00642F81" w:rsidRDefault="004B0B1B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 xml:space="preserve">Delivering solutions through impeccable wireframes, flow charts, mockups, visual designs and clickable prototype </w:t>
      </w:r>
      <w:r w:rsidR="00F05665" w:rsidRPr="00642F81">
        <w:rPr>
          <w:rFonts w:ascii="Century Gothic" w:hAnsi="Century Gothic" w:cs="Verdana"/>
          <w:sz w:val="19"/>
          <w:szCs w:val="19"/>
        </w:rPr>
        <w:t xml:space="preserve">using UX software such as </w:t>
      </w:r>
      <w:r w:rsidRPr="00642F81">
        <w:rPr>
          <w:rFonts w:ascii="Century Gothic" w:hAnsi="Century Gothic" w:cs="Verdana"/>
          <w:sz w:val="19"/>
          <w:szCs w:val="19"/>
        </w:rPr>
        <w:t>Axure, InVision, Sketch</w:t>
      </w:r>
      <w:r w:rsidR="00F05665" w:rsidRPr="00642F81">
        <w:rPr>
          <w:rFonts w:ascii="Century Gothic" w:hAnsi="Century Gothic" w:cs="Verdana"/>
          <w:sz w:val="19"/>
          <w:szCs w:val="19"/>
        </w:rPr>
        <w:t xml:space="preserve"> and</w:t>
      </w:r>
      <w:r w:rsidRPr="00642F81">
        <w:rPr>
          <w:rFonts w:ascii="Century Gothic" w:hAnsi="Century Gothic" w:cs="Verdana"/>
          <w:sz w:val="19"/>
          <w:szCs w:val="19"/>
        </w:rPr>
        <w:t xml:space="preserve"> Balsamiq</w:t>
      </w:r>
      <w:r w:rsidR="00F05665" w:rsidRPr="00642F81">
        <w:rPr>
          <w:rFonts w:ascii="Century Gothic" w:hAnsi="Century Gothic" w:cs="Verdana"/>
          <w:sz w:val="19"/>
          <w:szCs w:val="19"/>
        </w:rPr>
        <w:t xml:space="preserve"> </w:t>
      </w:r>
      <w:r w:rsidRPr="00642F81">
        <w:rPr>
          <w:rFonts w:ascii="Century Gothic" w:hAnsi="Century Gothic" w:cs="Verdana"/>
          <w:sz w:val="19"/>
          <w:szCs w:val="19"/>
        </w:rPr>
        <w:t>for desktop, tablet, and mobile</w:t>
      </w:r>
      <w:r w:rsidR="000E258E" w:rsidRPr="00642F81">
        <w:rPr>
          <w:rFonts w:ascii="Century Gothic" w:hAnsi="Century Gothic" w:cs="Verdana"/>
          <w:sz w:val="19"/>
          <w:szCs w:val="19"/>
        </w:rPr>
        <w:t>.</w:t>
      </w:r>
    </w:p>
    <w:p w14:paraId="3473CE68" w14:textId="2EF4E932" w:rsidR="00600479" w:rsidRPr="00642F81" w:rsidRDefault="00600479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 xml:space="preserve">Strong </w:t>
      </w:r>
      <w:r w:rsidR="00742C1B" w:rsidRPr="00642F81">
        <w:rPr>
          <w:rFonts w:ascii="Century Gothic" w:hAnsi="Century Gothic" w:cs="Verdana"/>
          <w:sz w:val="19"/>
          <w:szCs w:val="19"/>
        </w:rPr>
        <w:t xml:space="preserve">experience in </w:t>
      </w:r>
      <w:r w:rsidRPr="00642F81">
        <w:rPr>
          <w:rFonts w:ascii="Century Gothic" w:hAnsi="Century Gothic" w:cs="Verdana"/>
          <w:sz w:val="19"/>
          <w:szCs w:val="19"/>
        </w:rPr>
        <w:t xml:space="preserve">visual </w:t>
      </w:r>
      <w:r w:rsidR="00742C1B" w:rsidRPr="00642F81">
        <w:rPr>
          <w:rFonts w:ascii="Century Gothic" w:hAnsi="Century Gothic" w:cs="Verdana"/>
          <w:sz w:val="19"/>
          <w:szCs w:val="19"/>
        </w:rPr>
        <w:t>design</w:t>
      </w:r>
      <w:r w:rsidRPr="00642F81">
        <w:rPr>
          <w:rFonts w:ascii="Century Gothic" w:hAnsi="Century Gothic" w:cs="Verdana"/>
          <w:sz w:val="19"/>
          <w:szCs w:val="19"/>
        </w:rPr>
        <w:t xml:space="preserve"> and thorough understanding </w:t>
      </w:r>
      <w:r w:rsidR="00E667A0" w:rsidRPr="00642F81">
        <w:rPr>
          <w:rFonts w:ascii="Century Gothic" w:hAnsi="Century Gothic" w:cs="Verdana"/>
          <w:sz w:val="19"/>
          <w:szCs w:val="19"/>
        </w:rPr>
        <w:t>on</w:t>
      </w:r>
      <w:r w:rsidRPr="00642F81">
        <w:rPr>
          <w:rFonts w:ascii="Century Gothic" w:hAnsi="Century Gothic" w:cs="Verdana"/>
          <w:sz w:val="19"/>
          <w:szCs w:val="19"/>
        </w:rPr>
        <w:t xml:space="preserve"> how typography, layout, colo</w:t>
      </w:r>
      <w:r w:rsidR="007672A3" w:rsidRPr="00642F81">
        <w:rPr>
          <w:rFonts w:ascii="Century Gothic" w:hAnsi="Century Gothic" w:cs="Verdana"/>
          <w:sz w:val="19"/>
          <w:szCs w:val="19"/>
        </w:rPr>
        <w:t xml:space="preserve">r </w:t>
      </w:r>
      <w:r w:rsidRPr="00642F81">
        <w:rPr>
          <w:rFonts w:ascii="Century Gothic" w:hAnsi="Century Gothic" w:cs="Verdana"/>
          <w:sz w:val="19"/>
          <w:szCs w:val="19"/>
        </w:rPr>
        <w:t>and interactivity impact design</w:t>
      </w:r>
      <w:r w:rsidR="00377163" w:rsidRPr="00642F81">
        <w:rPr>
          <w:rFonts w:ascii="Century Gothic" w:hAnsi="Century Gothic" w:cs="Verdana"/>
          <w:sz w:val="19"/>
          <w:szCs w:val="19"/>
        </w:rPr>
        <w:t>.</w:t>
      </w:r>
    </w:p>
    <w:p w14:paraId="59C24A44" w14:textId="42CEF270" w:rsidR="003227FC" w:rsidRPr="00642F81" w:rsidRDefault="003227FC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 xml:space="preserve">Analyzing business data </w:t>
      </w:r>
      <w:r w:rsidR="00FE3C62" w:rsidRPr="00642F81">
        <w:rPr>
          <w:rFonts w:ascii="Century Gothic" w:hAnsi="Century Gothic" w:cs="Verdana"/>
          <w:sz w:val="19"/>
          <w:szCs w:val="19"/>
        </w:rPr>
        <w:t xml:space="preserve">and product requirements </w:t>
      </w:r>
      <w:r w:rsidRPr="00642F81">
        <w:rPr>
          <w:rFonts w:ascii="Century Gothic" w:hAnsi="Century Gothic" w:cs="Verdana"/>
          <w:sz w:val="19"/>
          <w:szCs w:val="19"/>
        </w:rPr>
        <w:t xml:space="preserve">and transforming </w:t>
      </w:r>
      <w:r w:rsidR="00A3320B" w:rsidRPr="00642F81">
        <w:rPr>
          <w:rFonts w:ascii="Century Gothic" w:hAnsi="Century Gothic" w:cs="Verdana"/>
          <w:sz w:val="19"/>
          <w:szCs w:val="19"/>
        </w:rPr>
        <w:t>into</w:t>
      </w:r>
      <w:r w:rsidRPr="00642F81">
        <w:rPr>
          <w:rFonts w:ascii="Century Gothic" w:hAnsi="Century Gothic" w:cs="Verdana"/>
          <w:sz w:val="19"/>
          <w:szCs w:val="19"/>
        </w:rPr>
        <w:t xml:space="preserve"> intuitive user experience designs</w:t>
      </w:r>
      <w:r w:rsidR="00FE3C62" w:rsidRPr="00642F81">
        <w:rPr>
          <w:rFonts w:ascii="Century Gothic" w:hAnsi="Century Gothic" w:cs="Verdana"/>
          <w:sz w:val="19"/>
          <w:szCs w:val="19"/>
        </w:rPr>
        <w:t xml:space="preserve"> by using critical and analytical thinking</w:t>
      </w:r>
      <w:r w:rsidR="000E258E" w:rsidRPr="00642F81">
        <w:rPr>
          <w:rFonts w:ascii="Century Gothic" w:hAnsi="Century Gothic" w:cs="Verdana"/>
          <w:sz w:val="19"/>
          <w:szCs w:val="19"/>
        </w:rPr>
        <w:t>.</w:t>
      </w:r>
    </w:p>
    <w:p w14:paraId="25CD7433" w14:textId="77777777" w:rsidR="00FE3C62" w:rsidRPr="00642F81" w:rsidRDefault="00FE3C62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>Analyzing product requirements using critical, problem solving and strong analytical thinking.</w:t>
      </w:r>
    </w:p>
    <w:p w14:paraId="0DA7EE6B" w14:textId="65D4A566" w:rsidR="00102776" w:rsidRPr="00642F81" w:rsidRDefault="00102776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>Proven ability to plan</w:t>
      </w:r>
      <w:r w:rsidR="00800A65" w:rsidRPr="00642F81">
        <w:rPr>
          <w:rFonts w:ascii="Century Gothic" w:hAnsi="Century Gothic" w:cs="Verdana"/>
          <w:sz w:val="19"/>
          <w:szCs w:val="19"/>
        </w:rPr>
        <w:t xml:space="preserve"> </w:t>
      </w:r>
      <w:r w:rsidRPr="00642F81">
        <w:rPr>
          <w:rFonts w:ascii="Century Gothic" w:hAnsi="Century Gothic" w:cs="Verdana"/>
          <w:sz w:val="19"/>
          <w:szCs w:val="19"/>
        </w:rPr>
        <w:t xml:space="preserve">and work independently </w:t>
      </w:r>
      <w:r w:rsidR="00E96994" w:rsidRPr="00642F81">
        <w:rPr>
          <w:rFonts w:ascii="Century Gothic" w:hAnsi="Century Gothic" w:cs="Verdana"/>
          <w:sz w:val="19"/>
          <w:szCs w:val="19"/>
        </w:rPr>
        <w:t>and collaboratively</w:t>
      </w:r>
      <w:r w:rsidRPr="00642F81">
        <w:rPr>
          <w:rFonts w:ascii="Century Gothic" w:hAnsi="Century Gothic" w:cs="Verdana"/>
          <w:sz w:val="19"/>
          <w:szCs w:val="19"/>
        </w:rPr>
        <w:t xml:space="preserve"> with team in different time zones</w:t>
      </w:r>
      <w:r w:rsidR="00466253" w:rsidRPr="00642F81">
        <w:rPr>
          <w:rFonts w:ascii="Century Gothic" w:hAnsi="Century Gothic" w:cs="Verdana"/>
          <w:sz w:val="19"/>
          <w:szCs w:val="19"/>
        </w:rPr>
        <w:t>.</w:t>
      </w:r>
    </w:p>
    <w:p w14:paraId="7E723EEE" w14:textId="1986AB25" w:rsidR="00CA715A" w:rsidRPr="00642F81" w:rsidRDefault="00CA715A" w:rsidP="00642F81">
      <w:pPr>
        <w:pStyle w:val="ListParagraph"/>
        <w:numPr>
          <w:ilvl w:val="0"/>
          <w:numId w:val="29"/>
        </w:numPr>
        <w:spacing w:beforeLines="20" w:before="48" w:afterLines="20" w:after="48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 xml:space="preserve">Experience in </w:t>
      </w:r>
      <w:r w:rsidR="00102776" w:rsidRPr="00642F81">
        <w:rPr>
          <w:rFonts w:ascii="Century Gothic" w:hAnsi="Century Gothic" w:cs="Verdana"/>
          <w:color w:val="404040" w:themeColor="text1" w:themeTint="BF"/>
          <w:sz w:val="19"/>
          <w:szCs w:val="19"/>
        </w:rPr>
        <w:t xml:space="preserve">Multi-Platform Usability Testing (Desktop, Tablet, and Mobile) </w:t>
      </w:r>
      <w:r w:rsidR="002936CF" w:rsidRPr="00642F81">
        <w:rPr>
          <w:rFonts w:ascii="Century Gothic" w:hAnsi="Century Gothic" w:cs="Verdana"/>
          <w:sz w:val="19"/>
          <w:szCs w:val="19"/>
        </w:rPr>
        <w:t xml:space="preserve">and reporting </w:t>
      </w:r>
      <w:r w:rsidR="002936CF" w:rsidRPr="00642F81">
        <w:rPr>
          <w:rFonts w:ascii="Century Gothic" w:hAnsi="Century Gothic" w:cs="Verdana"/>
          <w:color w:val="404040" w:themeColor="text1" w:themeTint="BF"/>
          <w:sz w:val="19"/>
          <w:szCs w:val="19"/>
        </w:rPr>
        <w:t>results</w:t>
      </w:r>
      <w:r w:rsidR="004423A8" w:rsidRPr="00642F81">
        <w:rPr>
          <w:rFonts w:ascii="Century Gothic" w:hAnsi="Century Gothic" w:cs="Verdana"/>
          <w:sz w:val="19"/>
          <w:szCs w:val="19"/>
        </w:rPr>
        <w:t>.</w:t>
      </w:r>
    </w:p>
    <w:p w14:paraId="7FE53C46" w14:textId="77777777" w:rsidR="00D8493F" w:rsidRPr="00642F81" w:rsidRDefault="004423A8" w:rsidP="00642F81">
      <w:pPr>
        <w:pStyle w:val="ListParagraph"/>
        <w:numPr>
          <w:ilvl w:val="0"/>
          <w:numId w:val="29"/>
        </w:numPr>
        <w:spacing w:beforeLines="20" w:before="48" w:afterLines="20" w:after="48" w:line="240" w:lineRule="auto"/>
        <w:ind w:left="720" w:right="86" w:hanging="274"/>
        <w:rPr>
          <w:rFonts w:ascii="Century Gothic" w:hAnsi="Century Gothic" w:cs="Verdana"/>
          <w:sz w:val="19"/>
          <w:szCs w:val="19"/>
        </w:rPr>
      </w:pPr>
      <w:r w:rsidRPr="00642F81">
        <w:rPr>
          <w:rFonts w:ascii="Century Gothic" w:hAnsi="Century Gothic" w:cs="Verdana"/>
          <w:sz w:val="19"/>
          <w:szCs w:val="19"/>
        </w:rPr>
        <w:t xml:space="preserve">Experience </w:t>
      </w:r>
      <w:r w:rsidR="003227FC" w:rsidRPr="00642F81">
        <w:rPr>
          <w:rFonts w:ascii="Century Gothic" w:hAnsi="Century Gothic" w:cs="Verdana"/>
          <w:sz w:val="19"/>
          <w:szCs w:val="19"/>
        </w:rPr>
        <w:t xml:space="preserve">in implementing </w:t>
      </w:r>
      <w:r w:rsidR="003727A3" w:rsidRPr="00642F81">
        <w:rPr>
          <w:rFonts w:ascii="Century Gothic" w:hAnsi="Century Gothic" w:cs="Verdana"/>
          <w:sz w:val="19"/>
          <w:szCs w:val="19"/>
        </w:rPr>
        <w:t xml:space="preserve">ADA / </w:t>
      </w:r>
      <w:r w:rsidR="00102776" w:rsidRPr="00642F81">
        <w:rPr>
          <w:rFonts w:ascii="Century Gothic" w:hAnsi="Century Gothic" w:cs="Verdana"/>
          <w:sz w:val="19"/>
          <w:szCs w:val="19"/>
        </w:rPr>
        <w:t>Web Content Accessibility Guidelines (WCAG)</w:t>
      </w:r>
      <w:r w:rsidR="003727A3" w:rsidRPr="00642F81">
        <w:rPr>
          <w:rFonts w:ascii="Century Gothic" w:hAnsi="Century Gothic" w:cs="Verdana"/>
          <w:sz w:val="19"/>
          <w:szCs w:val="19"/>
        </w:rPr>
        <w:t>.</w:t>
      </w:r>
    </w:p>
    <w:p w14:paraId="18464789" w14:textId="66DF56FE" w:rsidR="00D67FE7" w:rsidRPr="00436C00" w:rsidRDefault="000C59E7" w:rsidP="00115CC2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right="403"/>
        <w:rPr>
          <w:rFonts w:ascii="Century Gothic" w:hAnsi="Century Gothic" w:cs="Verdana"/>
          <w:color w:val="595959" w:themeColor="text1" w:themeTint="A6"/>
          <w:sz w:val="25"/>
          <w:szCs w:val="25"/>
        </w:rPr>
      </w:pPr>
      <w:r w:rsidRPr="00436C00">
        <w:rPr>
          <w:rFonts w:ascii="Century Gothic" w:hAnsi="Century Gothic" w:cs="Verdana"/>
          <w:color w:val="595959" w:themeColor="text1" w:themeTint="A6"/>
          <w:sz w:val="25"/>
          <w:szCs w:val="25"/>
        </w:rPr>
        <w:t>TECHNICAL SKILLS</w:t>
      </w:r>
      <w:r w:rsidR="002A566E" w:rsidRPr="00436C00">
        <w:rPr>
          <w:rFonts w:ascii="Century Gothic" w:hAnsi="Century Gothic" w:cs="Verdana"/>
          <w:color w:val="595959" w:themeColor="text1" w:themeTint="A6"/>
          <w:sz w:val="25"/>
          <w:szCs w:val="25"/>
        </w:rPr>
        <w:t>: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981"/>
      </w:tblGrid>
      <w:tr w:rsidR="00E61097" w:rsidRPr="00D43248" w14:paraId="1386DFFB" w14:textId="77777777" w:rsidTr="00916A61">
        <w:trPr>
          <w:trHeight w:val="255"/>
        </w:trPr>
        <w:tc>
          <w:tcPr>
            <w:tcW w:w="4811" w:type="dxa"/>
            <w:shd w:val="clear" w:color="auto" w:fill="FFFFFF" w:themeFill="background1"/>
          </w:tcPr>
          <w:p w14:paraId="5B332138" w14:textId="77777777" w:rsidR="00ED5E19" w:rsidRPr="00304DA6" w:rsidRDefault="00ED5E19" w:rsidP="00304DA6">
            <w:pPr>
              <w:spacing w:line="276" w:lineRule="auto"/>
              <w:rPr>
                <w:rFonts w:ascii="Century Gothic" w:hAnsi="Century Gothic" w:cs="Verdana"/>
                <w:b/>
                <w:sz w:val="23"/>
                <w:szCs w:val="23"/>
              </w:rPr>
            </w:pPr>
            <w:r w:rsidRPr="00304DA6">
              <w:rPr>
                <w:rFonts w:ascii="Century Gothic" w:hAnsi="Century Gothic" w:cs="Verdana"/>
                <w:b/>
                <w:color w:val="404040" w:themeColor="text1" w:themeTint="BF"/>
                <w:sz w:val="23"/>
                <w:szCs w:val="23"/>
              </w:rPr>
              <w:t>Skills</w:t>
            </w:r>
          </w:p>
        </w:tc>
        <w:tc>
          <w:tcPr>
            <w:tcW w:w="4981" w:type="dxa"/>
            <w:shd w:val="clear" w:color="auto" w:fill="FFFFFF" w:themeFill="background1"/>
          </w:tcPr>
          <w:p w14:paraId="538E4200" w14:textId="678628D0" w:rsidR="00ED5E19" w:rsidRPr="00304DA6" w:rsidRDefault="002A5B9F" w:rsidP="00304DA6">
            <w:pPr>
              <w:spacing w:line="276" w:lineRule="auto"/>
              <w:rPr>
                <w:rFonts w:ascii="Century Gothic" w:hAnsi="Century Gothic" w:cs="Verdana"/>
                <w:b/>
                <w:sz w:val="23"/>
                <w:szCs w:val="23"/>
              </w:rPr>
            </w:pPr>
            <w:r w:rsidRPr="00304DA6">
              <w:rPr>
                <w:rFonts w:ascii="Century Gothic" w:hAnsi="Century Gothic" w:cs="Verdana"/>
                <w:b/>
                <w:color w:val="404040" w:themeColor="text1" w:themeTint="BF"/>
                <w:sz w:val="23"/>
                <w:szCs w:val="23"/>
              </w:rPr>
              <w:t xml:space="preserve">Software &amp; Dev </w:t>
            </w:r>
            <w:r w:rsidR="00ED5E19" w:rsidRPr="00304DA6">
              <w:rPr>
                <w:rFonts w:ascii="Century Gothic" w:hAnsi="Century Gothic" w:cs="Verdana"/>
                <w:b/>
                <w:color w:val="404040" w:themeColor="text1" w:themeTint="BF"/>
                <w:sz w:val="23"/>
                <w:szCs w:val="23"/>
              </w:rPr>
              <w:t>Tools</w:t>
            </w:r>
          </w:p>
        </w:tc>
      </w:tr>
      <w:tr w:rsidR="00D67FE7" w:rsidRPr="00D43248" w14:paraId="03FFA7B9" w14:textId="77777777" w:rsidTr="00916A61">
        <w:trPr>
          <w:trHeight w:val="1910"/>
        </w:trPr>
        <w:tc>
          <w:tcPr>
            <w:tcW w:w="4811" w:type="dxa"/>
          </w:tcPr>
          <w:p w14:paraId="205A9B4B" w14:textId="15F0896C" w:rsidR="00E91077" w:rsidRPr="00642F81" w:rsidRDefault="00582A6B" w:rsidP="00E9107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Arial" w:hAnsi="Arial" w:cs="Arial"/>
                <w:sz w:val="19"/>
                <w:szCs w:val="19"/>
              </w:rPr>
              <w:t>​</w:t>
            </w:r>
            <w:r w:rsidR="00703360" w:rsidRPr="00642F81">
              <w:rPr>
                <w:rFonts w:ascii="Century Gothic" w:hAnsi="Century Gothic" w:cs="Verdana"/>
                <w:sz w:val="19"/>
                <w:szCs w:val="19"/>
              </w:rPr>
              <w:t>UX Information Architecture</w:t>
            </w:r>
          </w:p>
          <w:p w14:paraId="3E0E9DF8" w14:textId="77777777" w:rsidR="001B177A" w:rsidRPr="00642F81" w:rsidRDefault="001B177A" w:rsidP="001B177A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Personas and Journey Map Creation</w:t>
            </w:r>
          </w:p>
          <w:p w14:paraId="51CF17A6" w14:textId="77777777" w:rsidR="001B177A" w:rsidRPr="00642F81" w:rsidRDefault="001B177A" w:rsidP="001B177A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ADA, HIG, and Information Architecture</w:t>
            </w:r>
          </w:p>
          <w:p w14:paraId="10CB0C01" w14:textId="77777777" w:rsidR="00582A6B" w:rsidRPr="00642F81" w:rsidRDefault="00582A6B" w:rsidP="002C564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User Center</w:t>
            </w:r>
            <w:r w:rsidR="004654B1" w:rsidRPr="00642F81">
              <w:rPr>
                <w:rFonts w:ascii="Century Gothic" w:hAnsi="Century Gothic" w:cs="Verdana"/>
                <w:sz w:val="19"/>
                <w:szCs w:val="19"/>
              </w:rPr>
              <w:t>ed</w:t>
            </w:r>
            <w:r w:rsidRPr="00642F81">
              <w:rPr>
                <w:rFonts w:ascii="Century Gothic" w:hAnsi="Century Gothic" w:cs="Verdana"/>
                <w:sz w:val="19"/>
                <w:szCs w:val="19"/>
              </w:rPr>
              <w:t xml:space="preserve"> Design</w:t>
            </w:r>
          </w:p>
          <w:p w14:paraId="58984DE4" w14:textId="77777777" w:rsidR="00517CFE" w:rsidRPr="00642F81" w:rsidRDefault="00517CFE" w:rsidP="002C564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Visual Design</w:t>
            </w:r>
          </w:p>
          <w:p w14:paraId="65F10143" w14:textId="77777777" w:rsidR="00D67FE7" w:rsidRPr="00642F81" w:rsidRDefault="00703360" w:rsidP="002C564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 xml:space="preserve">Wireframe </w:t>
            </w:r>
            <w:r w:rsidR="00735D8C" w:rsidRPr="00642F81">
              <w:rPr>
                <w:rFonts w:ascii="Century Gothic" w:hAnsi="Century Gothic" w:cs="Verdana"/>
                <w:sz w:val="19"/>
                <w:szCs w:val="19"/>
              </w:rPr>
              <w:t>Design</w:t>
            </w:r>
          </w:p>
          <w:p w14:paraId="69CA5495" w14:textId="77777777" w:rsidR="00D67FE7" w:rsidRPr="00642F81" w:rsidRDefault="00703360" w:rsidP="002C564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 xml:space="preserve">Interactive </w:t>
            </w:r>
            <w:r w:rsidR="00D67FE7" w:rsidRPr="00642F81">
              <w:rPr>
                <w:rFonts w:ascii="Century Gothic" w:hAnsi="Century Gothic" w:cs="Verdana"/>
                <w:sz w:val="19"/>
                <w:szCs w:val="19"/>
              </w:rPr>
              <w:t>Prototyp</w:t>
            </w:r>
            <w:r w:rsidR="00735D8C" w:rsidRPr="00642F81">
              <w:rPr>
                <w:rFonts w:ascii="Century Gothic" w:hAnsi="Century Gothic" w:cs="Verdana"/>
                <w:sz w:val="19"/>
                <w:szCs w:val="19"/>
              </w:rPr>
              <w:t>es</w:t>
            </w:r>
          </w:p>
          <w:p w14:paraId="121BD1E4" w14:textId="405CF972" w:rsidR="00E01F7A" w:rsidRPr="00642F81" w:rsidRDefault="00E01F7A" w:rsidP="002C564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 xml:space="preserve">User </w:t>
            </w:r>
            <w:r w:rsidR="00A84DCA" w:rsidRPr="00642F81">
              <w:rPr>
                <w:rFonts w:ascii="Century Gothic" w:hAnsi="Century Gothic" w:cs="Verdana"/>
                <w:sz w:val="19"/>
                <w:szCs w:val="19"/>
              </w:rPr>
              <w:t>R</w:t>
            </w:r>
            <w:r w:rsidRPr="00642F81">
              <w:rPr>
                <w:rFonts w:ascii="Century Gothic" w:hAnsi="Century Gothic" w:cs="Verdana"/>
                <w:sz w:val="19"/>
                <w:szCs w:val="19"/>
              </w:rPr>
              <w:t xml:space="preserve">esearch and </w:t>
            </w:r>
            <w:r w:rsidR="00A84DCA" w:rsidRPr="00642F81">
              <w:rPr>
                <w:rFonts w:ascii="Century Gothic" w:hAnsi="Century Gothic" w:cs="Verdana"/>
                <w:sz w:val="19"/>
                <w:szCs w:val="19"/>
              </w:rPr>
              <w:t>U</w:t>
            </w:r>
            <w:r w:rsidRPr="00642F81">
              <w:rPr>
                <w:rFonts w:ascii="Century Gothic" w:hAnsi="Century Gothic" w:cs="Verdana"/>
                <w:sz w:val="19"/>
                <w:szCs w:val="19"/>
              </w:rPr>
              <w:t>s</w:t>
            </w:r>
            <w:r w:rsidR="002A5B9F" w:rsidRPr="00642F81">
              <w:rPr>
                <w:rFonts w:ascii="Century Gothic" w:hAnsi="Century Gothic" w:cs="Verdana"/>
                <w:sz w:val="19"/>
                <w:szCs w:val="19"/>
              </w:rPr>
              <w:t>ability</w:t>
            </w:r>
            <w:r w:rsidRPr="00642F81">
              <w:rPr>
                <w:rFonts w:ascii="Century Gothic" w:hAnsi="Century Gothic" w:cs="Verdana"/>
                <w:sz w:val="19"/>
                <w:szCs w:val="19"/>
              </w:rPr>
              <w:t xml:space="preserve"> </w:t>
            </w:r>
            <w:r w:rsidR="00A84DCA" w:rsidRPr="00642F81">
              <w:rPr>
                <w:rFonts w:ascii="Century Gothic" w:hAnsi="Century Gothic" w:cs="Verdana"/>
                <w:sz w:val="19"/>
                <w:szCs w:val="19"/>
              </w:rPr>
              <w:t>T</w:t>
            </w:r>
            <w:r w:rsidRPr="00642F81">
              <w:rPr>
                <w:rFonts w:ascii="Century Gothic" w:hAnsi="Century Gothic" w:cs="Verdana"/>
                <w:sz w:val="19"/>
                <w:szCs w:val="19"/>
              </w:rPr>
              <w:t>esting</w:t>
            </w:r>
          </w:p>
          <w:p w14:paraId="504FD1AC" w14:textId="77777777" w:rsidR="00E01F7A" w:rsidRPr="00642F81" w:rsidRDefault="00E01F7A" w:rsidP="002C564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Heuristic analysis</w:t>
            </w:r>
            <w:r w:rsidR="005970A2" w:rsidRPr="00642F81">
              <w:rPr>
                <w:rFonts w:ascii="Century Gothic" w:hAnsi="Century Gothic" w:cs="Verdana"/>
                <w:sz w:val="19"/>
                <w:szCs w:val="19"/>
              </w:rPr>
              <w:t xml:space="preserve"> </w:t>
            </w:r>
          </w:p>
          <w:p w14:paraId="212B9604" w14:textId="77777777" w:rsidR="00E01F7A" w:rsidRPr="00642F81" w:rsidRDefault="00517CFE" w:rsidP="002C564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 xml:space="preserve">Accessibility </w:t>
            </w:r>
            <w:r w:rsidR="00A84DCA" w:rsidRPr="00642F81">
              <w:rPr>
                <w:rFonts w:ascii="Century Gothic" w:hAnsi="Century Gothic" w:cs="Verdana"/>
                <w:sz w:val="19"/>
                <w:szCs w:val="19"/>
              </w:rPr>
              <w:t>S</w:t>
            </w:r>
            <w:r w:rsidR="00E01F7A" w:rsidRPr="00642F81">
              <w:rPr>
                <w:rFonts w:ascii="Century Gothic" w:hAnsi="Century Gothic" w:cs="Verdana"/>
                <w:sz w:val="19"/>
                <w:szCs w:val="19"/>
              </w:rPr>
              <w:t>tandards</w:t>
            </w:r>
          </w:p>
          <w:p w14:paraId="6BC05DF3" w14:textId="77777777" w:rsidR="006401B2" w:rsidRPr="00642F81" w:rsidRDefault="00BF29B3" w:rsidP="002C564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Mood Boards</w:t>
            </w:r>
            <w:r w:rsidR="003F2A74" w:rsidRPr="00642F81">
              <w:rPr>
                <w:rFonts w:ascii="Century Gothic" w:hAnsi="Century Gothic" w:cs="Verdana"/>
                <w:sz w:val="19"/>
                <w:szCs w:val="19"/>
              </w:rPr>
              <w:t xml:space="preserve"> and Storyb</w:t>
            </w:r>
            <w:r w:rsidR="00705540" w:rsidRPr="00642F81">
              <w:rPr>
                <w:rFonts w:ascii="Century Gothic" w:hAnsi="Century Gothic" w:cs="Verdana"/>
                <w:sz w:val="19"/>
                <w:szCs w:val="19"/>
              </w:rPr>
              <w:t>oards</w:t>
            </w:r>
          </w:p>
          <w:p w14:paraId="77787931" w14:textId="77777777" w:rsidR="00E91077" w:rsidRPr="00642F81" w:rsidRDefault="00E91077" w:rsidP="002C564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Agile Methodologies</w:t>
            </w:r>
          </w:p>
          <w:p w14:paraId="2026EBD3" w14:textId="779A1210" w:rsidR="00F179D5" w:rsidRPr="00642F81" w:rsidRDefault="00F179D5" w:rsidP="002C5647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60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Data Visualization</w:t>
            </w:r>
          </w:p>
        </w:tc>
        <w:tc>
          <w:tcPr>
            <w:tcW w:w="4981" w:type="dxa"/>
          </w:tcPr>
          <w:p w14:paraId="1031C55D" w14:textId="5223E5A6" w:rsidR="001F62E2" w:rsidRPr="00642F81" w:rsidRDefault="001F62E2" w:rsidP="001F62E2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 xml:space="preserve">Axure, </w:t>
            </w:r>
            <w:r w:rsidR="00E82F80" w:rsidRPr="00642F81">
              <w:rPr>
                <w:rFonts w:ascii="Century Gothic" w:hAnsi="Century Gothic" w:cs="Verdana"/>
                <w:sz w:val="19"/>
                <w:szCs w:val="19"/>
              </w:rPr>
              <w:t xml:space="preserve">Adobe XD, </w:t>
            </w:r>
            <w:r w:rsidRPr="00642F81">
              <w:rPr>
                <w:rFonts w:ascii="Century Gothic" w:hAnsi="Century Gothic" w:cs="Verdana"/>
                <w:sz w:val="19"/>
                <w:szCs w:val="19"/>
              </w:rPr>
              <w:t xml:space="preserve">InVision, </w:t>
            </w:r>
            <w:r w:rsidR="00517CFE" w:rsidRPr="00642F81">
              <w:rPr>
                <w:rFonts w:ascii="Century Gothic" w:hAnsi="Century Gothic" w:cs="Verdana"/>
                <w:sz w:val="19"/>
                <w:szCs w:val="19"/>
              </w:rPr>
              <w:t>Sketch</w:t>
            </w:r>
            <w:r w:rsidRPr="00642F81">
              <w:rPr>
                <w:rFonts w:ascii="Century Gothic" w:hAnsi="Century Gothic" w:cs="Verdana"/>
                <w:sz w:val="19"/>
                <w:szCs w:val="19"/>
              </w:rPr>
              <w:t xml:space="preserve">, Visio and OmniGraffle </w:t>
            </w:r>
          </w:p>
          <w:p w14:paraId="606D2DBE" w14:textId="77777777" w:rsidR="00ED7483" w:rsidRPr="00642F81" w:rsidRDefault="00ED7483" w:rsidP="00365019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Adobe Creative Cloud</w:t>
            </w:r>
          </w:p>
          <w:p w14:paraId="5780AB43" w14:textId="77777777" w:rsidR="00D67FE7" w:rsidRPr="00642F81" w:rsidRDefault="00D67FE7" w:rsidP="00365019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Adobe Photoshop CC</w:t>
            </w:r>
          </w:p>
          <w:p w14:paraId="7E370FFD" w14:textId="77777777" w:rsidR="00D67FE7" w:rsidRPr="00642F81" w:rsidRDefault="00D67FE7" w:rsidP="00365019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Adobe Illustrator CC</w:t>
            </w:r>
          </w:p>
          <w:p w14:paraId="216D5745" w14:textId="77777777" w:rsidR="00726C4C" w:rsidRPr="00642F81" w:rsidRDefault="00D67FE7" w:rsidP="00365019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Adobe InDesign CC</w:t>
            </w:r>
          </w:p>
          <w:p w14:paraId="7AB9BD5E" w14:textId="5ADCBFAF" w:rsidR="00517CFE" w:rsidRPr="00642F81" w:rsidRDefault="00517CFE" w:rsidP="006457A2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JBoss Developer Studio</w:t>
            </w:r>
          </w:p>
          <w:p w14:paraId="61B28027" w14:textId="099C067D" w:rsidR="00916A61" w:rsidRPr="00642F81" w:rsidRDefault="005B0E3E" w:rsidP="006D210B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right="-15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TFS</w:t>
            </w:r>
            <w:r w:rsidR="00916A61" w:rsidRPr="00642F81">
              <w:rPr>
                <w:rFonts w:ascii="Century Gothic" w:hAnsi="Century Gothic" w:cs="Verdana"/>
                <w:sz w:val="19"/>
                <w:szCs w:val="19"/>
              </w:rPr>
              <w:t xml:space="preserve"> / Azure DevOps Server</w:t>
            </w:r>
          </w:p>
          <w:p w14:paraId="42A2AE0B" w14:textId="77777777" w:rsidR="003603D1" w:rsidRPr="00642F81" w:rsidRDefault="00DA25D7" w:rsidP="006457A2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HTML, CSS</w:t>
            </w:r>
            <w:r w:rsidR="0038492A" w:rsidRPr="00642F81">
              <w:rPr>
                <w:rFonts w:ascii="Century Gothic" w:hAnsi="Century Gothic" w:cs="Verdana"/>
                <w:sz w:val="19"/>
                <w:szCs w:val="19"/>
              </w:rPr>
              <w:t>,</w:t>
            </w:r>
            <w:r w:rsidR="00CF77F3" w:rsidRPr="00642F81">
              <w:rPr>
                <w:rFonts w:ascii="Century Gothic" w:hAnsi="Century Gothic" w:cs="Verdana"/>
                <w:sz w:val="19"/>
                <w:szCs w:val="19"/>
              </w:rPr>
              <w:t xml:space="preserve"> Saas, </w:t>
            </w:r>
            <w:r w:rsidR="009E50C3" w:rsidRPr="00642F81">
              <w:rPr>
                <w:rFonts w:ascii="Century Gothic" w:hAnsi="Century Gothic" w:cs="Verdana"/>
                <w:sz w:val="19"/>
                <w:szCs w:val="19"/>
              </w:rPr>
              <w:t>j</w:t>
            </w:r>
            <w:r w:rsidR="009157EE" w:rsidRPr="00642F81">
              <w:rPr>
                <w:rFonts w:ascii="Century Gothic" w:hAnsi="Century Gothic" w:cs="Verdana"/>
                <w:sz w:val="19"/>
                <w:szCs w:val="19"/>
              </w:rPr>
              <w:t xml:space="preserve">Query </w:t>
            </w:r>
            <w:r w:rsidR="0038492A" w:rsidRPr="00642F81">
              <w:rPr>
                <w:rFonts w:ascii="Century Gothic" w:hAnsi="Century Gothic" w:cs="Verdana"/>
                <w:sz w:val="19"/>
                <w:szCs w:val="19"/>
              </w:rPr>
              <w:t>and Bootstrap</w:t>
            </w:r>
          </w:p>
          <w:p w14:paraId="75FBAF3D" w14:textId="77777777" w:rsidR="00517CFE" w:rsidRPr="00642F81" w:rsidRDefault="00517CFE" w:rsidP="006457A2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Notepad++</w:t>
            </w:r>
          </w:p>
          <w:p w14:paraId="537EAFCB" w14:textId="77777777" w:rsidR="00DA25D7" w:rsidRPr="00642F81" w:rsidRDefault="00DA25D7" w:rsidP="00365019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Adobe Dreamweaver CC</w:t>
            </w:r>
          </w:p>
          <w:p w14:paraId="3E2AE9AB" w14:textId="77777777" w:rsidR="008554C6" w:rsidRPr="00642F81" w:rsidRDefault="009C6966" w:rsidP="008554C6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PowerPoint and Keynote</w:t>
            </w:r>
          </w:p>
          <w:p w14:paraId="0F5326AE" w14:textId="77777777" w:rsidR="00EE23CB" w:rsidRPr="00642F81" w:rsidRDefault="00D67FE7" w:rsidP="008554C6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ind w:left="252" w:hanging="252"/>
              <w:rPr>
                <w:rFonts w:ascii="Century Gothic" w:hAnsi="Century Gothic" w:cs="Verdana"/>
                <w:sz w:val="19"/>
                <w:szCs w:val="19"/>
              </w:rPr>
            </w:pPr>
            <w:r w:rsidRPr="00642F81">
              <w:rPr>
                <w:rFonts w:ascii="Century Gothic" w:hAnsi="Century Gothic" w:cs="Verdana"/>
                <w:sz w:val="19"/>
                <w:szCs w:val="19"/>
              </w:rPr>
              <w:t>Microsoft Office</w:t>
            </w:r>
            <w:r w:rsidR="00520579" w:rsidRPr="00642F81">
              <w:rPr>
                <w:rFonts w:ascii="Century Gothic" w:hAnsi="Century Gothic" w:cs="Verdana"/>
                <w:sz w:val="19"/>
                <w:szCs w:val="19"/>
              </w:rPr>
              <w:t xml:space="preserve"> and </w:t>
            </w:r>
            <w:r w:rsidR="00092CAB" w:rsidRPr="00642F81">
              <w:rPr>
                <w:rFonts w:ascii="Century Gothic" w:hAnsi="Century Gothic" w:cs="Verdana"/>
                <w:sz w:val="19"/>
                <w:szCs w:val="19"/>
              </w:rPr>
              <w:t xml:space="preserve">Microsoft </w:t>
            </w:r>
            <w:r w:rsidR="00D908D3" w:rsidRPr="00642F81">
              <w:rPr>
                <w:rFonts w:ascii="Century Gothic" w:hAnsi="Century Gothic" w:cs="Verdana"/>
                <w:sz w:val="19"/>
                <w:szCs w:val="19"/>
              </w:rPr>
              <w:t>Visio</w:t>
            </w:r>
          </w:p>
        </w:tc>
      </w:tr>
    </w:tbl>
    <w:p w14:paraId="01D214C4" w14:textId="1A750311" w:rsidR="00F746C3" w:rsidRPr="00436C00" w:rsidRDefault="000C59E7" w:rsidP="00BF5211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right="403"/>
        <w:rPr>
          <w:rFonts w:ascii="Century Gothic" w:hAnsi="Century Gothic" w:cs="Verdana"/>
          <w:color w:val="595959" w:themeColor="text1" w:themeTint="A6"/>
          <w:sz w:val="25"/>
          <w:szCs w:val="25"/>
        </w:rPr>
      </w:pPr>
      <w:r w:rsidRPr="00436C00">
        <w:rPr>
          <w:rFonts w:ascii="Century Gothic" w:hAnsi="Century Gothic" w:cs="Verdana"/>
          <w:color w:val="595959" w:themeColor="text1" w:themeTint="A6"/>
          <w:sz w:val="25"/>
          <w:szCs w:val="25"/>
        </w:rPr>
        <w:lastRenderedPageBreak/>
        <w:t>WORK EXPERIENCE:</w:t>
      </w:r>
    </w:p>
    <w:p w14:paraId="73734B49" w14:textId="5915F0F2" w:rsidR="00597321" w:rsidRPr="00A174D9" w:rsidRDefault="00E87FB2" w:rsidP="009936B6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spacing w:before="120"/>
        <w:ind w:right="403"/>
        <w:rPr>
          <w:rFonts w:ascii="Century Gothic" w:hAnsi="Century Gothic" w:cs="Verdana"/>
          <w:b w:val="0"/>
          <w:sz w:val="21"/>
          <w:szCs w:val="21"/>
        </w:rPr>
      </w:pPr>
      <w:r w:rsidRPr="00C37157">
        <w:rPr>
          <w:rFonts w:ascii="Century Gothic" w:hAnsi="Century Gothic" w:cs="Verdana"/>
          <w:b w:val="0"/>
          <w:color w:val="262626" w:themeColor="text1" w:themeTint="D9"/>
          <w:sz w:val="21"/>
          <w:szCs w:val="21"/>
        </w:rPr>
        <w:t>Client:</w:t>
      </w: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State of Michigan – MDOT</w:t>
      </w:r>
      <w:r w:rsidR="0058198E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</w:t>
      </w:r>
      <w:r w:rsidR="005344F0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UI </w:t>
      </w:r>
      <w:r w:rsidR="00650038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UX Designer </w:t>
      </w:r>
      <w:r w:rsidR="003A7B3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/ </w:t>
      </w:r>
      <w:r w:rsidR="004956EF" w:rsidRPr="001F46C7">
        <w:rPr>
          <w:rFonts w:ascii="Century Gothic" w:hAnsi="Century Gothic" w:cs="Verdana"/>
          <w:color w:val="262626" w:themeColor="text1" w:themeTint="D9"/>
          <w:sz w:val="21"/>
          <w:szCs w:val="21"/>
        </w:rPr>
        <w:t>Architect</w:t>
      </w:r>
      <w:r w:rsidR="009936B6" w:rsidRPr="001F46C7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</w:t>
      </w:r>
      <w:r w:rsidR="001A3B3E" w:rsidRPr="001F46C7">
        <w:rPr>
          <w:rFonts w:ascii="Century Gothic" w:hAnsi="Century Gothic" w:cs="Verdana"/>
          <w:bCs/>
          <w:color w:val="000000"/>
          <w:sz w:val="21"/>
          <w:szCs w:val="21"/>
        </w:rPr>
        <w:t xml:space="preserve">Lansing, </w:t>
      </w:r>
      <w:r w:rsidR="00A174D9" w:rsidRPr="001F46C7">
        <w:rPr>
          <w:rFonts w:ascii="Century Gothic" w:hAnsi="Century Gothic" w:cs="Verdana"/>
          <w:bCs/>
          <w:color w:val="000000"/>
          <w:sz w:val="21"/>
          <w:szCs w:val="21"/>
        </w:rPr>
        <w:t>MI</w:t>
      </w:r>
      <w:r w:rsidR="00740D69" w:rsidRPr="001F46C7">
        <w:rPr>
          <w:rFonts w:ascii="Century Gothic" w:hAnsi="Century Gothic" w:cs="Verdana"/>
          <w:bCs/>
          <w:color w:val="000000"/>
          <w:sz w:val="21"/>
          <w:szCs w:val="21"/>
        </w:rPr>
        <w:t xml:space="preserve"> </w:t>
      </w:r>
      <w:r w:rsidR="001F46C7">
        <w:rPr>
          <w:rFonts w:ascii="Century Gothic" w:hAnsi="Century Gothic" w:cs="Verdana"/>
          <w:bCs/>
          <w:color w:val="000000"/>
          <w:sz w:val="21"/>
          <w:szCs w:val="21"/>
        </w:rPr>
        <w:t xml:space="preserve">  </w:t>
      </w:r>
      <w:r w:rsidR="00740D69" w:rsidRPr="001F46C7">
        <w:rPr>
          <w:rFonts w:ascii="Century Gothic" w:hAnsi="Century Gothic" w:cs="Verdana"/>
          <w:bCs/>
          <w:color w:val="000000"/>
          <w:sz w:val="21"/>
          <w:szCs w:val="21"/>
        </w:rPr>
        <w:t>|</w:t>
      </w:r>
      <w:r w:rsidR="00A174D9" w:rsidRPr="001F46C7">
        <w:rPr>
          <w:rFonts w:ascii="Century Gothic" w:hAnsi="Century Gothic" w:cs="Verdana"/>
          <w:bCs/>
          <w:color w:val="000000"/>
          <w:sz w:val="21"/>
          <w:szCs w:val="21"/>
        </w:rPr>
        <w:t xml:space="preserve"> </w:t>
      </w:r>
      <w:r w:rsidR="001F46C7">
        <w:rPr>
          <w:rFonts w:ascii="Century Gothic" w:hAnsi="Century Gothic" w:cs="Verdana"/>
          <w:bCs/>
          <w:color w:val="000000"/>
          <w:sz w:val="21"/>
          <w:szCs w:val="21"/>
        </w:rPr>
        <w:t xml:space="preserve">  </w:t>
      </w:r>
      <w:r w:rsidR="00090F35" w:rsidRPr="001F46C7">
        <w:rPr>
          <w:rFonts w:ascii="Century Gothic" w:hAnsi="Century Gothic" w:cs="Verdana"/>
          <w:sz w:val="20"/>
        </w:rPr>
        <w:t>April 2016 – Present</w:t>
      </w:r>
      <w:r w:rsidR="00A174D9">
        <w:rPr>
          <w:rFonts w:ascii="Century Gothic" w:hAnsi="Century Gothic" w:cs="Verdana"/>
          <w:b w:val="0"/>
          <w:bCs/>
          <w:color w:val="000000"/>
          <w:sz w:val="21"/>
          <w:szCs w:val="21"/>
        </w:rPr>
        <w:t xml:space="preserve">             </w:t>
      </w:r>
    </w:p>
    <w:p w14:paraId="291C368B" w14:textId="1220AD73" w:rsidR="000213FC" w:rsidRDefault="00944F9C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Design</w:t>
      </w:r>
      <w:r w:rsidR="000213FC" w:rsidRPr="000213FC">
        <w:rPr>
          <w:rFonts w:ascii="Century Gothic" w:hAnsi="Century Gothic" w:cs="Verdana"/>
          <w:sz w:val="19"/>
          <w:szCs w:val="19"/>
        </w:rPr>
        <w:t xml:space="preserve"> highly usable user interface for applications using a combination of user centered design and agile development methods</w:t>
      </w:r>
      <w:r w:rsidR="008E76DB">
        <w:rPr>
          <w:rFonts w:ascii="Century Gothic" w:hAnsi="Century Gothic" w:cs="Verdana"/>
          <w:sz w:val="19"/>
          <w:szCs w:val="19"/>
        </w:rPr>
        <w:t>.</w:t>
      </w:r>
    </w:p>
    <w:p w14:paraId="3A654930" w14:textId="77777777" w:rsidR="008E76DB" w:rsidRPr="008E76DB" w:rsidRDefault="008E76DB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8E76DB">
        <w:rPr>
          <w:rFonts w:ascii="Century Gothic" w:hAnsi="Century Gothic" w:cs="Verdana"/>
          <w:sz w:val="19"/>
          <w:szCs w:val="19"/>
        </w:rPr>
        <w:t>Directs the overall user experience of interacting with the product being delivered.</w:t>
      </w:r>
    </w:p>
    <w:p w14:paraId="5AB59658" w14:textId="77777777" w:rsidR="008E76DB" w:rsidRDefault="008E76DB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8E76DB">
        <w:rPr>
          <w:rFonts w:ascii="Century Gothic" w:hAnsi="Century Gothic" w:cs="Verdana"/>
          <w:sz w:val="19"/>
          <w:szCs w:val="19"/>
        </w:rPr>
        <w:t xml:space="preserve">Responsible for designing, setting, communicating, and executing all user interface screens for each business requirement. </w:t>
      </w:r>
    </w:p>
    <w:p w14:paraId="03559AFE" w14:textId="0AAAC94E" w:rsidR="008E76DB" w:rsidRPr="000213FC" w:rsidRDefault="008E76DB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213FC">
        <w:rPr>
          <w:rFonts w:ascii="Century Gothic" w:hAnsi="Century Gothic" w:cs="Verdana"/>
          <w:sz w:val="19"/>
          <w:szCs w:val="19"/>
        </w:rPr>
        <w:t>Design both low</w:t>
      </w:r>
      <w:r w:rsidR="00E7236A">
        <w:rPr>
          <w:rFonts w:ascii="Century Gothic" w:hAnsi="Century Gothic" w:cs="Verdana"/>
          <w:sz w:val="19"/>
          <w:szCs w:val="19"/>
        </w:rPr>
        <w:t>-</w:t>
      </w:r>
      <w:r w:rsidRPr="000213FC">
        <w:rPr>
          <w:rFonts w:ascii="Century Gothic" w:hAnsi="Century Gothic" w:cs="Verdana"/>
          <w:sz w:val="19"/>
          <w:szCs w:val="19"/>
        </w:rPr>
        <w:t xml:space="preserve">fidelity and </w:t>
      </w:r>
      <w:r w:rsidR="00E7236A" w:rsidRPr="000213FC">
        <w:rPr>
          <w:rFonts w:ascii="Century Gothic" w:hAnsi="Century Gothic" w:cs="Verdana"/>
          <w:sz w:val="19"/>
          <w:szCs w:val="19"/>
        </w:rPr>
        <w:t>high-fidelity</w:t>
      </w:r>
      <w:r w:rsidRPr="000213FC">
        <w:rPr>
          <w:rFonts w:ascii="Century Gothic" w:hAnsi="Century Gothic" w:cs="Verdana"/>
          <w:sz w:val="19"/>
          <w:szCs w:val="19"/>
        </w:rPr>
        <w:t xml:space="preserve"> prototypes using Axure RP</w:t>
      </w:r>
      <w:r>
        <w:rPr>
          <w:rFonts w:ascii="Century Gothic" w:hAnsi="Century Gothic" w:cs="Verdana"/>
          <w:sz w:val="19"/>
          <w:szCs w:val="19"/>
        </w:rPr>
        <w:t xml:space="preserve"> and </w:t>
      </w:r>
      <w:r w:rsidRPr="00093A59">
        <w:rPr>
          <w:rFonts w:ascii="Century Gothic" w:hAnsi="Century Gothic" w:cs="Verdana"/>
          <w:sz w:val="19"/>
          <w:szCs w:val="19"/>
        </w:rPr>
        <w:t>Sketch</w:t>
      </w:r>
    </w:p>
    <w:p w14:paraId="0627C0C4" w14:textId="621B26C8" w:rsidR="008E76DB" w:rsidRDefault="00A326CF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P</w:t>
      </w:r>
      <w:r w:rsidR="008E76DB" w:rsidRPr="008E76DB">
        <w:rPr>
          <w:rFonts w:ascii="Century Gothic" w:hAnsi="Century Gothic" w:cs="Verdana"/>
          <w:sz w:val="19"/>
          <w:szCs w:val="19"/>
        </w:rPr>
        <w:t>rovid</w:t>
      </w:r>
      <w:r w:rsidR="00A5290F">
        <w:rPr>
          <w:rFonts w:ascii="Century Gothic" w:hAnsi="Century Gothic" w:cs="Verdana"/>
          <w:sz w:val="19"/>
          <w:szCs w:val="19"/>
        </w:rPr>
        <w:t>e</w:t>
      </w:r>
      <w:r w:rsidR="008E76DB" w:rsidRPr="008E76DB">
        <w:rPr>
          <w:rFonts w:ascii="Century Gothic" w:hAnsi="Century Gothic" w:cs="Verdana"/>
          <w:sz w:val="19"/>
          <w:szCs w:val="19"/>
        </w:rPr>
        <w:t xml:space="preserve"> expertise </w:t>
      </w:r>
      <w:r>
        <w:rPr>
          <w:rFonts w:ascii="Century Gothic" w:hAnsi="Century Gothic" w:cs="Verdana"/>
          <w:sz w:val="19"/>
          <w:szCs w:val="19"/>
        </w:rPr>
        <w:t xml:space="preserve">to the </w:t>
      </w:r>
      <w:r w:rsidRPr="008E76DB">
        <w:rPr>
          <w:rFonts w:ascii="Century Gothic" w:hAnsi="Century Gothic" w:cs="Verdana"/>
          <w:sz w:val="19"/>
          <w:szCs w:val="19"/>
        </w:rPr>
        <w:t xml:space="preserve">project team </w:t>
      </w:r>
      <w:r w:rsidR="008E76DB" w:rsidRPr="008E76DB">
        <w:rPr>
          <w:rFonts w:ascii="Century Gothic" w:hAnsi="Century Gothic" w:cs="Verdana"/>
          <w:sz w:val="19"/>
          <w:szCs w:val="19"/>
        </w:rPr>
        <w:t>through applicable design patterns, screen layout decisions, and usability testing.</w:t>
      </w:r>
    </w:p>
    <w:p w14:paraId="3E1AE569" w14:textId="4CCFC3AC" w:rsidR="008E76DB" w:rsidRDefault="008E76DB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8E76DB">
        <w:rPr>
          <w:rFonts w:ascii="Century Gothic" w:hAnsi="Century Gothic" w:cs="Verdana"/>
          <w:sz w:val="19"/>
          <w:szCs w:val="19"/>
        </w:rPr>
        <w:t>Examin</w:t>
      </w:r>
      <w:r w:rsidR="00A5290F">
        <w:rPr>
          <w:rFonts w:ascii="Century Gothic" w:hAnsi="Century Gothic" w:cs="Verdana"/>
          <w:sz w:val="19"/>
          <w:szCs w:val="19"/>
        </w:rPr>
        <w:t>e</w:t>
      </w:r>
      <w:r w:rsidRPr="008E76DB">
        <w:rPr>
          <w:rFonts w:ascii="Century Gothic" w:hAnsi="Century Gothic" w:cs="Verdana"/>
          <w:sz w:val="19"/>
          <w:szCs w:val="19"/>
        </w:rPr>
        <w:t xml:space="preserve"> and analyz</w:t>
      </w:r>
      <w:r w:rsidR="00A5290F">
        <w:rPr>
          <w:rFonts w:ascii="Century Gothic" w:hAnsi="Century Gothic" w:cs="Verdana"/>
          <w:sz w:val="19"/>
          <w:szCs w:val="19"/>
        </w:rPr>
        <w:t>e</w:t>
      </w:r>
      <w:r w:rsidRPr="008E76DB">
        <w:rPr>
          <w:rFonts w:ascii="Century Gothic" w:hAnsi="Century Gothic" w:cs="Verdana"/>
          <w:sz w:val="19"/>
          <w:szCs w:val="19"/>
        </w:rPr>
        <w:t xml:space="preserve"> current user(s) flow and process, pain points and desires from a usability and visual standpoint in order to deliver proper solutions.</w:t>
      </w:r>
    </w:p>
    <w:p w14:paraId="28DFCE8E" w14:textId="3B4CC956" w:rsidR="008E76DB" w:rsidRPr="000213FC" w:rsidRDefault="008E76DB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213FC">
        <w:rPr>
          <w:rFonts w:ascii="Century Gothic" w:hAnsi="Century Gothic" w:cs="Verdana"/>
          <w:sz w:val="19"/>
          <w:szCs w:val="19"/>
        </w:rPr>
        <w:t>Work very closely with the business analyst, technical lead and developers to develop the system information architecture and responsive designs for the user interface during each sprint</w:t>
      </w:r>
    </w:p>
    <w:p w14:paraId="2D03D629" w14:textId="0BD4B4F9" w:rsidR="00285F11" w:rsidRDefault="00285F11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285F11">
        <w:rPr>
          <w:rFonts w:ascii="Century Gothic" w:hAnsi="Century Gothic" w:cs="Verdana"/>
          <w:sz w:val="19"/>
          <w:szCs w:val="19"/>
        </w:rPr>
        <w:t>Design the information architecture, user interface and user interactions for systems.</w:t>
      </w:r>
    </w:p>
    <w:p w14:paraId="073B9BB2" w14:textId="7A2F67EE" w:rsidR="00A53F51" w:rsidRDefault="00A53F51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R</w:t>
      </w:r>
      <w:r w:rsidRPr="00A53F51">
        <w:rPr>
          <w:rFonts w:ascii="Century Gothic" w:hAnsi="Century Gothic" w:cs="Verdana"/>
          <w:sz w:val="19"/>
          <w:szCs w:val="19"/>
        </w:rPr>
        <w:t>eview business and technical requirements as well as interviewing business users as required to understand their work processes and personal needs.</w:t>
      </w:r>
    </w:p>
    <w:p w14:paraId="14D0A301" w14:textId="4A67F4BB" w:rsidR="009E75CF" w:rsidRDefault="009E75CF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8E76DB">
        <w:rPr>
          <w:rFonts w:ascii="Century Gothic" w:hAnsi="Century Gothic" w:cs="Verdana"/>
          <w:sz w:val="19"/>
          <w:szCs w:val="19"/>
        </w:rPr>
        <w:t>Updat</w:t>
      </w:r>
      <w:r w:rsidR="00A5290F">
        <w:rPr>
          <w:rFonts w:ascii="Century Gothic" w:hAnsi="Century Gothic" w:cs="Verdana"/>
          <w:sz w:val="19"/>
          <w:szCs w:val="19"/>
        </w:rPr>
        <w:t>e</w:t>
      </w:r>
      <w:r w:rsidRPr="008E76DB">
        <w:rPr>
          <w:rFonts w:ascii="Century Gothic" w:hAnsi="Century Gothic" w:cs="Verdana"/>
          <w:sz w:val="19"/>
          <w:szCs w:val="19"/>
        </w:rPr>
        <w:t xml:space="preserve"> web pages using </w:t>
      </w:r>
      <w:r w:rsidR="008E76DB" w:rsidRPr="008E76DB">
        <w:rPr>
          <w:rFonts w:ascii="Century Gothic" w:hAnsi="Century Gothic" w:cs="Verdana"/>
          <w:sz w:val="19"/>
          <w:szCs w:val="19"/>
        </w:rPr>
        <w:t>HTML5, CSS3, JavaScript, jQuery and Bootstrap.</w:t>
      </w:r>
    </w:p>
    <w:p w14:paraId="230A1EB4" w14:textId="25A3116A" w:rsidR="008E76DB" w:rsidRPr="008E76DB" w:rsidRDefault="008E76DB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8E76DB">
        <w:rPr>
          <w:rFonts w:ascii="Century Gothic" w:hAnsi="Century Gothic" w:cs="Verdana"/>
          <w:sz w:val="19"/>
          <w:szCs w:val="19"/>
        </w:rPr>
        <w:t>Plan and execut</w:t>
      </w:r>
      <w:r w:rsidR="00A5290F">
        <w:rPr>
          <w:rFonts w:ascii="Century Gothic" w:hAnsi="Century Gothic" w:cs="Verdana"/>
          <w:sz w:val="19"/>
          <w:szCs w:val="19"/>
        </w:rPr>
        <w:t>e</w:t>
      </w:r>
      <w:r w:rsidRPr="008E76DB">
        <w:rPr>
          <w:rFonts w:ascii="Century Gothic" w:hAnsi="Century Gothic" w:cs="Verdana"/>
          <w:sz w:val="19"/>
          <w:szCs w:val="19"/>
        </w:rPr>
        <w:t xml:space="preserve"> other forms of usability evaluations including informal and formal usability tests.</w:t>
      </w:r>
    </w:p>
    <w:p w14:paraId="5648A1DA" w14:textId="7BDFE11A" w:rsidR="009F29DA" w:rsidRPr="009F29DA" w:rsidRDefault="009F29DA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9F29DA">
        <w:rPr>
          <w:rFonts w:ascii="Century Gothic" w:hAnsi="Century Gothic" w:cs="Verdana"/>
          <w:sz w:val="19"/>
          <w:szCs w:val="19"/>
        </w:rPr>
        <w:t xml:space="preserve">Present data </w:t>
      </w:r>
      <w:r w:rsidR="00CF22B5">
        <w:rPr>
          <w:rFonts w:ascii="Century Gothic" w:hAnsi="Century Gothic" w:cs="Verdana"/>
          <w:sz w:val="19"/>
          <w:szCs w:val="19"/>
        </w:rPr>
        <w:t xml:space="preserve">in </w:t>
      </w:r>
      <w:r w:rsidRPr="009F29DA">
        <w:rPr>
          <w:rFonts w:ascii="Century Gothic" w:hAnsi="Century Gothic" w:cs="Verdana"/>
          <w:sz w:val="19"/>
          <w:szCs w:val="19"/>
        </w:rPr>
        <w:t>graphical format</w:t>
      </w:r>
      <w:r w:rsidR="00CF22B5">
        <w:rPr>
          <w:rFonts w:ascii="Century Gothic" w:hAnsi="Century Gothic" w:cs="Verdana"/>
          <w:sz w:val="19"/>
          <w:szCs w:val="19"/>
        </w:rPr>
        <w:t>s</w:t>
      </w:r>
      <w:r w:rsidRPr="009F29DA">
        <w:rPr>
          <w:rFonts w:ascii="Century Gothic" w:hAnsi="Century Gothic" w:cs="Verdana"/>
          <w:sz w:val="19"/>
          <w:szCs w:val="19"/>
        </w:rPr>
        <w:t xml:space="preserve"> using data visualization best practices</w:t>
      </w:r>
    </w:p>
    <w:p w14:paraId="3B760675" w14:textId="5C0EF8C7" w:rsidR="00944F9C" w:rsidRDefault="00944F9C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Creat</w:t>
      </w:r>
      <w:r w:rsidR="00A5290F">
        <w:rPr>
          <w:rFonts w:ascii="Century Gothic" w:hAnsi="Century Gothic" w:cs="Verdana"/>
          <w:sz w:val="19"/>
          <w:szCs w:val="19"/>
        </w:rPr>
        <w:t>e</w:t>
      </w:r>
      <w:r>
        <w:rPr>
          <w:rFonts w:ascii="Century Gothic" w:hAnsi="Century Gothic" w:cs="Verdana"/>
          <w:sz w:val="19"/>
          <w:szCs w:val="19"/>
        </w:rPr>
        <w:t xml:space="preserve"> s</w:t>
      </w:r>
      <w:r w:rsidRPr="00944F9C">
        <w:rPr>
          <w:rFonts w:ascii="Century Gothic" w:hAnsi="Century Gothic" w:cs="Verdana"/>
          <w:sz w:val="19"/>
          <w:szCs w:val="19"/>
        </w:rPr>
        <w:t>toryboard</w:t>
      </w:r>
      <w:r>
        <w:rPr>
          <w:rFonts w:ascii="Century Gothic" w:hAnsi="Century Gothic" w:cs="Verdana"/>
          <w:sz w:val="19"/>
          <w:szCs w:val="19"/>
        </w:rPr>
        <w:t>s</w:t>
      </w:r>
      <w:r w:rsidRPr="00944F9C">
        <w:rPr>
          <w:rFonts w:ascii="Century Gothic" w:hAnsi="Century Gothic" w:cs="Verdana"/>
          <w:sz w:val="19"/>
          <w:szCs w:val="19"/>
        </w:rPr>
        <w:t xml:space="preserve"> </w:t>
      </w:r>
      <w:r>
        <w:rPr>
          <w:rFonts w:ascii="Century Gothic" w:hAnsi="Century Gothic" w:cs="Verdana"/>
          <w:sz w:val="19"/>
          <w:szCs w:val="19"/>
        </w:rPr>
        <w:t>to</w:t>
      </w:r>
      <w:r w:rsidRPr="00944F9C">
        <w:rPr>
          <w:rFonts w:ascii="Century Gothic" w:hAnsi="Century Gothic" w:cs="Verdana"/>
          <w:sz w:val="19"/>
          <w:szCs w:val="19"/>
        </w:rPr>
        <w:t xml:space="preserve"> strength</w:t>
      </w:r>
      <w:r w:rsidR="00801117">
        <w:rPr>
          <w:rFonts w:ascii="Century Gothic" w:hAnsi="Century Gothic" w:cs="Verdana"/>
          <w:sz w:val="19"/>
          <w:szCs w:val="19"/>
        </w:rPr>
        <w:t>en the user experience elements</w:t>
      </w:r>
      <w:r w:rsidR="00902047">
        <w:rPr>
          <w:rFonts w:ascii="Century Gothic" w:hAnsi="Century Gothic" w:cs="Verdana"/>
          <w:sz w:val="19"/>
          <w:szCs w:val="19"/>
        </w:rPr>
        <w:t xml:space="preserve"> </w:t>
      </w:r>
      <w:r w:rsidR="00902047" w:rsidRPr="00902047">
        <w:rPr>
          <w:rFonts w:ascii="Century Gothic" w:hAnsi="Century Gothic" w:cs="Verdana"/>
          <w:sz w:val="19"/>
          <w:szCs w:val="19"/>
        </w:rPr>
        <w:t>across web and mobile platforms.</w:t>
      </w:r>
    </w:p>
    <w:p w14:paraId="39E27D50" w14:textId="456ADC09" w:rsidR="00AF6B67" w:rsidRDefault="00221E69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Perform m</w:t>
      </w:r>
      <w:r w:rsidR="00AF6B67" w:rsidRPr="00AF6B67">
        <w:rPr>
          <w:rFonts w:ascii="Century Gothic" w:hAnsi="Century Gothic" w:cs="Verdana"/>
          <w:sz w:val="19"/>
          <w:szCs w:val="19"/>
        </w:rPr>
        <w:t>ulti-</w:t>
      </w:r>
      <w:r>
        <w:rPr>
          <w:rFonts w:ascii="Century Gothic" w:hAnsi="Century Gothic" w:cs="Verdana"/>
          <w:sz w:val="19"/>
          <w:szCs w:val="19"/>
        </w:rPr>
        <w:t>p</w:t>
      </w:r>
      <w:r w:rsidR="00AF6B67" w:rsidRPr="00AF6B67">
        <w:rPr>
          <w:rFonts w:ascii="Century Gothic" w:hAnsi="Century Gothic" w:cs="Verdana"/>
          <w:sz w:val="19"/>
          <w:szCs w:val="19"/>
        </w:rPr>
        <w:t xml:space="preserve">latform </w:t>
      </w:r>
      <w:r>
        <w:rPr>
          <w:rFonts w:ascii="Century Gothic" w:hAnsi="Century Gothic" w:cs="Verdana"/>
          <w:sz w:val="19"/>
          <w:szCs w:val="19"/>
        </w:rPr>
        <w:t>u</w:t>
      </w:r>
      <w:r w:rsidR="00AF6B67" w:rsidRPr="00AF6B67">
        <w:rPr>
          <w:rFonts w:ascii="Century Gothic" w:hAnsi="Century Gothic" w:cs="Verdana"/>
          <w:sz w:val="19"/>
          <w:szCs w:val="19"/>
        </w:rPr>
        <w:t xml:space="preserve">sability </w:t>
      </w:r>
      <w:r>
        <w:rPr>
          <w:rFonts w:ascii="Century Gothic" w:hAnsi="Century Gothic" w:cs="Verdana"/>
          <w:sz w:val="19"/>
          <w:szCs w:val="19"/>
        </w:rPr>
        <w:t>t</w:t>
      </w:r>
      <w:r w:rsidR="00AF6B67" w:rsidRPr="00AF6B67">
        <w:rPr>
          <w:rFonts w:ascii="Century Gothic" w:hAnsi="Century Gothic" w:cs="Verdana"/>
          <w:sz w:val="19"/>
          <w:szCs w:val="19"/>
        </w:rPr>
        <w:t xml:space="preserve">esting </w:t>
      </w:r>
      <w:r>
        <w:rPr>
          <w:rFonts w:ascii="Century Gothic" w:hAnsi="Century Gothic" w:cs="Verdana"/>
          <w:sz w:val="19"/>
          <w:szCs w:val="19"/>
        </w:rPr>
        <w:t>for d</w:t>
      </w:r>
      <w:r w:rsidR="00AF6B67" w:rsidRPr="00AF6B67">
        <w:rPr>
          <w:rFonts w:ascii="Century Gothic" w:hAnsi="Century Gothic" w:cs="Verdana"/>
          <w:sz w:val="19"/>
          <w:szCs w:val="19"/>
        </w:rPr>
        <w:t xml:space="preserve">esktop, </w:t>
      </w:r>
      <w:r>
        <w:rPr>
          <w:rFonts w:ascii="Century Gothic" w:hAnsi="Century Gothic" w:cs="Verdana"/>
          <w:sz w:val="19"/>
          <w:szCs w:val="19"/>
        </w:rPr>
        <w:t>t</w:t>
      </w:r>
      <w:r w:rsidR="00AF6B67" w:rsidRPr="00AF6B67">
        <w:rPr>
          <w:rFonts w:ascii="Century Gothic" w:hAnsi="Century Gothic" w:cs="Verdana"/>
          <w:sz w:val="19"/>
          <w:szCs w:val="19"/>
        </w:rPr>
        <w:t xml:space="preserve">ablet, and </w:t>
      </w:r>
      <w:r>
        <w:rPr>
          <w:rFonts w:ascii="Century Gothic" w:hAnsi="Century Gothic" w:cs="Verdana"/>
          <w:sz w:val="19"/>
          <w:szCs w:val="19"/>
        </w:rPr>
        <w:t>m</w:t>
      </w:r>
      <w:r w:rsidR="00AF6B67" w:rsidRPr="00AF6B67">
        <w:rPr>
          <w:rFonts w:ascii="Century Gothic" w:hAnsi="Century Gothic" w:cs="Verdana"/>
          <w:sz w:val="19"/>
          <w:szCs w:val="19"/>
        </w:rPr>
        <w:t>obile</w:t>
      </w:r>
      <w:r>
        <w:rPr>
          <w:rFonts w:ascii="Century Gothic" w:hAnsi="Century Gothic" w:cs="Verdana"/>
          <w:sz w:val="19"/>
          <w:szCs w:val="19"/>
        </w:rPr>
        <w:t xml:space="preserve"> screens</w:t>
      </w:r>
      <w:r w:rsidR="008E76DB">
        <w:rPr>
          <w:rFonts w:ascii="Century Gothic" w:hAnsi="Century Gothic" w:cs="Verdana"/>
          <w:sz w:val="19"/>
          <w:szCs w:val="19"/>
        </w:rPr>
        <w:t>.</w:t>
      </w:r>
    </w:p>
    <w:p w14:paraId="40EE327D" w14:textId="2F8814C5" w:rsidR="008E76DB" w:rsidRPr="008E76DB" w:rsidRDefault="008E76DB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8E76DB">
        <w:rPr>
          <w:rFonts w:ascii="Century Gothic" w:hAnsi="Century Gothic" w:cs="Verdana"/>
          <w:sz w:val="19"/>
          <w:szCs w:val="19"/>
        </w:rPr>
        <w:t>Design intuitive and responsive web wireframes optimized for mobile, tablet and desktop.</w:t>
      </w:r>
    </w:p>
    <w:p w14:paraId="0D13C9BE" w14:textId="49147B2A" w:rsidR="009F319E" w:rsidRPr="009F319E" w:rsidRDefault="000213FC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213FC">
        <w:rPr>
          <w:rFonts w:ascii="Century Gothic" w:hAnsi="Century Gothic" w:cs="Verdana"/>
          <w:sz w:val="19"/>
          <w:szCs w:val="19"/>
        </w:rPr>
        <w:t>Us</w:t>
      </w:r>
      <w:r w:rsidR="00A5290F">
        <w:rPr>
          <w:rFonts w:ascii="Century Gothic" w:hAnsi="Century Gothic" w:cs="Verdana"/>
          <w:sz w:val="19"/>
          <w:szCs w:val="19"/>
        </w:rPr>
        <w:t>e</w:t>
      </w:r>
      <w:r w:rsidRPr="000213FC">
        <w:rPr>
          <w:rFonts w:ascii="Century Gothic" w:hAnsi="Century Gothic" w:cs="Verdana"/>
          <w:sz w:val="19"/>
          <w:szCs w:val="19"/>
        </w:rPr>
        <w:t xml:space="preserve"> current best practices and tools such as user profiles and personas;</w:t>
      </w:r>
      <w:r w:rsidR="00F2340B">
        <w:rPr>
          <w:rFonts w:ascii="Century Gothic" w:hAnsi="Century Gothic" w:cs="Verdana"/>
          <w:sz w:val="19"/>
          <w:szCs w:val="19"/>
        </w:rPr>
        <w:t xml:space="preserve"> prototyping; heuristic reviews, </w:t>
      </w:r>
      <w:r w:rsidR="00F2340B" w:rsidRPr="00F2340B">
        <w:rPr>
          <w:rFonts w:ascii="Century Gothic" w:hAnsi="Century Gothic" w:cs="Verdana"/>
          <w:sz w:val="19"/>
          <w:szCs w:val="19"/>
        </w:rPr>
        <w:t>storyboards, process flows</w:t>
      </w:r>
      <w:r w:rsidR="00F2340B">
        <w:rPr>
          <w:rFonts w:ascii="Century Gothic" w:hAnsi="Century Gothic" w:cs="Verdana"/>
          <w:sz w:val="19"/>
          <w:szCs w:val="19"/>
        </w:rPr>
        <w:t>,</w:t>
      </w:r>
      <w:r w:rsidR="00F2340B" w:rsidRPr="00F2340B">
        <w:rPr>
          <w:rFonts w:ascii="Century Gothic" w:hAnsi="Century Gothic" w:cs="Verdana"/>
          <w:sz w:val="19"/>
          <w:szCs w:val="19"/>
        </w:rPr>
        <w:t xml:space="preserve"> user flows, and site maps</w:t>
      </w:r>
      <w:r w:rsidR="00F2340B">
        <w:rPr>
          <w:rFonts w:ascii="Century Gothic" w:hAnsi="Century Gothic" w:cs="Verdana"/>
          <w:sz w:val="19"/>
          <w:szCs w:val="19"/>
        </w:rPr>
        <w:t xml:space="preserve"> </w:t>
      </w:r>
      <w:r w:rsidRPr="000213FC">
        <w:rPr>
          <w:rFonts w:ascii="Century Gothic" w:hAnsi="Century Gothic" w:cs="Verdana"/>
          <w:sz w:val="19"/>
          <w:szCs w:val="19"/>
        </w:rPr>
        <w:t>and usability reviews of developed screens</w:t>
      </w:r>
    </w:p>
    <w:p w14:paraId="4B2F39D1" w14:textId="31C5DFC9" w:rsidR="00FE5B28" w:rsidRPr="000213FC" w:rsidRDefault="00FE5B28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FE5B28">
        <w:rPr>
          <w:rFonts w:ascii="Century Gothic" w:hAnsi="Century Gothic" w:cs="Verdana"/>
          <w:sz w:val="19"/>
          <w:szCs w:val="19"/>
        </w:rPr>
        <w:t xml:space="preserve">Apply the </w:t>
      </w:r>
      <w:r>
        <w:rPr>
          <w:rFonts w:ascii="Century Gothic" w:hAnsi="Century Gothic" w:cs="Verdana"/>
          <w:sz w:val="19"/>
          <w:szCs w:val="19"/>
        </w:rPr>
        <w:t xml:space="preserve">American Disability Act(ADA) </w:t>
      </w:r>
      <w:r w:rsidRPr="00FE5B28">
        <w:rPr>
          <w:rFonts w:ascii="Century Gothic" w:hAnsi="Century Gothic" w:cs="Verdana"/>
          <w:sz w:val="19"/>
          <w:szCs w:val="19"/>
        </w:rPr>
        <w:t>Web Accessibility Standards to the web applications</w:t>
      </w:r>
    </w:p>
    <w:p w14:paraId="6DC9DED0" w14:textId="77777777" w:rsidR="00A824EE" w:rsidRPr="00A5290F" w:rsidRDefault="00A824EE" w:rsidP="000F0E72">
      <w:pPr>
        <w:spacing w:before="60"/>
        <w:ind w:left="180"/>
        <w:rPr>
          <w:rFonts w:ascii="Century Gothic" w:hAnsi="Century Gothic" w:cs="Verdana"/>
          <w:sz w:val="19"/>
          <w:szCs w:val="19"/>
        </w:rPr>
      </w:pPr>
      <w:r w:rsidRPr="00A5290F">
        <w:rPr>
          <w:rFonts w:ascii="Century Gothic" w:hAnsi="Century Gothic"/>
          <w:b/>
          <w:sz w:val="20"/>
          <w:szCs w:val="20"/>
        </w:rPr>
        <w:t xml:space="preserve">Environment: </w:t>
      </w:r>
      <w:r w:rsidR="00BD3DAD" w:rsidRPr="00A5290F">
        <w:rPr>
          <w:rFonts w:ascii="Century Gothic" w:hAnsi="Century Gothic"/>
          <w:b/>
          <w:sz w:val="20"/>
          <w:szCs w:val="20"/>
        </w:rPr>
        <w:t xml:space="preserve"> </w:t>
      </w:r>
      <w:r w:rsidR="00BD3DAD" w:rsidRPr="00A5290F">
        <w:rPr>
          <w:rFonts w:ascii="Century Gothic" w:hAnsi="Century Gothic" w:cs="Verdana"/>
          <w:sz w:val="19"/>
          <w:szCs w:val="19"/>
        </w:rPr>
        <w:t xml:space="preserve">JBoss Developer Studio, </w:t>
      </w:r>
      <w:r w:rsidRPr="00A5290F">
        <w:rPr>
          <w:rFonts w:ascii="Century Gothic" w:hAnsi="Century Gothic"/>
          <w:sz w:val="19"/>
          <w:szCs w:val="19"/>
        </w:rPr>
        <w:t xml:space="preserve">InVision, Axure, Sketch, </w:t>
      </w:r>
      <w:r w:rsidR="00F54E7B" w:rsidRPr="00A5290F">
        <w:rPr>
          <w:rFonts w:ascii="Century Gothic" w:hAnsi="Century Gothic"/>
          <w:sz w:val="19"/>
          <w:szCs w:val="19"/>
        </w:rPr>
        <w:t xml:space="preserve">OmniGraffle, </w:t>
      </w:r>
      <w:r w:rsidRPr="00A5290F">
        <w:rPr>
          <w:rFonts w:ascii="Century Gothic" w:hAnsi="Century Gothic"/>
          <w:sz w:val="19"/>
          <w:szCs w:val="19"/>
        </w:rPr>
        <w:t xml:space="preserve">HTML5, CSS3, </w:t>
      </w:r>
      <w:r w:rsidR="009642A2" w:rsidRPr="00A5290F">
        <w:rPr>
          <w:rFonts w:ascii="Century Gothic" w:hAnsi="Century Gothic"/>
          <w:sz w:val="19"/>
          <w:szCs w:val="19"/>
        </w:rPr>
        <w:t xml:space="preserve">Saas, </w:t>
      </w:r>
      <w:r w:rsidRPr="00A5290F">
        <w:rPr>
          <w:rFonts w:ascii="Century Gothic" w:hAnsi="Century Gothic"/>
          <w:sz w:val="19"/>
          <w:szCs w:val="19"/>
        </w:rPr>
        <w:t>JavaScript, JQuery, Bootstrap, Adobe Photoshop CS5, Adobe Illustrator CS5, Adobe Dreamweaver CS5, Note pad++, Windows 7/Vista, Microsoft Word, Microsoft Excel, Microsoft PowerPoint and Firebug.</w:t>
      </w:r>
    </w:p>
    <w:p w14:paraId="7475D43C" w14:textId="77777777" w:rsidR="00AD1FB0" w:rsidRPr="00F71727" w:rsidRDefault="00F71727" w:rsidP="009936B6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right="403"/>
        <w:rPr>
          <w:rFonts w:ascii="Century Gothic" w:hAnsi="Century Gothic" w:cs="Verdana"/>
          <w:b w:val="0"/>
          <w:bCs/>
          <w:color w:val="000000"/>
          <w:sz w:val="21"/>
          <w:szCs w:val="21"/>
        </w:rPr>
      </w:pPr>
      <w:r w:rsidRPr="00C37157">
        <w:rPr>
          <w:rFonts w:ascii="Century Gothic" w:hAnsi="Century Gothic" w:cs="Verdana"/>
          <w:b w:val="0"/>
          <w:color w:val="262626" w:themeColor="text1" w:themeTint="D9"/>
          <w:sz w:val="21"/>
          <w:szCs w:val="21"/>
        </w:rPr>
        <w:t>Client:</w:t>
      </w:r>
      <w:r w:rsidRPr="00E33176">
        <w:rPr>
          <w:rFonts w:ascii="Century Gothic" w:hAnsi="Century Gothic" w:cs="Verdana"/>
          <w:bCs/>
          <w:color w:val="000000"/>
          <w:sz w:val="21"/>
          <w:szCs w:val="21"/>
        </w:rPr>
        <w:t xml:space="preserve"> </w:t>
      </w:r>
      <w:r w:rsidRPr="00E33176">
        <w:rPr>
          <w:rFonts w:ascii="Century Gothic" w:hAnsi="Century Gothic" w:cs="Verdana"/>
          <w:sz w:val="21"/>
          <w:szCs w:val="21"/>
        </w:rPr>
        <w:t>Hewlett Packard Enterprise</w:t>
      </w:r>
      <w:r w:rsidR="0058198E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</w:t>
      </w:r>
      <w:r w:rsidR="00AD1FB0" w:rsidRPr="00E33176">
        <w:rPr>
          <w:rFonts w:ascii="Century Gothic" w:hAnsi="Century Gothic" w:cs="Verdana"/>
          <w:bCs/>
          <w:color w:val="262626" w:themeColor="text1" w:themeTint="D9"/>
          <w:sz w:val="21"/>
          <w:szCs w:val="21"/>
        </w:rPr>
        <w:t xml:space="preserve">Sr. UX </w:t>
      </w:r>
      <w:r w:rsidR="00AD1FB0" w:rsidRPr="009936B6">
        <w:rPr>
          <w:rFonts w:ascii="Century Gothic" w:hAnsi="Century Gothic" w:cs="Verdana"/>
          <w:bCs/>
          <w:color w:val="262626" w:themeColor="text1" w:themeTint="D9"/>
          <w:sz w:val="21"/>
          <w:szCs w:val="21"/>
        </w:rPr>
        <w:t>Designer</w:t>
      </w:r>
      <w:r w:rsidR="009936B6" w:rsidRPr="009936B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</w:t>
      </w:r>
      <w:r w:rsidR="00AD1FB0" w:rsidRPr="009936B6">
        <w:rPr>
          <w:rFonts w:ascii="Century Gothic" w:hAnsi="Century Gothic" w:cs="Verdana"/>
          <w:bCs/>
          <w:color w:val="000000"/>
          <w:sz w:val="21"/>
          <w:szCs w:val="21"/>
        </w:rPr>
        <w:t>Houston, TX</w:t>
      </w:r>
      <w:r w:rsidR="009936B6" w:rsidRPr="009936B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</w:t>
      </w:r>
      <w:r w:rsidR="00090F35" w:rsidRPr="009936B6">
        <w:rPr>
          <w:rFonts w:ascii="Century Gothic" w:hAnsi="Century Gothic" w:cs="Verdana"/>
          <w:bCs/>
          <w:color w:val="000000"/>
          <w:sz w:val="21"/>
          <w:szCs w:val="21"/>
        </w:rPr>
        <w:t>Feb 2016 – Mar 2016</w:t>
      </w:r>
    </w:p>
    <w:p w14:paraId="675BF99B" w14:textId="77777777" w:rsidR="003800F1" w:rsidRDefault="003800F1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F91A84">
        <w:rPr>
          <w:rFonts w:ascii="Century Gothic" w:hAnsi="Century Gothic" w:cs="Verdana"/>
          <w:sz w:val="19"/>
          <w:szCs w:val="19"/>
        </w:rPr>
        <w:t>Delive</w:t>
      </w:r>
      <w:r w:rsidR="005268C1">
        <w:rPr>
          <w:rFonts w:ascii="Century Gothic" w:hAnsi="Century Gothic" w:cs="Verdana"/>
          <w:sz w:val="19"/>
          <w:szCs w:val="19"/>
        </w:rPr>
        <w:t>red</w:t>
      </w:r>
      <w:r w:rsidR="00B25F1F">
        <w:rPr>
          <w:rFonts w:ascii="Century Gothic" w:hAnsi="Century Gothic" w:cs="Verdana"/>
          <w:sz w:val="19"/>
          <w:szCs w:val="19"/>
        </w:rPr>
        <w:t xml:space="preserve"> </w:t>
      </w:r>
      <w:r w:rsidR="00B25F1F" w:rsidRPr="00B25F1F">
        <w:rPr>
          <w:rFonts w:ascii="Century Gothic" w:hAnsi="Century Gothic" w:cs="Verdana"/>
          <w:sz w:val="19"/>
          <w:szCs w:val="19"/>
        </w:rPr>
        <w:t>design solutions</w:t>
      </w:r>
      <w:r w:rsidR="00B25F1F">
        <w:rPr>
          <w:rFonts w:ascii="Century Gothic" w:hAnsi="Century Gothic" w:cs="Verdana"/>
          <w:sz w:val="19"/>
          <w:szCs w:val="19"/>
        </w:rPr>
        <w:t xml:space="preserve"> through</w:t>
      </w:r>
      <w:r w:rsidRPr="00F91A84">
        <w:rPr>
          <w:rFonts w:ascii="Century Gothic" w:hAnsi="Century Gothic" w:cs="Verdana"/>
          <w:sz w:val="19"/>
          <w:szCs w:val="19"/>
        </w:rPr>
        <w:t xml:space="preserve"> wireframes, flow charts, visual designs</w:t>
      </w:r>
      <w:r>
        <w:rPr>
          <w:rFonts w:ascii="Century Gothic" w:hAnsi="Century Gothic" w:cs="Verdana"/>
          <w:sz w:val="19"/>
          <w:szCs w:val="19"/>
        </w:rPr>
        <w:t xml:space="preserve"> </w:t>
      </w:r>
      <w:r w:rsidRPr="00F91A84">
        <w:rPr>
          <w:rFonts w:ascii="Century Gothic" w:hAnsi="Century Gothic" w:cs="Verdana"/>
          <w:sz w:val="19"/>
          <w:szCs w:val="19"/>
        </w:rPr>
        <w:t>and prototypes</w:t>
      </w:r>
      <w:r>
        <w:rPr>
          <w:rFonts w:ascii="Century Gothic" w:hAnsi="Century Gothic" w:cs="Verdana"/>
          <w:sz w:val="19"/>
          <w:szCs w:val="19"/>
        </w:rPr>
        <w:t xml:space="preserve"> using InVision</w:t>
      </w:r>
    </w:p>
    <w:p w14:paraId="4E839A3B" w14:textId="77777777" w:rsidR="00EF2210" w:rsidRDefault="00A92A9A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Analyzed</w:t>
      </w:r>
      <w:r w:rsidRPr="00EF2210">
        <w:rPr>
          <w:rFonts w:ascii="Century Gothic" w:hAnsi="Century Gothic" w:cs="Verdana"/>
          <w:sz w:val="19"/>
          <w:szCs w:val="19"/>
        </w:rPr>
        <w:t xml:space="preserve"> </w:t>
      </w:r>
      <w:r w:rsidR="00EF2210" w:rsidRPr="00EF2210">
        <w:rPr>
          <w:rFonts w:ascii="Century Gothic" w:hAnsi="Century Gothic" w:cs="Verdana"/>
          <w:sz w:val="19"/>
          <w:szCs w:val="19"/>
        </w:rPr>
        <w:t xml:space="preserve">business requirements </w:t>
      </w:r>
      <w:r w:rsidR="00EF2210">
        <w:rPr>
          <w:rFonts w:ascii="Century Gothic" w:hAnsi="Century Gothic" w:cs="Verdana"/>
          <w:sz w:val="19"/>
          <w:szCs w:val="19"/>
        </w:rPr>
        <w:t>and generating</w:t>
      </w:r>
      <w:r w:rsidR="00EF2210" w:rsidRPr="00EF2210">
        <w:rPr>
          <w:rFonts w:ascii="Century Gothic" w:hAnsi="Century Gothic" w:cs="Verdana"/>
          <w:sz w:val="19"/>
          <w:szCs w:val="19"/>
        </w:rPr>
        <w:t xml:space="preserve"> UX wires for review and development</w:t>
      </w:r>
    </w:p>
    <w:p w14:paraId="29C0AAFE" w14:textId="77777777" w:rsidR="00BE2EF4" w:rsidRDefault="003D61C2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Designed</w:t>
      </w:r>
      <w:r w:rsidR="00751C90">
        <w:rPr>
          <w:rFonts w:ascii="Century Gothic" w:hAnsi="Century Gothic" w:cs="Verdana"/>
          <w:sz w:val="19"/>
          <w:szCs w:val="19"/>
        </w:rPr>
        <w:t xml:space="preserve"> </w:t>
      </w:r>
      <w:r w:rsidR="00BE2EF4">
        <w:rPr>
          <w:rFonts w:ascii="Century Gothic" w:hAnsi="Century Gothic" w:cs="Verdana"/>
          <w:sz w:val="19"/>
          <w:szCs w:val="19"/>
        </w:rPr>
        <w:t xml:space="preserve"> </w:t>
      </w:r>
      <w:r w:rsidR="004C35E8">
        <w:rPr>
          <w:rFonts w:ascii="Century Gothic" w:hAnsi="Century Gothic" w:cs="Verdana"/>
          <w:sz w:val="19"/>
          <w:szCs w:val="19"/>
        </w:rPr>
        <w:t xml:space="preserve">flow charts and </w:t>
      </w:r>
      <w:r w:rsidR="00BE2EF4">
        <w:rPr>
          <w:rFonts w:ascii="Century Gothic" w:hAnsi="Century Gothic" w:cs="Verdana"/>
          <w:sz w:val="19"/>
          <w:szCs w:val="19"/>
        </w:rPr>
        <w:t>mock ups for web application using</w:t>
      </w:r>
      <w:r w:rsidR="0070372B">
        <w:rPr>
          <w:rFonts w:ascii="Century Gothic" w:hAnsi="Century Gothic" w:cs="Verdana"/>
          <w:sz w:val="19"/>
          <w:szCs w:val="19"/>
        </w:rPr>
        <w:t xml:space="preserve"> </w:t>
      </w:r>
      <w:r w:rsidR="0070372B" w:rsidRPr="0070372B">
        <w:rPr>
          <w:rFonts w:ascii="Century Gothic" w:hAnsi="Century Gothic" w:cs="Verdana"/>
          <w:sz w:val="19"/>
          <w:szCs w:val="19"/>
        </w:rPr>
        <w:t>Omnigraffle</w:t>
      </w:r>
      <w:r w:rsidR="0070372B">
        <w:rPr>
          <w:rFonts w:ascii="Century Gothic" w:hAnsi="Century Gothic" w:cs="Verdana"/>
          <w:sz w:val="19"/>
          <w:szCs w:val="19"/>
        </w:rPr>
        <w:t xml:space="preserve"> and</w:t>
      </w:r>
      <w:r w:rsidR="00BE2EF4">
        <w:rPr>
          <w:rFonts w:ascii="Century Gothic" w:hAnsi="Century Gothic" w:cs="Verdana"/>
          <w:sz w:val="19"/>
          <w:szCs w:val="19"/>
        </w:rPr>
        <w:t xml:space="preserve"> I</w:t>
      </w:r>
      <w:r w:rsidR="00BE2EF4" w:rsidRPr="00BE2EF4">
        <w:rPr>
          <w:rFonts w:ascii="Century Gothic" w:hAnsi="Century Gothic" w:cs="Verdana"/>
          <w:sz w:val="19"/>
          <w:szCs w:val="19"/>
        </w:rPr>
        <w:t>n</w:t>
      </w:r>
      <w:r w:rsidR="00BE2EF4">
        <w:rPr>
          <w:rFonts w:ascii="Century Gothic" w:hAnsi="Century Gothic" w:cs="Verdana"/>
          <w:sz w:val="19"/>
          <w:szCs w:val="19"/>
        </w:rPr>
        <w:t>V</w:t>
      </w:r>
      <w:r w:rsidR="00BE2EF4" w:rsidRPr="00BE2EF4">
        <w:rPr>
          <w:rFonts w:ascii="Century Gothic" w:hAnsi="Century Gothic" w:cs="Verdana"/>
          <w:sz w:val="19"/>
          <w:szCs w:val="19"/>
        </w:rPr>
        <w:t>ision</w:t>
      </w:r>
      <w:r w:rsidR="004C35E8">
        <w:rPr>
          <w:rFonts w:ascii="Century Gothic" w:hAnsi="Century Gothic" w:cs="Verdana"/>
          <w:sz w:val="19"/>
          <w:szCs w:val="19"/>
        </w:rPr>
        <w:t xml:space="preserve"> </w:t>
      </w:r>
      <w:r w:rsidR="0070372B">
        <w:rPr>
          <w:rFonts w:ascii="Century Gothic" w:hAnsi="Century Gothic" w:cs="Verdana"/>
          <w:sz w:val="19"/>
          <w:szCs w:val="19"/>
        </w:rPr>
        <w:t>App</w:t>
      </w:r>
    </w:p>
    <w:p w14:paraId="5F6C98C8" w14:textId="77777777" w:rsidR="003800F1" w:rsidRDefault="00BE2EF4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Analyz</w:t>
      </w:r>
      <w:r w:rsidR="00A92A9A">
        <w:rPr>
          <w:rFonts w:ascii="Century Gothic" w:hAnsi="Century Gothic" w:cs="Verdana"/>
          <w:sz w:val="19"/>
          <w:szCs w:val="19"/>
        </w:rPr>
        <w:t>ed</w:t>
      </w:r>
      <w:r>
        <w:rPr>
          <w:rFonts w:ascii="Century Gothic" w:hAnsi="Century Gothic" w:cs="Verdana"/>
          <w:sz w:val="19"/>
          <w:szCs w:val="19"/>
        </w:rPr>
        <w:t xml:space="preserve"> </w:t>
      </w:r>
      <w:r w:rsidR="003800F1">
        <w:rPr>
          <w:rFonts w:ascii="Century Gothic" w:hAnsi="Century Gothic" w:cs="Verdana"/>
          <w:sz w:val="19"/>
          <w:szCs w:val="19"/>
        </w:rPr>
        <w:t xml:space="preserve">product </w:t>
      </w:r>
      <w:r>
        <w:rPr>
          <w:rFonts w:ascii="Century Gothic" w:hAnsi="Century Gothic" w:cs="Verdana"/>
          <w:sz w:val="19"/>
          <w:szCs w:val="19"/>
        </w:rPr>
        <w:t xml:space="preserve">data </w:t>
      </w:r>
      <w:r w:rsidR="003800F1">
        <w:rPr>
          <w:rFonts w:ascii="Century Gothic" w:hAnsi="Century Gothic" w:cs="Verdana"/>
          <w:sz w:val="19"/>
          <w:szCs w:val="19"/>
        </w:rPr>
        <w:t>with s</w:t>
      </w:r>
      <w:r w:rsidR="003800F1" w:rsidRPr="003800F1">
        <w:rPr>
          <w:rFonts w:ascii="Century Gothic" w:hAnsi="Century Gothic" w:cs="Verdana"/>
          <w:sz w:val="19"/>
          <w:szCs w:val="19"/>
        </w:rPr>
        <w:t>trong analytical, problem solvi</w:t>
      </w:r>
      <w:r w:rsidR="003800F1">
        <w:rPr>
          <w:rFonts w:ascii="Century Gothic" w:hAnsi="Century Gothic" w:cs="Verdana"/>
          <w:sz w:val="19"/>
          <w:szCs w:val="19"/>
        </w:rPr>
        <w:t>ng, and critical thinking</w:t>
      </w:r>
    </w:p>
    <w:p w14:paraId="642E0792" w14:textId="77777777" w:rsidR="00E01F7A" w:rsidRDefault="00E01F7A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 xml:space="preserve">UX designing for </w:t>
      </w:r>
      <w:r w:rsidRPr="00E01F7A">
        <w:rPr>
          <w:rFonts w:ascii="Century Gothic" w:hAnsi="Century Gothic" w:cs="Verdana"/>
          <w:sz w:val="19"/>
          <w:szCs w:val="19"/>
        </w:rPr>
        <w:t>mobile and responsive web applications</w:t>
      </w:r>
    </w:p>
    <w:p w14:paraId="54E560DA" w14:textId="77777777" w:rsidR="005268C1" w:rsidRPr="005268C1" w:rsidRDefault="005268C1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5268C1">
        <w:rPr>
          <w:rFonts w:ascii="Century Gothic" w:hAnsi="Century Gothic" w:cs="Verdana"/>
          <w:sz w:val="19"/>
          <w:szCs w:val="19"/>
        </w:rPr>
        <w:t xml:space="preserve">Conducting usability inspections for the designs using cognitive walkthroughs and heuristic reviews methods to identify usability problems in the user interface (UI) design. </w:t>
      </w:r>
    </w:p>
    <w:p w14:paraId="7EC16BD9" w14:textId="77777777" w:rsidR="00BE2EF4" w:rsidRDefault="00BE2EF4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Provid</w:t>
      </w:r>
      <w:r w:rsidR="00A92A9A">
        <w:rPr>
          <w:rFonts w:ascii="Century Gothic" w:hAnsi="Century Gothic" w:cs="Verdana"/>
          <w:sz w:val="19"/>
          <w:szCs w:val="19"/>
        </w:rPr>
        <w:t>ed</w:t>
      </w:r>
      <w:r>
        <w:rPr>
          <w:rFonts w:ascii="Century Gothic" w:hAnsi="Century Gothic" w:cs="Verdana"/>
          <w:sz w:val="19"/>
          <w:szCs w:val="19"/>
        </w:rPr>
        <w:t xml:space="preserve"> User experience recommendations to the </w:t>
      </w:r>
      <w:r w:rsidR="003800F1">
        <w:rPr>
          <w:rFonts w:ascii="Century Gothic" w:hAnsi="Century Gothic" w:cs="Verdana"/>
          <w:sz w:val="19"/>
          <w:szCs w:val="19"/>
        </w:rPr>
        <w:t>team to make web application user friendly</w:t>
      </w:r>
    </w:p>
    <w:p w14:paraId="5D53702C" w14:textId="77777777" w:rsidR="002B6378" w:rsidRPr="006040AE" w:rsidRDefault="00A92A9A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Used</w:t>
      </w:r>
      <w:r w:rsidR="00BE2EF4" w:rsidRPr="002B6378">
        <w:rPr>
          <w:rFonts w:ascii="Century Gothic" w:hAnsi="Century Gothic" w:cs="Verdana"/>
          <w:sz w:val="19"/>
          <w:szCs w:val="19"/>
        </w:rPr>
        <w:t xml:space="preserve"> </w:t>
      </w:r>
      <w:r w:rsidR="003E247A" w:rsidRPr="002B6378">
        <w:rPr>
          <w:rFonts w:ascii="Century Gothic" w:hAnsi="Century Gothic" w:cs="Verdana"/>
          <w:sz w:val="19"/>
          <w:szCs w:val="19"/>
        </w:rPr>
        <w:t xml:space="preserve">Adobe Creative Suite, Photoshop, Illustrator and similar creative tools to produce visually alluring and cutting-edge designs and </w:t>
      </w:r>
      <w:r w:rsidR="002B6378" w:rsidRPr="000D7268">
        <w:rPr>
          <w:rFonts w:ascii="Century Gothic" w:hAnsi="Century Gothic" w:cs="Verdana"/>
          <w:sz w:val="19"/>
          <w:szCs w:val="19"/>
        </w:rPr>
        <w:t>visual content for the websites</w:t>
      </w:r>
    </w:p>
    <w:p w14:paraId="65032A10" w14:textId="77777777" w:rsidR="003E247A" w:rsidRPr="006040AE" w:rsidRDefault="00492C84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2B6378">
        <w:rPr>
          <w:rFonts w:ascii="Century Gothic" w:hAnsi="Century Gothic" w:cs="Verdana"/>
          <w:sz w:val="19"/>
          <w:szCs w:val="19"/>
        </w:rPr>
        <w:t>C</w:t>
      </w:r>
      <w:r w:rsidR="003E247A" w:rsidRPr="002B6378">
        <w:rPr>
          <w:rFonts w:ascii="Century Gothic" w:hAnsi="Century Gothic" w:cs="Verdana"/>
          <w:sz w:val="19"/>
          <w:szCs w:val="19"/>
        </w:rPr>
        <w:t>ommunicat</w:t>
      </w:r>
      <w:r w:rsidR="00A92A9A">
        <w:rPr>
          <w:rFonts w:ascii="Century Gothic" w:hAnsi="Century Gothic" w:cs="Verdana"/>
          <w:sz w:val="19"/>
          <w:szCs w:val="19"/>
        </w:rPr>
        <w:t>ed</w:t>
      </w:r>
      <w:r w:rsidR="003E247A" w:rsidRPr="002B6378">
        <w:rPr>
          <w:rFonts w:ascii="Century Gothic" w:hAnsi="Century Gothic" w:cs="Verdana"/>
          <w:sz w:val="19"/>
          <w:szCs w:val="19"/>
        </w:rPr>
        <w:t xml:space="preserve"> and collaborat</w:t>
      </w:r>
      <w:r w:rsidR="00A92A9A">
        <w:rPr>
          <w:rFonts w:ascii="Century Gothic" w:hAnsi="Century Gothic" w:cs="Verdana"/>
          <w:sz w:val="19"/>
          <w:szCs w:val="19"/>
        </w:rPr>
        <w:t>ed</w:t>
      </w:r>
      <w:r w:rsidR="003E247A" w:rsidRPr="002B6378">
        <w:rPr>
          <w:rFonts w:ascii="Century Gothic" w:hAnsi="Century Gothic" w:cs="Verdana"/>
          <w:sz w:val="19"/>
          <w:szCs w:val="19"/>
        </w:rPr>
        <w:t xml:space="preserve"> well with sof</w:t>
      </w:r>
      <w:r w:rsidR="0097127D">
        <w:rPr>
          <w:rFonts w:ascii="Century Gothic" w:hAnsi="Century Gothic" w:cs="Verdana"/>
          <w:sz w:val="19"/>
          <w:szCs w:val="19"/>
        </w:rPr>
        <w:t>tware architects and developers</w:t>
      </w:r>
      <w:r w:rsidR="00B25F1F">
        <w:rPr>
          <w:rFonts w:ascii="Century Gothic" w:hAnsi="Century Gothic" w:cs="Verdana"/>
          <w:sz w:val="19"/>
          <w:szCs w:val="19"/>
        </w:rPr>
        <w:t xml:space="preserve"> </w:t>
      </w:r>
      <w:r w:rsidR="00B25F1F" w:rsidRPr="00163E57">
        <w:rPr>
          <w:rFonts w:ascii="Century Gothic" w:hAnsi="Century Gothic" w:cs="Verdana"/>
          <w:sz w:val="19"/>
          <w:szCs w:val="19"/>
        </w:rPr>
        <w:t>in different time zones.</w:t>
      </w:r>
    </w:p>
    <w:p w14:paraId="45719F19" w14:textId="77777777" w:rsidR="0097127D" w:rsidRPr="0097127D" w:rsidRDefault="00A92A9A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Developed</w:t>
      </w:r>
      <w:r w:rsidR="0097127D" w:rsidRPr="0097127D">
        <w:rPr>
          <w:rFonts w:ascii="Century Gothic" w:hAnsi="Century Gothic" w:cs="Verdana"/>
          <w:sz w:val="19"/>
          <w:szCs w:val="19"/>
        </w:rPr>
        <w:t xml:space="preserve"> </w:t>
      </w:r>
      <w:r w:rsidR="003003BD">
        <w:rPr>
          <w:rFonts w:ascii="Century Gothic" w:hAnsi="Century Gothic" w:cs="Verdana"/>
          <w:sz w:val="19"/>
          <w:szCs w:val="19"/>
        </w:rPr>
        <w:t>u</w:t>
      </w:r>
      <w:r w:rsidR="00481C9D">
        <w:rPr>
          <w:rFonts w:ascii="Century Gothic" w:hAnsi="Century Gothic" w:cs="Verdana"/>
          <w:sz w:val="19"/>
          <w:szCs w:val="19"/>
        </w:rPr>
        <w:t xml:space="preserve">se </w:t>
      </w:r>
      <w:r w:rsidR="003003BD">
        <w:rPr>
          <w:rFonts w:ascii="Century Gothic" w:hAnsi="Century Gothic" w:cs="Verdana"/>
          <w:sz w:val="19"/>
          <w:szCs w:val="19"/>
        </w:rPr>
        <w:t>c</w:t>
      </w:r>
      <w:r w:rsidR="00481C9D">
        <w:rPr>
          <w:rFonts w:ascii="Century Gothic" w:hAnsi="Century Gothic" w:cs="Verdana"/>
          <w:sz w:val="19"/>
          <w:szCs w:val="19"/>
        </w:rPr>
        <w:t>ases, usability patterns</w:t>
      </w:r>
      <w:r w:rsidR="0097127D" w:rsidRPr="0097127D">
        <w:rPr>
          <w:rFonts w:ascii="Century Gothic" w:hAnsi="Century Gothic" w:cs="Verdana"/>
          <w:sz w:val="19"/>
          <w:szCs w:val="19"/>
        </w:rPr>
        <w:t xml:space="preserve"> and workflows</w:t>
      </w:r>
    </w:p>
    <w:p w14:paraId="32F16284" w14:textId="77777777" w:rsidR="003E247A" w:rsidRPr="00E33176" w:rsidRDefault="00FE338C" w:rsidP="000F0E72">
      <w:pPr>
        <w:pStyle w:val="NoSpacing"/>
        <w:ind w:left="180"/>
        <w:rPr>
          <w:rFonts w:ascii="Century Gothic" w:hAnsi="Century Gothic" w:cs="Calibri"/>
          <w:sz w:val="20"/>
          <w:szCs w:val="20"/>
        </w:rPr>
      </w:pPr>
      <w:r w:rsidRPr="00F274B6">
        <w:rPr>
          <w:rFonts w:ascii="Century Gothic" w:hAnsi="Century Gothic" w:cs="Calibri"/>
          <w:b/>
          <w:sz w:val="20"/>
          <w:szCs w:val="20"/>
        </w:rPr>
        <w:t>Environment</w:t>
      </w:r>
      <w:r w:rsidRPr="00F274B6">
        <w:rPr>
          <w:rFonts w:ascii="Century Gothic" w:hAnsi="Century Gothic" w:cs="Calibri"/>
          <w:sz w:val="20"/>
          <w:szCs w:val="20"/>
        </w:rPr>
        <w:t xml:space="preserve">: </w:t>
      </w:r>
      <w:r w:rsidRPr="00FC7B62">
        <w:rPr>
          <w:rFonts w:ascii="Century Gothic" w:hAnsi="Century Gothic" w:cs="Calibri"/>
          <w:sz w:val="19"/>
          <w:szCs w:val="19"/>
        </w:rPr>
        <w:t xml:space="preserve"> InVision, Axure, </w:t>
      </w:r>
      <w:r w:rsidR="00AF0E0E" w:rsidRPr="00FC7B62">
        <w:rPr>
          <w:rFonts w:ascii="Century Gothic" w:hAnsi="Century Gothic" w:cs="Calibri"/>
          <w:sz w:val="19"/>
          <w:szCs w:val="19"/>
        </w:rPr>
        <w:t xml:space="preserve">OmniGraffle, </w:t>
      </w:r>
      <w:r w:rsidRPr="00FC7B62">
        <w:rPr>
          <w:rFonts w:ascii="Century Gothic" w:hAnsi="Century Gothic" w:cs="Calibri"/>
          <w:sz w:val="19"/>
          <w:szCs w:val="19"/>
        </w:rPr>
        <w:t>Adobe Photoshop CS5, Adobe Illustrator CS5, Adobe Dreamweaver CS5, InVision, HTML5, CSS3, JavaScript, Note pad++, Microsoft Word, Agile Methodology, Microsoft Excel and Microsoft PowerPoint.</w:t>
      </w:r>
    </w:p>
    <w:p w14:paraId="715D3306" w14:textId="275497C5" w:rsidR="00F1589E" w:rsidRPr="00E33176" w:rsidRDefault="00AC4EDB" w:rsidP="00E33176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right="403"/>
        <w:rPr>
          <w:rFonts w:ascii="Century Gothic" w:hAnsi="Century Gothic" w:cs="Verdana"/>
          <w:b w:val="0"/>
          <w:bCs/>
          <w:color w:val="000000"/>
          <w:sz w:val="21"/>
          <w:szCs w:val="21"/>
        </w:rPr>
      </w:pP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Genius Brands LLC</w:t>
      </w:r>
      <w:r w:rsidR="00405F11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UX / Interaction Designer (</w:t>
      </w:r>
      <w:r w:rsidR="00DD18AA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Intern)   |   </w:t>
      </w: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New York</w:t>
      </w:r>
      <w:r w:rsidR="00FE69C2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, NY</w:t>
      </w:r>
      <w:r w:rsidR="00405F11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</w:t>
      </w:r>
      <w:r w:rsidR="000A0042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June 2015 - Dec 2015</w:t>
      </w:r>
    </w:p>
    <w:p w14:paraId="1F7B5B8D" w14:textId="68425F83" w:rsidR="00ED7483" w:rsidRDefault="00ED7483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ED7483">
        <w:rPr>
          <w:rFonts w:ascii="Century Gothic" w:hAnsi="Century Gothic" w:cs="Verdana"/>
          <w:sz w:val="19"/>
          <w:szCs w:val="19"/>
        </w:rPr>
        <w:t xml:space="preserve">Used Adobe Creative Suite and like products to provide clean, organized diagrams and illustrations to help </w:t>
      </w:r>
      <w:r w:rsidR="00B2044A">
        <w:rPr>
          <w:rFonts w:ascii="Century Gothic" w:hAnsi="Century Gothic" w:cs="Verdana"/>
          <w:sz w:val="19"/>
          <w:szCs w:val="19"/>
        </w:rPr>
        <w:t>communicate ideas clearly</w:t>
      </w:r>
    </w:p>
    <w:p w14:paraId="5A73F920" w14:textId="77777777" w:rsidR="00717377" w:rsidRPr="006040AE" w:rsidRDefault="00717377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121BE7">
        <w:rPr>
          <w:rFonts w:ascii="Century Gothic" w:hAnsi="Century Gothic" w:cs="Verdana"/>
          <w:sz w:val="19"/>
          <w:szCs w:val="19"/>
        </w:rPr>
        <w:t>Execute</w:t>
      </w:r>
      <w:r>
        <w:rPr>
          <w:rFonts w:ascii="Century Gothic" w:hAnsi="Century Gothic" w:cs="Verdana"/>
          <w:sz w:val="19"/>
          <w:szCs w:val="19"/>
        </w:rPr>
        <w:t>d</w:t>
      </w:r>
      <w:r w:rsidRPr="00121BE7">
        <w:rPr>
          <w:rFonts w:ascii="Century Gothic" w:hAnsi="Century Gothic" w:cs="Verdana"/>
          <w:sz w:val="19"/>
          <w:szCs w:val="19"/>
        </w:rPr>
        <w:t xml:space="preserve"> all design stages from concept to final development</w:t>
      </w:r>
    </w:p>
    <w:p w14:paraId="2E2936B7" w14:textId="77777777" w:rsidR="00A71B22" w:rsidRPr="000D7268" w:rsidRDefault="00A71B22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D7268">
        <w:rPr>
          <w:rFonts w:ascii="Century Gothic" w:hAnsi="Century Gothic" w:cs="Verdana"/>
          <w:sz w:val="19"/>
          <w:szCs w:val="19"/>
        </w:rPr>
        <w:t xml:space="preserve">Developed </w:t>
      </w:r>
      <w:r w:rsidR="00917999">
        <w:rPr>
          <w:rFonts w:ascii="Century Gothic" w:hAnsi="Century Gothic" w:cs="Verdana"/>
          <w:sz w:val="19"/>
          <w:szCs w:val="19"/>
        </w:rPr>
        <w:t>user interfaces</w:t>
      </w:r>
      <w:r w:rsidRPr="000D7268">
        <w:rPr>
          <w:rFonts w:ascii="Century Gothic" w:hAnsi="Century Gothic" w:cs="Verdana"/>
          <w:sz w:val="19"/>
          <w:szCs w:val="19"/>
        </w:rPr>
        <w:t xml:space="preserve"> </w:t>
      </w:r>
      <w:r w:rsidR="00902047" w:rsidRPr="00902047">
        <w:rPr>
          <w:rFonts w:ascii="Century Gothic" w:hAnsi="Century Gothic" w:cs="Verdana"/>
          <w:sz w:val="19"/>
          <w:szCs w:val="19"/>
        </w:rPr>
        <w:t>across web and mobile platf</w:t>
      </w:r>
      <w:r w:rsidR="00902047">
        <w:rPr>
          <w:rFonts w:ascii="Century Gothic" w:hAnsi="Century Gothic" w:cs="Verdana"/>
          <w:sz w:val="19"/>
          <w:szCs w:val="19"/>
        </w:rPr>
        <w:t>orms and</w:t>
      </w:r>
      <w:r w:rsidRPr="000D7268">
        <w:rPr>
          <w:rFonts w:ascii="Century Gothic" w:hAnsi="Century Gothic" w:cs="Verdana"/>
          <w:sz w:val="19"/>
          <w:szCs w:val="19"/>
        </w:rPr>
        <w:t xml:space="preserve"> updating websites as needed</w:t>
      </w:r>
    </w:p>
    <w:p w14:paraId="7E24C825" w14:textId="77777777" w:rsidR="00901582" w:rsidRPr="000D7268" w:rsidRDefault="000A0042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D7268">
        <w:rPr>
          <w:rFonts w:ascii="Century Gothic" w:hAnsi="Century Gothic" w:cs="Verdana"/>
          <w:sz w:val="19"/>
          <w:szCs w:val="19"/>
        </w:rPr>
        <w:lastRenderedPageBreak/>
        <w:t>D</w:t>
      </w:r>
      <w:r w:rsidR="00533899" w:rsidRPr="000D7268">
        <w:rPr>
          <w:rFonts w:ascii="Century Gothic" w:hAnsi="Century Gothic" w:cs="Verdana"/>
          <w:sz w:val="19"/>
          <w:szCs w:val="19"/>
        </w:rPr>
        <w:t>esign</w:t>
      </w:r>
      <w:r w:rsidRPr="000D7268">
        <w:rPr>
          <w:rFonts w:ascii="Century Gothic" w:hAnsi="Century Gothic" w:cs="Verdana"/>
          <w:sz w:val="19"/>
          <w:szCs w:val="19"/>
        </w:rPr>
        <w:t>ed</w:t>
      </w:r>
      <w:r w:rsidR="00533899" w:rsidRPr="000D7268">
        <w:rPr>
          <w:rFonts w:ascii="Century Gothic" w:hAnsi="Century Gothic" w:cs="Verdana"/>
          <w:sz w:val="19"/>
          <w:szCs w:val="19"/>
        </w:rPr>
        <w:t xml:space="preserve"> we</w:t>
      </w:r>
      <w:r w:rsidR="00901582" w:rsidRPr="000D7268">
        <w:rPr>
          <w:rFonts w:ascii="Century Gothic" w:hAnsi="Century Gothic" w:cs="Verdana"/>
          <w:sz w:val="19"/>
          <w:szCs w:val="19"/>
        </w:rPr>
        <w:t>b related material and content</w:t>
      </w:r>
      <w:r w:rsidR="000D7268" w:rsidRPr="000D7268">
        <w:rPr>
          <w:rFonts w:ascii="Century Gothic" w:hAnsi="Century Gothic" w:cs="Verdana"/>
          <w:sz w:val="19"/>
          <w:szCs w:val="19"/>
        </w:rPr>
        <w:t xml:space="preserve">, </w:t>
      </w:r>
      <w:r w:rsidR="00533899" w:rsidRPr="000D7268">
        <w:rPr>
          <w:rFonts w:ascii="Century Gothic" w:hAnsi="Century Gothic" w:cs="Verdana"/>
          <w:sz w:val="19"/>
          <w:szCs w:val="19"/>
        </w:rPr>
        <w:t>web banners and displays</w:t>
      </w:r>
      <w:r w:rsidR="000D7268" w:rsidRPr="000D7268">
        <w:rPr>
          <w:rFonts w:ascii="Century Gothic" w:hAnsi="Century Gothic" w:cs="Verdana"/>
          <w:sz w:val="19"/>
          <w:szCs w:val="19"/>
        </w:rPr>
        <w:t>,</w:t>
      </w:r>
      <w:r w:rsidR="00533899" w:rsidRPr="000D7268">
        <w:rPr>
          <w:rFonts w:ascii="Century Gothic" w:hAnsi="Century Gothic" w:cs="Verdana"/>
          <w:sz w:val="19"/>
          <w:szCs w:val="19"/>
        </w:rPr>
        <w:t xml:space="preserve"> used for social media pages and</w:t>
      </w:r>
      <w:r w:rsidR="00901582" w:rsidRPr="000D7268">
        <w:rPr>
          <w:rFonts w:ascii="Century Gothic" w:hAnsi="Century Gothic" w:cs="Verdana"/>
          <w:sz w:val="19"/>
          <w:szCs w:val="19"/>
        </w:rPr>
        <w:t xml:space="preserve"> online advertising campaigns</w:t>
      </w:r>
    </w:p>
    <w:p w14:paraId="641F2016" w14:textId="77777777" w:rsidR="00901582" w:rsidRPr="000D7268" w:rsidRDefault="00533899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D7268">
        <w:rPr>
          <w:rFonts w:ascii="Century Gothic" w:hAnsi="Century Gothic" w:cs="Verdana"/>
          <w:sz w:val="19"/>
          <w:szCs w:val="19"/>
        </w:rPr>
        <w:t>Maintain</w:t>
      </w:r>
      <w:r w:rsidR="000D7268" w:rsidRPr="000D7268">
        <w:rPr>
          <w:rFonts w:ascii="Century Gothic" w:hAnsi="Century Gothic" w:cs="Verdana"/>
          <w:sz w:val="19"/>
          <w:szCs w:val="19"/>
        </w:rPr>
        <w:t>ed</w:t>
      </w:r>
      <w:r w:rsidRPr="000D7268">
        <w:rPr>
          <w:rFonts w:ascii="Century Gothic" w:hAnsi="Century Gothic" w:cs="Verdana"/>
          <w:sz w:val="19"/>
          <w:szCs w:val="19"/>
        </w:rPr>
        <w:t xml:space="preserve"> company websit</w:t>
      </w:r>
      <w:r w:rsidR="000D7268" w:rsidRPr="000D7268">
        <w:rPr>
          <w:rFonts w:ascii="Century Gothic" w:hAnsi="Century Gothic" w:cs="Verdana"/>
          <w:sz w:val="19"/>
          <w:szCs w:val="19"/>
        </w:rPr>
        <w:t>e with HTML, CSS and JavaScript</w:t>
      </w:r>
      <w:r w:rsidRPr="000D7268">
        <w:rPr>
          <w:rFonts w:ascii="Century Gothic" w:hAnsi="Century Gothic" w:cs="Verdana"/>
          <w:sz w:val="19"/>
          <w:szCs w:val="19"/>
        </w:rPr>
        <w:t xml:space="preserve"> </w:t>
      </w:r>
    </w:p>
    <w:p w14:paraId="191ED485" w14:textId="77777777" w:rsidR="00AC4EDB" w:rsidRPr="000D7268" w:rsidRDefault="00901582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D7268">
        <w:rPr>
          <w:rFonts w:ascii="Century Gothic" w:hAnsi="Century Gothic" w:cs="Verdana"/>
          <w:sz w:val="19"/>
          <w:szCs w:val="19"/>
        </w:rPr>
        <w:t>D</w:t>
      </w:r>
      <w:r w:rsidR="00533899" w:rsidRPr="000D7268">
        <w:rPr>
          <w:rFonts w:ascii="Century Gothic" w:hAnsi="Century Gothic" w:cs="Verdana"/>
          <w:sz w:val="19"/>
          <w:szCs w:val="19"/>
        </w:rPr>
        <w:t>esign</w:t>
      </w:r>
      <w:r w:rsidR="000D7268" w:rsidRPr="000D7268">
        <w:rPr>
          <w:rFonts w:ascii="Century Gothic" w:hAnsi="Century Gothic" w:cs="Verdana"/>
          <w:sz w:val="19"/>
          <w:szCs w:val="19"/>
        </w:rPr>
        <w:t>ed</w:t>
      </w:r>
      <w:r w:rsidR="00533899" w:rsidRPr="000D7268">
        <w:rPr>
          <w:rFonts w:ascii="Century Gothic" w:hAnsi="Century Gothic" w:cs="Verdana"/>
          <w:sz w:val="19"/>
          <w:szCs w:val="19"/>
        </w:rPr>
        <w:t xml:space="preserve"> print advertisements, photo re-touch</w:t>
      </w:r>
      <w:r w:rsidR="000D7268" w:rsidRPr="000D7268">
        <w:rPr>
          <w:rFonts w:ascii="Century Gothic" w:hAnsi="Century Gothic" w:cs="Verdana"/>
          <w:sz w:val="19"/>
          <w:szCs w:val="19"/>
        </w:rPr>
        <w:t>ed photographs</w:t>
      </w:r>
    </w:p>
    <w:p w14:paraId="4ECBB4B4" w14:textId="77777777" w:rsidR="00901582" w:rsidRDefault="00901582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D7268">
        <w:rPr>
          <w:rFonts w:ascii="Century Gothic" w:hAnsi="Century Gothic" w:cs="Verdana"/>
          <w:sz w:val="19"/>
          <w:szCs w:val="19"/>
        </w:rPr>
        <w:t>Provid</w:t>
      </w:r>
      <w:r w:rsidR="000D7268" w:rsidRPr="000D7268">
        <w:rPr>
          <w:rFonts w:ascii="Century Gothic" w:hAnsi="Century Gothic" w:cs="Verdana"/>
          <w:sz w:val="19"/>
          <w:szCs w:val="19"/>
        </w:rPr>
        <w:t>ed</w:t>
      </w:r>
      <w:r w:rsidRPr="000D7268">
        <w:rPr>
          <w:rFonts w:ascii="Century Gothic" w:hAnsi="Century Gothic" w:cs="Verdana"/>
          <w:sz w:val="19"/>
          <w:szCs w:val="19"/>
        </w:rPr>
        <w:t xml:space="preserve"> design support for marketing</w:t>
      </w:r>
      <w:r w:rsidR="00F12E08" w:rsidRPr="000D7268">
        <w:rPr>
          <w:rFonts w:ascii="Century Gothic" w:hAnsi="Century Gothic" w:cs="Verdana"/>
          <w:sz w:val="19"/>
          <w:szCs w:val="19"/>
        </w:rPr>
        <w:t xml:space="preserve"> </w:t>
      </w:r>
      <w:r w:rsidRPr="000D7268">
        <w:rPr>
          <w:rFonts w:ascii="Century Gothic" w:hAnsi="Century Gothic" w:cs="Verdana"/>
          <w:sz w:val="19"/>
          <w:szCs w:val="19"/>
        </w:rPr>
        <w:t>and sales teams as needed</w:t>
      </w:r>
    </w:p>
    <w:p w14:paraId="77E034AE" w14:textId="40A2BB27" w:rsidR="00FC0793" w:rsidRDefault="00FE338C" w:rsidP="00461F84">
      <w:pPr>
        <w:pStyle w:val="NoSpacing"/>
        <w:ind w:left="180"/>
        <w:rPr>
          <w:rFonts w:ascii="Century Gothic" w:hAnsi="Century Gothic" w:cs="Calibri"/>
          <w:sz w:val="19"/>
          <w:szCs w:val="19"/>
        </w:rPr>
      </w:pPr>
      <w:r w:rsidRPr="00F274B6">
        <w:rPr>
          <w:rFonts w:ascii="Century Gothic" w:hAnsi="Century Gothic" w:cs="Calibri"/>
          <w:b/>
          <w:sz w:val="20"/>
          <w:szCs w:val="20"/>
        </w:rPr>
        <w:t>Environment:</w:t>
      </w:r>
      <w:r w:rsidRPr="00F274B6">
        <w:rPr>
          <w:rFonts w:ascii="Century Gothic" w:hAnsi="Century Gothic" w:cs="Calibri"/>
          <w:sz w:val="20"/>
          <w:szCs w:val="20"/>
        </w:rPr>
        <w:t xml:space="preserve"> </w:t>
      </w:r>
      <w:r w:rsidRPr="00FC7B62">
        <w:rPr>
          <w:rFonts w:ascii="Century Gothic" w:hAnsi="Century Gothic" w:cs="Calibri"/>
          <w:sz w:val="19"/>
          <w:szCs w:val="19"/>
        </w:rPr>
        <w:t>HTML5, CSS3,</w:t>
      </w:r>
      <w:r w:rsidR="003E5452">
        <w:rPr>
          <w:rFonts w:ascii="Century Gothic" w:hAnsi="Century Gothic" w:cs="Calibri"/>
          <w:sz w:val="19"/>
          <w:szCs w:val="19"/>
        </w:rPr>
        <w:t xml:space="preserve"> Saas,</w:t>
      </w:r>
      <w:r w:rsidRPr="00FC7B62">
        <w:rPr>
          <w:rFonts w:ascii="Century Gothic" w:hAnsi="Century Gothic" w:cs="Calibri"/>
          <w:sz w:val="19"/>
          <w:szCs w:val="19"/>
        </w:rPr>
        <w:t xml:space="preserve"> JavaScript, </w:t>
      </w:r>
      <w:r w:rsidR="005344F0" w:rsidRPr="00FC7B62">
        <w:rPr>
          <w:rFonts w:ascii="Century Gothic" w:hAnsi="Century Gothic" w:cs="Calibri"/>
          <w:sz w:val="19"/>
          <w:szCs w:val="19"/>
        </w:rPr>
        <w:t>jQuery</w:t>
      </w:r>
      <w:r w:rsidRPr="00FC7B62">
        <w:rPr>
          <w:rFonts w:ascii="Century Gothic" w:hAnsi="Century Gothic" w:cs="Calibri"/>
          <w:sz w:val="19"/>
          <w:szCs w:val="19"/>
        </w:rPr>
        <w:t xml:space="preserve">, Bootstrap, Adobe Photoshop CS5, Adobe Illustrator CS5, Adobe Dreamweaver CS5, cognitive heuristics, </w:t>
      </w:r>
      <w:r w:rsidR="00AF0E0E" w:rsidRPr="00FC7B62">
        <w:rPr>
          <w:rFonts w:ascii="Century Gothic" w:hAnsi="Century Gothic" w:cs="Calibri"/>
          <w:sz w:val="19"/>
          <w:szCs w:val="19"/>
        </w:rPr>
        <w:t xml:space="preserve">OmniGraffle, </w:t>
      </w:r>
      <w:r w:rsidRPr="00FC7B62">
        <w:rPr>
          <w:rFonts w:ascii="Century Gothic" w:hAnsi="Century Gothic" w:cs="Calibri"/>
          <w:sz w:val="19"/>
          <w:szCs w:val="19"/>
        </w:rPr>
        <w:t>InVision, Axure, Note pad++, Microsoft Word, Microsoft Excel, Microsoft PowerPoint and Firebug.</w:t>
      </w:r>
    </w:p>
    <w:p w14:paraId="345168EB" w14:textId="46D8DE99" w:rsidR="002B6EB0" w:rsidRPr="00E33176" w:rsidRDefault="009740FB" w:rsidP="00E33176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right="403"/>
        <w:rPr>
          <w:rFonts w:ascii="Century Gothic" w:hAnsi="Century Gothic" w:cs="Verdana"/>
          <w:color w:val="262626" w:themeColor="text1" w:themeTint="D9"/>
          <w:sz w:val="21"/>
          <w:szCs w:val="21"/>
        </w:rPr>
      </w:pP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Tech Mahindra   |   </w:t>
      </w:r>
      <w:r w:rsidR="009E7582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Web</w:t>
      </w:r>
      <w:r w:rsidR="009E7582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</w:t>
      </w:r>
      <w:r w:rsidR="00BF6B7B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/ </w:t>
      </w:r>
      <w:r w:rsidR="00F1589E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Graphic </w:t>
      </w:r>
      <w:r w:rsidR="009E7582">
        <w:rPr>
          <w:rFonts w:ascii="Century Gothic" w:hAnsi="Century Gothic" w:cs="Verdana"/>
          <w:color w:val="262626" w:themeColor="text1" w:themeTint="D9"/>
          <w:sz w:val="21"/>
          <w:szCs w:val="21"/>
        </w:rPr>
        <w:t>Analyst</w:t>
      </w:r>
      <w:r w:rsidR="009E7582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</w:t>
      </w:r>
      <w:r w:rsidR="009E7582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</w:t>
      </w: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|   </w:t>
      </w:r>
      <w:r w:rsidR="00256EFB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H</w:t>
      </w:r>
      <w:r w:rsidR="00F1589E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yderabad, </w:t>
      </w:r>
      <w:r w:rsidR="00A854F7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India</w:t>
      </w: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</w:t>
      </w:r>
      <w:r w:rsidR="002B6EB0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June 2013 - June 2014</w:t>
      </w:r>
    </w:p>
    <w:p w14:paraId="3232C0EF" w14:textId="77777777" w:rsidR="002B6EB0" w:rsidRPr="002B6EB0" w:rsidRDefault="002B6EB0" w:rsidP="00D57A2A">
      <w:pPr>
        <w:spacing w:line="276" w:lineRule="auto"/>
        <w:rPr>
          <w:sz w:val="4"/>
          <w:szCs w:val="4"/>
        </w:rPr>
      </w:pPr>
    </w:p>
    <w:p w14:paraId="60206830" w14:textId="77777777" w:rsidR="00A854F7" w:rsidRPr="000D7268" w:rsidRDefault="000D7268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D7268">
        <w:rPr>
          <w:rFonts w:ascii="Century Gothic" w:hAnsi="Century Gothic" w:cs="Verdana"/>
          <w:sz w:val="19"/>
          <w:szCs w:val="19"/>
        </w:rPr>
        <w:t xml:space="preserve">Collaborated with the Branding and Marketing team to design </w:t>
      </w:r>
      <w:r w:rsidR="00A854F7" w:rsidRPr="000D7268">
        <w:rPr>
          <w:rFonts w:ascii="Century Gothic" w:hAnsi="Century Gothic" w:cs="Verdana"/>
          <w:sz w:val="19"/>
          <w:szCs w:val="19"/>
        </w:rPr>
        <w:t xml:space="preserve">mockups and </w:t>
      </w:r>
      <w:r w:rsidRPr="000D7268">
        <w:rPr>
          <w:rFonts w:ascii="Century Gothic" w:hAnsi="Century Gothic" w:cs="Verdana"/>
          <w:sz w:val="19"/>
          <w:szCs w:val="19"/>
        </w:rPr>
        <w:t xml:space="preserve">website </w:t>
      </w:r>
      <w:r w:rsidR="00A854F7" w:rsidRPr="000D7268">
        <w:rPr>
          <w:rFonts w:ascii="Century Gothic" w:hAnsi="Century Gothic" w:cs="Verdana"/>
          <w:sz w:val="19"/>
          <w:szCs w:val="19"/>
        </w:rPr>
        <w:t>design prototypes</w:t>
      </w:r>
      <w:r w:rsidRPr="000D7268">
        <w:rPr>
          <w:rFonts w:ascii="Century Gothic" w:hAnsi="Century Gothic" w:cs="Verdana"/>
          <w:sz w:val="19"/>
          <w:szCs w:val="19"/>
        </w:rPr>
        <w:t xml:space="preserve">, </w:t>
      </w:r>
      <w:r w:rsidR="00A854F7" w:rsidRPr="000D7268">
        <w:rPr>
          <w:rFonts w:ascii="Century Gothic" w:hAnsi="Century Gothic" w:cs="Verdana"/>
          <w:sz w:val="19"/>
          <w:szCs w:val="19"/>
        </w:rPr>
        <w:t>icons, graphic design elements</w:t>
      </w:r>
      <w:r w:rsidRPr="000D7268">
        <w:rPr>
          <w:rFonts w:ascii="Century Gothic" w:hAnsi="Century Gothic" w:cs="Verdana"/>
          <w:sz w:val="19"/>
          <w:szCs w:val="19"/>
        </w:rPr>
        <w:t xml:space="preserve">, </w:t>
      </w:r>
      <w:r w:rsidR="00A854F7" w:rsidRPr="000D7268">
        <w:rPr>
          <w:rFonts w:ascii="Century Gothic" w:hAnsi="Century Gothic" w:cs="Verdana"/>
          <w:sz w:val="19"/>
          <w:szCs w:val="19"/>
        </w:rPr>
        <w:t>style guides and mobile apps and interface</w:t>
      </w:r>
      <w:r w:rsidRPr="000D7268">
        <w:rPr>
          <w:rFonts w:ascii="Century Gothic" w:hAnsi="Century Gothic" w:cs="Verdana"/>
          <w:sz w:val="19"/>
          <w:szCs w:val="19"/>
        </w:rPr>
        <w:t xml:space="preserve"> element</w:t>
      </w:r>
      <w:r w:rsidR="00A854F7" w:rsidRPr="000D7268">
        <w:rPr>
          <w:rFonts w:ascii="Century Gothic" w:hAnsi="Century Gothic" w:cs="Verdana"/>
          <w:sz w:val="19"/>
          <w:szCs w:val="19"/>
        </w:rPr>
        <w:t>s</w:t>
      </w:r>
    </w:p>
    <w:p w14:paraId="5649F1B2" w14:textId="61A07545" w:rsidR="00A854F7" w:rsidRDefault="00A854F7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D7268">
        <w:rPr>
          <w:rFonts w:ascii="Century Gothic" w:hAnsi="Century Gothic" w:cs="Verdana"/>
          <w:sz w:val="19"/>
          <w:szCs w:val="19"/>
        </w:rPr>
        <w:t>Work</w:t>
      </w:r>
      <w:r w:rsidR="003F13EC" w:rsidRPr="000D7268">
        <w:rPr>
          <w:rFonts w:ascii="Century Gothic" w:hAnsi="Century Gothic" w:cs="Verdana"/>
          <w:sz w:val="19"/>
          <w:szCs w:val="19"/>
        </w:rPr>
        <w:t>ed</w:t>
      </w:r>
      <w:r w:rsidRPr="000D7268">
        <w:rPr>
          <w:rFonts w:ascii="Century Gothic" w:hAnsi="Century Gothic" w:cs="Verdana"/>
          <w:sz w:val="19"/>
          <w:szCs w:val="19"/>
        </w:rPr>
        <w:t xml:space="preserve"> with clients</w:t>
      </w:r>
      <w:r w:rsidR="0095485E">
        <w:rPr>
          <w:rFonts w:ascii="Century Gothic" w:hAnsi="Century Gothic" w:cs="Verdana"/>
          <w:sz w:val="19"/>
          <w:szCs w:val="19"/>
        </w:rPr>
        <w:t xml:space="preserve"> </w:t>
      </w:r>
      <w:r w:rsidRPr="000D7268">
        <w:rPr>
          <w:rFonts w:ascii="Century Gothic" w:hAnsi="Century Gothic" w:cs="Verdana"/>
          <w:sz w:val="19"/>
          <w:szCs w:val="19"/>
        </w:rPr>
        <w:t>to understand the branding strategies and design goals t</w:t>
      </w:r>
      <w:r w:rsidR="003F13EC" w:rsidRPr="000D7268">
        <w:rPr>
          <w:rFonts w:ascii="Century Gothic" w:hAnsi="Century Gothic" w:cs="Verdana"/>
          <w:sz w:val="19"/>
          <w:szCs w:val="19"/>
        </w:rPr>
        <w:t>o</w:t>
      </w:r>
      <w:r w:rsidRPr="000D7268">
        <w:rPr>
          <w:rFonts w:ascii="Century Gothic" w:hAnsi="Century Gothic" w:cs="Verdana"/>
          <w:sz w:val="19"/>
          <w:szCs w:val="19"/>
        </w:rPr>
        <w:t xml:space="preserve"> define visual design strategy, layout, and features for </w:t>
      </w:r>
      <w:r w:rsidR="000D7268" w:rsidRPr="000D7268">
        <w:rPr>
          <w:rFonts w:ascii="Century Gothic" w:hAnsi="Century Gothic" w:cs="Verdana"/>
          <w:sz w:val="19"/>
          <w:szCs w:val="19"/>
        </w:rPr>
        <w:t xml:space="preserve">the </w:t>
      </w:r>
      <w:r w:rsidRPr="000D7268">
        <w:rPr>
          <w:rFonts w:ascii="Century Gothic" w:hAnsi="Century Gothic" w:cs="Verdana"/>
          <w:sz w:val="19"/>
          <w:szCs w:val="19"/>
        </w:rPr>
        <w:t>web sites/applications</w:t>
      </w:r>
      <w:r w:rsidR="000D7268" w:rsidRPr="000D7268">
        <w:rPr>
          <w:rFonts w:ascii="Century Gothic" w:hAnsi="Century Gothic" w:cs="Verdana"/>
          <w:sz w:val="19"/>
          <w:szCs w:val="19"/>
        </w:rPr>
        <w:t xml:space="preserve"> design</w:t>
      </w:r>
    </w:p>
    <w:p w14:paraId="63BFC1F0" w14:textId="76595122" w:rsidR="00D839FA" w:rsidRPr="00D839FA" w:rsidRDefault="00D839FA" w:rsidP="00D839FA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2B6EB0">
        <w:rPr>
          <w:rFonts w:ascii="Century Gothic" w:hAnsi="Century Gothic" w:cs="Verdana"/>
          <w:sz w:val="19"/>
          <w:szCs w:val="19"/>
        </w:rPr>
        <w:t>Developed visual content for the websites and updated websites using HTML5, CSS3, JavaScript as needed</w:t>
      </w:r>
      <w:r>
        <w:rPr>
          <w:rFonts w:ascii="Century Gothic" w:hAnsi="Century Gothic" w:cs="Verdana"/>
          <w:sz w:val="19"/>
          <w:szCs w:val="19"/>
        </w:rPr>
        <w:t>.</w:t>
      </w:r>
    </w:p>
    <w:p w14:paraId="6DCA27F5" w14:textId="77777777" w:rsidR="00A00B72" w:rsidRPr="000D7268" w:rsidRDefault="00A00B72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6040AE">
        <w:rPr>
          <w:rFonts w:ascii="Arial" w:hAnsi="Arial" w:cs="Arial"/>
          <w:sz w:val="19"/>
          <w:szCs w:val="19"/>
        </w:rPr>
        <w:t>​</w:t>
      </w:r>
      <w:r w:rsidRPr="00A00B72">
        <w:rPr>
          <w:rFonts w:ascii="Century Gothic" w:hAnsi="Century Gothic" w:cs="Verdana"/>
          <w:sz w:val="19"/>
          <w:szCs w:val="19"/>
        </w:rPr>
        <w:t xml:space="preserve">Generated team members proficiency in specified skills and knowledge using </w:t>
      </w:r>
      <w:r w:rsidRPr="00FA2F12">
        <w:rPr>
          <w:rFonts w:ascii="Century Gothic" w:hAnsi="Century Gothic" w:cs="Verdana"/>
          <w:sz w:val="19"/>
          <w:szCs w:val="19"/>
        </w:rPr>
        <w:t xml:space="preserve">Skills </w:t>
      </w:r>
      <w:r w:rsidR="006B4CD6" w:rsidRPr="00FA2F12">
        <w:rPr>
          <w:rFonts w:ascii="Century Gothic" w:hAnsi="Century Gothic" w:cs="Verdana"/>
          <w:sz w:val="19"/>
          <w:szCs w:val="19"/>
        </w:rPr>
        <w:t xml:space="preserve">based </w:t>
      </w:r>
      <w:r w:rsidRPr="00FA2F12">
        <w:rPr>
          <w:rFonts w:ascii="Century Gothic" w:hAnsi="Century Gothic" w:cs="Verdana"/>
          <w:sz w:val="19"/>
          <w:szCs w:val="19"/>
        </w:rPr>
        <w:t>Matrix</w:t>
      </w:r>
    </w:p>
    <w:p w14:paraId="7F6BCA3A" w14:textId="1316B55E" w:rsidR="00A854F7" w:rsidRPr="000D7268" w:rsidRDefault="003F13EC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D7268">
        <w:rPr>
          <w:rFonts w:ascii="Century Gothic" w:hAnsi="Century Gothic" w:cs="Verdana"/>
          <w:sz w:val="19"/>
          <w:szCs w:val="19"/>
        </w:rPr>
        <w:t>Met</w:t>
      </w:r>
      <w:r w:rsidR="00A854F7" w:rsidRPr="000D7268">
        <w:rPr>
          <w:rFonts w:ascii="Century Gothic" w:hAnsi="Century Gothic" w:cs="Verdana"/>
          <w:sz w:val="19"/>
          <w:szCs w:val="19"/>
        </w:rPr>
        <w:t xml:space="preserve"> with clients directly to understand the graphic </w:t>
      </w:r>
      <w:r w:rsidR="00D04628">
        <w:rPr>
          <w:rFonts w:ascii="Century Gothic" w:hAnsi="Century Gothic" w:cs="Verdana"/>
          <w:sz w:val="19"/>
          <w:szCs w:val="19"/>
        </w:rPr>
        <w:t xml:space="preserve">and web </w:t>
      </w:r>
      <w:r w:rsidR="00A854F7" w:rsidRPr="000D7268">
        <w:rPr>
          <w:rFonts w:ascii="Century Gothic" w:hAnsi="Century Gothic" w:cs="Verdana"/>
          <w:sz w:val="19"/>
          <w:szCs w:val="19"/>
        </w:rPr>
        <w:t>design work requirement</w:t>
      </w:r>
      <w:r w:rsidR="000D7268">
        <w:rPr>
          <w:rFonts w:ascii="Century Gothic" w:hAnsi="Century Gothic" w:cs="Verdana"/>
          <w:sz w:val="19"/>
          <w:szCs w:val="19"/>
        </w:rPr>
        <w:t>s</w:t>
      </w:r>
      <w:r w:rsidR="00A854F7" w:rsidRPr="000D7268">
        <w:rPr>
          <w:rFonts w:ascii="Century Gothic" w:hAnsi="Century Gothic" w:cs="Verdana"/>
          <w:sz w:val="19"/>
          <w:szCs w:val="19"/>
        </w:rPr>
        <w:t xml:space="preserve"> and deliver</w:t>
      </w:r>
      <w:r w:rsidRPr="000D7268">
        <w:rPr>
          <w:rFonts w:ascii="Century Gothic" w:hAnsi="Century Gothic" w:cs="Verdana"/>
          <w:sz w:val="19"/>
          <w:szCs w:val="19"/>
        </w:rPr>
        <w:t>ed</w:t>
      </w:r>
      <w:r w:rsidR="00A854F7" w:rsidRPr="000D7268">
        <w:rPr>
          <w:rFonts w:ascii="Century Gothic" w:hAnsi="Century Gothic" w:cs="Verdana"/>
          <w:sz w:val="19"/>
          <w:szCs w:val="19"/>
        </w:rPr>
        <w:t xml:space="preserve"> designs to the clients within deadline and receiv</w:t>
      </w:r>
      <w:r w:rsidRPr="000D7268">
        <w:rPr>
          <w:rFonts w:ascii="Century Gothic" w:hAnsi="Century Gothic" w:cs="Verdana"/>
          <w:sz w:val="19"/>
          <w:szCs w:val="19"/>
        </w:rPr>
        <w:t>ed</w:t>
      </w:r>
      <w:r w:rsidR="00A854F7" w:rsidRPr="000D7268">
        <w:rPr>
          <w:rFonts w:ascii="Century Gothic" w:hAnsi="Century Gothic" w:cs="Verdana"/>
          <w:sz w:val="19"/>
          <w:szCs w:val="19"/>
        </w:rPr>
        <w:t xml:space="preserve"> feedback and rating</w:t>
      </w:r>
      <w:r w:rsidRPr="000D7268">
        <w:rPr>
          <w:rFonts w:ascii="Century Gothic" w:hAnsi="Century Gothic" w:cs="Verdana"/>
          <w:sz w:val="19"/>
          <w:szCs w:val="19"/>
        </w:rPr>
        <w:t>s</w:t>
      </w:r>
      <w:r w:rsidR="00A854F7" w:rsidRPr="000D7268">
        <w:rPr>
          <w:rFonts w:ascii="Century Gothic" w:hAnsi="Century Gothic" w:cs="Verdana"/>
          <w:sz w:val="19"/>
          <w:szCs w:val="19"/>
        </w:rPr>
        <w:t xml:space="preserve"> for the work</w:t>
      </w:r>
    </w:p>
    <w:p w14:paraId="653A0662" w14:textId="77777777" w:rsidR="00A854F7" w:rsidRPr="009517D1" w:rsidRDefault="00A854F7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0D7268">
        <w:rPr>
          <w:rFonts w:ascii="Century Gothic" w:hAnsi="Century Gothic" w:cs="Verdana"/>
          <w:sz w:val="19"/>
          <w:szCs w:val="19"/>
        </w:rPr>
        <w:t>Design</w:t>
      </w:r>
      <w:r w:rsidR="003F13EC" w:rsidRPr="000D7268">
        <w:rPr>
          <w:rFonts w:ascii="Century Gothic" w:hAnsi="Century Gothic" w:cs="Verdana"/>
          <w:sz w:val="19"/>
          <w:szCs w:val="19"/>
        </w:rPr>
        <w:t>ed</w:t>
      </w:r>
      <w:r w:rsidR="000D7268">
        <w:rPr>
          <w:rFonts w:ascii="Century Gothic" w:hAnsi="Century Gothic" w:cs="Verdana"/>
          <w:sz w:val="19"/>
          <w:szCs w:val="19"/>
        </w:rPr>
        <w:t xml:space="preserve"> brochures, posters, I</w:t>
      </w:r>
      <w:r w:rsidRPr="000D7268">
        <w:rPr>
          <w:rFonts w:ascii="Century Gothic" w:hAnsi="Century Gothic" w:cs="Verdana"/>
          <w:sz w:val="19"/>
          <w:szCs w:val="19"/>
        </w:rPr>
        <w:t>llustrations for Solutions marketing, presentations for project proposals</w:t>
      </w:r>
      <w:r w:rsidR="000D7268">
        <w:rPr>
          <w:rFonts w:ascii="Century Gothic" w:hAnsi="Century Gothic" w:cs="Verdana"/>
          <w:sz w:val="19"/>
          <w:szCs w:val="19"/>
        </w:rPr>
        <w:t>,</w:t>
      </w:r>
      <w:r w:rsidRPr="000D7268">
        <w:rPr>
          <w:rFonts w:ascii="Century Gothic" w:hAnsi="Century Gothic" w:cs="Verdana"/>
          <w:sz w:val="19"/>
          <w:szCs w:val="19"/>
        </w:rPr>
        <w:t xml:space="preserve"> and prepar</w:t>
      </w:r>
      <w:r w:rsidR="000D7268">
        <w:rPr>
          <w:rFonts w:ascii="Century Gothic" w:hAnsi="Century Gothic" w:cs="Verdana"/>
          <w:sz w:val="19"/>
          <w:szCs w:val="19"/>
        </w:rPr>
        <w:t>ed</w:t>
      </w:r>
      <w:r w:rsidRPr="000D7268">
        <w:rPr>
          <w:rFonts w:ascii="Century Gothic" w:hAnsi="Century Gothic" w:cs="Verdana"/>
          <w:sz w:val="19"/>
          <w:szCs w:val="19"/>
        </w:rPr>
        <w:t xml:space="preserve"> communication material according to the client requirement</w:t>
      </w:r>
    </w:p>
    <w:p w14:paraId="7E13CC6B" w14:textId="144E74F2" w:rsidR="00FE338C" w:rsidRPr="00F274B6" w:rsidRDefault="00FE338C" w:rsidP="000F0E72">
      <w:pPr>
        <w:pStyle w:val="NoSpacing"/>
        <w:ind w:left="180"/>
        <w:rPr>
          <w:rFonts w:ascii="Century Gothic" w:hAnsi="Century Gothic" w:cs="Calibri"/>
          <w:sz w:val="20"/>
          <w:szCs w:val="20"/>
        </w:rPr>
      </w:pPr>
      <w:r w:rsidRPr="00F274B6">
        <w:rPr>
          <w:rFonts w:ascii="Century Gothic" w:hAnsi="Century Gothic" w:cs="Calibri"/>
          <w:b/>
          <w:sz w:val="20"/>
          <w:szCs w:val="20"/>
        </w:rPr>
        <w:t>Environment:</w:t>
      </w:r>
      <w:r w:rsidRPr="00F274B6">
        <w:rPr>
          <w:rFonts w:ascii="Century Gothic" w:hAnsi="Century Gothic" w:cs="Calibri"/>
          <w:sz w:val="20"/>
          <w:szCs w:val="20"/>
        </w:rPr>
        <w:t xml:space="preserve"> </w:t>
      </w:r>
      <w:r w:rsidRPr="00FC7B62">
        <w:rPr>
          <w:rFonts w:ascii="Century Gothic" w:hAnsi="Century Gothic" w:cs="Calibri"/>
          <w:sz w:val="19"/>
          <w:szCs w:val="19"/>
        </w:rPr>
        <w:t xml:space="preserve">HTML5, CSS3, JQuery, Adobe Photoshop CS5, Adobe Illustrator CS5, Adobe Dreamweaver CS5, Note pad++, Windows 7, Microsoft Word, Microsoft Excel, Microsoft PowerPoint </w:t>
      </w:r>
      <w:r w:rsidR="00F77839" w:rsidRPr="00FC7B62">
        <w:rPr>
          <w:rFonts w:ascii="Century Gothic" w:hAnsi="Century Gothic" w:cs="Calibri"/>
          <w:sz w:val="19"/>
          <w:szCs w:val="19"/>
        </w:rPr>
        <w:t>and Firebug</w:t>
      </w:r>
      <w:r w:rsidRPr="00FC7B62">
        <w:rPr>
          <w:rFonts w:ascii="Century Gothic" w:hAnsi="Century Gothic" w:cs="Calibri"/>
          <w:sz w:val="19"/>
          <w:szCs w:val="19"/>
        </w:rPr>
        <w:t>.</w:t>
      </w:r>
    </w:p>
    <w:p w14:paraId="58961783" w14:textId="77777777" w:rsidR="002B6EB0" w:rsidRPr="00E33176" w:rsidRDefault="00A854F7" w:rsidP="00E33176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right="403"/>
        <w:rPr>
          <w:rFonts w:ascii="Century Gothic" w:hAnsi="Century Gothic" w:cs="Verdana"/>
          <w:sz w:val="20"/>
        </w:rPr>
      </w:pP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Freelance U</w:t>
      </w:r>
      <w:r w:rsidR="00C60890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X</w:t>
      </w: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Design</w:t>
      </w:r>
      <w:r w:rsidR="003F13EC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er</w:t>
      </w:r>
      <w:r w:rsidR="00CD5C9F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</w:t>
      </w:r>
      <w:r w:rsidR="002B6EB0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Hyderabad, India</w:t>
      </w:r>
      <w:r w:rsidR="00CD5C9F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</w:t>
      </w:r>
      <w:r w:rsidR="002B6EB0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June 2012 - June 2013</w:t>
      </w:r>
    </w:p>
    <w:p w14:paraId="1110D323" w14:textId="77777777" w:rsidR="00A854F7" w:rsidRPr="002B6EB0" w:rsidRDefault="007E59BC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2B6EB0">
        <w:rPr>
          <w:rFonts w:ascii="Century Gothic" w:hAnsi="Century Gothic" w:cs="Verdana"/>
          <w:sz w:val="19"/>
          <w:szCs w:val="19"/>
        </w:rPr>
        <w:t xml:space="preserve">Worked as a </w:t>
      </w:r>
      <w:r w:rsidR="00A854F7" w:rsidRPr="002B6EB0">
        <w:rPr>
          <w:rFonts w:ascii="Century Gothic" w:hAnsi="Century Gothic" w:cs="Verdana"/>
          <w:sz w:val="19"/>
          <w:szCs w:val="19"/>
        </w:rPr>
        <w:t>Freelance UI</w:t>
      </w:r>
      <w:r w:rsidR="00B2044A">
        <w:rPr>
          <w:rFonts w:ascii="Century Gothic" w:hAnsi="Century Gothic" w:cs="Verdana"/>
          <w:sz w:val="19"/>
          <w:szCs w:val="19"/>
        </w:rPr>
        <w:t>/UX</w:t>
      </w:r>
      <w:r w:rsidR="00A854F7" w:rsidRPr="002B6EB0">
        <w:rPr>
          <w:rFonts w:ascii="Century Gothic" w:hAnsi="Century Gothic" w:cs="Verdana"/>
          <w:sz w:val="19"/>
          <w:szCs w:val="19"/>
        </w:rPr>
        <w:t xml:space="preserve"> Designer</w:t>
      </w:r>
      <w:r w:rsidRPr="002B6EB0">
        <w:rPr>
          <w:rFonts w:ascii="Century Gothic" w:hAnsi="Century Gothic" w:cs="Verdana"/>
          <w:sz w:val="19"/>
          <w:szCs w:val="19"/>
        </w:rPr>
        <w:t xml:space="preserve"> and Photographer</w:t>
      </w:r>
      <w:r w:rsidR="00A854F7" w:rsidRPr="002B6EB0">
        <w:rPr>
          <w:rFonts w:ascii="Century Gothic" w:hAnsi="Century Gothic" w:cs="Verdana"/>
          <w:sz w:val="19"/>
          <w:szCs w:val="19"/>
        </w:rPr>
        <w:t xml:space="preserve"> for various creative projects in India</w:t>
      </w:r>
      <w:r w:rsidR="003F13EC" w:rsidRPr="002B6EB0">
        <w:rPr>
          <w:rFonts w:ascii="Century Gothic" w:hAnsi="Century Gothic" w:cs="Verdana"/>
          <w:sz w:val="19"/>
          <w:szCs w:val="19"/>
        </w:rPr>
        <w:t xml:space="preserve"> </w:t>
      </w:r>
    </w:p>
    <w:p w14:paraId="4D809153" w14:textId="77777777" w:rsidR="007E59BC" w:rsidRPr="002B6EB0" w:rsidRDefault="007E59BC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2B6EB0">
        <w:rPr>
          <w:rFonts w:ascii="Century Gothic" w:hAnsi="Century Gothic" w:cs="Verdana"/>
          <w:sz w:val="19"/>
          <w:szCs w:val="19"/>
        </w:rPr>
        <w:t>Work</w:t>
      </w:r>
      <w:r w:rsidR="002C04AE" w:rsidRPr="002B6EB0">
        <w:rPr>
          <w:rFonts w:ascii="Century Gothic" w:hAnsi="Century Gothic" w:cs="Verdana"/>
          <w:sz w:val="19"/>
          <w:szCs w:val="19"/>
        </w:rPr>
        <w:t>ed</w:t>
      </w:r>
      <w:r w:rsidRPr="002B6EB0">
        <w:rPr>
          <w:rFonts w:ascii="Century Gothic" w:hAnsi="Century Gothic" w:cs="Verdana"/>
          <w:sz w:val="19"/>
          <w:szCs w:val="19"/>
        </w:rPr>
        <w:t xml:space="preserve"> with clients to understand their branding strategies and design goals </w:t>
      </w:r>
      <w:r w:rsidR="002B6EB0" w:rsidRPr="002B6EB0">
        <w:rPr>
          <w:rFonts w:ascii="Century Gothic" w:hAnsi="Century Gothic" w:cs="Verdana"/>
          <w:sz w:val="19"/>
          <w:szCs w:val="19"/>
        </w:rPr>
        <w:t>to</w:t>
      </w:r>
      <w:r w:rsidRPr="002B6EB0">
        <w:rPr>
          <w:rFonts w:ascii="Century Gothic" w:hAnsi="Century Gothic" w:cs="Verdana"/>
          <w:sz w:val="19"/>
          <w:szCs w:val="19"/>
        </w:rPr>
        <w:t xml:space="preserve"> define visual design strategy, layout, and features for design of web sites/applications</w:t>
      </w:r>
    </w:p>
    <w:p w14:paraId="5853EC0D" w14:textId="77777777" w:rsidR="007E59BC" w:rsidRPr="002B6EB0" w:rsidRDefault="007E59BC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2B6EB0">
        <w:rPr>
          <w:rFonts w:ascii="Century Gothic" w:hAnsi="Century Gothic" w:cs="Verdana"/>
          <w:sz w:val="19"/>
          <w:szCs w:val="19"/>
        </w:rPr>
        <w:t>Design</w:t>
      </w:r>
      <w:r w:rsidR="002C04AE" w:rsidRPr="002B6EB0">
        <w:rPr>
          <w:rFonts w:ascii="Century Gothic" w:hAnsi="Century Gothic" w:cs="Verdana"/>
          <w:sz w:val="19"/>
          <w:szCs w:val="19"/>
        </w:rPr>
        <w:t>ed</w:t>
      </w:r>
      <w:r w:rsidRPr="002B6EB0">
        <w:rPr>
          <w:rFonts w:ascii="Century Gothic" w:hAnsi="Century Gothic" w:cs="Verdana"/>
          <w:sz w:val="19"/>
          <w:szCs w:val="19"/>
        </w:rPr>
        <w:t xml:space="preserve"> mockups and design prototypes for websites, </w:t>
      </w:r>
      <w:r w:rsidR="002B6EB0" w:rsidRPr="002B6EB0">
        <w:rPr>
          <w:rFonts w:ascii="Century Gothic" w:hAnsi="Century Gothic" w:cs="Verdana"/>
          <w:sz w:val="19"/>
          <w:szCs w:val="19"/>
        </w:rPr>
        <w:t>i</w:t>
      </w:r>
      <w:r w:rsidRPr="002B6EB0">
        <w:rPr>
          <w:rFonts w:ascii="Century Gothic" w:hAnsi="Century Gothic" w:cs="Verdana"/>
          <w:sz w:val="19"/>
          <w:szCs w:val="19"/>
        </w:rPr>
        <w:t xml:space="preserve">cons, Graphic Design elements, </w:t>
      </w:r>
      <w:r w:rsidR="002B6EB0" w:rsidRPr="002B6EB0">
        <w:rPr>
          <w:rFonts w:ascii="Century Gothic" w:hAnsi="Century Gothic" w:cs="Verdana"/>
          <w:sz w:val="19"/>
          <w:szCs w:val="19"/>
        </w:rPr>
        <w:t xml:space="preserve">and </w:t>
      </w:r>
      <w:r w:rsidRPr="002B6EB0">
        <w:rPr>
          <w:rFonts w:ascii="Century Gothic" w:hAnsi="Century Gothic" w:cs="Verdana"/>
          <w:sz w:val="19"/>
          <w:szCs w:val="19"/>
        </w:rPr>
        <w:t>elements for mobile apps/ interfaces using HTML5, CSS3, JavaScript</w:t>
      </w:r>
    </w:p>
    <w:p w14:paraId="269392D4" w14:textId="77777777" w:rsidR="007E59BC" w:rsidRPr="002B6EB0" w:rsidRDefault="007E59BC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2B6EB0">
        <w:rPr>
          <w:rFonts w:ascii="Century Gothic" w:hAnsi="Century Gothic" w:cs="Verdana"/>
          <w:sz w:val="19"/>
          <w:szCs w:val="19"/>
        </w:rPr>
        <w:t>Provid</w:t>
      </w:r>
      <w:r w:rsidR="002C04AE" w:rsidRPr="002B6EB0">
        <w:rPr>
          <w:rFonts w:ascii="Century Gothic" w:hAnsi="Century Gothic" w:cs="Verdana"/>
          <w:sz w:val="19"/>
          <w:szCs w:val="19"/>
        </w:rPr>
        <w:t>ed</w:t>
      </w:r>
      <w:r w:rsidRPr="002B6EB0">
        <w:rPr>
          <w:rFonts w:ascii="Century Gothic" w:hAnsi="Century Gothic" w:cs="Verdana"/>
          <w:sz w:val="19"/>
          <w:szCs w:val="19"/>
        </w:rPr>
        <w:t xml:space="preserve"> design support for </w:t>
      </w:r>
      <w:r w:rsidR="002C04AE" w:rsidRPr="002B6EB0">
        <w:rPr>
          <w:rFonts w:ascii="Century Gothic" w:hAnsi="Century Gothic" w:cs="Verdana"/>
          <w:sz w:val="19"/>
          <w:szCs w:val="19"/>
        </w:rPr>
        <w:t xml:space="preserve">client </w:t>
      </w:r>
      <w:r w:rsidRPr="002B6EB0">
        <w:rPr>
          <w:rFonts w:ascii="Century Gothic" w:hAnsi="Century Gothic" w:cs="Verdana"/>
          <w:sz w:val="19"/>
          <w:szCs w:val="19"/>
        </w:rPr>
        <w:t>product team by creating graphics and contribut</w:t>
      </w:r>
      <w:r w:rsidR="002B6EB0" w:rsidRPr="002B6EB0">
        <w:rPr>
          <w:rFonts w:ascii="Century Gothic" w:hAnsi="Century Gothic" w:cs="Verdana"/>
          <w:sz w:val="19"/>
          <w:szCs w:val="19"/>
        </w:rPr>
        <w:t>ed</w:t>
      </w:r>
      <w:r w:rsidRPr="002B6EB0">
        <w:rPr>
          <w:rFonts w:ascii="Century Gothic" w:hAnsi="Century Gothic" w:cs="Verdana"/>
          <w:sz w:val="19"/>
          <w:szCs w:val="19"/>
        </w:rPr>
        <w:t xml:space="preserve"> to user interface design for the website when necessary</w:t>
      </w:r>
    </w:p>
    <w:p w14:paraId="06749C45" w14:textId="77777777" w:rsidR="00337BFE" w:rsidRPr="002B6EB0" w:rsidRDefault="00240E3C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2B6EB0">
        <w:rPr>
          <w:rFonts w:ascii="Century Gothic" w:hAnsi="Century Gothic" w:cs="Verdana"/>
          <w:sz w:val="19"/>
          <w:szCs w:val="19"/>
        </w:rPr>
        <w:t>Develop</w:t>
      </w:r>
      <w:r w:rsidR="002B6EB0" w:rsidRPr="002B6EB0">
        <w:rPr>
          <w:rFonts w:ascii="Century Gothic" w:hAnsi="Century Gothic" w:cs="Verdana"/>
          <w:sz w:val="19"/>
          <w:szCs w:val="19"/>
        </w:rPr>
        <w:t>ed</w:t>
      </w:r>
      <w:r w:rsidRPr="002B6EB0">
        <w:rPr>
          <w:rFonts w:ascii="Century Gothic" w:hAnsi="Century Gothic" w:cs="Verdana"/>
          <w:sz w:val="19"/>
          <w:szCs w:val="19"/>
        </w:rPr>
        <w:t xml:space="preserve"> visual content for the websites and updat</w:t>
      </w:r>
      <w:r w:rsidR="002B6EB0" w:rsidRPr="002B6EB0">
        <w:rPr>
          <w:rFonts w:ascii="Century Gothic" w:hAnsi="Century Gothic" w:cs="Verdana"/>
          <w:sz w:val="19"/>
          <w:szCs w:val="19"/>
        </w:rPr>
        <w:t>ed</w:t>
      </w:r>
      <w:r w:rsidRPr="002B6EB0">
        <w:rPr>
          <w:rFonts w:ascii="Century Gothic" w:hAnsi="Century Gothic" w:cs="Verdana"/>
          <w:sz w:val="19"/>
          <w:szCs w:val="19"/>
        </w:rPr>
        <w:t xml:space="preserve"> websites as needed</w:t>
      </w:r>
    </w:p>
    <w:p w14:paraId="429BC0F5" w14:textId="77777777" w:rsidR="00FE338C" w:rsidRPr="00F274B6" w:rsidRDefault="00FE338C" w:rsidP="000F0E72">
      <w:pPr>
        <w:pStyle w:val="NoSpacing"/>
        <w:ind w:left="180"/>
        <w:rPr>
          <w:rFonts w:ascii="Century Gothic" w:hAnsi="Century Gothic" w:cs="Calibri"/>
          <w:sz w:val="20"/>
          <w:szCs w:val="20"/>
        </w:rPr>
      </w:pPr>
      <w:r w:rsidRPr="00F274B6">
        <w:rPr>
          <w:rFonts w:ascii="Century Gothic" w:hAnsi="Century Gothic" w:cs="Calibri"/>
          <w:b/>
          <w:sz w:val="20"/>
          <w:szCs w:val="20"/>
        </w:rPr>
        <w:t>Environment:</w:t>
      </w:r>
      <w:r w:rsidRPr="00F274B6">
        <w:rPr>
          <w:rFonts w:ascii="Century Gothic" w:hAnsi="Century Gothic" w:cs="Calibri"/>
          <w:sz w:val="20"/>
          <w:szCs w:val="20"/>
        </w:rPr>
        <w:t xml:space="preserve"> </w:t>
      </w:r>
      <w:r w:rsidRPr="00FC7B62">
        <w:rPr>
          <w:rFonts w:ascii="Century Gothic" w:hAnsi="Century Gothic" w:cs="Calibri"/>
          <w:sz w:val="19"/>
          <w:szCs w:val="19"/>
        </w:rPr>
        <w:t>HTML, CSS, JavaScript, JQuery</w:t>
      </w:r>
      <w:r w:rsidR="00E85651" w:rsidRPr="00FC7B62">
        <w:rPr>
          <w:rFonts w:ascii="Century Gothic" w:hAnsi="Century Gothic" w:cs="Calibri"/>
          <w:sz w:val="19"/>
          <w:szCs w:val="19"/>
        </w:rPr>
        <w:t>, OmniGraffle,</w:t>
      </w:r>
      <w:r w:rsidRPr="00FC7B62">
        <w:rPr>
          <w:rFonts w:ascii="Century Gothic" w:hAnsi="Century Gothic" w:cs="Calibri"/>
          <w:sz w:val="19"/>
          <w:szCs w:val="19"/>
        </w:rPr>
        <w:t xml:space="preserve"> Adobe Photoshop CS4, Adobe Illustrator CS4, Adobe InDesign CS4, Adobe Dreamweaver CS5, Microsoft Word, Microsoft Excel and Microsoft PowerPoint.</w:t>
      </w:r>
    </w:p>
    <w:p w14:paraId="6C465230" w14:textId="2A1FF8F9" w:rsidR="00A27F28" w:rsidRPr="00E33176" w:rsidRDefault="00731B67" w:rsidP="00E33176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right="403"/>
        <w:rPr>
          <w:rFonts w:ascii="Century Gothic" w:hAnsi="Century Gothic" w:cs="Verdana"/>
          <w:b w:val="0"/>
          <w:bCs/>
          <w:color w:val="000000"/>
          <w:sz w:val="21"/>
          <w:szCs w:val="21"/>
        </w:rPr>
      </w:pP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Yell Adworks (Hibu </w:t>
      </w:r>
      <w:r w:rsidR="005344F0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Ltd)</w:t>
      </w:r>
      <w:r w:rsidR="005344F0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</w:t>
      </w:r>
      <w:r w:rsidR="005344F0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|</w:t>
      </w: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</w:t>
      </w:r>
      <w:r w:rsidR="00947D10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Web / UX / Visual Designer  |   </w:t>
      </w:r>
      <w:r w:rsidR="003710C1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Hyderabad, India</w:t>
      </w:r>
      <w:r w:rsidR="001E4039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|   </w:t>
      </w:r>
      <w:r w:rsidR="00FB335B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Dec. 2010 to June 2012</w:t>
      </w:r>
    </w:p>
    <w:p w14:paraId="60CBFDD0" w14:textId="77777777" w:rsidR="00BF4561" w:rsidRPr="0071592D" w:rsidRDefault="00F93E60" w:rsidP="0071592D">
      <w:pPr>
        <w:tabs>
          <w:tab w:val="left" w:pos="2880"/>
          <w:tab w:val="right" w:pos="10800"/>
        </w:tabs>
        <w:rPr>
          <w:rFonts w:ascii="Century Gothic" w:hAnsi="Century Gothic" w:cs="Verdana"/>
          <w:sz w:val="20"/>
          <w:szCs w:val="20"/>
        </w:rPr>
      </w:pPr>
      <w:r w:rsidRPr="004956EF">
        <w:rPr>
          <w:rFonts w:ascii="Century Gothic" w:hAnsi="Century Gothic" w:cs="Verdana"/>
          <w:color w:val="262626" w:themeColor="text1" w:themeTint="D9"/>
          <w:sz w:val="20"/>
          <w:szCs w:val="20"/>
        </w:rPr>
        <w:t>Client:</w:t>
      </w:r>
      <w:r>
        <w:rPr>
          <w:rFonts w:ascii="Century Gothic" w:hAnsi="Century Gothic" w:cs="Verdana"/>
          <w:b/>
          <w:bCs/>
          <w:color w:val="000000"/>
          <w:sz w:val="21"/>
          <w:szCs w:val="21"/>
        </w:rPr>
        <w:t xml:space="preserve"> </w:t>
      </w:r>
      <w:r w:rsidR="00BA4C94" w:rsidRPr="0071592D">
        <w:rPr>
          <w:rFonts w:ascii="Century Gothic" w:hAnsi="Century Gothic" w:cs="Verdana"/>
          <w:sz w:val="20"/>
          <w:szCs w:val="20"/>
        </w:rPr>
        <w:t>Yellsites</w:t>
      </w:r>
      <w:r w:rsidR="00F75AA3" w:rsidRPr="0071592D">
        <w:rPr>
          <w:rFonts w:ascii="Century Gothic" w:hAnsi="Century Gothic" w:cs="Verdana"/>
          <w:sz w:val="20"/>
          <w:szCs w:val="20"/>
        </w:rPr>
        <w:t xml:space="preserve"> (Websites Process)</w:t>
      </w:r>
      <w:r w:rsidR="00BA4C94" w:rsidRPr="0071592D">
        <w:rPr>
          <w:rFonts w:ascii="Century Gothic" w:hAnsi="Century Gothic" w:cs="Verdana"/>
          <w:sz w:val="20"/>
          <w:szCs w:val="20"/>
        </w:rPr>
        <w:tab/>
      </w:r>
    </w:p>
    <w:p w14:paraId="0CD4F081" w14:textId="77777777" w:rsidR="004629FF" w:rsidRPr="000A0042" w:rsidRDefault="004629FF" w:rsidP="000D2F4A">
      <w:pPr>
        <w:tabs>
          <w:tab w:val="left" w:pos="2880"/>
          <w:tab w:val="left" w:pos="7560"/>
          <w:tab w:val="right" w:pos="10800"/>
        </w:tabs>
        <w:rPr>
          <w:rFonts w:ascii="Century Gothic" w:hAnsi="Century Gothic" w:cs="Verdana"/>
          <w:sz w:val="10"/>
          <w:szCs w:val="10"/>
        </w:rPr>
      </w:pPr>
    </w:p>
    <w:p w14:paraId="601B3378" w14:textId="77777777" w:rsidR="004629FF" w:rsidRDefault="004629FF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EE23CB">
        <w:rPr>
          <w:rFonts w:ascii="Century Gothic" w:hAnsi="Century Gothic" w:cs="Verdana"/>
          <w:sz w:val="19"/>
          <w:szCs w:val="19"/>
        </w:rPr>
        <w:t>Designed Icons, graphic elements for websites, style guides and designing elements for mobile apps/ interfaces using HTML5, CSS3, JavaScript</w:t>
      </w:r>
    </w:p>
    <w:p w14:paraId="0E925BB0" w14:textId="77777777" w:rsidR="00B2044A" w:rsidRDefault="00B2044A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B2044A">
        <w:rPr>
          <w:rFonts w:ascii="Century Gothic" w:hAnsi="Century Gothic" w:cs="Verdana"/>
          <w:sz w:val="19"/>
          <w:szCs w:val="19"/>
        </w:rPr>
        <w:t xml:space="preserve">Delivering impeccable wireframes, flow charts, visual designs and prototypes </w:t>
      </w:r>
      <w:r>
        <w:rPr>
          <w:rFonts w:ascii="Century Gothic" w:hAnsi="Century Gothic" w:cs="Verdana"/>
          <w:sz w:val="19"/>
          <w:szCs w:val="19"/>
        </w:rPr>
        <w:t>for websites</w:t>
      </w:r>
    </w:p>
    <w:p w14:paraId="1FD4214B" w14:textId="77777777" w:rsidR="004629FF" w:rsidRPr="00B2044A" w:rsidRDefault="004629FF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B2044A">
        <w:rPr>
          <w:rFonts w:ascii="Century Gothic" w:hAnsi="Century Gothic" w:cs="Verdana"/>
          <w:sz w:val="19"/>
          <w:szCs w:val="19"/>
        </w:rPr>
        <w:t>Created and implemented elegant and functional web site layouts, integration of video, user interfaces and assorted digital collateral across a full spectrum of projects and products, (websites, mobile sites, landing pages, banners, blogs, HTML emails, etc.)</w:t>
      </w:r>
    </w:p>
    <w:p w14:paraId="280DF01F" w14:textId="77777777" w:rsidR="004629FF" w:rsidRPr="00EE23CB" w:rsidRDefault="009B490F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>
        <w:rPr>
          <w:rFonts w:ascii="Century Gothic" w:hAnsi="Century Gothic" w:cs="Verdana"/>
          <w:sz w:val="19"/>
          <w:szCs w:val="19"/>
        </w:rPr>
        <w:t>M</w:t>
      </w:r>
      <w:r w:rsidR="004629FF" w:rsidRPr="00EE23CB">
        <w:rPr>
          <w:rFonts w:ascii="Century Gothic" w:hAnsi="Century Gothic" w:cs="Verdana"/>
          <w:sz w:val="19"/>
          <w:szCs w:val="19"/>
        </w:rPr>
        <w:t>aintained high levels of visual creativity in harmony with the hibu brand guidelines</w:t>
      </w:r>
    </w:p>
    <w:p w14:paraId="39C19FBE" w14:textId="77777777" w:rsidR="004629FF" w:rsidRPr="00EE23CB" w:rsidRDefault="004629FF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EE23CB">
        <w:rPr>
          <w:rFonts w:ascii="Century Gothic" w:hAnsi="Century Gothic" w:cs="Verdana"/>
          <w:sz w:val="19"/>
          <w:szCs w:val="19"/>
        </w:rPr>
        <w:t>Provid</w:t>
      </w:r>
      <w:r w:rsidR="00DD3088" w:rsidRPr="00EE23CB">
        <w:rPr>
          <w:rFonts w:ascii="Century Gothic" w:hAnsi="Century Gothic" w:cs="Verdana"/>
          <w:sz w:val="19"/>
          <w:szCs w:val="19"/>
        </w:rPr>
        <w:t>ed</w:t>
      </w:r>
      <w:r w:rsidRPr="00EE23CB">
        <w:rPr>
          <w:rFonts w:ascii="Century Gothic" w:hAnsi="Century Gothic" w:cs="Verdana"/>
          <w:sz w:val="19"/>
          <w:szCs w:val="19"/>
        </w:rPr>
        <w:t xml:space="preserve"> quality design and ideas that exceed</w:t>
      </w:r>
      <w:r w:rsidR="00DD3088" w:rsidRPr="00EE23CB">
        <w:rPr>
          <w:rFonts w:ascii="Century Gothic" w:hAnsi="Century Gothic" w:cs="Verdana"/>
          <w:sz w:val="19"/>
          <w:szCs w:val="19"/>
        </w:rPr>
        <w:t>ed</w:t>
      </w:r>
      <w:r w:rsidRPr="00EE23CB">
        <w:rPr>
          <w:rFonts w:ascii="Century Gothic" w:hAnsi="Century Gothic" w:cs="Verdana"/>
          <w:sz w:val="19"/>
          <w:szCs w:val="19"/>
        </w:rPr>
        <w:t xml:space="preserve"> customer expectations and which deliver</w:t>
      </w:r>
      <w:r w:rsidR="00DD3088" w:rsidRPr="00EE23CB">
        <w:rPr>
          <w:rFonts w:ascii="Century Gothic" w:hAnsi="Century Gothic" w:cs="Verdana"/>
          <w:sz w:val="19"/>
          <w:szCs w:val="19"/>
        </w:rPr>
        <w:t xml:space="preserve">ed </w:t>
      </w:r>
      <w:r w:rsidRPr="00EE23CB">
        <w:rPr>
          <w:rFonts w:ascii="Century Gothic" w:hAnsi="Century Gothic" w:cs="Verdana"/>
          <w:sz w:val="19"/>
          <w:szCs w:val="19"/>
        </w:rPr>
        <w:t>high traffic for their business</w:t>
      </w:r>
    </w:p>
    <w:p w14:paraId="541A04A1" w14:textId="77777777" w:rsidR="004629FF" w:rsidRPr="00EE23CB" w:rsidRDefault="004629FF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EE23CB">
        <w:rPr>
          <w:rFonts w:ascii="Century Gothic" w:hAnsi="Century Gothic" w:cs="Verdana"/>
          <w:sz w:val="19"/>
          <w:szCs w:val="19"/>
        </w:rPr>
        <w:t>Delivered designs for websites and other digital products in a timely fashion</w:t>
      </w:r>
    </w:p>
    <w:p w14:paraId="05306EB5" w14:textId="77777777" w:rsidR="00FE338C" w:rsidRPr="00F274B6" w:rsidRDefault="00FE338C" w:rsidP="000F0E72">
      <w:pPr>
        <w:pStyle w:val="NoSpacing"/>
        <w:ind w:left="180"/>
        <w:rPr>
          <w:rFonts w:ascii="Century Gothic" w:hAnsi="Century Gothic" w:cs="Calibri"/>
          <w:sz w:val="20"/>
          <w:szCs w:val="20"/>
        </w:rPr>
      </w:pPr>
      <w:r w:rsidRPr="00F274B6">
        <w:rPr>
          <w:rFonts w:ascii="Century Gothic" w:hAnsi="Century Gothic" w:cs="Calibri"/>
          <w:b/>
          <w:sz w:val="20"/>
          <w:szCs w:val="20"/>
        </w:rPr>
        <w:t>Environment:</w:t>
      </w:r>
      <w:r w:rsidRPr="00F274B6">
        <w:rPr>
          <w:rFonts w:ascii="Century Gothic" w:hAnsi="Century Gothic" w:cs="Calibri"/>
          <w:sz w:val="20"/>
          <w:szCs w:val="20"/>
        </w:rPr>
        <w:t xml:space="preserve"> </w:t>
      </w:r>
      <w:r w:rsidRPr="00FC7B62">
        <w:rPr>
          <w:rFonts w:ascii="Century Gothic" w:hAnsi="Century Gothic" w:cs="Calibri"/>
          <w:sz w:val="19"/>
          <w:szCs w:val="19"/>
        </w:rPr>
        <w:t xml:space="preserve">HTML, CSS, JavaScript, </w:t>
      </w:r>
      <w:r w:rsidR="003528B8" w:rsidRPr="00FC7B62">
        <w:rPr>
          <w:rFonts w:ascii="Century Gothic" w:hAnsi="Century Gothic" w:cs="Calibri"/>
          <w:sz w:val="19"/>
          <w:szCs w:val="19"/>
        </w:rPr>
        <w:t xml:space="preserve">OmniGraffle, </w:t>
      </w:r>
      <w:r w:rsidRPr="00FC7B62">
        <w:rPr>
          <w:rFonts w:ascii="Century Gothic" w:hAnsi="Century Gothic" w:cs="Calibri"/>
          <w:sz w:val="19"/>
          <w:szCs w:val="19"/>
        </w:rPr>
        <w:t>WebsPlanet, Fatwire, Adobe Photoshop CS4, Adobe Illustrator CS4, Adobe InDesign CS4, Adobe Dreamweaver CS5, Microsoft Word, Microsoft Excel and Microsoft PowerPoint.</w:t>
      </w:r>
    </w:p>
    <w:p w14:paraId="2E13BD8B" w14:textId="77777777" w:rsidR="00A27F28" w:rsidRPr="00E33176" w:rsidRDefault="004D39CE" w:rsidP="00E33176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right="403"/>
        <w:rPr>
          <w:rFonts w:ascii="Century Gothic" w:hAnsi="Century Gothic" w:cs="Verdana"/>
          <w:b w:val="0"/>
          <w:bCs/>
          <w:color w:val="000000"/>
          <w:sz w:val="21"/>
          <w:szCs w:val="21"/>
        </w:rPr>
      </w:pPr>
      <w:r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Yell Adworks (Hibu Ltd)  |   </w:t>
      </w:r>
      <w:r w:rsidR="00C37157">
        <w:rPr>
          <w:rFonts w:ascii="Century Gothic" w:hAnsi="Century Gothic" w:cs="Verdana"/>
          <w:color w:val="262626" w:themeColor="text1" w:themeTint="D9"/>
          <w:sz w:val="21"/>
          <w:szCs w:val="21"/>
        </w:rPr>
        <w:t>Graphic</w:t>
      </w:r>
      <w:r w:rsidR="00C56845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</w:t>
      </w:r>
      <w:r w:rsidR="00117A8D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/ </w:t>
      </w:r>
      <w:r w:rsidR="00DD08F9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Interaction</w:t>
      </w:r>
      <w:r w:rsidR="00117A8D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</w:t>
      </w:r>
      <w:r w:rsidR="00D056C0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Designer  |</w:t>
      </w:r>
      <w:r w:rsidR="00383CE9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 </w:t>
      </w:r>
      <w:r w:rsidR="00A27F28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Hyderabad, India</w:t>
      </w:r>
      <w:r w:rsidR="00383CE9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 xml:space="preserve">  |   </w:t>
      </w:r>
      <w:r w:rsidR="008D0238" w:rsidRPr="00E33176">
        <w:rPr>
          <w:rFonts w:ascii="Century Gothic" w:hAnsi="Century Gothic" w:cs="Verdana"/>
          <w:color w:val="262626" w:themeColor="text1" w:themeTint="D9"/>
          <w:sz w:val="21"/>
          <w:szCs w:val="21"/>
        </w:rPr>
        <w:t>June 2010 to Dec. 2010</w:t>
      </w:r>
    </w:p>
    <w:p w14:paraId="465B4248" w14:textId="77777777" w:rsidR="009B490F" w:rsidRPr="0071592D" w:rsidRDefault="00F93E60" w:rsidP="009B490F">
      <w:pPr>
        <w:tabs>
          <w:tab w:val="left" w:pos="2880"/>
          <w:tab w:val="right" w:pos="10800"/>
        </w:tabs>
        <w:rPr>
          <w:rFonts w:ascii="Century Gothic" w:hAnsi="Century Gothic" w:cs="Verdana"/>
          <w:sz w:val="20"/>
          <w:szCs w:val="20"/>
        </w:rPr>
      </w:pPr>
      <w:r w:rsidRPr="004956EF">
        <w:rPr>
          <w:rFonts w:ascii="Century Gothic" w:hAnsi="Century Gothic" w:cs="Verdana"/>
          <w:color w:val="262626" w:themeColor="text1" w:themeTint="D9"/>
          <w:sz w:val="20"/>
          <w:szCs w:val="20"/>
        </w:rPr>
        <w:t>Client:</w:t>
      </w:r>
      <w:r>
        <w:rPr>
          <w:rFonts w:ascii="Century Gothic" w:hAnsi="Century Gothic" w:cs="Verdana"/>
          <w:b/>
          <w:bCs/>
          <w:color w:val="000000"/>
          <w:sz w:val="21"/>
          <w:szCs w:val="21"/>
        </w:rPr>
        <w:t xml:space="preserve"> </w:t>
      </w:r>
      <w:r w:rsidR="007C7120" w:rsidRPr="00DD3088">
        <w:rPr>
          <w:rFonts w:ascii="Century Gothic" w:hAnsi="Century Gothic" w:cs="Verdana"/>
          <w:sz w:val="20"/>
          <w:szCs w:val="20"/>
        </w:rPr>
        <w:t xml:space="preserve">Yellow </w:t>
      </w:r>
      <w:r w:rsidR="00B62F78" w:rsidRPr="00DD3088">
        <w:rPr>
          <w:rFonts w:ascii="Century Gothic" w:hAnsi="Century Gothic" w:cs="Verdana"/>
          <w:sz w:val="20"/>
          <w:szCs w:val="20"/>
        </w:rPr>
        <w:t>Pages (Print Process)</w:t>
      </w:r>
    </w:p>
    <w:p w14:paraId="360A9441" w14:textId="77777777" w:rsidR="009B490F" w:rsidRPr="000A0042" w:rsidRDefault="009B490F" w:rsidP="009B490F">
      <w:pPr>
        <w:tabs>
          <w:tab w:val="left" w:pos="2880"/>
          <w:tab w:val="left" w:pos="7560"/>
          <w:tab w:val="right" w:pos="10800"/>
        </w:tabs>
        <w:rPr>
          <w:rFonts w:ascii="Century Gothic" w:hAnsi="Century Gothic" w:cs="Verdana"/>
          <w:sz w:val="10"/>
          <w:szCs w:val="10"/>
        </w:rPr>
      </w:pPr>
    </w:p>
    <w:p w14:paraId="4EE6621F" w14:textId="77777777" w:rsidR="001C1FBD" w:rsidRPr="00EE23CB" w:rsidRDefault="001C1FBD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EE23CB">
        <w:rPr>
          <w:rFonts w:ascii="Century Gothic" w:hAnsi="Century Gothic" w:cs="Verdana"/>
          <w:sz w:val="19"/>
          <w:szCs w:val="19"/>
        </w:rPr>
        <w:lastRenderedPageBreak/>
        <w:t>Design</w:t>
      </w:r>
      <w:r w:rsidR="00DD3088" w:rsidRPr="00EE23CB">
        <w:rPr>
          <w:rFonts w:ascii="Century Gothic" w:hAnsi="Century Gothic" w:cs="Verdana"/>
          <w:sz w:val="19"/>
          <w:szCs w:val="19"/>
        </w:rPr>
        <w:t>ed</w:t>
      </w:r>
      <w:r w:rsidRPr="00EE23CB">
        <w:rPr>
          <w:rFonts w:ascii="Century Gothic" w:hAnsi="Century Gothic" w:cs="Verdana"/>
          <w:sz w:val="19"/>
          <w:szCs w:val="19"/>
        </w:rPr>
        <w:t xml:space="preserve"> directory ads that deliver</w:t>
      </w:r>
      <w:r w:rsidR="00DD3088" w:rsidRPr="00EE23CB">
        <w:rPr>
          <w:rFonts w:ascii="Century Gothic" w:hAnsi="Century Gothic" w:cs="Verdana"/>
          <w:sz w:val="19"/>
          <w:szCs w:val="19"/>
        </w:rPr>
        <w:t>ed</w:t>
      </w:r>
      <w:r w:rsidRPr="00EE23CB">
        <w:rPr>
          <w:rFonts w:ascii="Century Gothic" w:hAnsi="Century Gothic" w:cs="Verdana"/>
          <w:sz w:val="19"/>
          <w:szCs w:val="19"/>
        </w:rPr>
        <w:t xml:space="preserve"> high-quality leads to clients from their local customers</w:t>
      </w:r>
    </w:p>
    <w:p w14:paraId="774F174D" w14:textId="77777777" w:rsidR="00945576" w:rsidRPr="007A0E84" w:rsidRDefault="001C1FBD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7A0E84">
        <w:rPr>
          <w:rFonts w:ascii="Century Gothic" w:hAnsi="Century Gothic" w:cs="Verdana"/>
          <w:sz w:val="19"/>
          <w:szCs w:val="19"/>
        </w:rPr>
        <w:t>Design</w:t>
      </w:r>
      <w:r w:rsidR="00DD3088" w:rsidRPr="007A0E84">
        <w:rPr>
          <w:rFonts w:ascii="Century Gothic" w:hAnsi="Century Gothic" w:cs="Verdana"/>
          <w:sz w:val="19"/>
          <w:szCs w:val="19"/>
        </w:rPr>
        <w:t>ed</w:t>
      </w:r>
      <w:r w:rsidRPr="007A0E84">
        <w:rPr>
          <w:rFonts w:ascii="Century Gothic" w:hAnsi="Century Gothic" w:cs="Verdana"/>
          <w:sz w:val="19"/>
          <w:szCs w:val="19"/>
        </w:rPr>
        <w:t xml:space="preserve"> and produc</w:t>
      </w:r>
      <w:r w:rsidR="00DD3088" w:rsidRPr="007A0E84">
        <w:rPr>
          <w:rFonts w:ascii="Century Gothic" w:hAnsi="Century Gothic" w:cs="Verdana"/>
          <w:sz w:val="19"/>
          <w:szCs w:val="19"/>
        </w:rPr>
        <w:t>ed</w:t>
      </w:r>
      <w:r w:rsidRPr="007A0E84">
        <w:rPr>
          <w:rFonts w:ascii="Century Gothic" w:hAnsi="Century Gothic" w:cs="Verdana"/>
          <w:sz w:val="19"/>
          <w:szCs w:val="19"/>
        </w:rPr>
        <w:t xml:space="preserve"> Yellow Page advertisements in accordance with department production and graphic standards</w:t>
      </w:r>
      <w:r w:rsidR="007A0E84" w:rsidRPr="007A0E84">
        <w:rPr>
          <w:rFonts w:ascii="Century Gothic" w:hAnsi="Century Gothic" w:cs="Verdana"/>
          <w:sz w:val="19"/>
          <w:szCs w:val="19"/>
        </w:rPr>
        <w:t xml:space="preserve"> and shown </w:t>
      </w:r>
      <w:r w:rsidR="007A0E84">
        <w:rPr>
          <w:rFonts w:ascii="Century Gothic" w:hAnsi="Century Gothic" w:cs="Verdana"/>
          <w:sz w:val="19"/>
          <w:szCs w:val="19"/>
        </w:rPr>
        <w:t>d</w:t>
      </w:r>
      <w:r w:rsidR="00945576" w:rsidRPr="007A0E84">
        <w:rPr>
          <w:rFonts w:ascii="Century Gothic" w:hAnsi="Century Gothic" w:cs="Verdana"/>
          <w:sz w:val="19"/>
          <w:szCs w:val="19"/>
        </w:rPr>
        <w:t>emonstrated illustrative skills with rough sketches</w:t>
      </w:r>
    </w:p>
    <w:p w14:paraId="303DCF39" w14:textId="77777777" w:rsidR="001C1FBD" w:rsidRPr="00EE23CB" w:rsidRDefault="001C1FBD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EE23CB">
        <w:rPr>
          <w:rFonts w:ascii="Century Gothic" w:hAnsi="Century Gothic" w:cs="Verdana"/>
          <w:sz w:val="19"/>
          <w:szCs w:val="19"/>
        </w:rPr>
        <w:t>Met company expectations for production volumes and quality performance</w:t>
      </w:r>
    </w:p>
    <w:p w14:paraId="4E438710" w14:textId="77777777" w:rsidR="001C1FBD" w:rsidRPr="00EE23CB" w:rsidRDefault="001C1FBD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EE23CB">
        <w:rPr>
          <w:rFonts w:ascii="Century Gothic" w:hAnsi="Century Gothic" w:cs="Verdana"/>
          <w:sz w:val="19"/>
          <w:szCs w:val="19"/>
        </w:rPr>
        <w:t>Kep</w:t>
      </w:r>
      <w:r w:rsidR="00DD3088" w:rsidRPr="00EE23CB">
        <w:rPr>
          <w:rFonts w:ascii="Century Gothic" w:hAnsi="Century Gothic" w:cs="Verdana"/>
          <w:sz w:val="19"/>
          <w:szCs w:val="19"/>
        </w:rPr>
        <w:t>t</w:t>
      </w:r>
      <w:r w:rsidRPr="00EE23CB">
        <w:rPr>
          <w:rFonts w:ascii="Century Gothic" w:hAnsi="Century Gothic" w:cs="Verdana"/>
          <w:sz w:val="19"/>
          <w:szCs w:val="19"/>
        </w:rPr>
        <w:t xml:space="preserve"> pace with design trends in advertising and graphics, primarily for print advertising</w:t>
      </w:r>
    </w:p>
    <w:p w14:paraId="0FA143FC" w14:textId="77777777" w:rsidR="00AA5B05" w:rsidRPr="00EE23CB" w:rsidRDefault="00945576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EE23CB">
        <w:rPr>
          <w:rFonts w:ascii="Century Gothic" w:hAnsi="Century Gothic" w:cs="Verdana"/>
          <w:sz w:val="19"/>
          <w:szCs w:val="19"/>
        </w:rPr>
        <w:t>Contributed ideas and design artwork to the team</w:t>
      </w:r>
      <w:r w:rsidR="00AA5B05">
        <w:rPr>
          <w:rFonts w:ascii="Century Gothic" w:hAnsi="Century Gothic" w:cs="Verdana"/>
          <w:sz w:val="19"/>
          <w:szCs w:val="19"/>
        </w:rPr>
        <w:t xml:space="preserve"> and </w:t>
      </w:r>
      <w:r w:rsidR="00AA5B05" w:rsidRPr="00EE23CB">
        <w:rPr>
          <w:rFonts w:ascii="Century Gothic" w:hAnsi="Century Gothic" w:cs="Verdana"/>
          <w:sz w:val="19"/>
          <w:szCs w:val="19"/>
        </w:rPr>
        <w:t>Proofread to produce accurate and quality work</w:t>
      </w:r>
    </w:p>
    <w:p w14:paraId="38B9E5DA" w14:textId="77777777" w:rsidR="001C1FBD" w:rsidRDefault="001C1FBD" w:rsidP="006040AE">
      <w:pPr>
        <w:pStyle w:val="ListParagraph"/>
        <w:numPr>
          <w:ilvl w:val="0"/>
          <w:numId w:val="10"/>
        </w:numPr>
        <w:spacing w:after="40" w:line="240" w:lineRule="auto"/>
        <w:ind w:left="1080" w:hanging="270"/>
        <w:rPr>
          <w:rFonts w:ascii="Century Gothic" w:hAnsi="Century Gothic" w:cs="Verdana"/>
          <w:sz w:val="19"/>
          <w:szCs w:val="19"/>
        </w:rPr>
      </w:pPr>
      <w:r w:rsidRPr="00EE23CB">
        <w:rPr>
          <w:rFonts w:ascii="Century Gothic" w:hAnsi="Century Gothic" w:cs="Verdana"/>
          <w:sz w:val="19"/>
          <w:szCs w:val="19"/>
        </w:rPr>
        <w:t>Work</w:t>
      </w:r>
      <w:r w:rsidR="00DD3088" w:rsidRPr="00EE23CB">
        <w:rPr>
          <w:rFonts w:ascii="Century Gothic" w:hAnsi="Century Gothic" w:cs="Verdana"/>
          <w:sz w:val="19"/>
          <w:szCs w:val="19"/>
        </w:rPr>
        <w:t>ed</w:t>
      </w:r>
      <w:r w:rsidRPr="00EE23CB">
        <w:rPr>
          <w:rFonts w:ascii="Century Gothic" w:hAnsi="Century Gothic" w:cs="Verdana"/>
          <w:sz w:val="19"/>
          <w:szCs w:val="19"/>
        </w:rPr>
        <w:t xml:space="preserve"> as part of a team with printers, quality control, copywriters, illustrators, other designers, account executives, web devel</w:t>
      </w:r>
      <w:r w:rsidR="00DD3088" w:rsidRPr="00EE23CB">
        <w:rPr>
          <w:rFonts w:ascii="Century Gothic" w:hAnsi="Century Gothic" w:cs="Verdana"/>
          <w:sz w:val="19"/>
          <w:szCs w:val="19"/>
        </w:rPr>
        <w:t>opers and marketing specialists</w:t>
      </w:r>
    </w:p>
    <w:p w14:paraId="4EB3A4BA" w14:textId="77777777" w:rsidR="00FE338C" w:rsidRPr="00F274B6" w:rsidRDefault="00FE338C" w:rsidP="000F0E72">
      <w:pPr>
        <w:pStyle w:val="NoSpacing"/>
        <w:ind w:left="180"/>
        <w:rPr>
          <w:rFonts w:ascii="Century Gothic" w:hAnsi="Century Gothic" w:cs="Calibri"/>
          <w:sz w:val="20"/>
          <w:szCs w:val="20"/>
        </w:rPr>
      </w:pPr>
      <w:r w:rsidRPr="00F274B6">
        <w:rPr>
          <w:rFonts w:ascii="Century Gothic" w:hAnsi="Century Gothic" w:cs="Calibri"/>
          <w:b/>
          <w:sz w:val="20"/>
          <w:szCs w:val="20"/>
        </w:rPr>
        <w:t>Environment:</w:t>
      </w:r>
      <w:r w:rsidRPr="00F274B6">
        <w:rPr>
          <w:rFonts w:ascii="Century Gothic" w:hAnsi="Century Gothic" w:cs="Calibri"/>
          <w:sz w:val="20"/>
          <w:szCs w:val="20"/>
        </w:rPr>
        <w:t xml:space="preserve"> </w:t>
      </w:r>
      <w:r w:rsidRPr="00FC7B62">
        <w:rPr>
          <w:rFonts w:ascii="Century Gothic" w:hAnsi="Century Gothic" w:cs="Calibri"/>
          <w:sz w:val="19"/>
          <w:szCs w:val="19"/>
        </w:rPr>
        <w:t>HTML, CSS, JavaScript, WebsPlanet, Fatwire, Adobe Photoshop CS4, Adobe Illustrator CS4. Adobe Acrobat Professional (PDF), Adobe Dreamweaver CS5, Microsoft Word, Microsoft Excel and</w:t>
      </w:r>
      <w:r w:rsidR="00534F35" w:rsidRPr="00FC7B62">
        <w:rPr>
          <w:rFonts w:ascii="Century Gothic" w:hAnsi="Century Gothic" w:cs="Calibri"/>
          <w:sz w:val="19"/>
          <w:szCs w:val="19"/>
        </w:rPr>
        <w:t xml:space="preserve"> </w:t>
      </w:r>
      <w:r w:rsidRPr="00FC7B62">
        <w:rPr>
          <w:rFonts w:ascii="Century Gothic" w:hAnsi="Century Gothic" w:cs="Calibri"/>
          <w:sz w:val="19"/>
          <w:szCs w:val="19"/>
        </w:rPr>
        <w:t>Microsoft PowerPoint.</w:t>
      </w:r>
    </w:p>
    <w:p w14:paraId="5CC346D0" w14:textId="77777777" w:rsidR="00A824EE" w:rsidRDefault="00A824EE" w:rsidP="00A824EE">
      <w:pPr>
        <w:spacing w:after="40"/>
        <w:ind w:left="720"/>
        <w:rPr>
          <w:rFonts w:ascii="Century Gothic" w:hAnsi="Century Gothic" w:cs="Verdana"/>
          <w:sz w:val="19"/>
          <w:szCs w:val="19"/>
        </w:rPr>
      </w:pPr>
    </w:p>
    <w:p w14:paraId="4A809232" w14:textId="25375C09" w:rsidR="000D2F4A" w:rsidRPr="00436C00" w:rsidRDefault="000C59E7" w:rsidP="00115CC2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right="403"/>
        <w:rPr>
          <w:rFonts w:ascii="Century Gothic" w:hAnsi="Century Gothic" w:cs="Verdana"/>
          <w:color w:val="595959" w:themeColor="text1" w:themeTint="A6"/>
          <w:sz w:val="25"/>
          <w:szCs w:val="25"/>
        </w:rPr>
      </w:pPr>
      <w:r w:rsidRPr="00436C00">
        <w:rPr>
          <w:rFonts w:ascii="Century Gothic" w:hAnsi="Century Gothic" w:cs="Verdana"/>
          <w:color w:val="595959" w:themeColor="text1" w:themeTint="A6"/>
          <w:sz w:val="25"/>
          <w:szCs w:val="25"/>
        </w:rPr>
        <w:t>EDUCATION:</w:t>
      </w:r>
    </w:p>
    <w:p w14:paraId="417572F0" w14:textId="77777777" w:rsidR="000D2F4A" w:rsidRPr="004D776D" w:rsidRDefault="000D2F4A" w:rsidP="000D2F4A">
      <w:pPr>
        <w:pStyle w:val="Heading1"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</w:tabs>
        <w:ind w:left="1418" w:right="357" w:hanging="1418"/>
        <w:rPr>
          <w:rFonts w:ascii="Century Gothic" w:hAnsi="Century Gothic" w:cs="Verdana"/>
          <w:sz w:val="6"/>
          <w:szCs w:val="6"/>
        </w:rPr>
      </w:pPr>
    </w:p>
    <w:p w14:paraId="51C734CF" w14:textId="77777777" w:rsidR="000D2F4A" w:rsidRPr="009B490F" w:rsidRDefault="000D2F4A" w:rsidP="000D2F4A">
      <w:pPr>
        <w:pStyle w:val="Heading1"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left" w:pos="0"/>
          <w:tab w:val="right" w:pos="10800"/>
        </w:tabs>
        <w:rPr>
          <w:rFonts w:ascii="Century Gothic" w:hAnsi="Century Gothic" w:cs="Verdana"/>
          <w:sz w:val="20"/>
        </w:rPr>
      </w:pPr>
      <w:r w:rsidRPr="005B6F05">
        <w:rPr>
          <w:rFonts w:ascii="Century Gothic" w:hAnsi="Century Gothic" w:cs="Verdana"/>
          <w:color w:val="262626" w:themeColor="text1" w:themeTint="D9"/>
          <w:sz w:val="22"/>
          <w:szCs w:val="22"/>
        </w:rPr>
        <w:t>MA – Web &amp; Multimedia Design</w:t>
      </w:r>
      <w:r w:rsidR="00702381">
        <w:rPr>
          <w:rFonts w:ascii="Century Gothic" w:hAnsi="Century Gothic" w:cs="Verdana"/>
          <w:color w:val="262626" w:themeColor="text1" w:themeTint="D9"/>
          <w:sz w:val="22"/>
          <w:szCs w:val="22"/>
        </w:rPr>
        <w:t xml:space="preserve"> </w:t>
      </w:r>
      <w:r w:rsidRPr="00D43248">
        <w:rPr>
          <w:rFonts w:ascii="Century Gothic" w:hAnsi="Century Gothic" w:cs="Verdana"/>
          <w:sz w:val="22"/>
          <w:szCs w:val="22"/>
        </w:rPr>
        <w:tab/>
      </w:r>
      <w:r w:rsidR="00A25774">
        <w:rPr>
          <w:rFonts w:ascii="Century Gothic" w:hAnsi="Century Gothic" w:cs="Verdana"/>
          <w:b w:val="0"/>
          <w:sz w:val="20"/>
        </w:rPr>
        <w:t>Dec</w:t>
      </w:r>
      <w:r w:rsidRPr="009B490F">
        <w:rPr>
          <w:rFonts w:ascii="Century Gothic" w:hAnsi="Century Gothic" w:cs="Verdana"/>
          <w:b w:val="0"/>
          <w:sz w:val="20"/>
        </w:rPr>
        <w:t>. 201</w:t>
      </w:r>
      <w:r w:rsidR="00A25774">
        <w:rPr>
          <w:rFonts w:ascii="Century Gothic" w:hAnsi="Century Gothic" w:cs="Verdana"/>
          <w:b w:val="0"/>
          <w:sz w:val="20"/>
        </w:rPr>
        <w:t>5</w:t>
      </w:r>
    </w:p>
    <w:p w14:paraId="6241B7F2" w14:textId="77777777" w:rsidR="000D2F4A" w:rsidRPr="009B490F" w:rsidRDefault="000D2F4A" w:rsidP="000D2F4A">
      <w:pPr>
        <w:pStyle w:val="Heading1"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left" w:pos="360"/>
          <w:tab w:val="right" w:pos="10800"/>
        </w:tabs>
        <w:ind w:left="360" w:hanging="360"/>
        <w:rPr>
          <w:rFonts w:ascii="Century Gothic" w:hAnsi="Century Gothic" w:cs="Verdana"/>
          <w:b w:val="0"/>
          <w:sz w:val="20"/>
        </w:rPr>
      </w:pPr>
      <w:r w:rsidRPr="009B490F">
        <w:rPr>
          <w:rFonts w:ascii="Century Gothic" w:hAnsi="Century Gothic" w:cs="Verdana"/>
          <w:b w:val="0"/>
          <w:sz w:val="20"/>
        </w:rPr>
        <w:t xml:space="preserve">Touro College Graduate School of </w:t>
      </w:r>
      <w:r w:rsidR="00471E53" w:rsidRPr="009B490F">
        <w:rPr>
          <w:rFonts w:ascii="Century Gothic" w:hAnsi="Century Gothic" w:cs="Verdana"/>
          <w:b w:val="0"/>
          <w:sz w:val="20"/>
        </w:rPr>
        <w:t xml:space="preserve">Technology </w:t>
      </w:r>
      <w:r w:rsidR="00471E53">
        <w:rPr>
          <w:rFonts w:ascii="Century Gothic" w:hAnsi="Century Gothic" w:cs="Verdana"/>
          <w:b w:val="0"/>
          <w:sz w:val="20"/>
        </w:rPr>
        <w:t xml:space="preserve">| </w:t>
      </w:r>
      <w:r w:rsidR="00471E53" w:rsidRPr="009B490F">
        <w:rPr>
          <w:rFonts w:ascii="Century Gothic" w:hAnsi="Century Gothic" w:cs="Verdana"/>
          <w:b w:val="0"/>
          <w:sz w:val="20"/>
        </w:rPr>
        <w:t>GPA</w:t>
      </w:r>
      <w:r w:rsidRPr="009B490F">
        <w:rPr>
          <w:rFonts w:ascii="Century Gothic" w:hAnsi="Century Gothic" w:cs="Verdana"/>
          <w:b w:val="0"/>
          <w:sz w:val="20"/>
        </w:rPr>
        <w:t>: 3.76/4.0</w:t>
      </w:r>
      <w:r w:rsidRPr="009B490F">
        <w:rPr>
          <w:rFonts w:ascii="Century Gothic" w:hAnsi="Century Gothic" w:cs="Verdana"/>
          <w:sz w:val="20"/>
        </w:rPr>
        <w:tab/>
      </w:r>
      <w:r w:rsidR="000A0042" w:rsidRPr="009B490F">
        <w:rPr>
          <w:rFonts w:ascii="Century Gothic" w:hAnsi="Century Gothic" w:cs="Verdana"/>
          <w:b w:val="0"/>
          <w:sz w:val="20"/>
        </w:rPr>
        <w:t>New York, NY</w:t>
      </w:r>
    </w:p>
    <w:p w14:paraId="0E3ABB73" w14:textId="77777777" w:rsidR="000D2F4A" w:rsidRPr="00DD3088" w:rsidRDefault="00AF46C6" w:rsidP="008D0238">
      <w:pPr>
        <w:pStyle w:val="Heading1"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left" w:pos="0"/>
          <w:tab w:val="left" w:pos="3600"/>
          <w:tab w:val="left" w:pos="5850"/>
          <w:tab w:val="left" w:pos="6660"/>
          <w:tab w:val="right" w:pos="10800"/>
        </w:tabs>
        <w:rPr>
          <w:rFonts w:ascii="Century Gothic" w:hAnsi="Century Gothic" w:cs="Verdana"/>
          <w:sz w:val="20"/>
        </w:rPr>
      </w:pPr>
      <w:r>
        <w:rPr>
          <w:rFonts w:ascii="Century Gothic" w:hAnsi="Century Gothic" w:cs="Verdana"/>
          <w:sz w:val="16"/>
          <w:szCs w:val="16"/>
        </w:rPr>
        <w:br/>
      </w:r>
      <w:r w:rsidR="000D2F4A" w:rsidRPr="005B6F05">
        <w:rPr>
          <w:rFonts w:ascii="Century Gothic" w:hAnsi="Century Gothic" w:cs="Verdana"/>
          <w:color w:val="262626" w:themeColor="text1" w:themeTint="D9"/>
          <w:sz w:val="22"/>
          <w:szCs w:val="22"/>
        </w:rPr>
        <w:t>MFA - Web &amp; New Media Design</w:t>
      </w:r>
      <w:r w:rsidR="000D2F4A" w:rsidRPr="005B6F05">
        <w:rPr>
          <w:rFonts w:ascii="Century Gothic" w:hAnsi="Century Gothic" w:cs="Verdana"/>
          <w:color w:val="262626" w:themeColor="text1" w:themeTint="D9"/>
          <w:sz w:val="22"/>
          <w:szCs w:val="22"/>
        </w:rPr>
        <w:tab/>
      </w:r>
      <w:r w:rsidR="000D2F4A">
        <w:rPr>
          <w:rFonts w:ascii="Century Gothic" w:hAnsi="Century Gothic" w:cs="Verdana"/>
          <w:b w:val="0"/>
          <w:sz w:val="22"/>
          <w:szCs w:val="22"/>
        </w:rPr>
        <w:tab/>
      </w:r>
      <w:r w:rsidR="000D2F4A">
        <w:rPr>
          <w:rFonts w:ascii="Century Gothic" w:hAnsi="Century Gothic" w:cs="Verdana"/>
          <w:b w:val="0"/>
          <w:sz w:val="22"/>
          <w:szCs w:val="22"/>
        </w:rPr>
        <w:tab/>
      </w:r>
      <w:r w:rsidR="009B490F">
        <w:rPr>
          <w:rFonts w:ascii="Century Gothic" w:hAnsi="Century Gothic" w:cs="Verdana"/>
          <w:b w:val="0"/>
          <w:sz w:val="22"/>
          <w:szCs w:val="22"/>
        </w:rPr>
        <w:tab/>
      </w:r>
      <w:r w:rsidR="000D2F4A" w:rsidRPr="00DD3088">
        <w:rPr>
          <w:rFonts w:ascii="Century Gothic" w:hAnsi="Century Gothic" w:cs="Verdana"/>
          <w:b w:val="0"/>
          <w:sz w:val="20"/>
        </w:rPr>
        <w:t>Dec</w:t>
      </w:r>
      <w:r w:rsidR="000A0042" w:rsidRPr="00DD3088">
        <w:rPr>
          <w:rFonts w:ascii="Century Gothic" w:hAnsi="Century Gothic" w:cs="Verdana"/>
          <w:b w:val="0"/>
          <w:sz w:val="20"/>
        </w:rPr>
        <w:t>.</w:t>
      </w:r>
      <w:r w:rsidR="000D2F4A" w:rsidRPr="00DD3088">
        <w:rPr>
          <w:rFonts w:ascii="Century Gothic" w:hAnsi="Century Gothic" w:cs="Verdana"/>
          <w:b w:val="0"/>
          <w:sz w:val="20"/>
        </w:rPr>
        <w:t xml:space="preserve"> 2014</w:t>
      </w:r>
    </w:p>
    <w:p w14:paraId="7E35D9E7" w14:textId="77777777" w:rsidR="000A0042" w:rsidRPr="00DD3088" w:rsidRDefault="000D2F4A" w:rsidP="000D2F4A">
      <w:pPr>
        <w:pStyle w:val="Heading1"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left" w:pos="0"/>
          <w:tab w:val="left" w:pos="3600"/>
          <w:tab w:val="left" w:pos="6660"/>
          <w:tab w:val="right" w:pos="10800"/>
        </w:tabs>
        <w:ind w:left="360" w:hanging="360"/>
        <w:rPr>
          <w:rFonts w:ascii="Century Gothic" w:hAnsi="Century Gothic" w:cs="Verdana"/>
          <w:b w:val="0"/>
          <w:sz w:val="20"/>
        </w:rPr>
      </w:pPr>
      <w:r w:rsidRPr="00DD3088">
        <w:rPr>
          <w:rFonts w:ascii="Century Gothic" w:hAnsi="Century Gothic" w:cs="Verdana"/>
          <w:b w:val="0"/>
          <w:sz w:val="20"/>
        </w:rPr>
        <w:t>Academy of Art University | (Completed 12 credits)</w:t>
      </w:r>
      <w:r w:rsidRPr="00DD3088">
        <w:rPr>
          <w:rFonts w:ascii="Century Gothic" w:hAnsi="Century Gothic" w:cs="Verdana"/>
          <w:b w:val="0"/>
          <w:sz w:val="20"/>
        </w:rPr>
        <w:tab/>
      </w:r>
      <w:r w:rsidRPr="00DD3088">
        <w:rPr>
          <w:rFonts w:ascii="Century Gothic" w:hAnsi="Century Gothic" w:cs="Verdana"/>
          <w:b w:val="0"/>
          <w:sz w:val="20"/>
        </w:rPr>
        <w:tab/>
        <w:t>San Francisco, CA</w:t>
      </w:r>
    </w:p>
    <w:p w14:paraId="72F57CC9" w14:textId="77777777" w:rsidR="00AF46C6" w:rsidRPr="004D776D" w:rsidRDefault="00AF46C6" w:rsidP="00AF46C6">
      <w:pPr>
        <w:pStyle w:val="Heading1"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left" w:pos="0"/>
          <w:tab w:val="left" w:pos="3600"/>
          <w:tab w:val="left" w:pos="5850"/>
          <w:tab w:val="left" w:pos="6660"/>
          <w:tab w:val="right" w:pos="10800"/>
        </w:tabs>
        <w:rPr>
          <w:rFonts w:ascii="Century Gothic" w:hAnsi="Century Gothic" w:cs="Verdana"/>
          <w:sz w:val="16"/>
          <w:szCs w:val="16"/>
        </w:rPr>
      </w:pPr>
    </w:p>
    <w:p w14:paraId="4EC10D40" w14:textId="77777777" w:rsidR="000D2F4A" w:rsidRPr="00DD3088" w:rsidRDefault="000D2F4A" w:rsidP="000D2F4A">
      <w:pPr>
        <w:pStyle w:val="Heading1"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left" w:pos="360"/>
          <w:tab w:val="right" w:pos="10800"/>
        </w:tabs>
        <w:ind w:left="360" w:hanging="360"/>
        <w:rPr>
          <w:rFonts w:ascii="Century Gothic" w:hAnsi="Century Gothic" w:cs="Verdana"/>
          <w:b w:val="0"/>
          <w:sz w:val="20"/>
        </w:rPr>
      </w:pPr>
      <w:r w:rsidRPr="005B6F05">
        <w:rPr>
          <w:rFonts w:ascii="Century Gothic" w:hAnsi="Century Gothic" w:cs="Verdana"/>
          <w:color w:val="262626" w:themeColor="text1" w:themeTint="D9"/>
          <w:sz w:val="22"/>
          <w:szCs w:val="22"/>
        </w:rPr>
        <w:t>BFA - Applied Arts &amp; Visual Communication</w:t>
      </w:r>
      <w:r w:rsidRPr="00DD3088">
        <w:rPr>
          <w:rFonts w:ascii="Century Gothic" w:hAnsi="Century Gothic" w:cs="Verdana"/>
          <w:sz w:val="20"/>
        </w:rPr>
        <w:tab/>
      </w:r>
      <w:r w:rsidRPr="00DD3088">
        <w:rPr>
          <w:rFonts w:ascii="Century Gothic" w:hAnsi="Century Gothic" w:cs="Verdana"/>
          <w:b w:val="0"/>
          <w:sz w:val="20"/>
        </w:rPr>
        <w:t>Oct. 2013</w:t>
      </w:r>
    </w:p>
    <w:p w14:paraId="5F262F2F" w14:textId="77777777" w:rsidR="00AF46C6" w:rsidRPr="008D0238" w:rsidRDefault="000D2F4A" w:rsidP="008D0238">
      <w:pPr>
        <w:tabs>
          <w:tab w:val="right" w:pos="10800"/>
        </w:tabs>
        <w:rPr>
          <w:rFonts w:ascii="Century Gothic" w:hAnsi="Century Gothic" w:cs="Verdana"/>
          <w:sz w:val="20"/>
          <w:szCs w:val="20"/>
        </w:rPr>
      </w:pPr>
      <w:r w:rsidRPr="00DD3088">
        <w:rPr>
          <w:rFonts w:ascii="Century Gothic" w:hAnsi="Century Gothic" w:cs="Verdana"/>
          <w:sz w:val="20"/>
          <w:szCs w:val="20"/>
        </w:rPr>
        <w:t>Jawaharlal Nehru Architecture and Fine A</w:t>
      </w:r>
      <w:r w:rsidR="00140F3C" w:rsidRPr="00DD3088">
        <w:rPr>
          <w:rFonts w:ascii="Century Gothic" w:hAnsi="Century Gothic" w:cs="Verdana"/>
          <w:sz w:val="20"/>
          <w:szCs w:val="20"/>
        </w:rPr>
        <w:t>rts University</w:t>
      </w:r>
      <w:r w:rsidR="00140F3C" w:rsidRPr="00DD3088">
        <w:rPr>
          <w:rFonts w:ascii="Century Gothic" w:hAnsi="Century Gothic" w:cs="Verdana"/>
          <w:sz w:val="20"/>
          <w:szCs w:val="20"/>
        </w:rPr>
        <w:tab/>
        <w:t>Hyderabad, India</w:t>
      </w:r>
    </w:p>
    <w:p w14:paraId="56ECFD3B" w14:textId="77777777" w:rsidR="00EE39C4" w:rsidRPr="0076776B" w:rsidRDefault="00EE39C4" w:rsidP="000A0042">
      <w:pPr>
        <w:tabs>
          <w:tab w:val="right" w:pos="10800"/>
        </w:tabs>
        <w:rPr>
          <w:rFonts w:ascii="Century Gothic" w:hAnsi="Century Gothic" w:cs="Verdana"/>
          <w:b/>
          <w:color w:val="404040" w:themeColor="text1" w:themeTint="BF"/>
          <w:sz w:val="16"/>
          <w:szCs w:val="16"/>
        </w:rPr>
      </w:pPr>
    </w:p>
    <w:p w14:paraId="5CBBB47F" w14:textId="77777777" w:rsidR="00DD3088" w:rsidRPr="009B490F" w:rsidRDefault="000D2F4A" w:rsidP="000A0042">
      <w:pPr>
        <w:tabs>
          <w:tab w:val="right" w:pos="10800"/>
        </w:tabs>
        <w:rPr>
          <w:rFonts w:ascii="Century Gothic" w:hAnsi="Century Gothic" w:cs="Verdana"/>
          <w:sz w:val="20"/>
          <w:szCs w:val="20"/>
        </w:rPr>
      </w:pPr>
      <w:r w:rsidRPr="005B6F05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Arena Anima</w:t>
      </w:r>
      <w:r w:rsidR="00DD3088" w:rsidRPr="005B6F05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tion Academy </w:t>
      </w:r>
      <w:r w:rsidR="00902047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Design</w:t>
      </w:r>
      <w:r w:rsidR="00DD3088" w:rsidRPr="005B6F05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 Program</w:t>
      </w:r>
      <w:r w:rsidR="00DD3088">
        <w:rPr>
          <w:rFonts w:ascii="Century Gothic" w:hAnsi="Century Gothic" w:cs="Verdana"/>
          <w:b/>
          <w:color w:val="404040" w:themeColor="text1" w:themeTint="BF"/>
          <w:sz w:val="22"/>
          <w:szCs w:val="22"/>
        </w:rPr>
        <w:tab/>
      </w:r>
      <w:r w:rsidRPr="009B490F">
        <w:rPr>
          <w:rFonts w:ascii="Century Gothic" w:hAnsi="Century Gothic" w:cs="Verdana"/>
          <w:sz w:val="20"/>
          <w:szCs w:val="20"/>
        </w:rPr>
        <w:t>July 2009</w:t>
      </w:r>
    </w:p>
    <w:p w14:paraId="280853D7" w14:textId="3584ADBA" w:rsidR="0057008E" w:rsidRDefault="000D2F4A" w:rsidP="00A725FB">
      <w:pPr>
        <w:tabs>
          <w:tab w:val="right" w:pos="10800"/>
        </w:tabs>
        <w:rPr>
          <w:rFonts w:ascii="Century Gothic" w:hAnsi="Century Gothic" w:cs="Verdana"/>
          <w:sz w:val="20"/>
          <w:szCs w:val="20"/>
        </w:rPr>
      </w:pPr>
      <w:r w:rsidRPr="009B490F">
        <w:rPr>
          <w:rFonts w:ascii="Century Gothic" w:hAnsi="Century Gothic" w:cs="Verdana"/>
          <w:sz w:val="20"/>
          <w:szCs w:val="20"/>
        </w:rPr>
        <w:t>Arena Animation Academy (Aptech Ltd)</w:t>
      </w:r>
      <w:r w:rsidRPr="009B490F">
        <w:rPr>
          <w:rFonts w:ascii="Century Gothic" w:hAnsi="Century Gothic" w:cs="Verdana"/>
          <w:sz w:val="20"/>
          <w:szCs w:val="20"/>
        </w:rPr>
        <w:tab/>
        <w:t xml:space="preserve">    Hyderabad, India</w:t>
      </w:r>
    </w:p>
    <w:p w14:paraId="3E09806D" w14:textId="11B87F1D" w:rsidR="000F0E72" w:rsidRDefault="000F0E72" w:rsidP="00A725FB">
      <w:pPr>
        <w:tabs>
          <w:tab w:val="right" w:pos="10800"/>
        </w:tabs>
        <w:rPr>
          <w:rFonts w:ascii="Century Gothic" w:hAnsi="Century Gothic" w:cs="Verdana"/>
          <w:sz w:val="20"/>
          <w:szCs w:val="20"/>
        </w:rPr>
      </w:pPr>
    </w:p>
    <w:p w14:paraId="03C3C08F" w14:textId="050A6D3B" w:rsidR="000F0E72" w:rsidRPr="00436C00" w:rsidRDefault="00CF4007" w:rsidP="00436C00">
      <w:pPr>
        <w:pStyle w:val="Heading1"/>
        <w:pBdr>
          <w:top w:val="single" w:sz="4" w:space="12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  <w:tab w:val="left" w:pos="7088"/>
        </w:tabs>
        <w:ind w:right="403"/>
        <w:rPr>
          <w:rFonts w:ascii="Century Gothic" w:hAnsi="Century Gothic" w:cs="Verdana"/>
          <w:color w:val="595959" w:themeColor="text1" w:themeTint="A6"/>
          <w:sz w:val="25"/>
          <w:szCs w:val="25"/>
        </w:rPr>
      </w:pPr>
      <w:r w:rsidRPr="00436C00">
        <w:rPr>
          <w:rFonts w:ascii="Century Gothic" w:hAnsi="Century Gothic" w:cs="Verdana"/>
          <w:color w:val="595959" w:themeColor="text1" w:themeTint="A6"/>
          <w:sz w:val="25"/>
          <w:szCs w:val="25"/>
        </w:rPr>
        <w:t>AWARDS AND RECOGNITIONS</w:t>
      </w:r>
      <w:r w:rsidR="000F0E72" w:rsidRPr="00436C00">
        <w:rPr>
          <w:rFonts w:ascii="Century Gothic" w:hAnsi="Century Gothic" w:cs="Verdana"/>
          <w:color w:val="595959" w:themeColor="text1" w:themeTint="A6"/>
          <w:sz w:val="25"/>
          <w:szCs w:val="25"/>
        </w:rPr>
        <w:t>:</w:t>
      </w:r>
    </w:p>
    <w:p w14:paraId="16379C50" w14:textId="6E746FB8" w:rsidR="000F0E72" w:rsidRPr="00D07867" w:rsidRDefault="000F0E72" w:rsidP="00D07867">
      <w:pPr>
        <w:pStyle w:val="Heading1"/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shd w:val="clear" w:color="auto" w:fill="FFFFFF" w:themeFill="background1"/>
        <w:tabs>
          <w:tab w:val="clear" w:pos="0"/>
          <w:tab w:val="left" w:pos="1418"/>
        </w:tabs>
        <w:ind w:left="1418" w:right="357" w:hanging="1418"/>
        <w:rPr>
          <w:rFonts w:ascii="Century Gothic" w:hAnsi="Century Gothic" w:cs="Verdana"/>
          <w:b w:val="0"/>
          <w:color w:val="595959" w:themeColor="text1" w:themeTint="A6"/>
          <w:sz w:val="6"/>
          <w:szCs w:val="6"/>
        </w:rPr>
      </w:pPr>
    </w:p>
    <w:p w14:paraId="711A1AB5" w14:textId="42A9A1DB" w:rsidR="009311AC" w:rsidRPr="00D07867" w:rsidRDefault="004035C5" w:rsidP="009311AC">
      <w:pPr>
        <w:tabs>
          <w:tab w:val="right" w:pos="10800"/>
        </w:tabs>
        <w:rPr>
          <w:rFonts w:ascii="Century Gothic" w:hAnsi="Century Gothic" w:cs="Verdana"/>
          <w:b/>
          <w:color w:val="262626" w:themeColor="text1" w:themeTint="D9"/>
          <w:sz w:val="22"/>
          <w:szCs w:val="22"/>
        </w:rPr>
      </w:pPr>
      <w:r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Award for </w:t>
      </w:r>
      <w:r w:rsidR="009311AC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Outstanding Work </w:t>
      </w:r>
      <w:r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(WOW)</w:t>
      </w:r>
      <w:r w:rsidR="009311AC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 </w:t>
      </w:r>
      <w:r w:rsidR="004E31B0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for IMS project</w:t>
      </w:r>
      <w:r w:rsidR="004E31B0" w:rsidRPr="005344F0">
        <w:rPr>
          <w:rFonts w:ascii="Century Gothic" w:hAnsi="Century Gothic" w:cs="Verdana"/>
          <w:bCs/>
          <w:color w:val="262626" w:themeColor="text1" w:themeTint="D9"/>
          <w:sz w:val="22"/>
          <w:szCs w:val="22"/>
        </w:rPr>
        <w:t xml:space="preserve"> </w:t>
      </w:r>
      <w:r w:rsidR="009311AC" w:rsidRPr="005344F0">
        <w:rPr>
          <w:rFonts w:ascii="Century Gothic" w:hAnsi="Century Gothic" w:cs="Verdana"/>
          <w:bCs/>
          <w:color w:val="262626" w:themeColor="text1" w:themeTint="D9"/>
          <w:sz w:val="22"/>
          <w:szCs w:val="22"/>
        </w:rPr>
        <w:t>– State of Michigan - MDOT</w:t>
      </w:r>
    </w:p>
    <w:p w14:paraId="117F91F6" w14:textId="0C7C0BD4" w:rsidR="009311AC" w:rsidRDefault="009311AC" w:rsidP="009311AC">
      <w:pPr>
        <w:tabs>
          <w:tab w:val="right" w:pos="10800"/>
        </w:tabs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</w:pPr>
      <w:r w:rsidRPr="00D07867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 xml:space="preserve">In recognition of </w:t>
      </w:r>
      <w:r w:rsidR="00A75CCD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 xml:space="preserve">the </w:t>
      </w:r>
      <w:r w:rsidRPr="00D07867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>best t</w:t>
      </w:r>
      <w:r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>eam player</w:t>
      </w:r>
    </w:p>
    <w:p w14:paraId="2EFA954B" w14:textId="5E3E2AD2" w:rsidR="003357A6" w:rsidRDefault="003357A6" w:rsidP="009311AC">
      <w:pPr>
        <w:tabs>
          <w:tab w:val="right" w:pos="10800"/>
        </w:tabs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</w:pPr>
    </w:p>
    <w:p w14:paraId="4BD19D80" w14:textId="1E8D6C84" w:rsidR="003357A6" w:rsidRPr="00D07867" w:rsidRDefault="003357A6" w:rsidP="003357A6">
      <w:pPr>
        <w:tabs>
          <w:tab w:val="right" w:pos="10800"/>
        </w:tabs>
        <w:rPr>
          <w:rFonts w:ascii="Century Gothic" w:hAnsi="Century Gothic" w:cs="Verdana"/>
          <w:b/>
          <w:color w:val="262626" w:themeColor="text1" w:themeTint="D9"/>
          <w:sz w:val="22"/>
          <w:szCs w:val="22"/>
        </w:rPr>
      </w:pPr>
      <w:r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State of Michigan R</w:t>
      </w:r>
      <w:r w:rsidRPr="003357A6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ecognit</w:t>
      </w:r>
      <w:r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ion</w:t>
      </w:r>
      <w:r w:rsidRPr="003357A6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 </w:t>
      </w:r>
      <w:r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Coins </w:t>
      </w:r>
      <w:r w:rsidRPr="005344F0">
        <w:rPr>
          <w:rFonts w:ascii="Century Gothic" w:hAnsi="Century Gothic" w:cs="Verdana"/>
          <w:bCs/>
          <w:color w:val="262626" w:themeColor="text1" w:themeTint="D9"/>
          <w:sz w:val="22"/>
          <w:szCs w:val="22"/>
        </w:rPr>
        <w:t>– State of Michigan - MDOT</w:t>
      </w:r>
    </w:p>
    <w:p w14:paraId="370E0920" w14:textId="0D18F807" w:rsidR="00625D6C" w:rsidRDefault="003357A6" w:rsidP="000F0E72">
      <w:pPr>
        <w:tabs>
          <w:tab w:val="right" w:pos="10800"/>
        </w:tabs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</w:pPr>
      <w:r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>S</w:t>
      </w:r>
      <w:r w:rsidRPr="003357A6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>ymbols of Excellence, Leadership, Teamwork, and Customer Service</w:t>
      </w:r>
      <w:r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 xml:space="preserve"> </w:t>
      </w:r>
      <w:r w:rsidRPr="003357A6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>for meeting above and beyond normal expectations in the spirit of reinvention</w:t>
      </w:r>
    </w:p>
    <w:p w14:paraId="3C5625E3" w14:textId="77777777" w:rsidR="003357A6" w:rsidRDefault="003357A6" w:rsidP="000F0E72">
      <w:pPr>
        <w:tabs>
          <w:tab w:val="right" w:pos="10800"/>
        </w:tabs>
        <w:rPr>
          <w:rFonts w:ascii="Century Gothic" w:hAnsi="Century Gothic" w:cs="Verdana"/>
          <w:b/>
          <w:color w:val="262626" w:themeColor="text1" w:themeTint="D9"/>
          <w:sz w:val="22"/>
          <w:szCs w:val="22"/>
        </w:rPr>
      </w:pPr>
    </w:p>
    <w:p w14:paraId="03EECAB4" w14:textId="786C1271" w:rsidR="000F0E72" w:rsidRPr="00D07867" w:rsidRDefault="000F0E72" w:rsidP="000F0E72">
      <w:pPr>
        <w:tabs>
          <w:tab w:val="right" w:pos="10800"/>
        </w:tabs>
        <w:rPr>
          <w:rFonts w:ascii="Century Gothic" w:hAnsi="Century Gothic" w:cs="Verdana"/>
          <w:b/>
          <w:color w:val="262626" w:themeColor="text1" w:themeTint="D9"/>
          <w:sz w:val="22"/>
          <w:szCs w:val="22"/>
        </w:rPr>
      </w:pPr>
      <w:r w:rsidRPr="00D07867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Arena Pixellence </w:t>
      </w:r>
      <w:r w:rsidR="00A1488F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A</w:t>
      </w:r>
      <w:r w:rsidRPr="00D07867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ward </w:t>
      </w:r>
      <w:r w:rsidR="00A1488F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W</w:t>
      </w:r>
      <w:r w:rsidRPr="00D07867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inner for Digital design</w:t>
      </w:r>
      <w:r w:rsidRPr="005344F0">
        <w:rPr>
          <w:rFonts w:ascii="Century Gothic" w:hAnsi="Century Gothic" w:cs="Verdana"/>
          <w:bCs/>
          <w:color w:val="262626" w:themeColor="text1" w:themeTint="D9"/>
          <w:sz w:val="22"/>
          <w:szCs w:val="22"/>
        </w:rPr>
        <w:t xml:space="preserve"> - Arena Animation Academy</w:t>
      </w:r>
    </w:p>
    <w:p w14:paraId="717E1AD6" w14:textId="0202EF85" w:rsidR="000F0E72" w:rsidRPr="00D07867" w:rsidRDefault="00D07867" w:rsidP="000F0E72">
      <w:pPr>
        <w:tabs>
          <w:tab w:val="right" w:pos="10800"/>
        </w:tabs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</w:pPr>
      <w:r w:rsidRPr="00D07867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 xml:space="preserve">In recognition of </w:t>
      </w:r>
      <w:r w:rsidR="006A0D99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 xml:space="preserve">the </w:t>
      </w:r>
      <w:r w:rsidRPr="00D07867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>best talent f</w:t>
      </w:r>
      <w:r w:rsidR="000F0E72" w:rsidRPr="00D07867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 xml:space="preserve">or </w:t>
      </w:r>
      <w:r w:rsidRPr="00D07867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>digital designs</w:t>
      </w:r>
    </w:p>
    <w:p w14:paraId="73715AB7" w14:textId="77777777" w:rsidR="000F0E72" w:rsidRDefault="000F0E72" w:rsidP="000F0E72">
      <w:pPr>
        <w:tabs>
          <w:tab w:val="right" w:pos="10800"/>
        </w:tabs>
        <w:rPr>
          <w:rFonts w:ascii="Century Gothic" w:hAnsi="Century Gothic" w:cs="Verdana"/>
          <w:b/>
          <w:color w:val="595959" w:themeColor="text1" w:themeTint="A6"/>
        </w:rPr>
      </w:pPr>
    </w:p>
    <w:p w14:paraId="0F56968B" w14:textId="57300841" w:rsidR="000F0E72" w:rsidRPr="000F0E72" w:rsidRDefault="000F0E72" w:rsidP="000F0E72">
      <w:pPr>
        <w:tabs>
          <w:tab w:val="right" w:pos="10800"/>
        </w:tabs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</w:pPr>
      <w:r w:rsidRPr="00D07867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Career Advancement Award &amp; Scholarship</w:t>
      </w:r>
      <w:r w:rsidR="00AD5CC0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s</w:t>
      </w:r>
      <w:r w:rsidR="004E31B0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 </w:t>
      </w:r>
      <w:r w:rsidR="004E31B0" w:rsidRPr="005344F0">
        <w:rPr>
          <w:rFonts w:ascii="Century Gothic" w:hAnsi="Century Gothic" w:cs="Verdana"/>
          <w:bCs/>
          <w:color w:val="262626" w:themeColor="text1" w:themeTint="D9"/>
          <w:sz w:val="22"/>
          <w:szCs w:val="22"/>
        </w:rPr>
        <w:t xml:space="preserve">- </w:t>
      </w:r>
      <w:r w:rsidRPr="005344F0">
        <w:rPr>
          <w:rFonts w:ascii="Century Gothic" w:hAnsi="Century Gothic" w:cs="Verdana"/>
          <w:bCs/>
          <w:color w:val="262626" w:themeColor="text1" w:themeTint="D9"/>
          <w:sz w:val="22"/>
          <w:szCs w:val="22"/>
        </w:rPr>
        <w:t>Touro Graduate School of Technology</w:t>
      </w:r>
    </w:p>
    <w:p w14:paraId="7C386BE7" w14:textId="53D9DBA7" w:rsidR="000F0E72" w:rsidRDefault="000F0E72" w:rsidP="000F0E72">
      <w:pPr>
        <w:tabs>
          <w:tab w:val="right" w:pos="10800"/>
        </w:tabs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</w:pPr>
      <w:r w:rsidRPr="000F0E72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 xml:space="preserve">In recognition </w:t>
      </w:r>
      <w:r w:rsidR="005E5C15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>for the</w:t>
      </w:r>
      <w:r w:rsidRPr="000F0E72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 xml:space="preserve"> meritorious performance and accomplishments</w:t>
      </w:r>
    </w:p>
    <w:p w14:paraId="6C7AFAFF" w14:textId="44FC0A30" w:rsidR="004E31B0" w:rsidRDefault="004E31B0" w:rsidP="000F0E72">
      <w:pPr>
        <w:tabs>
          <w:tab w:val="right" w:pos="10800"/>
        </w:tabs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</w:pPr>
    </w:p>
    <w:p w14:paraId="1E9D8A96" w14:textId="2B58722B" w:rsidR="004E31B0" w:rsidRPr="000F0E72" w:rsidRDefault="004E31B0" w:rsidP="004E31B0">
      <w:pPr>
        <w:tabs>
          <w:tab w:val="right" w:pos="10800"/>
        </w:tabs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</w:pPr>
      <w:r w:rsidRPr="004E31B0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>Student Service</w:t>
      </w:r>
      <w:r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 </w:t>
      </w:r>
      <w:r w:rsidRPr="004E31B0">
        <w:rPr>
          <w:rFonts w:ascii="Century Gothic" w:hAnsi="Century Gothic" w:cs="Verdana"/>
          <w:b/>
          <w:color w:val="262626" w:themeColor="text1" w:themeTint="D9"/>
          <w:sz w:val="22"/>
          <w:szCs w:val="22"/>
        </w:rPr>
        <w:t xml:space="preserve">Award </w:t>
      </w:r>
      <w:r w:rsidRPr="005344F0">
        <w:rPr>
          <w:rFonts w:ascii="Century Gothic" w:hAnsi="Century Gothic" w:cs="Verdana"/>
          <w:bCs/>
          <w:color w:val="262626" w:themeColor="text1" w:themeTint="D9"/>
          <w:sz w:val="22"/>
          <w:szCs w:val="22"/>
        </w:rPr>
        <w:t>- Touro Graduate School of Technology</w:t>
      </w:r>
    </w:p>
    <w:p w14:paraId="141FAF87" w14:textId="03F16821" w:rsidR="004E31B0" w:rsidRPr="000F0E72" w:rsidRDefault="004E31B0" w:rsidP="004E31B0">
      <w:pPr>
        <w:tabs>
          <w:tab w:val="right" w:pos="10800"/>
        </w:tabs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</w:pPr>
      <w:r w:rsidRPr="004E31B0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 xml:space="preserve">In recognition </w:t>
      </w:r>
      <w:r w:rsidR="005E5C15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>for</w:t>
      </w:r>
      <w:r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 xml:space="preserve"> </w:t>
      </w:r>
      <w:r w:rsidRPr="004E31B0">
        <w:rPr>
          <w:rFonts w:ascii="Century Gothic" w:hAnsi="Century Gothic" w:cs="Verdana"/>
          <w:bCs/>
          <w:color w:val="595959" w:themeColor="text1" w:themeTint="A6"/>
          <w:sz w:val="20"/>
          <w:szCs w:val="20"/>
        </w:rPr>
        <w:t>taking leadership and supporting students</w:t>
      </w:r>
    </w:p>
    <w:sectPr w:rsidR="004E31B0" w:rsidRPr="000F0E72" w:rsidSect="000C59E7">
      <w:footerReference w:type="default" r:id="rId8"/>
      <w:pgSz w:w="12240" w:h="15840"/>
      <w:pgMar w:top="1080" w:right="450" w:bottom="450" w:left="72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04C79" w14:textId="77777777" w:rsidR="006F246C" w:rsidRDefault="006F246C" w:rsidP="00F86229">
      <w:r>
        <w:separator/>
      </w:r>
    </w:p>
  </w:endnote>
  <w:endnote w:type="continuationSeparator" w:id="0">
    <w:p w14:paraId="68DABB0B" w14:textId="77777777" w:rsidR="006F246C" w:rsidRDefault="006F246C" w:rsidP="00F8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ourier New"/>
    <w:charset w:val="00"/>
    <w:family w:val="swiss"/>
    <w:pitch w:val="default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34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9B3B3" w14:textId="77777777" w:rsidR="00F43AFB" w:rsidRDefault="00F43A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6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FF9E83" w14:textId="77777777" w:rsidR="00F43AFB" w:rsidRDefault="00F43A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AE6D7" w14:textId="77777777" w:rsidR="006F246C" w:rsidRDefault="006F246C" w:rsidP="00F86229">
      <w:r>
        <w:separator/>
      </w:r>
    </w:p>
  </w:footnote>
  <w:footnote w:type="continuationSeparator" w:id="0">
    <w:p w14:paraId="1CF7C0AE" w14:textId="77777777" w:rsidR="006F246C" w:rsidRDefault="006F246C" w:rsidP="00F86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74F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19D2190"/>
    <w:multiLevelType w:val="hybridMultilevel"/>
    <w:tmpl w:val="74CAF3A0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3D64806"/>
    <w:multiLevelType w:val="hybridMultilevel"/>
    <w:tmpl w:val="C4D0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0E48"/>
    <w:multiLevelType w:val="hybridMultilevel"/>
    <w:tmpl w:val="157ED1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E40B40"/>
    <w:multiLevelType w:val="hybridMultilevel"/>
    <w:tmpl w:val="9DC87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50DEA"/>
    <w:multiLevelType w:val="hybridMultilevel"/>
    <w:tmpl w:val="1C5A097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864100"/>
    <w:multiLevelType w:val="hybridMultilevel"/>
    <w:tmpl w:val="C1C8A4F2"/>
    <w:lvl w:ilvl="0" w:tplc="C156BBCE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252709"/>
    <w:multiLevelType w:val="hybridMultilevel"/>
    <w:tmpl w:val="905488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FC5A02"/>
    <w:multiLevelType w:val="hybridMultilevel"/>
    <w:tmpl w:val="71B0FC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59607F"/>
    <w:multiLevelType w:val="hybridMultilevel"/>
    <w:tmpl w:val="8C2AA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9D62D0"/>
    <w:multiLevelType w:val="hybridMultilevel"/>
    <w:tmpl w:val="7A404694"/>
    <w:lvl w:ilvl="0" w:tplc="B84A6C44">
      <w:numFmt w:val="bullet"/>
      <w:lvlText w:val=""/>
      <w:lvlJc w:val="left"/>
      <w:pPr>
        <w:tabs>
          <w:tab w:val="num" w:pos="1155"/>
        </w:tabs>
        <w:ind w:left="1155" w:hanging="525"/>
      </w:pPr>
      <w:rPr>
        <w:rFonts w:ascii="Symbol" w:eastAsia="Times New Roman" w:hAnsi="Symbol" w:cs="TimesNewRomanPSMT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11C7072"/>
    <w:multiLevelType w:val="hybridMultilevel"/>
    <w:tmpl w:val="50507E7C"/>
    <w:lvl w:ilvl="0" w:tplc="AE9079C8">
      <w:numFmt w:val="bullet"/>
      <w:lvlText w:val="•"/>
      <w:lvlJc w:val="left"/>
      <w:pPr>
        <w:ind w:left="1080" w:hanging="360"/>
      </w:pPr>
      <w:rPr>
        <w:rFonts w:ascii="Century Gothic" w:eastAsia="Calibri" w:hAnsi="Century Gothic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421F84"/>
    <w:multiLevelType w:val="hybridMultilevel"/>
    <w:tmpl w:val="B34AD3C8"/>
    <w:lvl w:ilvl="0" w:tplc="1CD09B06">
      <w:numFmt w:val="bullet"/>
      <w:lvlText w:val="•"/>
      <w:lvlJc w:val="left"/>
      <w:pPr>
        <w:ind w:left="3240" w:hanging="2880"/>
      </w:pPr>
      <w:rPr>
        <w:rFonts w:ascii="Century Gothic" w:eastAsia="Times New Roman" w:hAnsi="Century Gothic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303A"/>
    <w:multiLevelType w:val="hybridMultilevel"/>
    <w:tmpl w:val="BDD88318"/>
    <w:lvl w:ilvl="0" w:tplc="FCE6CC26">
      <w:start w:val="1"/>
      <w:numFmt w:val="bullet"/>
      <w:lvlText w:val="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325C4227"/>
    <w:multiLevelType w:val="hybridMultilevel"/>
    <w:tmpl w:val="27DE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15D81"/>
    <w:multiLevelType w:val="hybridMultilevel"/>
    <w:tmpl w:val="E152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F637C"/>
    <w:multiLevelType w:val="hybridMultilevel"/>
    <w:tmpl w:val="BB7861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9455E"/>
    <w:multiLevelType w:val="hybridMultilevel"/>
    <w:tmpl w:val="E4EE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B6942"/>
    <w:multiLevelType w:val="hybridMultilevel"/>
    <w:tmpl w:val="CF102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D962D9"/>
    <w:multiLevelType w:val="hybridMultilevel"/>
    <w:tmpl w:val="6A441F5C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B156C02"/>
    <w:multiLevelType w:val="hybridMultilevel"/>
    <w:tmpl w:val="D24E7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117B8"/>
    <w:multiLevelType w:val="hybridMultilevel"/>
    <w:tmpl w:val="5860C1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3D3024"/>
    <w:multiLevelType w:val="hybridMultilevel"/>
    <w:tmpl w:val="4566D278"/>
    <w:lvl w:ilvl="0" w:tplc="98207DA2">
      <w:numFmt w:val="bullet"/>
      <w:lvlText w:val="•"/>
      <w:lvlJc w:val="left"/>
      <w:pPr>
        <w:ind w:left="720" w:hanging="360"/>
      </w:pPr>
      <w:rPr>
        <w:rFonts w:ascii="Century Gothic" w:eastAsia="Calibri" w:hAnsi="Century Gothic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F0F79"/>
    <w:multiLevelType w:val="hybridMultilevel"/>
    <w:tmpl w:val="AAE47A1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C6DA1"/>
    <w:multiLevelType w:val="hybridMultilevel"/>
    <w:tmpl w:val="EB92ED0A"/>
    <w:lvl w:ilvl="0" w:tplc="0000000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B7325A"/>
    <w:multiLevelType w:val="hybridMultilevel"/>
    <w:tmpl w:val="B58673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8C44B8"/>
    <w:multiLevelType w:val="hybridMultilevel"/>
    <w:tmpl w:val="16844892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5"/>
  </w:num>
  <w:num w:numId="5">
    <w:abstractNumId w:val="10"/>
  </w:num>
  <w:num w:numId="6">
    <w:abstractNumId w:val="11"/>
  </w:num>
  <w:num w:numId="7">
    <w:abstractNumId w:val="26"/>
  </w:num>
  <w:num w:numId="8">
    <w:abstractNumId w:val="28"/>
  </w:num>
  <w:num w:numId="9">
    <w:abstractNumId w:val="3"/>
  </w:num>
  <w:num w:numId="10">
    <w:abstractNumId w:val="21"/>
  </w:num>
  <w:num w:numId="11">
    <w:abstractNumId w:val="12"/>
  </w:num>
  <w:num w:numId="12">
    <w:abstractNumId w:val="15"/>
  </w:num>
  <w:num w:numId="13">
    <w:abstractNumId w:val="16"/>
  </w:num>
  <w:num w:numId="14">
    <w:abstractNumId w:val="14"/>
  </w:num>
  <w:num w:numId="15">
    <w:abstractNumId w:val="17"/>
  </w:num>
  <w:num w:numId="16">
    <w:abstractNumId w:val="5"/>
  </w:num>
  <w:num w:numId="17">
    <w:abstractNumId w:val="13"/>
  </w:num>
  <w:num w:numId="18">
    <w:abstractNumId w:val="19"/>
  </w:num>
  <w:num w:numId="19">
    <w:abstractNumId w:val="24"/>
  </w:num>
  <w:num w:numId="20">
    <w:abstractNumId w:val="18"/>
  </w:num>
  <w:num w:numId="21">
    <w:abstractNumId w:val="22"/>
  </w:num>
  <w:num w:numId="22">
    <w:abstractNumId w:val="6"/>
  </w:num>
  <w:num w:numId="23">
    <w:abstractNumId w:val="4"/>
  </w:num>
  <w:num w:numId="24">
    <w:abstractNumId w:val="27"/>
  </w:num>
  <w:num w:numId="25">
    <w:abstractNumId w:val="7"/>
  </w:num>
  <w:num w:numId="26">
    <w:abstractNumId w:val="23"/>
  </w:num>
  <w:num w:numId="27">
    <w:abstractNumId w:val="9"/>
  </w:num>
  <w:num w:numId="28">
    <w:abstractNumId w:val="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2B"/>
    <w:rsid w:val="000014DB"/>
    <w:rsid w:val="00002696"/>
    <w:rsid w:val="00011A74"/>
    <w:rsid w:val="00014143"/>
    <w:rsid w:val="0002003E"/>
    <w:rsid w:val="00020B54"/>
    <w:rsid w:val="000213FC"/>
    <w:rsid w:val="00023AAD"/>
    <w:rsid w:val="000346F0"/>
    <w:rsid w:val="0003598E"/>
    <w:rsid w:val="000379D5"/>
    <w:rsid w:val="00044ED4"/>
    <w:rsid w:val="000465EF"/>
    <w:rsid w:val="00046E88"/>
    <w:rsid w:val="00051945"/>
    <w:rsid w:val="00052C70"/>
    <w:rsid w:val="0005333C"/>
    <w:rsid w:val="00055931"/>
    <w:rsid w:val="000573A7"/>
    <w:rsid w:val="00057464"/>
    <w:rsid w:val="00061215"/>
    <w:rsid w:val="0006572C"/>
    <w:rsid w:val="00066B9B"/>
    <w:rsid w:val="000674CA"/>
    <w:rsid w:val="00070B8D"/>
    <w:rsid w:val="00072DFD"/>
    <w:rsid w:val="00074FC2"/>
    <w:rsid w:val="0008163E"/>
    <w:rsid w:val="00081BDE"/>
    <w:rsid w:val="000824BB"/>
    <w:rsid w:val="00083F1E"/>
    <w:rsid w:val="00085596"/>
    <w:rsid w:val="00085844"/>
    <w:rsid w:val="00090F35"/>
    <w:rsid w:val="00092CAB"/>
    <w:rsid w:val="00092E28"/>
    <w:rsid w:val="00093A59"/>
    <w:rsid w:val="00095F06"/>
    <w:rsid w:val="000A0042"/>
    <w:rsid w:val="000A0CDA"/>
    <w:rsid w:val="000A29B3"/>
    <w:rsid w:val="000A4FE6"/>
    <w:rsid w:val="000A5857"/>
    <w:rsid w:val="000B2B4B"/>
    <w:rsid w:val="000B57DD"/>
    <w:rsid w:val="000B6CE3"/>
    <w:rsid w:val="000B72CA"/>
    <w:rsid w:val="000C2DFA"/>
    <w:rsid w:val="000C4175"/>
    <w:rsid w:val="000C440C"/>
    <w:rsid w:val="000C59E7"/>
    <w:rsid w:val="000C743E"/>
    <w:rsid w:val="000D1E17"/>
    <w:rsid w:val="000D2F4A"/>
    <w:rsid w:val="000D5A5D"/>
    <w:rsid w:val="000D7268"/>
    <w:rsid w:val="000D79D4"/>
    <w:rsid w:val="000D7A0F"/>
    <w:rsid w:val="000D7EBF"/>
    <w:rsid w:val="000E04DA"/>
    <w:rsid w:val="000E258E"/>
    <w:rsid w:val="000E2F0A"/>
    <w:rsid w:val="000E796B"/>
    <w:rsid w:val="000F0E72"/>
    <w:rsid w:val="000F2367"/>
    <w:rsid w:val="000F41D6"/>
    <w:rsid w:val="000F63BE"/>
    <w:rsid w:val="000F79E3"/>
    <w:rsid w:val="0010250B"/>
    <w:rsid w:val="001026C9"/>
    <w:rsid w:val="00102776"/>
    <w:rsid w:val="00110E45"/>
    <w:rsid w:val="00110EAA"/>
    <w:rsid w:val="00113ECA"/>
    <w:rsid w:val="00114CBC"/>
    <w:rsid w:val="00115CC2"/>
    <w:rsid w:val="00115DF8"/>
    <w:rsid w:val="00116D56"/>
    <w:rsid w:val="00117A8D"/>
    <w:rsid w:val="00121BE7"/>
    <w:rsid w:val="001242EF"/>
    <w:rsid w:val="00125D2B"/>
    <w:rsid w:val="00126D93"/>
    <w:rsid w:val="00127A5A"/>
    <w:rsid w:val="001308D7"/>
    <w:rsid w:val="00130A8B"/>
    <w:rsid w:val="00131323"/>
    <w:rsid w:val="001341D6"/>
    <w:rsid w:val="0013527A"/>
    <w:rsid w:val="00135573"/>
    <w:rsid w:val="00140F3C"/>
    <w:rsid w:val="0014648D"/>
    <w:rsid w:val="001466F0"/>
    <w:rsid w:val="001477F8"/>
    <w:rsid w:val="00150862"/>
    <w:rsid w:val="00152912"/>
    <w:rsid w:val="001533F3"/>
    <w:rsid w:val="00157AFA"/>
    <w:rsid w:val="00160436"/>
    <w:rsid w:val="00162F41"/>
    <w:rsid w:val="00163E57"/>
    <w:rsid w:val="001645D6"/>
    <w:rsid w:val="00165371"/>
    <w:rsid w:val="00166893"/>
    <w:rsid w:val="00166F0C"/>
    <w:rsid w:val="00174D7B"/>
    <w:rsid w:val="0017599D"/>
    <w:rsid w:val="00180091"/>
    <w:rsid w:val="00184DAC"/>
    <w:rsid w:val="00184E83"/>
    <w:rsid w:val="00185B8F"/>
    <w:rsid w:val="00185FCE"/>
    <w:rsid w:val="00191218"/>
    <w:rsid w:val="001935A4"/>
    <w:rsid w:val="00193D30"/>
    <w:rsid w:val="00193E5A"/>
    <w:rsid w:val="001955AA"/>
    <w:rsid w:val="00196D29"/>
    <w:rsid w:val="001A2F04"/>
    <w:rsid w:val="001A3B3E"/>
    <w:rsid w:val="001A3D08"/>
    <w:rsid w:val="001B177A"/>
    <w:rsid w:val="001B6110"/>
    <w:rsid w:val="001B7141"/>
    <w:rsid w:val="001C1FBD"/>
    <w:rsid w:val="001C262D"/>
    <w:rsid w:val="001D4448"/>
    <w:rsid w:val="001D5E3F"/>
    <w:rsid w:val="001E1548"/>
    <w:rsid w:val="001E4039"/>
    <w:rsid w:val="001E63CF"/>
    <w:rsid w:val="001E6DA0"/>
    <w:rsid w:val="001E713B"/>
    <w:rsid w:val="001E76DB"/>
    <w:rsid w:val="001E7B2C"/>
    <w:rsid w:val="001F0D05"/>
    <w:rsid w:val="001F10C3"/>
    <w:rsid w:val="001F2570"/>
    <w:rsid w:val="001F4014"/>
    <w:rsid w:val="001F46C7"/>
    <w:rsid w:val="001F5F27"/>
    <w:rsid w:val="001F60A1"/>
    <w:rsid w:val="001F62E2"/>
    <w:rsid w:val="001F6BC9"/>
    <w:rsid w:val="001F6C37"/>
    <w:rsid w:val="001F7888"/>
    <w:rsid w:val="0020300A"/>
    <w:rsid w:val="002054F0"/>
    <w:rsid w:val="00206D09"/>
    <w:rsid w:val="0021658B"/>
    <w:rsid w:val="002169D6"/>
    <w:rsid w:val="0022090B"/>
    <w:rsid w:val="00221E69"/>
    <w:rsid w:val="002256EC"/>
    <w:rsid w:val="0022646A"/>
    <w:rsid w:val="00234254"/>
    <w:rsid w:val="002348A8"/>
    <w:rsid w:val="002401AB"/>
    <w:rsid w:val="00240E3C"/>
    <w:rsid w:val="00243564"/>
    <w:rsid w:val="0024490B"/>
    <w:rsid w:val="00244E91"/>
    <w:rsid w:val="002510CD"/>
    <w:rsid w:val="00256736"/>
    <w:rsid w:val="00256EFB"/>
    <w:rsid w:val="00262750"/>
    <w:rsid w:val="0026339A"/>
    <w:rsid w:val="002745F0"/>
    <w:rsid w:val="002753EB"/>
    <w:rsid w:val="00276B03"/>
    <w:rsid w:val="00276C94"/>
    <w:rsid w:val="00277DA9"/>
    <w:rsid w:val="0028048C"/>
    <w:rsid w:val="00281509"/>
    <w:rsid w:val="00285F11"/>
    <w:rsid w:val="00291C90"/>
    <w:rsid w:val="002936CF"/>
    <w:rsid w:val="0029731C"/>
    <w:rsid w:val="002A2981"/>
    <w:rsid w:val="002A3EEC"/>
    <w:rsid w:val="002A566E"/>
    <w:rsid w:val="002A5B9F"/>
    <w:rsid w:val="002A71AE"/>
    <w:rsid w:val="002B0092"/>
    <w:rsid w:val="002B21FF"/>
    <w:rsid w:val="002B34BC"/>
    <w:rsid w:val="002B5041"/>
    <w:rsid w:val="002B6378"/>
    <w:rsid w:val="002B6EB0"/>
    <w:rsid w:val="002B72A0"/>
    <w:rsid w:val="002C04AE"/>
    <w:rsid w:val="002C1D6C"/>
    <w:rsid w:val="002C2F8A"/>
    <w:rsid w:val="002C3ECE"/>
    <w:rsid w:val="002C5647"/>
    <w:rsid w:val="002C71A7"/>
    <w:rsid w:val="002E4790"/>
    <w:rsid w:val="002E4CFD"/>
    <w:rsid w:val="002E778E"/>
    <w:rsid w:val="002F15F1"/>
    <w:rsid w:val="002F41C8"/>
    <w:rsid w:val="002F51A1"/>
    <w:rsid w:val="003003BD"/>
    <w:rsid w:val="0030098B"/>
    <w:rsid w:val="0030249D"/>
    <w:rsid w:val="0030298D"/>
    <w:rsid w:val="00304DA6"/>
    <w:rsid w:val="0031027E"/>
    <w:rsid w:val="00311452"/>
    <w:rsid w:val="00312FDF"/>
    <w:rsid w:val="003138E0"/>
    <w:rsid w:val="00315792"/>
    <w:rsid w:val="003201C4"/>
    <w:rsid w:val="003227FC"/>
    <w:rsid w:val="0032306B"/>
    <w:rsid w:val="003261F6"/>
    <w:rsid w:val="00326D59"/>
    <w:rsid w:val="00333FA4"/>
    <w:rsid w:val="0033536F"/>
    <w:rsid w:val="003357A6"/>
    <w:rsid w:val="0033619B"/>
    <w:rsid w:val="00337BFE"/>
    <w:rsid w:val="003409E1"/>
    <w:rsid w:val="00342780"/>
    <w:rsid w:val="00343F87"/>
    <w:rsid w:val="003460DC"/>
    <w:rsid w:val="003528B8"/>
    <w:rsid w:val="00352CCD"/>
    <w:rsid w:val="00354A60"/>
    <w:rsid w:val="00354D08"/>
    <w:rsid w:val="00356E7A"/>
    <w:rsid w:val="003577FC"/>
    <w:rsid w:val="003603D1"/>
    <w:rsid w:val="00361A59"/>
    <w:rsid w:val="00362DFC"/>
    <w:rsid w:val="00365019"/>
    <w:rsid w:val="00365387"/>
    <w:rsid w:val="003710C1"/>
    <w:rsid w:val="0037142B"/>
    <w:rsid w:val="003727A3"/>
    <w:rsid w:val="00374DD4"/>
    <w:rsid w:val="00375FB0"/>
    <w:rsid w:val="00377163"/>
    <w:rsid w:val="003800F1"/>
    <w:rsid w:val="00383BB3"/>
    <w:rsid w:val="00383CE9"/>
    <w:rsid w:val="0038492A"/>
    <w:rsid w:val="00385FC4"/>
    <w:rsid w:val="00394150"/>
    <w:rsid w:val="00395868"/>
    <w:rsid w:val="003961B4"/>
    <w:rsid w:val="00397B8B"/>
    <w:rsid w:val="00397BB2"/>
    <w:rsid w:val="003A3F8C"/>
    <w:rsid w:val="003A7B36"/>
    <w:rsid w:val="003A7CB8"/>
    <w:rsid w:val="003B18E0"/>
    <w:rsid w:val="003B2F7A"/>
    <w:rsid w:val="003B3B82"/>
    <w:rsid w:val="003B463F"/>
    <w:rsid w:val="003B5DB2"/>
    <w:rsid w:val="003B7C6C"/>
    <w:rsid w:val="003C0FA3"/>
    <w:rsid w:val="003C659A"/>
    <w:rsid w:val="003D1C5C"/>
    <w:rsid w:val="003D1CC1"/>
    <w:rsid w:val="003D2F97"/>
    <w:rsid w:val="003D61C2"/>
    <w:rsid w:val="003D6357"/>
    <w:rsid w:val="003E0608"/>
    <w:rsid w:val="003E247A"/>
    <w:rsid w:val="003E5452"/>
    <w:rsid w:val="003E7D3E"/>
    <w:rsid w:val="003F13EC"/>
    <w:rsid w:val="003F1588"/>
    <w:rsid w:val="003F1E78"/>
    <w:rsid w:val="003F1FAC"/>
    <w:rsid w:val="003F2A74"/>
    <w:rsid w:val="003F38E9"/>
    <w:rsid w:val="00402FE9"/>
    <w:rsid w:val="004035C5"/>
    <w:rsid w:val="00405F11"/>
    <w:rsid w:val="00410A77"/>
    <w:rsid w:val="00412112"/>
    <w:rsid w:val="004143A8"/>
    <w:rsid w:val="00415085"/>
    <w:rsid w:val="00416772"/>
    <w:rsid w:val="004171CA"/>
    <w:rsid w:val="00421DE3"/>
    <w:rsid w:val="00423DF1"/>
    <w:rsid w:val="00424922"/>
    <w:rsid w:val="00426461"/>
    <w:rsid w:val="004277D1"/>
    <w:rsid w:val="00434687"/>
    <w:rsid w:val="00434810"/>
    <w:rsid w:val="00436C00"/>
    <w:rsid w:val="00436DAE"/>
    <w:rsid w:val="0044233F"/>
    <w:rsid w:val="004423A8"/>
    <w:rsid w:val="004458A3"/>
    <w:rsid w:val="00446031"/>
    <w:rsid w:val="00454CC5"/>
    <w:rsid w:val="004570DC"/>
    <w:rsid w:val="00461F84"/>
    <w:rsid w:val="004629FF"/>
    <w:rsid w:val="00462C35"/>
    <w:rsid w:val="004654B1"/>
    <w:rsid w:val="0046604B"/>
    <w:rsid w:val="00466253"/>
    <w:rsid w:val="00467821"/>
    <w:rsid w:val="00467855"/>
    <w:rsid w:val="004702D2"/>
    <w:rsid w:val="00471E53"/>
    <w:rsid w:val="00471FBE"/>
    <w:rsid w:val="00472A5A"/>
    <w:rsid w:val="00473368"/>
    <w:rsid w:val="00477C48"/>
    <w:rsid w:val="00481C9D"/>
    <w:rsid w:val="00482674"/>
    <w:rsid w:val="0048453A"/>
    <w:rsid w:val="004879E7"/>
    <w:rsid w:val="00492C84"/>
    <w:rsid w:val="00493B01"/>
    <w:rsid w:val="004956EF"/>
    <w:rsid w:val="00496E84"/>
    <w:rsid w:val="004A1DCC"/>
    <w:rsid w:val="004B0B1B"/>
    <w:rsid w:val="004B542E"/>
    <w:rsid w:val="004B5B78"/>
    <w:rsid w:val="004B6BA5"/>
    <w:rsid w:val="004C0FDA"/>
    <w:rsid w:val="004C35E8"/>
    <w:rsid w:val="004C4376"/>
    <w:rsid w:val="004C69FD"/>
    <w:rsid w:val="004D384C"/>
    <w:rsid w:val="004D39CE"/>
    <w:rsid w:val="004D466C"/>
    <w:rsid w:val="004D6563"/>
    <w:rsid w:val="004D6F36"/>
    <w:rsid w:val="004D776D"/>
    <w:rsid w:val="004E0F05"/>
    <w:rsid w:val="004E146F"/>
    <w:rsid w:val="004E31B0"/>
    <w:rsid w:val="004E3539"/>
    <w:rsid w:val="004E44A5"/>
    <w:rsid w:val="004E6064"/>
    <w:rsid w:val="004F022B"/>
    <w:rsid w:val="004F7D68"/>
    <w:rsid w:val="00502E90"/>
    <w:rsid w:val="005044FB"/>
    <w:rsid w:val="00504E54"/>
    <w:rsid w:val="005051AC"/>
    <w:rsid w:val="00511756"/>
    <w:rsid w:val="00514659"/>
    <w:rsid w:val="00517CFE"/>
    <w:rsid w:val="00520579"/>
    <w:rsid w:val="00522945"/>
    <w:rsid w:val="00524105"/>
    <w:rsid w:val="00526685"/>
    <w:rsid w:val="005268C1"/>
    <w:rsid w:val="0053102F"/>
    <w:rsid w:val="005314FB"/>
    <w:rsid w:val="00532665"/>
    <w:rsid w:val="00532C4F"/>
    <w:rsid w:val="00533899"/>
    <w:rsid w:val="005344F0"/>
    <w:rsid w:val="00534F35"/>
    <w:rsid w:val="00540127"/>
    <w:rsid w:val="0055455B"/>
    <w:rsid w:val="0055548E"/>
    <w:rsid w:val="005576F9"/>
    <w:rsid w:val="00560594"/>
    <w:rsid w:val="00561265"/>
    <w:rsid w:val="00561354"/>
    <w:rsid w:val="0056180A"/>
    <w:rsid w:val="0056297E"/>
    <w:rsid w:val="00564A10"/>
    <w:rsid w:val="00564FFB"/>
    <w:rsid w:val="0057008E"/>
    <w:rsid w:val="00573AFF"/>
    <w:rsid w:val="0057569F"/>
    <w:rsid w:val="0058198E"/>
    <w:rsid w:val="00582A6B"/>
    <w:rsid w:val="00585706"/>
    <w:rsid w:val="00586BE2"/>
    <w:rsid w:val="005914A7"/>
    <w:rsid w:val="00593043"/>
    <w:rsid w:val="005949AC"/>
    <w:rsid w:val="005951E5"/>
    <w:rsid w:val="005967F7"/>
    <w:rsid w:val="005970A2"/>
    <w:rsid w:val="00597321"/>
    <w:rsid w:val="005A056C"/>
    <w:rsid w:val="005A0655"/>
    <w:rsid w:val="005A07CF"/>
    <w:rsid w:val="005A4152"/>
    <w:rsid w:val="005A51C7"/>
    <w:rsid w:val="005B0E3E"/>
    <w:rsid w:val="005B11F2"/>
    <w:rsid w:val="005B25B4"/>
    <w:rsid w:val="005B37D2"/>
    <w:rsid w:val="005B606A"/>
    <w:rsid w:val="005B638C"/>
    <w:rsid w:val="005B6DB6"/>
    <w:rsid w:val="005B6F05"/>
    <w:rsid w:val="005C0670"/>
    <w:rsid w:val="005C1918"/>
    <w:rsid w:val="005C470F"/>
    <w:rsid w:val="005D203C"/>
    <w:rsid w:val="005D5842"/>
    <w:rsid w:val="005D695C"/>
    <w:rsid w:val="005E1065"/>
    <w:rsid w:val="005E5C15"/>
    <w:rsid w:val="005E6A35"/>
    <w:rsid w:val="005F3614"/>
    <w:rsid w:val="005F4F1C"/>
    <w:rsid w:val="005F6C06"/>
    <w:rsid w:val="005F71B4"/>
    <w:rsid w:val="005F7FFE"/>
    <w:rsid w:val="00600479"/>
    <w:rsid w:val="00601E3F"/>
    <w:rsid w:val="006040AE"/>
    <w:rsid w:val="006114A8"/>
    <w:rsid w:val="0061781A"/>
    <w:rsid w:val="00617963"/>
    <w:rsid w:val="00621070"/>
    <w:rsid w:val="006219F9"/>
    <w:rsid w:val="00621EE2"/>
    <w:rsid w:val="006224AD"/>
    <w:rsid w:val="00625D6C"/>
    <w:rsid w:val="00631534"/>
    <w:rsid w:val="00631E28"/>
    <w:rsid w:val="006326B5"/>
    <w:rsid w:val="00632BE3"/>
    <w:rsid w:val="006332DF"/>
    <w:rsid w:val="006354D9"/>
    <w:rsid w:val="00636155"/>
    <w:rsid w:val="0063774F"/>
    <w:rsid w:val="00637DAF"/>
    <w:rsid w:val="006401B2"/>
    <w:rsid w:val="00640699"/>
    <w:rsid w:val="00640D7A"/>
    <w:rsid w:val="00642F81"/>
    <w:rsid w:val="00650038"/>
    <w:rsid w:val="00657646"/>
    <w:rsid w:val="00662126"/>
    <w:rsid w:val="00664F78"/>
    <w:rsid w:val="006718C5"/>
    <w:rsid w:val="0067245F"/>
    <w:rsid w:val="006728BB"/>
    <w:rsid w:val="0067338E"/>
    <w:rsid w:val="00673922"/>
    <w:rsid w:val="00673E3E"/>
    <w:rsid w:val="00676080"/>
    <w:rsid w:val="00676565"/>
    <w:rsid w:val="00681A53"/>
    <w:rsid w:val="006831B5"/>
    <w:rsid w:val="0068394D"/>
    <w:rsid w:val="006842AE"/>
    <w:rsid w:val="0068494D"/>
    <w:rsid w:val="00684CEF"/>
    <w:rsid w:val="006867ED"/>
    <w:rsid w:val="00687571"/>
    <w:rsid w:val="00694B1D"/>
    <w:rsid w:val="00696182"/>
    <w:rsid w:val="006A0D99"/>
    <w:rsid w:val="006A4273"/>
    <w:rsid w:val="006A65ED"/>
    <w:rsid w:val="006B4CD6"/>
    <w:rsid w:val="006B7E39"/>
    <w:rsid w:val="006C0113"/>
    <w:rsid w:val="006C1229"/>
    <w:rsid w:val="006C66B1"/>
    <w:rsid w:val="006D0B21"/>
    <w:rsid w:val="006D0B7D"/>
    <w:rsid w:val="006D210B"/>
    <w:rsid w:val="006D348C"/>
    <w:rsid w:val="006D798A"/>
    <w:rsid w:val="006E1A20"/>
    <w:rsid w:val="006E504B"/>
    <w:rsid w:val="006E65E9"/>
    <w:rsid w:val="006F0C39"/>
    <w:rsid w:val="006F246C"/>
    <w:rsid w:val="006F4CB4"/>
    <w:rsid w:val="007009E7"/>
    <w:rsid w:val="00700ED0"/>
    <w:rsid w:val="00702381"/>
    <w:rsid w:val="00703360"/>
    <w:rsid w:val="0070372B"/>
    <w:rsid w:val="00705540"/>
    <w:rsid w:val="00707F69"/>
    <w:rsid w:val="007106D1"/>
    <w:rsid w:val="007139D1"/>
    <w:rsid w:val="00713BF3"/>
    <w:rsid w:val="0071592D"/>
    <w:rsid w:val="00717377"/>
    <w:rsid w:val="007222A3"/>
    <w:rsid w:val="00726C4C"/>
    <w:rsid w:val="00726EEC"/>
    <w:rsid w:val="00730BA7"/>
    <w:rsid w:val="00731ACA"/>
    <w:rsid w:val="00731B67"/>
    <w:rsid w:val="00732325"/>
    <w:rsid w:val="00735D8C"/>
    <w:rsid w:val="00736F9B"/>
    <w:rsid w:val="00737B16"/>
    <w:rsid w:val="00740AF5"/>
    <w:rsid w:val="00740D69"/>
    <w:rsid w:val="00741502"/>
    <w:rsid w:val="0074169B"/>
    <w:rsid w:val="00742C1B"/>
    <w:rsid w:val="007431C2"/>
    <w:rsid w:val="007432FA"/>
    <w:rsid w:val="00744B47"/>
    <w:rsid w:val="00751C90"/>
    <w:rsid w:val="00752220"/>
    <w:rsid w:val="00752541"/>
    <w:rsid w:val="00754104"/>
    <w:rsid w:val="00757A03"/>
    <w:rsid w:val="007672A3"/>
    <w:rsid w:val="0076776B"/>
    <w:rsid w:val="007701FD"/>
    <w:rsid w:val="007702C0"/>
    <w:rsid w:val="0077225B"/>
    <w:rsid w:val="007806AC"/>
    <w:rsid w:val="00783080"/>
    <w:rsid w:val="00783D3F"/>
    <w:rsid w:val="007916EE"/>
    <w:rsid w:val="00793AB3"/>
    <w:rsid w:val="00793CB9"/>
    <w:rsid w:val="00797ED0"/>
    <w:rsid w:val="007A0B3C"/>
    <w:rsid w:val="007A0E84"/>
    <w:rsid w:val="007A168F"/>
    <w:rsid w:val="007A29EC"/>
    <w:rsid w:val="007B0593"/>
    <w:rsid w:val="007B0B8B"/>
    <w:rsid w:val="007B5B71"/>
    <w:rsid w:val="007B70D1"/>
    <w:rsid w:val="007B7F3F"/>
    <w:rsid w:val="007C0415"/>
    <w:rsid w:val="007C462D"/>
    <w:rsid w:val="007C5B61"/>
    <w:rsid w:val="007C7120"/>
    <w:rsid w:val="007C7EE0"/>
    <w:rsid w:val="007D0C0D"/>
    <w:rsid w:val="007D20F4"/>
    <w:rsid w:val="007D3B34"/>
    <w:rsid w:val="007D4F3E"/>
    <w:rsid w:val="007D5E60"/>
    <w:rsid w:val="007D74E4"/>
    <w:rsid w:val="007E59BC"/>
    <w:rsid w:val="007F7422"/>
    <w:rsid w:val="00800A65"/>
    <w:rsid w:val="00801117"/>
    <w:rsid w:val="00806ED0"/>
    <w:rsid w:val="0081345B"/>
    <w:rsid w:val="0081721C"/>
    <w:rsid w:val="008177FB"/>
    <w:rsid w:val="008231AE"/>
    <w:rsid w:val="008310C0"/>
    <w:rsid w:val="008311D6"/>
    <w:rsid w:val="00832036"/>
    <w:rsid w:val="00834783"/>
    <w:rsid w:val="00834E4A"/>
    <w:rsid w:val="008354E8"/>
    <w:rsid w:val="00841490"/>
    <w:rsid w:val="00841D17"/>
    <w:rsid w:val="00843D60"/>
    <w:rsid w:val="0084641B"/>
    <w:rsid w:val="00850781"/>
    <w:rsid w:val="008554C6"/>
    <w:rsid w:val="008611DB"/>
    <w:rsid w:val="0086140F"/>
    <w:rsid w:val="00861715"/>
    <w:rsid w:val="00861CE9"/>
    <w:rsid w:val="00861EF5"/>
    <w:rsid w:val="008626DF"/>
    <w:rsid w:val="00865984"/>
    <w:rsid w:val="0087334B"/>
    <w:rsid w:val="008744CA"/>
    <w:rsid w:val="008764EA"/>
    <w:rsid w:val="00876596"/>
    <w:rsid w:val="00877AA7"/>
    <w:rsid w:val="00881455"/>
    <w:rsid w:val="00883D10"/>
    <w:rsid w:val="008848AE"/>
    <w:rsid w:val="0089234D"/>
    <w:rsid w:val="008955DE"/>
    <w:rsid w:val="00896BBC"/>
    <w:rsid w:val="008A03AA"/>
    <w:rsid w:val="008A223A"/>
    <w:rsid w:val="008A6BD4"/>
    <w:rsid w:val="008B02F3"/>
    <w:rsid w:val="008B0E8B"/>
    <w:rsid w:val="008B1B6D"/>
    <w:rsid w:val="008B3EE0"/>
    <w:rsid w:val="008B7E52"/>
    <w:rsid w:val="008C1B6A"/>
    <w:rsid w:val="008C23C7"/>
    <w:rsid w:val="008C2489"/>
    <w:rsid w:val="008C6608"/>
    <w:rsid w:val="008D0238"/>
    <w:rsid w:val="008D09C4"/>
    <w:rsid w:val="008D2AE6"/>
    <w:rsid w:val="008D4D7A"/>
    <w:rsid w:val="008D54E7"/>
    <w:rsid w:val="008D6036"/>
    <w:rsid w:val="008D671D"/>
    <w:rsid w:val="008E37A3"/>
    <w:rsid w:val="008E38A2"/>
    <w:rsid w:val="008E5EF6"/>
    <w:rsid w:val="008E76DB"/>
    <w:rsid w:val="008F14BC"/>
    <w:rsid w:val="008F4992"/>
    <w:rsid w:val="008F6FC1"/>
    <w:rsid w:val="00901582"/>
    <w:rsid w:val="00902047"/>
    <w:rsid w:val="00903398"/>
    <w:rsid w:val="00903481"/>
    <w:rsid w:val="0090485D"/>
    <w:rsid w:val="00904A16"/>
    <w:rsid w:val="00907541"/>
    <w:rsid w:val="00910BDE"/>
    <w:rsid w:val="009157EE"/>
    <w:rsid w:val="00916A61"/>
    <w:rsid w:val="00917999"/>
    <w:rsid w:val="0092049C"/>
    <w:rsid w:val="00925A7F"/>
    <w:rsid w:val="009311AC"/>
    <w:rsid w:val="009320FF"/>
    <w:rsid w:val="009333C5"/>
    <w:rsid w:val="0093358C"/>
    <w:rsid w:val="00933AD8"/>
    <w:rsid w:val="00933C8C"/>
    <w:rsid w:val="00935C9A"/>
    <w:rsid w:val="00935FA6"/>
    <w:rsid w:val="009411AE"/>
    <w:rsid w:val="009422B7"/>
    <w:rsid w:val="00944F9C"/>
    <w:rsid w:val="00945576"/>
    <w:rsid w:val="00947D10"/>
    <w:rsid w:val="00947EA5"/>
    <w:rsid w:val="009517D1"/>
    <w:rsid w:val="0095485E"/>
    <w:rsid w:val="00957F10"/>
    <w:rsid w:val="009642A2"/>
    <w:rsid w:val="009658CD"/>
    <w:rsid w:val="00965C35"/>
    <w:rsid w:val="009661C7"/>
    <w:rsid w:val="009662E9"/>
    <w:rsid w:val="00966346"/>
    <w:rsid w:val="0097127D"/>
    <w:rsid w:val="0097179A"/>
    <w:rsid w:val="009725ED"/>
    <w:rsid w:val="00972FA3"/>
    <w:rsid w:val="00973689"/>
    <w:rsid w:val="009740FB"/>
    <w:rsid w:val="00974771"/>
    <w:rsid w:val="00977A68"/>
    <w:rsid w:val="009916EE"/>
    <w:rsid w:val="00992E59"/>
    <w:rsid w:val="009936B6"/>
    <w:rsid w:val="00996592"/>
    <w:rsid w:val="00996672"/>
    <w:rsid w:val="009A32A6"/>
    <w:rsid w:val="009A3B59"/>
    <w:rsid w:val="009B2B8B"/>
    <w:rsid w:val="009B490F"/>
    <w:rsid w:val="009B50FA"/>
    <w:rsid w:val="009B5C4A"/>
    <w:rsid w:val="009B6190"/>
    <w:rsid w:val="009C110C"/>
    <w:rsid w:val="009C5E53"/>
    <w:rsid w:val="009C6966"/>
    <w:rsid w:val="009C73EA"/>
    <w:rsid w:val="009D4A4C"/>
    <w:rsid w:val="009E2B8D"/>
    <w:rsid w:val="009E50C3"/>
    <w:rsid w:val="009E6128"/>
    <w:rsid w:val="009E7582"/>
    <w:rsid w:val="009E75CF"/>
    <w:rsid w:val="009F29DA"/>
    <w:rsid w:val="009F319E"/>
    <w:rsid w:val="009F7CE4"/>
    <w:rsid w:val="00A00A22"/>
    <w:rsid w:val="00A00B72"/>
    <w:rsid w:val="00A0471F"/>
    <w:rsid w:val="00A05B86"/>
    <w:rsid w:val="00A05E80"/>
    <w:rsid w:val="00A05F2E"/>
    <w:rsid w:val="00A13C98"/>
    <w:rsid w:val="00A1488F"/>
    <w:rsid w:val="00A174D9"/>
    <w:rsid w:val="00A241A8"/>
    <w:rsid w:val="00A25774"/>
    <w:rsid w:val="00A27F28"/>
    <w:rsid w:val="00A325E6"/>
    <w:rsid w:val="00A326CF"/>
    <w:rsid w:val="00A3320B"/>
    <w:rsid w:val="00A35F1A"/>
    <w:rsid w:val="00A36D26"/>
    <w:rsid w:val="00A41434"/>
    <w:rsid w:val="00A451D3"/>
    <w:rsid w:val="00A50FC6"/>
    <w:rsid w:val="00A5290F"/>
    <w:rsid w:val="00A53F51"/>
    <w:rsid w:val="00A564BB"/>
    <w:rsid w:val="00A60C29"/>
    <w:rsid w:val="00A60CE6"/>
    <w:rsid w:val="00A618DE"/>
    <w:rsid w:val="00A62A86"/>
    <w:rsid w:val="00A63F79"/>
    <w:rsid w:val="00A66655"/>
    <w:rsid w:val="00A668E3"/>
    <w:rsid w:val="00A719F2"/>
    <w:rsid w:val="00A71B22"/>
    <w:rsid w:val="00A7210C"/>
    <w:rsid w:val="00A725FB"/>
    <w:rsid w:val="00A745AA"/>
    <w:rsid w:val="00A75CCD"/>
    <w:rsid w:val="00A77A6D"/>
    <w:rsid w:val="00A824EE"/>
    <w:rsid w:val="00A83896"/>
    <w:rsid w:val="00A84DCA"/>
    <w:rsid w:val="00A854F7"/>
    <w:rsid w:val="00A86246"/>
    <w:rsid w:val="00A919C6"/>
    <w:rsid w:val="00A926C7"/>
    <w:rsid w:val="00A92708"/>
    <w:rsid w:val="00A92A9A"/>
    <w:rsid w:val="00A9383F"/>
    <w:rsid w:val="00AA0E4A"/>
    <w:rsid w:val="00AA204C"/>
    <w:rsid w:val="00AA5B05"/>
    <w:rsid w:val="00AB58A5"/>
    <w:rsid w:val="00AB69C5"/>
    <w:rsid w:val="00AB7389"/>
    <w:rsid w:val="00AB7692"/>
    <w:rsid w:val="00AB771B"/>
    <w:rsid w:val="00AC2CFE"/>
    <w:rsid w:val="00AC4EDB"/>
    <w:rsid w:val="00AC5695"/>
    <w:rsid w:val="00AC6335"/>
    <w:rsid w:val="00AC6B5C"/>
    <w:rsid w:val="00AC799B"/>
    <w:rsid w:val="00AD06B9"/>
    <w:rsid w:val="00AD09E3"/>
    <w:rsid w:val="00AD1FB0"/>
    <w:rsid w:val="00AD3980"/>
    <w:rsid w:val="00AD5CC0"/>
    <w:rsid w:val="00AE42C1"/>
    <w:rsid w:val="00AE4EB0"/>
    <w:rsid w:val="00AE67CD"/>
    <w:rsid w:val="00AF0E0E"/>
    <w:rsid w:val="00AF11C3"/>
    <w:rsid w:val="00AF203A"/>
    <w:rsid w:val="00AF25AA"/>
    <w:rsid w:val="00AF3825"/>
    <w:rsid w:val="00AF46C6"/>
    <w:rsid w:val="00AF6B67"/>
    <w:rsid w:val="00AF7CCB"/>
    <w:rsid w:val="00B00BBC"/>
    <w:rsid w:val="00B01481"/>
    <w:rsid w:val="00B11EB6"/>
    <w:rsid w:val="00B129E7"/>
    <w:rsid w:val="00B14AAF"/>
    <w:rsid w:val="00B15052"/>
    <w:rsid w:val="00B15992"/>
    <w:rsid w:val="00B16093"/>
    <w:rsid w:val="00B1686D"/>
    <w:rsid w:val="00B2044A"/>
    <w:rsid w:val="00B208A3"/>
    <w:rsid w:val="00B241D5"/>
    <w:rsid w:val="00B25F1F"/>
    <w:rsid w:val="00B2787D"/>
    <w:rsid w:val="00B303BA"/>
    <w:rsid w:val="00B35A0B"/>
    <w:rsid w:val="00B42D6B"/>
    <w:rsid w:val="00B50133"/>
    <w:rsid w:val="00B5240A"/>
    <w:rsid w:val="00B527A4"/>
    <w:rsid w:val="00B544D0"/>
    <w:rsid w:val="00B62F78"/>
    <w:rsid w:val="00B649D2"/>
    <w:rsid w:val="00B64AFB"/>
    <w:rsid w:val="00B66C5C"/>
    <w:rsid w:val="00B70AAF"/>
    <w:rsid w:val="00B75429"/>
    <w:rsid w:val="00B77705"/>
    <w:rsid w:val="00B8021A"/>
    <w:rsid w:val="00B81001"/>
    <w:rsid w:val="00B812A2"/>
    <w:rsid w:val="00B8388A"/>
    <w:rsid w:val="00B9215C"/>
    <w:rsid w:val="00BA0DF1"/>
    <w:rsid w:val="00BA4C94"/>
    <w:rsid w:val="00BA5902"/>
    <w:rsid w:val="00BB3480"/>
    <w:rsid w:val="00BB4BAF"/>
    <w:rsid w:val="00BC2FEE"/>
    <w:rsid w:val="00BC5AAA"/>
    <w:rsid w:val="00BD1E70"/>
    <w:rsid w:val="00BD2332"/>
    <w:rsid w:val="00BD2AF6"/>
    <w:rsid w:val="00BD3DAD"/>
    <w:rsid w:val="00BE0C6E"/>
    <w:rsid w:val="00BE2CD2"/>
    <w:rsid w:val="00BE2EF4"/>
    <w:rsid w:val="00BF228A"/>
    <w:rsid w:val="00BF29B3"/>
    <w:rsid w:val="00BF4561"/>
    <w:rsid w:val="00BF5211"/>
    <w:rsid w:val="00BF6B7B"/>
    <w:rsid w:val="00BF6D97"/>
    <w:rsid w:val="00C00C0F"/>
    <w:rsid w:val="00C055A8"/>
    <w:rsid w:val="00C05659"/>
    <w:rsid w:val="00C06836"/>
    <w:rsid w:val="00C07757"/>
    <w:rsid w:val="00C11213"/>
    <w:rsid w:val="00C11935"/>
    <w:rsid w:val="00C220BC"/>
    <w:rsid w:val="00C2220A"/>
    <w:rsid w:val="00C22C89"/>
    <w:rsid w:val="00C318C5"/>
    <w:rsid w:val="00C31A9A"/>
    <w:rsid w:val="00C345E7"/>
    <w:rsid w:val="00C34672"/>
    <w:rsid w:val="00C35CD2"/>
    <w:rsid w:val="00C37157"/>
    <w:rsid w:val="00C37DD4"/>
    <w:rsid w:val="00C43401"/>
    <w:rsid w:val="00C4387F"/>
    <w:rsid w:val="00C446CB"/>
    <w:rsid w:val="00C45B0A"/>
    <w:rsid w:val="00C45E70"/>
    <w:rsid w:val="00C46E2F"/>
    <w:rsid w:val="00C50BF3"/>
    <w:rsid w:val="00C51A9E"/>
    <w:rsid w:val="00C52949"/>
    <w:rsid w:val="00C52A10"/>
    <w:rsid w:val="00C557FC"/>
    <w:rsid w:val="00C56256"/>
    <w:rsid w:val="00C56710"/>
    <w:rsid w:val="00C56845"/>
    <w:rsid w:val="00C60890"/>
    <w:rsid w:val="00C64170"/>
    <w:rsid w:val="00C666E6"/>
    <w:rsid w:val="00C70AAE"/>
    <w:rsid w:val="00C727B3"/>
    <w:rsid w:val="00C7292C"/>
    <w:rsid w:val="00C808E8"/>
    <w:rsid w:val="00C833DA"/>
    <w:rsid w:val="00C8605D"/>
    <w:rsid w:val="00C92DA8"/>
    <w:rsid w:val="00C94F95"/>
    <w:rsid w:val="00C950B8"/>
    <w:rsid w:val="00C9600F"/>
    <w:rsid w:val="00CA1373"/>
    <w:rsid w:val="00CA2AF2"/>
    <w:rsid w:val="00CA3346"/>
    <w:rsid w:val="00CA3674"/>
    <w:rsid w:val="00CA4503"/>
    <w:rsid w:val="00CA4752"/>
    <w:rsid w:val="00CA4E5B"/>
    <w:rsid w:val="00CA715A"/>
    <w:rsid w:val="00CB2148"/>
    <w:rsid w:val="00CB6FB2"/>
    <w:rsid w:val="00CC0DE4"/>
    <w:rsid w:val="00CC1ED4"/>
    <w:rsid w:val="00CC2C86"/>
    <w:rsid w:val="00CC465D"/>
    <w:rsid w:val="00CC749C"/>
    <w:rsid w:val="00CC7BCE"/>
    <w:rsid w:val="00CD08BC"/>
    <w:rsid w:val="00CD5C9F"/>
    <w:rsid w:val="00CD7237"/>
    <w:rsid w:val="00CE0096"/>
    <w:rsid w:val="00CE1489"/>
    <w:rsid w:val="00CE4591"/>
    <w:rsid w:val="00CE535B"/>
    <w:rsid w:val="00CE5CA1"/>
    <w:rsid w:val="00CF112C"/>
    <w:rsid w:val="00CF1D5A"/>
    <w:rsid w:val="00CF22B5"/>
    <w:rsid w:val="00CF250D"/>
    <w:rsid w:val="00CF4007"/>
    <w:rsid w:val="00CF77F3"/>
    <w:rsid w:val="00D00F6F"/>
    <w:rsid w:val="00D01A40"/>
    <w:rsid w:val="00D040F5"/>
    <w:rsid w:val="00D04628"/>
    <w:rsid w:val="00D04D36"/>
    <w:rsid w:val="00D056C0"/>
    <w:rsid w:val="00D07867"/>
    <w:rsid w:val="00D10968"/>
    <w:rsid w:val="00D138B7"/>
    <w:rsid w:val="00D16F7B"/>
    <w:rsid w:val="00D16FE6"/>
    <w:rsid w:val="00D25CCA"/>
    <w:rsid w:val="00D27C07"/>
    <w:rsid w:val="00D31A7E"/>
    <w:rsid w:val="00D338FB"/>
    <w:rsid w:val="00D36A61"/>
    <w:rsid w:val="00D423A8"/>
    <w:rsid w:val="00D423F5"/>
    <w:rsid w:val="00D43248"/>
    <w:rsid w:val="00D43A56"/>
    <w:rsid w:val="00D46D8F"/>
    <w:rsid w:val="00D51E79"/>
    <w:rsid w:val="00D5291B"/>
    <w:rsid w:val="00D544B5"/>
    <w:rsid w:val="00D57A2A"/>
    <w:rsid w:val="00D6336A"/>
    <w:rsid w:val="00D64131"/>
    <w:rsid w:val="00D67FE7"/>
    <w:rsid w:val="00D7106D"/>
    <w:rsid w:val="00D71360"/>
    <w:rsid w:val="00D721BA"/>
    <w:rsid w:val="00D72E39"/>
    <w:rsid w:val="00D77C2A"/>
    <w:rsid w:val="00D80F93"/>
    <w:rsid w:val="00D839FA"/>
    <w:rsid w:val="00D83D56"/>
    <w:rsid w:val="00D8493F"/>
    <w:rsid w:val="00D863B7"/>
    <w:rsid w:val="00D87159"/>
    <w:rsid w:val="00D87A2E"/>
    <w:rsid w:val="00D908D3"/>
    <w:rsid w:val="00D90B91"/>
    <w:rsid w:val="00D90E46"/>
    <w:rsid w:val="00D93911"/>
    <w:rsid w:val="00D964D4"/>
    <w:rsid w:val="00D973F2"/>
    <w:rsid w:val="00DA25BB"/>
    <w:rsid w:val="00DA25D7"/>
    <w:rsid w:val="00DA2BE4"/>
    <w:rsid w:val="00DA4451"/>
    <w:rsid w:val="00DA48AC"/>
    <w:rsid w:val="00DA76F8"/>
    <w:rsid w:val="00DC6ED6"/>
    <w:rsid w:val="00DC6FCD"/>
    <w:rsid w:val="00DD08F9"/>
    <w:rsid w:val="00DD0BD8"/>
    <w:rsid w:val="00DD14CA"/>
    <w:rsid w:val="00DD18AA"/>
    <w:rsid w:val="00DD246F"/>
    <w:rsid w:val="00DD2FD0"/>
    <w:rsid w:val="00DD3088"/>
    <w:rsid w:val="00DD4F76"/>
    <w:rsid w:val="00DE2EFF"/>
    <w:rsid w:val="00DE69AC"/>
    <w:rsid w:val="00DF0861"/>
    <w:rsid w:val="00DF391C"/>
    <w:rsid w:val="00DF60C1"/>
    <w:rsid w:val="00DF6BFB"/>
    <w:rsid w:val="00DF7452"/>
    <w:rsid w:val="00E01F7A"/>
    <w:rsid w:val="00E02140"/>
    <w:rsid w:val="00E0279B"/>
    <w:rsid w:val="00E03C72"/>
    <w:rsid w:val="00E04732"/>
    <w:rsid w:val="00E0763B"/>
    <w:rsid w:val="00E10B09"/>
    <w:rsid w:val="00E112A2"/>
    <w:rsid w:val="00E140BD"/>
    <w:rsid w:val="00E15DE5"/>
    <w:rsid w:val="00E256E8"/>
    <w:rsid w:val="00E25928"/>
    <w:rsid w:val="00E31033"/>
    <w:rsid w:val="00E33176"/>
    <w:rsid w:val="00E338F8"/>
    <w:rsid w:val="00E34E75"/>
    <w:rsid w:val="00E45C11"/>
    <w:rsid w:val="00E45F5E"/>
    <w:rsid w:val="00E553A3"/>
    <w:rsid w:val="00E601C8"/>
    <w:rsid w:val="00E603AE"/>
    <w:rsid w:val="00E61097"/>
    <w:rsid w:val="00E61123"/>
    <w:rsid w:val="00E62542"/>
    <w:rsid w:val="00E667A0"/>
    <w:rsid w:val="00E7236A"/>
    <w:rsid w:val="00E72581"/>
    <w:rsid w:val="00E73954"/>
    <w:rsid w:val="00E73F20"/>
    <w:rsid w:val="00E74789"/>
    <w:rsid w:val="00E7551B"/>
    <w:rsid w:val="00E75891"/>
    <w:rsid w:val="00E771BC"/>
    <w:rsid w:val="00E82C30"/>
    <w:rsid w:val="00E82F80"/>
    <w:rsid w:val="00E85651"/>
    <w:rsid w:val="00E85B73"/>
    <w:rsid w:val="00E874B8"/>
    <w:rsid w:val="00E87FB2"/>
    <w:rsid w:val="00E91077"/>
    <w:rsid w:val="00E91AD6"/>
    <w:rsid w:val="00E9340D"/>
    <w:rsid w:val="00E96994"/>
    <w:rsid w:val="00EA33A7"/>
    <w:rsid w:val="00EC1D3B"/>
    <w:rsid w:val="00EC3397"/>
    <w:rsid w:val="00EC5184"/>
    <w:rsid w:val="00EC6907"/>
    <w:rsid w:val="00ED04A9"/>
    <w:rsid w:val="00ED250D"/>
    <w:rsid w:val="00ED353A"/>
    <w:rsid w:val="00ED5E19"/>
    <w:rsid w:val="00ED7483"/>
    <w:rsid w:val="00EE23CB"/>
    <w:rsid w:val="00EE29F2"/>
    <w:rsid w:val="00EE39C4"/>
    <w:rsid w:val="00EF2210"/>
    <w:rsid w:val="00EF554E"/>
    <w:rsid w:val="00F000F1"/>
    <w:rsid w:val="00F00E64"/>
    <w:rsid w:val="00F0160C"/>
    <w:rsid w:val="00F01DF5"/>
    <w:rsid w:val="00F0440B"/>
    <w:rsid w:val="00F0565C"/>
    <w:rsid w:val="00F05665"/>
    <w:rsid w:val="00F12E08"/>
    <w:rsid w:val="00F139B2"/>
    <w:rsid w:val="00F15084"/>
    <w:rsid w:val="00F15489"/>
    <w:rsid w:val="00F1589E"/>
    <w:rsid w:val="00F179D5"/>
    <w:rsid w:val="00F2340B"/>
    <w:rsid w:val="00F263C0"/>
    <w:rsid w:val="00F274B6"/>
    <w:rsid w:val="00F40160"/>
    <w:rsid w:val="00F406C4"/>
    <w:rsid w:val="00F43AFB"/>
    <w:rsid w:val="00F43B41"/>
    <w:rsid w:val="00F441F8"/>
    <w:rsid w:val="00F50328"/>
    <w:rsid w:val="00F513AC"/>
    <w:rsid w:val="00F54E7B"/>
    <w:rsid w:val="00F5689F"/>
    <w:rsid w:val="00F610D8"/>
    <w:rsid w:val="00F63066"/>
    <w:rsid w:val="00F65822"/>
    <w:rsid w:val="00F65E1F"/>
    <w:rsid w:val="00F665E7"/>
    <w:rsid w:val="00F701DC"/>
    <w:rsid w:val="00F71727"/>
    <w:rsid w:val="00F73319"/>
    <w:rsid w:val="00F746C3"/>
    <w:rsid w:val="00F74E8C"/>
    <w:rsid w:val="00F75AA3"/>
    <w:rsid w:val="00F77839"/>
    <w:rsid w:val="00F80420"/>
    <w:rsid w:val="00F8313F"/>
    <w:rsid w:val="00F85BE2"/>
    <w:rsid w:val="00F85EB0"/>
    <w:rsid w:val="00F86229"/>
    <w:rsid w:val="00F8665E"/>
    <w:rsid w:val="00F86674"/>
    <w:rsid w:val="00F86DC8"/>
    <w:rsid w:val="00F91A84"/>
    <w:rsid w:val="00F91C43"/>
    <w:rsid w:val="00F93E60"/>
    <w:rsid w:val="00FA002A"/>
    <w:rsid w:val="00FA0826"/>
    <w:rsid w:val="00FA2F12"/>
    <w:rsid w:val="00FA2FB3"/>
    <w:rsid w:val="00FA33C9"/>
    <w:rsid w:val="00FA3806"/>
    <w:rsid w:val="00FA4831"/>
    <w:rsid w:val="00FA48DC"/>
    <w:rsid w:val="00FA6201"/>
    <w:rsid w:val="00FB128E"/>
    <w:rsid w:val="00FB335B"/>
    <w:rsid w:val="00FB42A3"/>
    <w:rsid w:val="00FB6572"/>
    <w:rsid w:val="00FC0793"/>
    <w:rsid w:val="00FC0AF1"/>
    <w:rsid w:val="00FC4239"/>
    <w:rsid w:val="00FC6B2D"/>
    <w:rsid w:val="00FC700D"/>
    <w:rsid w:val="00FC7B62"/>
    <w:rsid w:val="00FD24C3"/>
    <w:rsid w:val="00FD5DCA"/>
    <w:rsid w:val="00FE0E40"/>
    <w:rsid w:val="00FE144A"/>
    <w:rsid w:val="00FE2900"/>
    <w:rsid w:val="00FE338C"/>
    <w:rsid w:val="00FE3627"/>
    <w:rsid w:val="00FE393F"/>
    <w:rsid w:val="00FE3C62"/>
    <w:rsid w:val="00FE5B28"/>
    <w:rsid w:val="00FE69C2"/>
    <w:rsid w:val="00FF0F04"/>
    <w:rsid w:val="00FF4F5C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24B4C6"/>
  <w15:docId w15:val="{890776E7-D23D-4116-B668-8EADB63F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A77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410A77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tabs>
        <w:tab w:val="num" w:pos="0"/>
      </w:tabs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410A77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48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973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410A77"/>
    <w:pPr>
      <w:keepNext/>
      <w:tabs>
        <w:tab w:val="num" w:pos="0"/>
      </w:tabs>
      <w:spacing w:after="60"/>
      <w:outlineLvl w:val="6"/>
    </w:pPr>
    <w:rPr>
      <w:rFonts w:ascii="Verdana" w:hAnsi="Verdana" w:cs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10A77"/>
    <w:rPr>
      <w:rFonts w:ascii="Symbol" w:hAnsi="Symbol" w:cs="Symbol"/>
    </w:rPr>
  </w:style>
  <w:style w:type="character" w:customStyle="1" w:styleId="WW8Num3z0">
    <w:name w:val="WW8Num3z0"/>
    <w:rsid w:val="00410A77"/>
    <w:rPr>
      <w:rFonts w:ascii="Symbol" w:hAnsi="Symbol" w:cs="Symbol"/>
    </w:rPr>
  </w:style>
  <w:style w:type="character" w:customStyle="1" w:styleId="WW8Num3z1">
    <w:name w:val="WW8Num3z1"/>
    <w:rsid w:val="00410A77"/>
    <w:rPr>
      <w:rFonts w:ascii="Courier New" w:hAnsi="Courier New" w:cs="Courier New"/>
    </w:rPr>
  </w:style>
  <w:style w:type="character" w:customStyle="1" w:styleId="WW8Num3z2">
    <w:name w:val="WW8Num3z2"/>
    <w:rsid w:val="00410A77"/>
    <w:rPr>
      <w:rFonts w:ascii="Wingdings" w:hAnsi="Wingdings" w:cs="Wingdings"/>
    </w:rPr>
  </w:style>
  <w:style w:type="character" w:customStyle="1" w:styleId="WW8Num4z0">
    <w:name w:val="WW8Num4z0"/>
    <w:rsid w:val="00410A77"/>
    <w:rPr>
      <w:rFonts w:ascii="Symbol" w:hAnsi="Symbol" w:cs="Symbol"/>
    </w:rPr>
  </w:style>
  <w:style w:type="character" w:customStyle="1" w:styleId="WW8Num4z1">
    <w:name w:val="WW8Num4z1"/>
    <w:rsid w:val="00410A77"/>
    <w:rPr>
      <w:rFonts w:ascii="Courier New" w:hAnsi="Courier New" w:cs="Courier New"/>
    </w:rPr>
  </w:style>
  <w:style w:type="character" w:customStyle="1" w:styleId="WW8Num4z2">
    <w:name w:val="WW8Num4z2"/>
    <w:rsid w:val="00410A77"/>
    <w:rPr>
      <w:rFonts w:ascii="Wingdings" w:hAnsi="Wingdings" w:cs="Wingdings"/>
    </w:rPr>
  </w:style>
  <w:style w:type="character" w:customStyle="1" w:styleId="WW8Num5z0">
    <w:name w:val="WW8Num5z0"/>
    <w:rsid w:val="00410A77"/>
    <w:rPr>
      <w:rFonts w:ascii="Symbol" w:hAnsi="Symbol" w:cs="Symbol"/>
    </w:rPr>
  </w:style>
  <w:style w:type="character" w:customStyle="1" w:styleId="WW8Num5z1">
    <w:name w:val="WW8Num5z1"/>
    <w:rsid w:val="00410A77"/>
    <w:rPr>
      <w:rFonts w:ascii="Courier New" w:hAnsi="Courier New" w:cs="Courier New"/>
    </w:rPr>
  </w:style>
  <w:style w:type="character" w:customStyle="1" w:styleId="WW8Num5z2">
    <w:name w:val="WW8Num5z2"/>
    <w:rsid w:val="00410A77"/>
    <w:rPr>
      <w:rFonts w:ascii="Wingdings" w:hAnsi="Wingdings" w:cs="Wingdings"/>
    </w:rPr>
  </w:style>
  <w:style w:type="character" w:customStyle="1" w:styleId="WW8Num6z0">
    <w:name w:val="WW8Num6z0"/>
    <w:rsid w:val="00410A77"/>
    <w:rPr>
      <w:rFonts w:ascii="Symbol" w:hAnsi="Symbol" w:cs="Symbol"/>
    </w:rPr>
  </w:style>
  <w:style w:type="character" w:customStyle="1" w:styleId="WW8Num6z2">
    <w:name w:val="WW8Num6z2"/>
    <w:rsid w:val="00410A77"/>
    <w:rPr>
      <w:rFonts w:ascii="Wingdings" w:hAnsi="Wingdings" w:cs="Wingdings"/>
    </w:rPr>
  </w:style>
  <w:style w:type="character" w:customStyle="1" w:styleId="WW8Num6z4">
    <w:name w:val="WW8Num6z4"/>
    <w:rsid w:val="00410A77"/>
    <w:rPr>
      <w:rFonts w:ascii="Courier New" w:hAnsi="Courier New" w:cs="Courier New"/>
    </w:rPr>
  </w:style>
  <w:style w:type="character" w:customStyle="1" w:styleId="WW8Num7z0">
    <w:name w:val="WW8Num7z0"/>
    <w:rsid w:val="00410A77"/>
    <w:rPr>
      <w:rFonts w:ascii="Symbol" w:hAnsi="Symbol" w:cs="Symbol"/>
    </w:rPr>
  </w:style>
  <w:style w:type="character" w:customStyle="1" w:styleId="WW8Num7z1">
    <w:name w:val="WW8Num7z1"/>
    <w:rsid w:val="00410A77"/>
    <w:rPr>
      <w:rFonts w:ascii="Courier New" w:hAnsi="Courier New" w:cs="Courier New"/>
    </w:rPr>
  </w:style>
  <w:style w:type="character" w:customStyle="1" w:styleId="WW8Num7z2">
    <w:name w:val="WW8Num7z2"/>
    <w:rsid w:val="00410A77"/>
    <w:rPr>
      <w:rFonts w:ascii="Wingdings" w:hAnsi="Wingdings" w:cs="Wingdings"/>
    </w:rPr>
  </w:style>
  <w:style w:type="character" w:customStyle="1" w:styleId="WW8Num8z0">
    <w:name w:val="WW8Num8z0"/>
    <w:rsid w:val="00410A77"/>
    <w:rPr>
      <w:rFonts w:ascii="Symbol" w:hAnsi="Symbol" w:cs="Symbol"/>
    </w:rPr>
  </w:style>
  <w:style w:type="character" w:customStyle="1" w:styleId="WW8Num8z1">
    <w:name w:val="WW8Num8z1"/>
    <w:rsid w:val="00410A77"/>
    <w:rPr>
      <w:rFonts w:ascii="Courier New" w:hAnsi="Courier New" w:cs="Courier New"/>
    </w:rPr>
  </w:style>
  <w:style w:type="character" w:customStyle="1" w:styleId="WW8Num8z2">
    <w:name w:val="WW8Num8z2"/>
    <w:rsid w:val="00410A77"/>
    <w:rPr>
      <w:rFonts w:ascii="Wingdings" w:hAnsi="Wingdings" w:cs="Wingdings"/>
    </w:rPr>
  </w:style>
  <w:style w:type="character" w:customStyle="1" w:styleId="CharChar1">
    <w:name w:val="Char Char1"/>
    <w:rsid w:val="00410A77"/>
    <w:rPr>
      <w:rFonts w:ascii="Courier New" w:hAnsi="Courier New" w:cs="Courier New"/>
      <w:lang w:val="en-US" w:eastAsia="ar-SA" w:bidi="ar-SA"/>
    </w:rPr>
  </w:style>
  <w:style w:type="character" w:customStyle="1" w:styleId="CharChar2">
    <w:name w:val="Char Char2"/>
    <w:rsid w:val="00410A77"/>
    <w:rPr>
      <w:sz w:val="24"/>
      <w:szCs w:val="24"/>
      <w:lang w:val="en-US" w:eastAsia="ar-SA" w:bidi="ar-SA"/>
    </w:rPr>
  </w:style>
  <w:style w:type="character" w:customStyle="1" w:styleId="FormLablesCharChar">
    <w:name w:val="Form Lables Char Char"/>
    <w:rsid w:val="00410A77"/>
    <w:rPr>
      <w:rFonts w:ascii="Arial" w:hAnsi="Arial" w:cs="Arial"/>
      <w:b/>
      <w:szCs w:val="24"/>
      <w:lang w:val="en-US" w:eastAsia="ar-SA" w:bidi="ar-SA"/>
    </w:rPr>
  </w:style>
  <w:style w:type="character" w:styleId="Hyperlink">
    <w:name w:val="Hyperlink"/>
    <w:rsid w:val="00410A7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10A77"/>
  </w:style>
  <w:style w:type="character" w:customStyle="1" w:styleId="CharChar">
    <w:name w:val="Char Char"/>
    <w:rsid w:val="00410A77"/>
    <w:rPr>
      <w:sz w:val="16"/>
      <w:szCs w:val="16"/>
    </w:rPr>
  </w:style>
  <w:style w:type="paragraph" w:customStyle="1" w:styleId="Heading">
    <w:name w:val="Heading"/>
    <w:basedOn w:val="Normal"/>
    <w:next w:val="BodyText"/>
    <w:rsid w:val="00410A7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410A77"/>
    <w:pPr>
      <w:jc w:val="both"/>
    </w:pPr>
    <w:rPr>
      <w:szCs w:val="20"/>
    </w:rPr>
  </w:style>
  <w:style w:type="paragraph" w:styleId="List">
    <w:name w:val="List"/>
    <w:basedOn w:val="BodyText"/>
    <w:rsid w:val="00410A77"/>
    <w:rPr>
      <w:rFonts w:cs="Mangal"/>
    </w:rPr>
  </w:style>
  <w:style w:type="paragraph" w:styleId="Caption">
    <w:name w:val="caption"/>
    <w:basedOn w:val="Normal"/>
    <w:qFormat/>
    <w:rsid w:val="00410A7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410A77"/>
    <w:pPr>
      <w:suppressLineNumbers/>
    </w:pPr>
    <w:rPr>
      <w:rFonts w:cs="Mangal"/>
    </w:rPr>
  </w:style>
  <w:style w:type="paragraph" w:styleId="HTMLPreformatted">
    <w:name w:val="HTML Preformatted"/>
    <w:basedOn w:val="Normal"/>
    <w:rsid w:val="00410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SectionHeading">
    <w:name w:val="Section Heading"/>
    <w:basedOn w:val="Normal"/>
    <w:next w:val="Normal"/>
    <w:rsid w:val="00410A77"/>
    <w:rPr>
      <w:b/>
      <w:szCs w:val="20"/>
    </w:rPr>
  </w:style>
  <w:style w:type="paragraph" w:customStyle="1" w:styleId="Body">
    <w:name w:val="Body"/>
    <w:basedOn w:val="Normal"/>
    <w:rsid w:val="00410A77"/>
    <w:pPr>
      <w:tabs>
        <w:tab w:val="left" w:pos="2160"/>
        <w:tab w:val="center" w:leader="hyphen" w:pos="6120"/>
        <w:tab w:val="right" w:leader="hyphen" w:pos="10080"/>
      </w:tabs>
      <w:autoSpaceDE w:val="0"/>
      <w:ind w:left="2160" w:hanging="2160"/>
    </w:pPr>
    <w:rPr>
      <w:sz w:val="20"/>
    </w:rPr>
  </w:style>
  <w:style w:type="paragraph" w:styleId="BodyTextIndent2">
    <w:name w:val="Body Text Indent 2"/>
    <w:basedOn w:val="Normal"/>
    <w:rsid w:val="00410A77"/>
    <w:pPr>
      <w:spacing w:after="120" w:line="480" w:lineRule="auto"/>
      <w:ind w:left="360"/>
    </w:pPr>
  </w:style>
  <w:style w:type="paragraph" w:customStyle="1" w:styleId="FormLablesChar">
    <w:name w:val="Form Lables Char"/>
    <w:basedOn w:val="Normal"/>
    <w:rsid w:val="00410A77"/>
    <w:rPr>
      <w:rFonts w:ascii="Arial" w:hAnsi="Arial" w:cs="Arial"/>
      <w:b/>
      <w:sz w:val="20"/>
    </w:rPr>
  </w:style>
  <w:style w:type="paragraph" w:styleId="PlainText">
    <w:name w:val="Plain Text"/>
    <w:basedOn w:val="Normal"/>
    <w:rsid w:val="00410A77"/>
    <w:pPr>
      <w:autoSpaceDE w:val="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0A77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BodyText3">
    <w:name w:val="Body Text 3"/>
    <w:basedOn w:val="Normal"/>
    <w:rsid w:val="00410A77"/>
    <w:pPr>
      <w:suppressAutoHyphens w:val="0"/>
      <w:spacing w:after="120"/>
    </w:pPr>
    <w:rPr>
      <w:sz w:val="16"/>
      <w:szCs w:val="16"/>
    </w:rPr>
  </w:style>
  <w:style w:type="paragraph" w:customStyle="1" w:styleId="TableContents">
    <w:name w:val="Table Contents"/>
    <w:basedOn w:val="Normal"/>
    <w:rsid w:val="00410A77"/>
    <w:pPr>
      <w:suppressLineNumbers/>
    </w:pPr>
  </w:style>
  <w:style w:type="paragraph" w:customStyle="1" w:styleId="TableHeading">
    <w:name w:val="Table Heading"/>
    <w:basedOn w:val="TableContents"/>
    <w:rsid w:val="00410A77"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F8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86229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rsid w:val="00F8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229"/>
    <w:rPr>
      <w:sz w:val="24"/>
      <w:szCs w:val="24"/>
      <w:lang w:val="en-US" w:eastAsia="ar-SA"/>
    </w:rPr>
  </w:style>
  <w:style w:type="table" w:styleId="TableGrid">
    <w:name w:val="Table Grid"/>
    <w:basedOn w:val="TableNormal"/>
    <w:rsid w:val="007432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rsid w:val="000B6CE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2348A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59732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ar-SA"/>
    </w:rPr>
  </w:style>
  <w:style w:type="paragraph" w:styleId="NoSpacing">
    <w:name w:val="No Spacing"/>
    <w:aliases w:val="Bullets"/>
    <w:link w:val="NoSpacingChar"/>
    <w:uiPriority w:val="1"/>
    <w:qFormat/>
    <w:rsid w:val="00A824EE"/>
    <w:rPr>
      <w:rFonts w:ascii="Calibri" w:eastAsia="Calibri" w:hAnsi="Calibri"/>
      <w:sz w:val="22"/>
      <w:szCs w:val="22"/>
      <w:lang w:val="en-US" w:eastAsia="en-US"/>
    </w:rPr>
  </w:style>
  <w:style w:type="character" w:customStyle="1" w:styleId="NoSpacingChar">
    <w:name w:val="No Spacing Char"/>
    <w:aliases w:val="Bullets Char"/>
    <w:link w:val="NoSpacing"/>
    <w:uiPriority w:val="1"/>
    <w:locked/>
    <w:rsid w:val="00A824EE"/>
    <w:rPr>
      <w:rFonts w:ascii="Calibri" w:eastAsia="Calibri" w:hAnsi="Calibri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9377B-6DD9-4E0B-A207-65ADB02D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>&lt;arabianhorse&gt;</Company>
  <LinksUpToDate>false</LinksUpToDate>
  <CharactersWithSpaces>13270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creator>Bluevega20</dc:creator>
  <cp:lastModifiedBy>Atchuta Rao Badiganti</cp:lastModifiedBy>
  <cp:revision>127</cp:revision>
  <cp:lastPrinted>2016-02-11T20:47:00Z</cp:lastPrinted>
  <dcterms:created xsi:type="dcterms:W3CDTF">2019-05-20T02:16:00Z</dcterms:created>
  <dcterms:modified xsi:type="dcterms:W3CDTF">2019-12-10T14:30:00Z</dcterms:modified>
</cp:coreProperties>
</file>