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6D274" w14:textId="1B25E0CD" w:rsidR="007463CB" w:rsidRPr="007463CB" w:rsidRDefault="007463CB" w:rsidP="000F5572">
      <w:pPr>
        <w:pBdr>
          <w:bottom w:val="double" w:sz="6" w:space="1" w:color="auto"/>
        </w:pBdr>
        <w:tabs>
          <w:tab w:val="center" w:pos="5752"/>
          <w:tab w:val="left" w:pos="7740"/>
          <w:tab w:val="left" w:pos="8190"/>
        </w:tabs>
        <w:ind w:left="100"/>
        <w:jc w:val="center"/>
        <w:rPr>
          <w:b/>
          <w:spacing w:val="2"/>
          <w:sz w:val="22"/>
          <w:szCs w:val="22"/>
        </w:rPr>
      </w:pPr>
      <w:r w:rsidRPr="007463CB">
        <w:rPr>
          <w:b/>
          <w:spacing w:val="2"/>
          <w:sz w:val="22"/>
          <w:szCs w:val="22"/>
        </w:rPr>
        <w:t>JIGAR</w:t>
      </w:r>
      <w:r w:rsidR="0009143C">
        <w:rPr>
          <w:b/>
          <w:spacing w:val="2"/>
          <w:sz w:val="22"/>
          <w:szCs w:val="22"/>
        </w:rPr>
        <w:t xml:space="preserve"> </w:t>
      </w:r>
      <w:r w:rsidR="0009143C" w:rsidRPr="007463CB">
        <w:rPr>
          <w:b/>
          <w:spacing w:val="2"/>
          <w:sz w:val="22"/>
          <w:szCs w:val="22"/>
        </w:rPr>
        <w:t>SOLANKI</w:t>
      </w:r>
      <w:r w:rsidRPr="007463CB">
        <w:rPr>
          <w:b/>
          <w:spacing w:val="2"/>
          <w:sz w:val="22"/>
          <w:szCs w:val="22"/>
        </w:rPr>
        <w:t xml:space="preserve"> </w:t>
      </w:r>
    </w:p>
    <w:p w14:paraId="284064F1" w14:textId="75FB8694" w:rsidR="00E4765E" w:rsidRPr="00E4765E" w:rsidRDefault="00E4765E" w:rsidP="000F5572">
      <w:pPr>
        <w:pBdr>
          <w:bottom w:val="double" w:sz="6" w:space="1" w:color="auto"/>
        </w:pBdr>
        <w:tabs>
          <w:tab w:val="center" w:pos="5752"/>
          <w:tab w:val="left" w:pos="7740"/>
          <w:tab w:val="left" w:pos="8190"/>
        </w:tabs>
        <w:ind w:left="100"/>
        <w:jc w:val="center"/>
        <w:rPr>
          <w:b/>
          <w:sz w:val="22"/>
          <w:szCs w:val="22"/>
        </w:rPr>
      </w:pPr>
      <w:r w:rsidRPr="00E4765E">
        <w:rPr>
          <w:b/>
          <w:spacing w:val="2"/>
          <w:sz w:val="22"/>
          <w:szCs w:val="22"/>
        </w:rPr>
        <w:t>Certified Network Engineer</w:t>
      </w:r>
    </w:p>
    <w:p w14:paraId="496D3A75" w14:textId="77777777" w:rsidR="00E4765E" w:rsidRDefault="00E4765E" w:rsidP="000F5572">
      <w:pPr>
        <w:tabs>
          <w:tab w:val="left" w:pos="8190"/>
        </w:tabs>
        <w:spacing w:before="6"/>
        <w:jc w:val="both"/>
        <w:rPr>
          <w:sz w:val="22"/>
          <w:szCs w:val="22"/>
        </w:rPr>
      </w:pPr>
    </w:p>
    <w:p w14:paraId="7E686A39" w14:textId="77777777" w:rsidR="002C35EA" w:rsidRPr="002C35EA" w:rsidRDefault="002C35EA" w:rsidP="000F5572">
      <w:pPr>
        <w:tabs>
          <w:tab w:val="left" w:pos="8190"/>
        </w:tabs>
        <w:spacing w:before="6"/>
        <w:jc w:val="both"/>
        <w:rPr>
          <w:b/>
          <w:bCs/>
          <w:sz w:val="22"/>
          <w:szCs w:val="22"/>
          <w:u w:val="single"/>
        </w:rPr>
      </w:pPr>
      <w:r w:rsidRPr="002C35EA">
        <w:rPr>
          <w:b/>
          <w:bCs/>
          <w:sz w:val="22"/>
          <w:szCs w:val="22"/>
          <w:u w:val="single"/>
        </w:rPr>
        <w:t>CAREER SUMMARY</w:t>
      </w:r>
      <w:r>
        <w:rPr>
          <w:b/>
          <w:bCs/>
          <w:sz w:val="22"/>
          <w:szCs w:val="22"/>
          <w:u w:val="single"/>
        </w:rPr>
        <w:t>:</w:t>
      </w:r>
    </w:p>
    <w:p w14:paraId="06C0171A" w14:textId="77777777" w:rsidR="0015126C" w:rsidRPr="002C35EA" w:rsidRDefault="002C35EA" w:rsidP="00F66423">
      <w:pPr>
        <w:pStyle w:val="ListParagraph"/>
        <w:numPr>
          <w:ilvl w:val="0"/>
          <w:numId w:val="17"/>
        </w:numPr>
        <w:tabs>
          <w:tab w:val="left" w:pos="8190"/>
        </w:tabs>
        <w:jc w:val="both"/>
        <w:rPr>
          <w:bCs/>
          <w:spacing w:val="-1"/>
          <w:sz w:val="21"/>
          <w:szCs w:val="21"/>
        </w:rPr>
      </w:pPr>
      <w:r w:rsidRPr="002C35EA">
        <w:rPr>
          <w:bCs/>
          <w:spacing w:val="-1"/>
          <w:sz w:val="21"/>
          <w:szCs w:val="21"/>
        </w:rPr>
        <w:t>Network Professional with around 7 years of experience in Designing and troubleshooting LAN, WAN, MPLS in Branch, Campus and Data Center environments.</w:t>
      </w:r>
    </w:p>
    <w:p w14:paraId="124306CE" w14:textId="76DC9BCC" w:rsidR="002C35EA" w:rsidRPr="002C35EA" w:rsidRDefault="002C35EA" w:rsidP="00F66423">
      <w:pPr>
        <w:pStyle w:val="ListParagraph"/>
        <w:numPr>
          <w:ilvl w:val="0"/>
          <w:numId w:val="17"/>
        </w:numPr>
        <w:tabs>
          <w:tab w:val="left" w:pos="8190"/>
        </w:tabs>
        <w:jc w:val="both"/>
        <w:rPr>
          <w:bCs/>
          <w:spacing w:val="-1"/>
          <w:sz w:val="21"/>
          <w:szCs w:val="21"/>
        </w:rPr>
      </w:pPr>
      <w:r w:rsidRPr="002C35EA">
        <w:rPr>
          <w:bCs/>
          <w:spacing w:val="-1"/>
          <w:sz w:val="21"/>
          <w:szCs w:val="21"/>
        </w:rPr>
        <w:t xml:space="preserve">Expert level knowledge of troubleshooting, implementing, optimizing and testing of static and Dynamic routing protocols such as </w:t>
      </w:r>
      <w:r w:rsidRPr="005D388A">
        <w:rPr>
          <w:b/>
          <w:spacing w:val="-1"/>
          <w:sz w:val="21"/>
          <w:szCs w:val="21"/>
        </w:rPr>
        <w:t>EIGRP, OSPF, BGP</w:t>
      </w:r>
      <w:r w:rsidRPr="002C35EA">
        <w:rPr>
          <w:bCs/>
          <w:spacing w:val="-1"/>
          <w:sz w:val="21"/>
          <w:szCs w:val="21"/>
        </w:rPr>
        <w:t>; ability to interpret and resolve complex route table problems.</w:t>
      </w:r>
    </w:p>
    <w:p w14:paraId="3068D5D1" w14:textId="72988DAA" w:rsidR="002C35EA" w:rsidRPr="002C35EA" w:rsidRDefault="002C35EA" w:rsidP="00F66423">
      <w:pPr>
        <w:pStyle w:val="ListParagraph"/>
        <w:numPr>
          <w:ilvl w:val="0"/>
          <w:numId w:val="17"/>
        </w:numPr>
        <w:tabs>
          <w:tab w:val="left" w:pos="8190"/>
        </w:tabs>
        <w:jc w:val="both"/>
        <w:rPr>
          <w:bCs/>
          <w:spacing w:val="-1"/>
          <w:sz w:val="21"/>
          <w:szCs w:val="21"/>
        </w:rPr>
      </w:pPr>
      <w:r w:rsidRPr="002C35EA">
        <w:rPr>
          <w:bCs/>
          <w:spacing w:val="-1"/>
          <w:sz w:val="21"/>
          <w:szCs w:val="21"/>
        </w:rPr>
        <w:t xml:space="preserve">Expert Level Knowledge about </w:t>
      </w:r>
      <w:r w:rsidRPr="005D388A">
        <w:rPr>
          <w:b/>
          <w:spacing w:val="-1"/>
          <w:sz w:val="21"/>
          <w:szCs w:val="21"/>
        </w:rPr>
        <w:t>TCP/IP and OSI models</w:t>
      </w:r>
      <w:r w:rsidRPr="002C35EA">
        <w:rPr>
          <w:bCs/>
          <w:spacing w:val="-1"/>
          <w:sz w:val="21"/>
          <w:szCs w:val="21"/>
        </w:rPr>
        <w:t xml:space="preserve">. In-depth expertise in analysis, implementation, troubleshooting &amp; documentation of LAN/WAN. </w:t>
      </w:r>
      <w:r w:rsidR="006614A2">
        <w:rPr>
          <w:bCs/>
          <w:spacing w:val="-1"/>
          <w:sz w:val="21"/>
          <w:szCs w:val="21"/>
        </w:rPr>
        <w:t>Good knowledge</w:t>
      </w:r>
      <w:r w:rsidRPr="002C35EA">
        <w:rPr>
          <w:bCs/>
          <w:spacing w:val="-1"/>
          <w:sz w:val="21"/>
          <w:szCs w:val="21"/>
        </w:rPr>
        <w:t xml:space="preserve"> on </w:t>
      </w:r>
      <w:r w:rsidRPr="005D388A">
        <w:rPr>
          <w:b/>
          <w:spacing w:val="-1"/>
          <w:sz w:val="21"/>
          <w:szCs w:val="21"/>
        </w:rPr>
        <w:t>Juniper models EX-2200, EX-4200, EX-4500, MX-480, M Series, SRX210 and SRX240.</w:t>
      </w:r>
      <w:r w:rsidRPr="002C35EA">
        <w:rPr>
          <w:bCs/>
          <w:spacing w:val="-1"/>
          <w:sz w:val="21"/>
          <w:szCs w:val="21"/>
        </w:rPr>
        <w:t xml:space="preserve">  </w:t>
      </w:r>
    </w:p>
    <w:p w14:paraId="40DF899E" w14:textId="77777777" w:rsidR="002C35EA" w:rsidRPr="002C35EA" w:rsidRDefault="002C35EA" w:rsidP="00F66423">
      <w:pPr>
        <w:pStyle w:val="ListParagraph"/>
        <w:numPr>
          <w:ilvl w:val="0"/>
          <w:numId w:val="17"/>
        </w:numPr>
        <w:tabs>
          <w:tab w:val="left" w:pos="8190"/>
        </w:tabs>
        <w:jc w:val="both"/>
        <w:rPr>
          <w:bCs/>
          <w:spacing w:val="-1"/>
          <w:sz w:val="21"/>
          <w:szCs w:val="21"/>
        </w:rPr>
      </w:pPr>
      <w:r w:rsidRPr="005D388A">
        <w:rPr>
          <w:b/>
          <w:spacing w:val="-1"/>
          <w:sz w:val="21"/>
          <w:szCs w:val="21"/>
        </w:rPr>
        <w:t>Cisco ASA/Checkpoint Firewall troubleshooting</w:t>
      </w:r>
      <w:r w:rsidRPr="002C35EA">
        <w:rPr>
          <w:bCs/>
          <w:spacing w:val="-1"/>
          <w:sz w:val="21"/>
          <w:szCs w:val="21"/>
        </w:rPr>
        <w:t xml:space="preserve"> and policy change requests for new IP segments that either come on line or that may have been altered during various planned network changes on the network.</w:t>
      </w:r>
    </w:p>
    <w:p w14:paraId="5AAF524E" w14:textId="14129060" w:rsidR="002C35EA" w:rsidRDefault="002C35EA" w:rsidP="00F66423">
      <w:pPr>
        <w:pStyle w:val="ListParagraph"/>
        <w:numPr>
          <w:ilvl w:val="0"/>
          <w:numId w:val="17"/>
        </w:numPr>
        <w:tabs>
          <w:tab w:val="left" w:pos="8190"/>
        </w:tabs>
        <w:jc w:val="both"/>
        <w:rPr>
          <w:bCs/>
          <w:spacing w:val="-1"/>
          <w:sz w:val="21"/>
          <w:szCs w:val="21"/>
        </w:rPr>
      </w:pPr>
      <w:r w:rsidRPr="002C35EA">
        <w:rPr>
          <w:bCs/>
          <w:spacing w:val="-1"/>
          <w:sz w:val="21"/>
          <w:szCs w:val="21"/>
        </w:rPr>
        <w:t xml:space="preserve">Experienced in installation, configuration and maintenance of </w:t>
      </w:r>
      <w:r w:rsidRPr="005D388A">
        <w:rPr>
          <w:b/>
          <w:spacing w:val="-1"/>
          <w:sz w:val="21"/>
          <w:szCs w:val="21"/>
        </w:rPr>
        <w:t>Cisco ASR 9K, 7200, 3900, 2800, 2600, 2500 and 1800 series Router/Cisco Nexus 7010, 5548, 2148 Catalyst Cisco 6500 (sup 720), 4500 (SUP 6), 3750, 2950 series Switches.</w:t>
      </w:r>
      <w:r w:rsidRPr="002C35EA">
        <w:rPr>
          <w:bCs/>
          <w:spacing w:val="-1"/>
          <w:sz w:val="21"/>
          <w:szCs w:val="21"/>
        </w:rPr>
        <w:t xml:space="preserve"> Also worked with the </w:t>
      </w:r>
      <w:r w:rsidRPr="005D388A">
        <w:rPr>
          <w:b/>
          <w:spacing w:val="-1"/>
          <w:sz w:val="21"/>
          <w:szCs w:val="21"/>
        </w:rPr>
        <w:t>physical server migration to AWS data center</w:t>
      </w:r>
      <w:r w:rsidRPr="002C35EA">
        <w:rPr>
          <w:bCs/>
          <w:spacing w:val="-1"/>
          <w:sz w:val="21"/>
          <w:szCs w:val="21"/>
        </w:rPr>
        <w:t xml:space="preserve"> Involved in designing and implementation of AWS network and connectivity b/w physical and AWS DC.</w:t>
      </w:r>
    </w:p>
    <w:p w14:paraId="12F5675C" w14:textId="77777777" w:rsidR="002C35EA" w:rsidRPr="005D388A" w:rsidRDefault="002C35EA" w:rsidP="00F66423">
      <w:pPr>
        <w:pStyle w:val="ListParagraph"/>
        <w:numPr>
          <w:ilvl w:val="0"/>
          <w:numId w:val="17"/>
        </w:numPr>
        <w:tabs>
          <w:tab w:val="left" w:pos="8190"/>
        </w:tabs>
        <w:jc w:val="both"/>
        <w:rPr>
          <w:b/>
          <w:spacing w:val="-1"/>
          <w:sz w:val="21"/>
          <w:szCs w:val="21"/>
        </w:rPr>
      </w:pPr>
      <w:r w:rsidRPr="002C35EA">
        <w:rPr>
          <w:rFonts w:hint="eastAsia"/>
          <w:bCs/>
          <w:spacing w:val="-1"/>
          <w:sz w:val="21"/>
          <w:szCs w:val="21"/>
        </w:rPr>
        <w:t xml:space="preserve">Experience configuring </w:t>
      </w:r>
      <w:r w:rsidRPr="005D388A">
        <w:rPr>
          <w:rFonts w:hint="eastAsia"/>
          <w:b/>
          <w:spacing w:val="-1"/>
          <w:sz w:val="21"/>
          <w:szCs w:val="21"/>
        </w:rPr>
        <w:t>Nexus 7k, 5k and 2k</w:t>
      </w:r>
      <w:r w:rsidRPr="002C35EA">
        <w:rPr>
          <w:bCs/>
          <w:spacing w:val="-1"/>
          <w:sz w:val="21"/>
          <w:szCs w:val="21"/>
        </w:rPr>
        <w:t xml:space="preserve"> switches. Proficient in Cisco IOS for configuration &amp; troubleshooting of routing protocols: </w:t>
      </w:r>
      <w:r w:rsidRPr="005D388A">
        <w:rPr>
          <w:b/>
          <w:spacing w:val="-1"/>
          <w:sz w:val="21"/>
          <w:szCs w:val="21"/>
        </w:rPr>
        <w:t>MP-BGP, OSPF, LDP, EIGRP, RIP, BGP v4, MPLS.</w:t>
      </w:r>
    </w:p>
    <w:p w14:paraId="6B8AF2E9" w14:textId="77777777" w:rsidR="002C35EA" w:rsidRPr="005D388A" w:rsidRDefault="002C35EA" w:rsidP="00F66423">
      <w:pPr>
        <w:pStyle w:val="ListParagraph"/>
        <w:numPr>
          <w:ilvl w:val="0"/>
          <w:numId w:val="17"/>
        </w:numPr>
        <w:tabs>
          <w:tab w:val="left" w:pos="8190"/>
        </w:tabs>
        <w:jc w:val="both"/>
        <w:rPr>
          <w:b/>
          <w:spacing w:val="-1"/>
          <w:sz w:val="21"/>
          <w:szCs w:val="21"/>
        </w:rPr>
      </w:pPr>
      <w:r w:rsidRPr="002C35EA">
        <w:rPr>
          <w:bCs/>
          <w:spacing w:val="-1"/>
          <w:sz w:val="21"/>
          <w:szCs w:val="21"/>
        </w:rPr>
        <w:t>Hands on Experience testing iRules using Browser</w:t>
      </w:r>
      <w:r w:rsidR="00E4765E">
        <w:rPr>
          <w:bCs/>
          <w:spacing w:val="-1"/>
          <w:sz w:val="21"/>
          <w:szCs w:val="21"/>
        </w:rPr>
        <w:t xml:space="preserve"> </w:t>
      </w:r>
      <w:r w:rsidRPr="002C35EA">
        <w:rPr>
          <w:bCs/>
          <w:spacing w:val="-1"/>
          <w:sz w:val="21"/>
          <w:szCs w:val="21"/>
        </w:rPr>
        <w:t xml:space="preserve">(IE), HTTP watch, curl, Scripts (shell/batch file/Perl) and host files. Configuring and testing Multicast for both IPv4 and IPv6 routing in Data Environment Technical Knowledge on Cisco DMZ, </w:t>
      </w:r>
      <w:r w:rsidRPr="005D388A">
        <w:rPr>
          <w:b/>
          <w:spacing w:val="-1"/>
          <w:sz w:val="21"/>
          <w:szCs w:val="21"/>
        </w:rPr>
        <w:t>ASA 5500 series firewalls.</w:t>
      </w:r>
    </w:p>
    <w:p w14:paraId="4C95C137" w14:textId="77777777" w:rsidR="002C35EA" w:rsidRDefault="002C35EA" w:rsidP="00F66423">
      <w:pPr>
        <w:pStyle w:val="ListParagraph"/>
        <w:numPr>
          <w:ilvl w:val="0"/>
          <w:numId w:val="17"/>
        </w:numPr>
        <w:tabs>
          <w:tab w:val="left" w:pos="8190"/>
        </w:tabs>
        <w:jc w:val="both"/>
        <w:rPr>
          <w:bCs/>
          <w:spacing w:val="-1"/>
          <w:sz w:val="21"/>
          <w:szCs w:val="21"/>
        </w:rPr>
      </w:pPr>
      <w:r w:rsidRPr="002C35EA">
        <w:rPr>
          <w:bCs/>
          <w:spacing w:val="-1"/>
          <w:sz w:val="21"/>
          <w:szCs w:val="21"/>
        </w:rPr>
        <w:t>Knowledge of implementing and troubleshooting complex layer 2 technologies such as VLAN Trunks, VTP Ether channel, STP, RSTP and MST.</w:t>
      </w:r>
    </w:p>
    <w:p w14:paraId="28223C77" w14:textId="77777777" w:rsidR="002C35EA" w:rsidRDefault="002C35EA" w:rsidP="00F66423">
      <w:pPr>
        <w:pStyle w:val="ListParagraph"/>
        <w:numPr>
          <w:ilvl w:val="0"/>
          <w:numId w:val="17"/>
        </w:numPr>
        <w:tabs>
          <w:tab w:val="left" w:pos="8190"/>
        </w:tabs>
        <w:jc w:val="both"/>
        <w:rPr>
          <w:bCs/>
          <w:spacing w:val="-1"/>
          <w:sz w:val="21"/>
          <w:szCs w:val="21"/>
        </w:rPr>
      </w:pPr>
      <w:r w:rsidRPr="002C35EA">
        <w:rPr>
          <w:bCs/>
          <w:spacing w:val="-1"/>
          <w:sz w:val="21"/>
          <w:szCs w:val="21"/>
        </w:rPr>
        <w:t>Experience in troubleshoot network issues including boundary protection devices</w:t>
      </w:r>
      <w:r w:rsidR="00E72B2B">
        <w:rPr>
          <w:bCs/>
          <w:spacing w:val="-1"/>
          <w:sz w:val="21"/>
          <w:szCs w:val="21"/>
        </w:rPr>
        <w:t xml:space="preserve"> </w:t>
      </w:r>
      <w:r w:rsidRPr="002C35EA">
        <w:rPr>
          <w:bCs/>
          <w:spacing w:val="-1"/>
          <w:sz w:val="21"/>
          <w:szCs w:val="21"/>
        </w:rPr>
        <w:t>and Bluecoat Proxy Servers.</w:t>
      </w:r>
    </w:p>
    <w:p w14:paraId="447660C5" w14:textId="77777777" w:rsidR="00E72B2B" w:rsidRDefault="00E72B2B" w:rsidP="00F66423">
      <w:pPr>
        <w:pStyle w:val="ListParagraph"/>
        <w:numPr>
          <w:ilvl w:val="0"/>
          <w:numId w:val="17"/>
        </w:numPr>
        <w:tabs>
          <w:tab w:val="left" w:pos="8190"/>
        </w:tabs>
        <w:jc w:val="both"/>
        <w:rPr>
          <w:bCs/>
          <w:spacing w:val="-1"/>
          <w:sz w:val="21"/>
          <w:szCs w:val="21"/>
        </w:rPr>
      </w:pPr>
      <w:r w:rsidRPr="00E72B2B">
        <w:rPr>
          <w:bCs/>
          <w:spacing w:val="-1"/>
          <w:sz w:val="21"/>
          <w:szCs w:val="21"/>
        </w:rPr>
        <w:t xml:space="preserve">Experience with </w:t>
      </w:r>
      <w:r>
        <w:rPr>
          <w:bCs/>
          <w:spacing w:val="-1"/>
          <w:sz w:val="21"/>
          <w:szCs w:val="21"/>
        </w:rPr>
        <w:t>F5</w:t>
      </w:r>
      <w:r w:rsidRPr="00E72B2B">
        <w:rPr>
          <w:bCs/>
          <w:spacing w:val="-1"/>
          <w:sz w:val="21"/>
          <w:szCs w:val="21"/>
        </w:rPr>
        <w:t xml:space="preserve"> load balancer </w:t>
      </w:r>
      <w:r>
        <w:rPr>
          <w:bCs/>
          <w:spacing w:val="-1"/>
          <w:sz w:val="21"/>
          <w:szCs w:val="21"/>
        </w:rPr>
        <w:t xml:space="preserve">administration </w:t>
      </w:r>
      <w:r w:rsidRPr="00E72B2B">
        <w:rPr>
          <w:bCs/>
          <w:spacing w:val="-1"/>
          <w:sz w:val="21"/>
          <w:szCs w:val="21"/>
        </w:rPr>
        <w:t>and support</w:t>
      </w:r>
      <w:r>
        <w:rPr>
          <w:bCs/>
          <w:spacing w:val="-1"/>
          <w:sz w:val="21"/>
          <w:szCs w:val="21"/>
        </w:rPr>
        <w:t>.</w:t>
      </w:r>
    </w:p>
    <w:p w14:paraId="0C6B409C" w14:textId="6112711D" w:rsidR="00E72B2B" w:rsidRPr="005D388A" w:rsidRDefault="00E72B2B" w:rsidP="00F66423">
      <w:pPr>
        <w:pStyle w:val="ListParagraph"/>
        <w:numPr>
          <w:ilvl w:val="0"/>
          <w:numId w:val="17"/>
        </w:numPr>
        <w:tabs>
          <w:tab w:val="left" w:pos="8190"/>
        </w:tabs>
        <w:jc w:val="both"/>
        <w:rPr>
          <w:b/>
          <w:spacing w:val="-1"/>
          <w:sz w:val="21"/>
          <w:szCs w:val="21"/>
        </w:rPr>
      </w:pPr>
      <w:r>
        <w:rPr>
          <w:bCs/>
          <w:spacing w:val="-1"/>
          <w:sz w:val="21"/>
          <w:szCs w:val="21"/>
        </w:rPr>
        <w:t>Pr</w:t>
      </w:r>
      <w:r w:rsidRPr="00E72B2B">
        <w:rPr>
          <w:bCs/>
          <w:spacing w:val="-1"/>
          <w:sz w:val="21"/>
          <w:szCs w:val="21"/>
        </w:rPr>
        <w:t xml:space="preserve">oficient in management and troubleshooting of </w:t>
      </w:r>
      <w:r w:rsidRPr="005D388A">
        <w:rPr>
          <w:b/>
          <w:spacing w:val="-1"/>
          <w:sz w:val="21"/>
          <w:szCs w:val="21"/>
        </w:rPr>
        <w:t>Check Point firewalls, Palo Alto Firewalls, F5 Load Balancers and BlueCoat Packet Shaper systems.</w:t>
      </w:r>
    </w:p>
    <w:p w14:paraId="099A4863" w14:textId="5A968B2F" w:rsidR="00E72B2B" w:rsidRDefault="00E72B2B" w:rsidP="00F66423">
      <w:pPr>
        <w:pStyle w:val="ListParagraph"/>
        <w:numPr>
          <w:ilvl w:val="0"/>
          <w:numId w:val="17"/>
        </w:numPr>
        <w:tabs>
          <w:tab w:val="left" w:pos="8190"/>
        </w:tabs>
        <w:jc w:val="both"/>
        <w:rPr>
          <w:bCs/>
          <w:spacing w:val="-1"/>
          <w:sz w:val="21"/>
          <w:szCs w:val="21"/>
        </w:rPr>
      </w:pPr>
      <w:r w:rsidRPr="00E72B2B">
        <w:rPr>
          <w:bCs/>
          <w:spacing w:val="-1"/>
          <w:sz w:val="21"/>
          <w:szCs w:val="21"/>
        </w:rPr>
        <w:t xml:space="preserve">Configuring </w:t>
      </w:r>
      <w:r w:rsidRPr="005D388A">
        <w:rPr>
          <w:b/>
          <w:spacing w:val="-1"/>
          <w:sz w:val="21"/>
          <w:szCs w:val="21"/>
        </w:rPr>
        <w:t>Cisco routers and switches</w:t>
      </w:r>
      <w:r w:rsidRPr="00E72B2B">
        <w:rPr>
          <w:bCs/>
          <w:spacing w:val="-1"/>
          <w:sz w:val="21"/>
          <w:szCs w:val="21"/>
        </w:rPr>
        <w:t xml:space="preserve"> to enable and troubleshoot a variety of features such as trunk, Vlan's, Ether channel, port security, routing protocols including E</w:t>
      </w:r>
      <w:bookmarkStart w:id="0" w:name="_GoBack"/>
      <w:bookmarkEnd w:id="0"/>
      <w:r w:rsidRPr="00E72B2B">
        <w:rPr>
          <w:bCs/>
          <w:spacing w:val="-1"/>
          <w:sz w:val="21"/>
          <w:szCs w:val="21"/>
        </w:rPr>
        <w:t>IGRP, OSPF &amp; BGP and other related technologies such as multicasting</w:t>
      </w:r>
      <w:r w:rsidR="005D388A">
        <w:rPr>
          <w:bCs/>
          <w:spacing w:val="-1"/>
          <w:sz w:val="21"/>
          <w:szCs w:val="21"/>
        </w:rPr>
        <w:t xml:space="preserve"> &amp;</w:t>
      </w:r>
      <w:r w:rsidRPr="00E72B2B">
        <w:rPr>
          <w:bCs/>
          <w:spacing w:val="-1"/>
          <w:sz w:val="21"/>
          <w:szCs w:val="21"/>
        </w:rPr>
        <w:t xml:space="preserve"> IP Telephony.</w:t>
      </w:r>
    </w:p>
    <w:p w14:paraId="7ED7BBC7" w14:textId="77777777" w:rsidR="00E72B2B" w:rsidRDefault="00E72B2B" w:rsidP="00F66423">
      <w:pPr>
        <w:pStyle w:val="ListParagraph"/>
        <w:numPr>
          <w:ilvl w:val="0"/>
          <w:numId w:val="17"/>
        </w:numPr>
        <w:tabs>
          <w:tab w:val="left" w:pos="8190"/>
        </w:tabs>
        <w:jc w:val="both"/>
        <w:rPr>
          <w:bCs/>
          <w:spacing w:val="-1"/>
          <w:sz w:val="21"/>
          <w:szCs w:val="21"/>
        </w:rPr>
      </w:pPr>
      <w:r w:rsidRPr="00E72B2B">
        <w:rPr>
          <w:bCs/>
          <w:spacing w:val="-1"/>
          <w:sz w:val="21"/>
          <w:szCs w:val="21"/>
        </w:rPr>
        <w:t>Experience using Cisco ASR 1K, 9K series switches. Experience working with JUNOS OS on Juniper Routers and Switches.</w:t>
      </w:r>
    </w:p>
    <w:p w14:paraId="35736082" w14:textId="77777777" w:rsidR="00E72B2B" w:rsidRPr="002C35EA" w:rsidRDefault="00E72B2B" w:rsidP="00F66423">
      <w:pPr>
        <w:pStyle w:val="ListParagraph"/>
        <w:numPr>
          <w:ilvl w:val="0"/>
          <w:numId w:val="17"/>
        </w:numPr>
        <w:tabs>
          <w:tab w:val="left" w:pos="8190"/>
        </w:tabs>
        <w:jc w:val="both"/>
        <w:rPr>
          <w:bCs/>
          <w:spacing w:val="-1"/>
          <w:sz w:val="21"/>
          <w:szCs w:val="21"/>
        </w:rPr>
      </w:pPr>
      <w:r w:rsidRPr="00E72B2B">
        <w:rPr>
          <w:bCs/>
          <w:spacing w:val="-1"/>
          <w:sz w:val="21"/>
          <w:szCs w:val="21"/>
        </w:rPr>
        <w:t>Efficient use of Microsoft VISIO/Office for technical documentation and presentation tools.</w:t>
      </w:r>
    </w:p>
    <w:p w14:paraId="264A36CA" w14:textId="77777777" w:rsidR="00E4765E" w:rsidRDefault="00E4765E" w:rsidP="002C35EA">
      <w:pPr>
        <w:tabs>
          <w:tab w:val="left" w:pos="8190"/>
        </w:tabs>
        <w:jc w:val="both"/>
        <w:rPr>
          <w:bCs/>
          <w:spacing w:val="-1"/>
          <w:sz w:val="21"/>
          <w:szCs w:val="21"/>
        </w:rPr>
      </w:pPr>
    </w:p>
    <w:p w14:paraId="0824BBE0" w14:textId="77777777" w:rsidR="00E4765E" w:rsidRPr="002C35EA" w:rsidRDefault="00E4765E" w:rsidP="002C35EA">
      <w:pPr>
        <w:tabs>
          <w:tab w:val="left" w:pos="8190"/>
        </w:tabs>
        <w:jc w:val="both"/>
        <w:rPr>
          <w:bCs/>
          <w:sz w:val="21"/>
          <w:szCs w:val="21"/>
        </w:rPr>
      </w:pPr>
    </w:p>
    <w:p w14:paraId="044847B6" w14:textId="43DDB3CD" w:rsidR="00E4765E" w:rsidRPr="00E4765E" w:rsidRDefault="00374064" w:rsidP="003023A9">
      <w:pPr>
        <w:tabs>
          <w:tab w:val="left" w:pos="8190"/>
        </w:tabs>
        <w:jc w:val="both"/>
        <w:rPr>
          <w:sz w:val="21"/>
          <w:szCs w:val="21"/>
          <w:u w:val="single"/>
        </w:rPr>
      </w:pPr>
      <w:r w:rsidRPr="00E4765E">
        <w:rPr>
          <w:b/>
          <w:spacing w:val="-1"/>
          <w:sz w:val="21"/>
          <w:szCs w:val="21"/>
          <w:u w:val="single"/>
        </w:rPr>
        <w:t>EDUCAT</w:t>
      </w:r>
      <w:r w:rsidRPr="00E4765E">
        <w:rPr>
          <w:b/>
          <w:sz w:val="21"/>
          <w:szCs w:val="21"/>
          <w:u w:val="single"/>
        </w:rPr>
        <w:t>I</w:t>
      </w:r>
      <w:r w:rsidRPr="00E4765E">
        <w:rPr>
          <w:b/>
          <w:spacing w:val="1"/>
          <w:sz w:val="21"/>
          <w:szCs w:val="21"/>
          <w:u w:val="single"/>
        </w:rPr>
        <w:t>O</w:t>
      </w:r>
      <w:r w:rsidRPr="00E4765E">
        <w:rPr>
          <w:b/>
          <w:sz w:val="21"/>
          <w:szCs w:val="21"/>
          <w:u w:val="single"/>
        </w:rPr>
        <w:t>N</w:t>
      </w:r>
      <w:r w:rsidR="00E4765E">
        <w:rPr>
          <w:b/>
          <w:sz w:val="21"/>
          <w:szCs w:val="21"/>
          <w:u w:val="single"/>
        </w:rPr>
        <w:t>:</w:t>
      </w:r>
    </w:p>
    <w:p w14:paraId="63F3C198" w14:textId="4DF2B07A" w:rsidR="002F05D7" w:rsidRDefault="00D468FF" w:rsidP="003023A9">
      <w:pPr>
        <w:tabs>
          <w:tab w:val="left" w:pos="8190"/>
        </w:tabs>
        <w:jc w:val="both"/>
        <w:rPr>
          <w:sz w:val="21"/>
          <w:szCs w:val="21"/>
        </w:rPr>
      </w:pPr>
      <w:r w:rsidRPr="00D468FF">
        <w:rPr>
          <w:spacing w:val="-1"/>
          <w:sz w:val="21"/>
          <w:szCs w:val="21"/>
        </w:rPr>
        <w:t>B</w:t>
      </w:r>
      <w:r>
        <w:rPr>
          <w:spacing w:val="-1"/>
          <w:sz w:val="21"/>
          <w:szCs w:val="21"/>
        </w:rPr>
        <w:t>achelor’s in Computer Science, Gujarat Technological University</w:t>
      </w:r>
      <w:r w:rsidR="00374064" w:rsidRPr="00F21FF4">
        <w:rPr>
          <w:sz w:val="21"/>
          <w:szCs w:val="21"/>
        </w:rPr>
        <w:t xml:space="preserve">, </w:t>
      </w:r>
      <w:r w:rsidR="00374064" w:rsidRPr="00F21FF4">
        <w:rPr>
          <w:spacing w:val="-4"/>
          <w:sz w:val="21"/>
          <w:szCs w:val="21"/>
        </w:rPr>
        <w:t>I</w:t>
      </w:r>
      <w:r w:rsidR="00374064" w:rsidRPr="00F21FF4">
        <w:rPr>
          <w:sz w:val="21"/>
          <w:szCs w:val="21"/>
        </w:rPr>
        <w:t>nd</w:t>
      </w:r>
      <w:r w:rsidR="00374064" w:rsidRPr="00F21FF4">
        <w:rPr>
          <w:spacing w:val="1"/>
          <w:sz w:val="21"/>
          <w:szCs w:val="21"/>
        </w:rPr>
        <w:t>i</w:t>
      </w:r>
      <w:r w:rsidR="00374064" w:rsidRPr="00F21FF4">
        <w:rPr>
          <w:sz w:val="21"/>
          <w:szCs w:val="21"/>
        </w:rPr>
        <w:t>a</w:t>
      </w:r>
    </w:p>
    <w:p w14:paraId="645F01E3" w14:textId="77777777" w:rsidR="00D70EC1" w:rsidRPr="00F21FF4" w:rsidRDefault="00D70EC1" w:rsidP="00E4765E">
      <w:pPr>
        <w:tabs>
          <w:tab w:val="left" w:pos="8190"/>
        </w:tabs>
        <w:ind w:left="144"/>
        <w:jc w:val="both"/>
        <w:rPr>
          <w:sz w:val="21"/>
          <w:szCs w:val="21"/>
        </w:rPr>
      </w:pPr>
    </w:p>
    <w:p w14:paraId="368E30C3" w14:textId="77777777" w:rsidR="003023A9" w:rsidRDefault="003023A9" w:rsidP="003023A9">
      <w:pPr>
        <w:jc w:val="both"/>
        <w:rPr>
          <w:b/>
          <w:bCs/>
          <w:sz w:val="21"/>
          <w:szCs w:val="21"/>
          <w:u w:val="single"/>
        </w:rPr>
      </w:pPr>
    </w:p>
    <w:p w14:paraId="45579024" w14:textId="6810493B" w:rsidR="00D468FF" w:rsidRPr="00D468FF" w:rsidRDefault="00E4765E" w:rsidP="00127575">
      <w:pPr>
        <w:jc w:val="both"/>
        <w:rPr>
          <w:b/>
          <w:bCs/>
          <w:sz w:val="21"/>
          <w:szCs w:val="21"/>
          <w:u w:val="single"/>
        </w:rPr>
      </w:pPr>
      <w:r w:rsidRPr="00E4765E">
        <w:rPr>
          <w:b/>
          <w:bCs/>
          <w:sz w:val="21"/>
          <w:szCs w:val="21"/>
          <w:u w:val="single"/>
        </w:rPr>
        <w:t>CERTIFICATIONS:</w:t>
      </w:r>
    </w:p>
    <w:p w14:paraId="268CFEF4" w14:textId="381BE2ED" w:rsidR="00127575" w:rsidRDefault="00E4765E" w:rsidP="00127575">
      <w:pPr>
        <w:jc w:val="both"/>
        <w:rPr>
          <w:sz w:val="21"/>
          <w:szCs w:val="21"/>
        </w:rPr>
      </w:pPr>
      <w:r w:rsidRPr="00E4765E">
        <w:rPr>
          <w:sz w:val="21"/>
          <w:szCs w:val="21"/>
        </w:rPr>
        <w:t>CCNA</w:t>
      </w:r>
      <w:r>
        <w:rPr>
          <w:sz w:val="21"/>
          <w:szCs w:val="21"/>
        </w:rPr>
        <w:t xml:space="preserve"> (Routing &amp; Switching) – Cisco Certified Network Associate</w:t>
      </w:r>
      <w:r w:rsidR="003023A9">
        <w:rPr>
          <w:sz w:val="21"/>
          <w:szCs w:val="21"/>
        </w:rPr>
        <w:t xml:space="preserve"> </w:t>
      </w:r>
    </w:p>
    <w:p w14:paraId="61DD88B0" w14:textId="77777777" w:rsidR="00D468FF" w:rsidRDefault="00D468FF" w:rsidP="00127575">
      <w:pPr>
        <w:jc w:val="both"/>
        <w:rPr>
          <w:b/>
          <w:spacing w:val="-1"/>
          <w:sz w:val="21"/>
          <w:szCs w:val="21"/>
          <w:u w:val="single"/>
        </w:rPr>
      </w:pPr>
    </w:p>
    <w:p w14:paraId="2826B63C" w14:textId="77777777" w:rsidR="00D468FF" w:rsidRDefault="00D468FF" w:rsidP="00127575">
      <w:pPr>
        <w:jc w:val="both"/>
        <w:rPr>
          <w:b/>
          <w:spacing w:val="-1"/>
          <w:sz w:val="21"/>
          <w:szCs w:val="21"/>
          <w:u w:val="single"/>
        </w:rPr>
      </w:pPr>
    </w:p>
    <w:p w14:paraId="6A8DC01A" w14:textId="0AD1A800" w:rsidR="00DA51FE" w:rsidRPr="003023A9" w:rsidRDefault="00374064" w:rsidP="00127575">
      <w:pPr>
        <w:jc w:val="both"/>
        <w:rPr>
          <w:sz w:val="21"/>
          <w:szCs w:val="21"/>
        </w:rPr>
      </w:pPr>
      <w:r w:rsidRPr="00E4765E">
        <w:rPr>
          <w:b/>
          <w:spacing w:val="-1"/>
          <w:sz w:val="21"/>
          <w:szCs w:val="21"/>
          <w:u w:val="single"/>
        </w:rPr>
        <w:t>TEC</w:t>
      </w:r>
      <w:r w:rsidRPr="00E4765E">
        <w:rPr>
          <w:b/>
          <w:spacing w:val="1"/>
          <w:sz w:val="21"/>
          <w:szCs w:val="21"/>
          <w:u w:val="single"/>
        </w:rPr>
        <w:t>H</w:t>
      </w:r>
      <w:r w:rsidRPr="00E4765E">
        <w:rPr>
          <w:b/>
          <w:spacing w:val="-1"/>
          <w:sz w:val="21"/>
          <w:szCs w:val="21"/>
          <w:u w:val="single"/>
        </w:rPr>
        <w:t>N</w:t>
      </w:r>
      <w:r w:rsidRPr="00E4765E">
        <w:rPr>
          <w:b/>
          <w:sz w:val="21"/>
          <w:szCs w:val="21"/>
          <w:u w:val="single"/>
        </w:rPr>
        <w:t>IC</w:t>
      </w:r>
      <w:r w:rsidRPr="00E4765E">
        <w:rPr>
          <w:b/>
          <w:spacing w:val="-2"/>
          <w:sz w:val="21"/>
          <w:szCs w:val="21"/>
          <w:u w:val="single"/>
        </w:rPr>
        <w:t>A</w:t>
      </w:r>
      <w:r w:rsidRPr="00E4765E">
        <w:rPr>
          <w:b/>
          <w:sz w:val="21"/>
          <w:szCs w:val="21"/>
          <w:u w:val="single"/>
        </w:rPr>
        <w:t>L SK</w:t>
      </w:r>
      <w:r w:rsidRPr="00E4765E">
        <w:rPr>
          <w:b/>
          <w:spacing w:val="1"/>
          <w:sz w:val="21"/>
          <w:szCs w:val="21"/>
          <w:u w:val="single"/>
        </w:rPr>
        <w:t>I</w:t>
      </w:r>
      <w:r w:rsidRPr="00E4765E">
        <w:rPr>
          <w:b/>
          <w:spacing w:val="-1"/>
          <w:sz w:val="21"/>
          <w:szCs w:val="21"/>
          <w:u w:val="single"/>
        </w:rPr>
        <w:t>LL</w:t>
      </w:r>
      <w:r w:rsidRPr="00E4765E">
        <w:rPr>
          <w:b/>
          <w:sz w:val="21"/>
          <w:szCs w:val="21"/>
          <w:u w:val="single"/>
        </w:rPr>
        <w:t>S</w:t>
      </w:r>
      <w:r w:rsidR="00E4765E">
        <w:rPr>
          <w:b/>
          <w:sz w:val="21"/>
          <w:szCs w:val="21"/>
          <w:u w:val="single"/>
        </w:rPr>
        <w:t>:</w:t>
      </w:r>
    </w:p>
    <w:p w14:paraId="6373F066" w14:textId="38EA5B55" w:rsidR="001C46C7" w:rsidRDefault="001C46C7" w:rsidP="00F85B7D">
      <w:pPr>
        <w:ind w:left="100"/>
        <w:jc w:val="both"/>
        <w:rPr>
          <w:b/>
          <w:sz w:val="21"/>
          <w:szCs w:val="21"/>
          <w:u w:val="single"/>
        </w:rPr>
      </w:pPr>
    </w:p>
    <w:tbl>
      <w:tblPr>
        <w:tblW w:w="102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054"/>
        <w:gridCol w:w="7226"/>
      </w:tblGrid>
      <w:tr w:rsidR="001C46C7" w14:paraId="5E4F8752" w14:textId="77777777" w:rsidTr="001E2ABD">
        <w:trPr>
          <w:trHeight w:val="300"/>
        </w:trPr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303474" w14:textId="77777777" w:rsidR="001C46C7" w:rsidRPr="003023A9" w:rsidRDefault="001C46C7">
            <w:pPr>
              <w:rPr>
                <w:b/>
                <w:bCs/>
                <w:sz w:val="21"/>
                <w:szCs w:val="21"/>
              </w:rPr>
            </w:pPr>
            <w:r w:rsidRPr="003023A9">
              <w:rPr>
                <w:b/>
                <w:bCs/>
                <w:sz w:val="21"/>
                <w:szCs w:val="21"/>
              </w:rPr>
              <w:t>Routers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59138A" w14:textId="77777777" w:rsidR="001C46C7" w:rsidRPr="003023A9" w:rsidRDefault="001C46C7">
            <w:pPr>
              <w:rPr>
                <w:sz w:val="21"/>
                <w:szCs w:val="21"/>
              </w:rPr>
            </w:pPr>
            <w:r w:rsidRPr="003023A9">
              <w:rPr>
                <w:sz w:val="21"/>
                <w:szCs w:val="21"/>
              </w:rPr>
              <w:t>Cisco 7600, 7200, 3800, 3600, 2900, 2800, 2600,1800,1700, ASR 9K series</w:t>
            </w:r>
          </w:p>
        </w:tc>
      </w:tr>
      <w:tr w:rsidR="001C46C7" w14:paraId="0F89C05E" w14:textId="77777777" w:rsidTr="001E2ABD">
        <w:trPr>
          <w:trHeight w:val="540"/>
        </w:trPr>
        <w:tc>
          <w:tcPr>
            <w:tcW w:w="305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074E19" w14:textId="2895E95D" w:rsidR="001C46C7" w:rsidRPr="003023A9" w:rsidRDefault="001C46C7">
            <w:pPr>
              <w:rPr>
                <w:b/>
                <w:bCs/>
                <w:sz w:val="21"/>
                <w:szCs w:val="21"/>
              </w:rPr>
            </w:pPr>
            <w:r w:rsidRPr="003023A9">
              <w:rPr>
                <w:b/>
                <w:bCs/>
                <w:sz w:val="21"/>
                <w:szCs w:val="21"/>
              </w:rPr>
              <w:lastRenderedPageBreak/>
              <w:t>Routing Protocols</w:t>
            </w:r>
          </w:p>
        </w:tc>
        <w:tc>
          <w:tcPr>
            <w:tcW w:w="72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4BF1D8" w14:textId="45EA659E" w:rsidR="001C46C7" w:rsidRPr="003023A9" w:rsidRDefault="001C46C7">
            <w:pPr>
              <w:rPr>
                <w:sz w:val="21"/>
                <w:szCs w:val="21"/>
              </w:rPr>
            </w:pPr>
            <w:r w:rsidRPr="003023A9">
              <w:rPr>
                <w:sz w:val="21"/>
                <w:szCs w:val="21"/>
              </w:rPr>
              <w:t>OSPF, EIGRP, BGP, MP</w:t>
            </w:r>
            <w:r w:rsidR="001E2ABD" w:rsidRPr="003023A9">
              <w:rPr>
                <w:sz w:val="21"/>
                <w:szCs w:val="21"/>
              </w:rPr>
              <w:t>-</w:t>
            </w:r>
            <w:r w:rsidRPr="003023A9">
              <w:rPr>
                <w:sz w:val="21"/>
                <w:szCs w:val="21"/>
              </w:rPr>
              <w:t>BGP,</w:t>
            </w:r>
            <w:r w:rsidR="001865C8" w:rsidRPr="003023A9">
              <w:rPr>
                <w:sz w:val="21"/>
                <w:szCs w:val="21"/>
              </w:rPr>
              <w:t xml:space="preserve"> RIP,</w:t>
            </w:r>
            <w:r w:rsidRPr="003023A9">
              <w:rPr>
                <w:sz w:val="21"/>
                <w:szCs w:val="21"/>
              </w:rPr>
              <w:t xml:space="preserve"> Route Filtering, Redistribution, Summarization, and Static Routing</w:t>
            </w:r>
          </w:p>
        </w:tc>
      </w:tr>
      <w:tr w:rsidR="001C46C7" w14:paraId="407420C3" w14:textId="77777777" w:rsidTr="001E2ABD">
        <w:trPr>
          <w:trHeight w:val="540"/>
        </w:trPr>
        <w:tc>
          <w:tcPr>
            <w:tcW w:w="305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2A581E8" w14:textId="77777777" w:rsidR="001C46C7" w:rsidRPr="003023A9" w:rsidRDefault="001C46C7">
            <w:pPr>
              <w:rPr>
                <w:b/>
                <w:bCs/>
                <w:sz w:val="21"/>
                <w:szCs w:val="21"/>
              </w:rPr>
            </w:pPr>
            <w:r w:rsidRPr="003023A9">
              <w:rPr>
                <w:b/>
                <w:bCs/>
                <w:sz w:val="21"/>
                <w:szCs w:val="21"/>
              </w:rPr>
              <w:t>Switches</w:t>
            </w:r>
          </w:p>
        </w:tc>
        <w:tc>
          <w:tcPr>
            <w:tcW w:w="72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757E1F" w14:textId="744513BC" w:rsidR="001C46C7" w:rsidRPr="003023A9" w:rsidRDefault="001C46C7">
            <w:pPr>
              <w:rPr>
                <w:sz w:val="21"/>
                <w:szCs w:val="21"/>
              </w:rPr>
            </w:pPr>
            <w:r w:rsidRPr="003023A9">
              <w:rPr>
                <w:sz w:val="21"/>
                <w:szCs w:val="21"/>
              </w:rPr>
              <w:t xml:space="preserve">Nexus </w:t>
            </w:r>
            <w:r w:rsidR="001E2ABD" w:rsidRPr="003023A9">
              <w:rPr>
                <w:sz w:val="21"/>
                <w:szCs w:val="21"/>
              </w:rPr>
              <w:t>2</w:t>
            </w:r>
            <w:r w:rsidRPr="003023A9">
              <w:rPr>
                <w:sz w:val="21"/>
                <w:szCs w:val="21"/>
              </w:rPr>
              <w:t>K/</w:t>
            </w:r>
            <w:r w:rsidR="001E2ABD" w:rsidRPr="003023A9">
              <w:rPr>
                <w:sz w:val="21"/>
                <w:szCs w:val="21"/>
              </w:rPr>
              <w:t>3k/</w:t>
            </w:r>
            <w:r w:rsidRPr="003023A9">
              <w:rPr>
                <w:sz w:val="21"/>
                <w:szCs w:val="21"/>
              </w:rPr>
              <w:t>5K/7K, Cisco Catalyst 2900, 3500,</w:t>
            </w:r>
            <w:r w:rsidR="001E2ABD" w:rsidRPr="003023A9">
              <w:rPr>
                <w:sz w:val="21"/>
                <w:szCs w:val="21"/>
              </w:rPr>
              <w:t xml:space="preserve"> </w:t>
            </w:r>
            <w:r w:rsidRPr="003023A9">
              <w:rPr>
                <w:sz w:val="21"/>
                <w:szCs w:val="21"/>
              </w:rPr>
              <w:t>3</w:t>
            </w:r>
            <w:r w:rsidR="001E2ABD" w:rsidRPr="003023A9">
              <w:rPr>
                <w:sz w:val="21"/>
                <w:szCs w:val="21"/>
              </w:rPr>
              <w:t>55</w:t>
            </w:r>
            <w:r w:rsidRPr="003023A9">
              <w:rPr>
                <w:sz w:val="21"/>
                <w:szCs w:val="21"/>
              </w:rPr>
              <w:t>0, 3800, 4500, 6500</w:t>
            </w:r>
          </w:p>
        </w:tc>
      </w:tr>
      <w:tr w:rsidR="001C46C7" w14:paraId="5B48F2C4" w14:textId="77777777" w:rsidTr="001E2ABD">
        <w:trPr>
          <w:trHeight w:val="540"/>
        </w:trPr>
        <w:tc>
          <w:tcPr>
            <w:tcW w:w="305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19A6D7" w14:textId="77777777" w:rsidR="001C46C7" w:rsidRPr="003023A9" w:rsidRDefault="001C46C7">
            <w:pPr>
              <w:rPr>
                <w:b/>
                <w:bCs/>
                <w:sz w:val="21"/>
                <w:szCs w:val="21"/>
              </w:rPr>
            </w:pPr>
            <w:r w:rsidRPr="003023A9">
              <w:rPr>
                <w:b/>
                <w:bCs/>
                <w:sz w:val="21"/>
                <w:szCs w:val="21"/>
              </w:rPr>
              <w:t>Switching</w:t>
            </w:r>
          </w:p>
        </w:tc>
        <w:tc>
          <w:tcPr>
            <w:tcW w:w="72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226350" w14:textId="77777777" w:rsidR="001C46C7" w:rsidRPr="003023A9" w:rsidRDefault="001C46C7">
            <w:pPr>
              <w:rPr>
                <w:sz w:val="21"/>
                <w:szCs w:val="21"/>
              </w:rPr>
            </w:pPr>
            <w:r w:rsidRPr="003023A9">
              <w:rPr>
                <w:sz w:val="21"/>
                <w:szCs w:val="21"/>
              </w:rPr>
              <w:t>LAN, VTP, STP, PVST, RPVST+, Inter VLAN routing, Multi-Layer Switch, Ether channels, Port Security</w:t>
            </w:r>
          </w:p>
        </w:tc>
      </w:tr>
      <w:tr w:rsidR="001C46C7" w14:paraId="4DCB46C3" w14:textId="77777777" w:rsidTr="001E2ABD">
        <w:trPr>
          <w:trHeight w:val="300"/>
        </w:trPr>
        <w:tc>
          <w:tcPr>
            <w:tcW w:w="305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896290A" w14:textId="319E251E" w:rsidR="001C46C7" w:rsidRPr="003023A9" w:rsidRDefault="001E2ABD">
            <w:pPr>
              <w:rPr>
                <w:b/>
                <w:bCs/>
                <w:sz w:val="21"/>
                <w:szCs w:val="21"/>
              </w:rPr>
            </w:pPr>
            <w:r w:rsidRPr="003023A9">
              <w:rPr>
                <w:b/>
                <w:bCs/>
                <w:sz w:val="21"/>
                <w:szCs w:val="21"/>
              </w:rPr>
              <w:t>LAN/WAN Technologies</w:t>
            </w:r>
          </w:p>
        </w:tc>
        <w:tc>
          <w:tcPr>
            <w:tcW w:w="72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12452" w14:textId="6E275BF9" w:rsidR="001C46C7" w:rsidRPr="003023A9" w:rsidRDefault="001E2ABD">
            <w:pPr>
              <w:rPr>
                <w:sz w:val="21"/>
                <w:szCs w:val="21"/>
              </w:rPr>
            </w:pPr>
            <w:r w:rsidRPr="003023A9">
              <w:rPr>
                <w:sz w:val="21"/>
                <w:szCs w:val="21"/>
              </w:rPr>
              <w:t>Ethernet (IEEE 802.3), Fast Ethernet, Gigabit Ethernet, PPP, (T1/T3) Circuits, ASE circuit, Frame Relay</w:t>
            </w:r>
          </w:p>
        </w:tc>
      </w:tr>
      <w:tr w:rsidR="001C46C7" w14:paraId="02C0D837" w14:textId="77777777" w:rsidTr="001E2ABD">
        <w:trPr>
          <w:trHeight w:val="300"/>
        </w:trPr>
        <w:tc>
          <w:tcPr>
            <w:tcW w:w="305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5A4DF28" w14:textId="77777777" w:rsidR="001C46C7" w:rsidRPr="003023A9" w:rsidRDefault="001C46C7">
            <w:pPr>
              <w:rPr>
                <w:b/>
                <w:bCs/>
                <w:sz w:val="21"/>
                <w:szCs w:val="21"/>
              </w:rPr>
            </w:pPr>
            <w:r w:rsidRPr="003023A9">
              <w:rPr>
                <w:b/>
                <w:bCs/>
                <w:sz w:val="21"/>
                <w:szCs w:val="21"/>
              </w:rPr>
              <w:t>Gateway Redundancy</w:t>
            </w:r>
          </w:p>
        </w:tc>
        <w:tc>
          <w:tcPr>
            <w:tcW w:w="72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11CBB5" w14:textId="77777777" w:rsidR="001C46C7" w:rsidRPr="003023A9" w:rsidRDefault="001C46C7">
            <w:pPr>
              <w:rPr>
                <w:sz w:val="21"/>
                <w:szCs w:val="21"/>
              </w:rPr>
            </w:pPr>
            <w:r w:rsidRPr="003023A9">
              <w:rPr>
                <w:sz w:val="21"/>
                <w:szCs w:val="21"/>
              </w:rPr>
              <w:t>HSRP, VRRP and GLBP</w:t>
            </w:r>
          </w:p>
        </w:tc>
      </w:tr>
      <w:tr w:rsidR="001C46C7" w14:paraId="293BE324" w14:textId="77777777" w:rsidTr="001E2ABD">
        <w:trPr>
          <w:trHeight w:val="300"/>
        </w:trPr>
        <w:tc>
          <w:tcPr>
            <w:tcW w:w="305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B337A51" w14:textId="77777777" w:rsidR="001C46C7" w:rsidRPr="003023A9" w:rsidRDefault="001C46C7">
            <w:pPr>
              <w:rPr>
                <w:b/>
                <w:bCs/>
                <w:sz w:val="21"/>
                <w:szCs w:val="21"/>
              </w:rPr>
            </w:pPr>
            <w:r w:rsidRPr="003023A9">
              <w:rPr>
                <w:b/>
                <w:bCs/>
                <w:sz w:val="21"/>
                <w:szCs w:val="21"/>
              </w:rPr>
              <w:t>DHCP and DNS</w:t>
            </w:r>
          </w:p>
        </w:tc>
        <w:tc>
          <w:tcPr>
            <w:tcW w:w="72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E84214" w14:textId="77777777" w:rsidR="001C46C7" w:rsidRPr="003023A9" w:rsidRDefault="001C46C7">
            <w:pPr>
              <w:rPr>
                <w:sz w:val="21"/>
                <w:szCs w:val="21"/>
              </w:rPr>
            </w:pPr>
            <w:r w:rsidRPr="003023A9">
              <w:rPr>
                <w:sz w:val="21"/>
                <w:szCs w:val="21"/>
              </w:rPr>
              <w:t>Infoblox</w:t>
            </w:r>
          </w:p>
        </w:tc>
      </w:tr>
      <w:tr w:rsidR="001C46C7" w14:paraId="66517E98" w14:textId="77777777" w:rsidTr="001E2ABD">
        <w:trPr>
          <w:trHeight w:val="300"/>
        </w:trPr>
        <w:tc>
          <w:tcPr>
            <w:tcW w:w="305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985A8CD" w14:textId="77777777" w:rsidR="001C46C7" w:rsidRPr="003023A9" w:rsidRDefault="001C46C7">
            <w:pPr>
              <w:rPr>
                <w:b/>
                <w:bCs/>
                <w:sz w:val="21"/>
                <w:szCs w:val="21"/>
              </w:rPr>
            </w:pPr>
            <w:r w:rsidRPr="003023A9">
              <w:rPr>
                <w:b/>
                <w:bCs/>
                <w:sz w:val="21"/>
                <w:szCs w:val="21"/>
              </w:rPr>
              <w:t>Load Balancers</w:t>
            </w:r>
          </w:p>
        </w:tc>
        <w:tc>
          <w:tcPr>
            <w:tcW w:w="72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A9C0AE" w14:textId="6581670C" w:rsidR="001C46C7" w:rsidRPr="003023A9" w:rsidRDefault="001E2ABD">
            <w:pPr>
              <w:rPr>
                <w:sz w:val="21"/>
                <w:szCs w:val="21"/>
              </w:rPr>
            </w:pPr>
            <w:r w:rsidRPr="003023A9">
              <w:rPr>
                <w:sz w:val="21"/>
                <w:szCs w:val="21"/>
              </w:rPr>
              <w:t>F5</w:t>
            </w:r>
            <w:r w:rsidR="001865C8" w:rsidRPr="003023A9">
              <w:rPr>
                <w:sz w:val="21"/>
                <w:szCs w:val="21"/>
              </w:rPr>
              <w:t xml:space="preserve"> Big-IP </w:t>
            </w:r>
          </w:p>
        </w:tc>
      </w:tr>
      <w:tr w:rsidR="001C46C7" w14:paraId="65DC8723" w14:textId="77777777" w:rsidTr="001E2ABD">
        <w:trPr>
          <w:trHeight w:val="710"/>
        </w:trPr>
        <w:tc>
          <w:tcPr>
            <w:tcW w:w="305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F726D93" w14:textId="77777777" w:rsidR="001C46C7" w:rsidRPr="003023A9" w:rsidRDefault="001C46C7">
            <w:pPr>
              <w:rPr>
                <w:b/>
                <w:bCs/>
                <w:sz w:val="21"/>
                <w:szCs w:val="21"/>
              </w:rPr>
            </w:pPr>
            <w:r w:rsidRPr="003023A9">
              <w:rPr>
                <w:b/>
                <w:bCs/>
                <w:sz w:val="21"/>
                <w:szCs w:val="21"/>
              </w:rPr>
              <w:t>Security</w:t>
            </w:r>
          </w:p>
        </w:tc>
        <w:tc>
          <w:tcPr>
            <w:tcW w:w="72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E290DF" w14:textId="009A8B46" w:rsidR="001C46C7" w:rsidRPr="003023A9" w:rsidRDefault="001C46C7">
            <w:pPr>
              <w:rPr>
                <w:sz w:val="21"/>
                <w:szCs w:val="21"/>
              </w:rPr>
            </w:pPr>
            <w:r w:rsidRPr="003023A9">
              <w:rPr>
                <w:sz w:val="21"/>
                <w:szCs w:val="21"/>
              </w:rPr>
              <w:t>Cisco ASA Firewalls (Cisco ASA – 5505, 5510, 5515, 5520), Checkpoint, Policy based routing, VPN Configuration, Websense Internet Content Filtering, IPSec, IDS/IPS</w:t>
            </w:r>
            <w:r w:rsidR="006933E2" w:rsidRPr="003023A9">
              <w:rPr>
                <w:sz w:val="21"/>
                <w:szCs w:val="21"/>
              </w:rPr>
              <w:t>, Wireshark as Network Analyzer</w:t>
            </w:r>
            <w:r w:rsidR="00D70EC1" w:rsidRPr="003023A9">
              <w:rPr>
                <w:sz w:val="21"/>
                <w:szCs w:val="21"/>
              </w:rPr>
              <w:t>, Cisco Packet Tracer, Cisco VPN client and Virtual Box</w:t>
            </w:r>
          </w:p>
        </w:tc>
      </w:tr>
      <w:tr w:rsidR="001C46C7" w14:paraId="33E71EC1" w14:textId="77777777" w:rsidTr="001E2ABD">
        <w:trPr>
          <w:trHeight w:val="540"/>
        </w:trPr>
        <w:tc>
          <w:tcPr>
            <w:tcW w:w="305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8393888" w14:textId="77777777" w:rsidR="001C46C7" w:rsidRPr="003023A9" w:rsidRDefault="001C46C7">
            <w:pPr>
              <w:rPr>
                <w:b/>
                <w:bCs/>
                <w:sz w:val="21"/>
                <w:szCs w:val="21"/>
              </w:rPr>
            </w:pPr>
            <w:r w:rsidRPr="003023A9">
              <w:rPr>
                <w:b/>
                <w:bCs/>
                <w:sz w:val="21"/>
                <w:szCs w:val="21"/>
              </w:rPr>
              <w:t>Various Features &amp; Services</w:t>
            </w:r>
          </w:p>
        </w:tc>
        <w:tc>
          <w:tcPr>
            <w:tcW w:w="72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3AAC0C" w14:textId="134B1300" w:rsidR="001C46C7" w:rsidRPr="003023A9" w:rsidRDefault="001C46C7">
            <w:pPr>
              <w:rPr>
                <w:sz w:val="21"/>
                <w:szCs w:val="21"/>
              </w:rPr>
            </w:pPr>
            <w:r w:rsidRPr="003023A9">
              <w:rPr>
                <w:sz w:val="21"/>
                <w:szCs w:val="21"/>
              </w:rPr>
              <w:t>NAT, SNMP, SYSLOG, NTP, DNS, DHCP, TFTP, FTP, HTTP/s</w:t>
            </w:r>
          </w:p>
        </w:tc>
      </w:tr>
      <w:tr w:rsidR="001C46C7" w14:paraId="68BB5544" w14:textId="77777777" w:rsidTr="001E2ABD">
        <w:trPr>
          <w:trHeight w:val="300"/>
        </w:trPr>
        <w:tc>
          <w:tcPr>
            <w:tcW w:w="305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4939626" w14:textId="77777777" w:rsidR="001C46C7" w:rsidRPr="003023A9" w:rsidRDefault="001C46C7">
            <w:pPr>
              <w:rPr>
                <w:b/>
                <w:bCs/>
                <w:sz w:val="21"/>
                <w:szCs w:val="21"/>
              </w:rPr>
            </w:pPr>
            <w:r w:rsidRPr="003023A9">
              <w:rPr>
                <w:b/>
                <w:bCs/>
                <w:sz w:val="21"/>
                <w:szCs w:val="21"/>
              </w:rPr>
              <w:t>AAA Architecture</w:t>
            </w:r>
          </w:p>
        </w:tc>
        <w:tc>
          <w:tcPr>
            <w:tcW w:w="72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F406F2" w14:textId="789A52CF" w:rsidR="001C46C7" w:rsidRPr="003023A9" w:rsidRDefault="001C46C7">
            <w:pPr>
              <w:rPr>
                <w:sz w:val="21"/>
                <w:szCs w:val="21"/>
              </w:rPr>
            </w:pPr>
            <w:r w:rsidRPr="003023A9">
              <w:rPr>
                <w:sz w:val="21"/>
                <w:szCs w:val="21"/>
              </w:rPr>
              <w:t>TACACS+, RADIUS</w:t>
            </w:r>
          </w:p>
        </w:tc>
      </w:tr>
      <w:tr w:rsidR="001C46C7" w14:paraId="30801C0E" w14:textId="77777777" w:rsidTr="001E2ABD">
        <w:trPr>
          <w:trHeight w:val="300"/>
        </w:trPr>
        <w:tc>
          <w:tcPr>
            <w:tcW w:w="305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5C30C82" w14:textId="77777777" w:rsidR="001C46C7" w:rsidRPr="003023A9" w:rsidRDefault="001C46C7">
            <w:pPr>
              <w:rPr>
                <w:b/>
                <w:bCs/>
                <w:sz w:val="21"/>
                <w:szCs w:val="21"/>
              </w:rPr>
            </w:pPr>
            <w:r w:rsidRPr="003023A9">
              <w:rPr>
                <w:b/>
                <w:bCs/>
                <w:sz w:val="21"/>
                <w:szCs w:val="21"/>
              </w:rPr>
              <w:t>Network Management</w:t>
            </w:r>
          </w:p>
        </w:tc>
        <w:tc>
          <w:tcPr>
            <w:tcW w:w="72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C3CC43" w14:textId="37734C98" w:rsidR="001C46C7" w:rsidRPr="003023A9" w:rsidRDefault="001C46C7">
            <w:pPr>
              <w:rPr>
                <w:sz w:val="21"/>
                <w:szCs w:val="21"/>
              </w:rPr>
            </w:pPr>
            <w:r w:rsidRPr="003023A9">
              <w:rPr>
                <w:sz w:val="21"/>
                <w:szCs w:val="21"/>
              </w:rPr>
              <w:t>Solarwinds, Splunk</w:t>
            </w:r>
          </w:p>
        </w:tc>
      </w:tr>
    </w:tbl>
    <w:p w14:paraId="11BEAF3D" w14:textId="77777777" w:rsidR="001C46C7" w:rsidRPr="00E4765E" w:rsidRDefault="001C46C7" w:rsidP="00F85B7D">
      <w:pPr>
        <w:ind w:left="100"/>
        <w:jc w:val="both"/>
        <w:rPr>
          <w:b/>
          <w:sz w:val="21"/>
          <w:szCs w:val="21"/>
          <w:u w:val="single"/>
        </w:rPr>
      </w:pPr>
    </w:p>
    <w:p w14:paraId="1AAAABEC" w14:textId="77777777" w:rsidR="002F05D7" w:rsidRPr="00F21FF4" w:rsidRDefault="002F05D7" w:rsidP="00766313">
      <w:pPr>
        <w:jc w:val="both"/>
        <w:rPr>
          <w:sz w:val="21"/>
          <w:szCs w:val="21"/>
        </w:rPr>
      </w:pPr>
    </w:p>
    <w:p w14:paraId="22375512" w14:textId="67F36E17" w:rsidR="00712752" w:rsidRPr="00D468FF" w:rsidRDefault="0052575E" w:rsidP="00F85B7D">
      <w:pPr>
        <w:tabs>
          <w:tab w:val="left" w:pos="90"/>
          <w:tab w:val="left" w:pos="1170"/>
          <w:tab w:val="left" w:pos="1260"/>
          <w:tab w:val="left" w:pos="13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before="15"/>
        <w:jc w:val="both"/>
        <w:rPr>
          <w:b/>
          <w:sz w:val="21"/>
          <w:szCs w:val="21"/>
          <w:u w:val="single"/>
        </w:rPr>
      </w:pPr>
      <w:r w:rsidRPr="00D468FF">
        <w:rPr>
          <w:b/>
          <w:spacing w:val="2"/>
          <w:sz w:val="21"/>
          <w:szCs w:val="21"/>
          <w:u w:val="single"/>
        </w:rPr>
        <w:t>WORK</w:t>
      </w:r>
      <w:r w:rsidRPr="00D468FF">
        <w:rPr>
          <w:b/>
          <w:spacing w:val="-1"/>
          <w:sz w:val="21"/>
          <w:szCs w:val="21"/>
          <w:u w:val="single"/>
        </w:rPr>
        <w:t xml:space="preserve"> </w:t>
      </w:r>
      <w:r w:rsidR="00895A94" w:rsidRPr="00D468FF">
        <w:rPr>
          <w:b/>
          <w:spacing w:val="-1"/>
          <w:sz w:val="21"/>
          <w:szCs w:val="21"/>
          <w:u w:val="single"/>
        </w:rPr>
        <w:t>EX</w:t>
      </w:r>
      <w:r w:rsidR="00895A94" w:rsidRPr="00D468FF">
        <w:rPr>
          <w:b/>
          <w:spacing w:val="2"/>
          <w:sz w:val="21"/>
          <w:szCs w:val="21"/>
          <w:u w:val="single"/>
        </w:rPr>
        <w:t>P</w:t>
      </w:r>
      <w:r w:rsidR="00895A94" w:rsidRPr="00D468FF">
        <w:rPr>
          <w:b/>
          <w:spacing w:val="-1"/>
          <w:sz w:val="21"/>
          <w:szCs w:val="21"/>
          <w:u w:val="single"/>
        </w:rPr>
        <w:t>ER</w:t>
      </w:r>
      <w:r w:rsidR="00895A94" w:rsidRPr="00D468FF">
        <w:rPr>
          <w:b/>
          <w:sz w:val="21"/>
          <w:szCs w:val="21"/>
          <w:u w:val="single"/>
        </w:rPr>
        <w:t>IE</w:t>
      </w:r>
      <w:r w:rsidR="00895A94" w:rsidRPr="00D468FF">
        <w:rPr>
          <w:b/>
          <w:spacing w:val="-1"/>
          <w:sz w:val="21"/>
          <w:szCs w:val="21"/>
          <w:u w:val="single"/>
        </w:rPr>
        <w:t>NC</w:t>
      </w:r>
      <w:r w:rsidR="00895A94" w:rsidRPr="00D468FF">
        <w:rPr>
          <w:b/>
          <w:sz w:val="21"/>
          <w:szCs w:val="21"/>
          <w:u w:val="single"/>
        </w:rPr>
        <w:t>E</w:t>
      </w:r>
      <w:r w:rsidRPr="00D468FF">
        <w:rPr>
          <w:b/>
          <w:sz w:val="21"/>
          <w:szCs w:val="21"/>
          <w:u w:val="single"/>
        </w:rPr>
        <w:t>:</w:t>
      </w:r>
      <w:r w:rsidR="00895A94" w:rsidRPr="00D468FF">
        <w:rPr>
          <w:b/>
          <w:sz w:val="21"/>
          <w:szCs w:val="21"/>
          <w:u w:val="single"/>
        </w:rPr>
        <w:t xml:space="preserve"> </w:t>
      </w:r>
    </w:p>
    <w:p w14:paraId="50618C58" w14:textId="77777777" w:rsidR="0052575E" w:rsidRDefault="0052575E" w:rsidP="0052575E">
      <w:pPr>
        <w:jc w:val="both"/>
        <w:rPr>
          <w:b/>
          <w:sz w:val="21"/>
          <w:szCs w:val="21"/>
        </w:rPr>
      </w:pPr>
    </w:p>
    <w:p w14:paraId="3FC74BBC" w14:textId="17E33957" w:rsidR="005510BF" w:rsidRPr="0052575E" w:rsidRDefault="0052575E" w:rsidP="0052575E">
      <w:pPr>
        <w:jc w:val="both"/>
        <w:rPr>
          <w:b/>
          <w:sz w:val="21"/>
          <w:szCs w:val="21"/>
        </w:rPr>
      </w:pPr>
      <w:r w:rsidRPr="0052575E">
        <w:rPr>
          <w:b/>
          <w:sz w:val="21"/>
          <w:szCs w:val="21"/>
        </w:rPr>
        <w:t>Wachter Technologies, Mt. Laurel, NJ</w:t>
      </w:r>
      <w:r w:rsidR="009B6195" w:rsidRPr="0052575E">
        <w:rPr>
          <w:b/>
          <w:sz w:val="21"/>
          <w:szCs w:val="21"/>
        </w:rPr>
        <w:tab/>
      </w:r>
      <w:r w:rsidR="009B6195" w:rsidRPr="0052575E">
        <w:rPr>
          <w:b/>
          <w:sz w:val="21"/>
          <w:szCs w:val="21"/>
        </w:rPr>
        <w:tab/>
      </w:r>
      <w:r w:rsidR="009B6195" w:rsidRPr="0052575E">
        <w:rPr>
          <w:b/>
          <w:sz w:val="21"/>
          <w:szCs w:val="21"/>
        </w:rPr>
        <w:tab/>
      </w:r>
      <w:r w:rsidR="009B6195" w:rsidRPr="0052575E">
        <w:rPr>
          <w:b/>
          <w:sz w:val="21"/>
          <w:szCs w:val="21"/>
        </w:rPr>
        <w:tab/>
        <w:t xml:space="preserve">  </w:t>
      </w:r>
      <w:r w:rsidRPr="0052575E"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 w:rsidR="00D70EC1">
        <w:rPr>
          <w:b/>
          <w:sz w:val="21"/>
          <w:szCs w:val="21"/>
        </w:rPr>
        <w:t xml:space="preserve">      </w:t>
      </w:r>
      <w:r w:rsidR="005510BF" w:rsidRPr="0052575E">
        <w:rPr>
          <w:b/>
          <w:sz w:val="21"/>
          <w:szCs w:val="21"/>
        </w:rPr>
        <w:t>May</w:t>
      </w:r>
      <w:r w:rsidRPr="0052575E">
        <w:rPr>
          <w:b/>
          <w:sz w:val="21"/>
          <w:szCs w:val="21"/>
        </w:rPr>
        <w:t>’</w:t>
      </w:r>
      <w:r w:rsidR="005510BF" w:rsidRPr="0052575E">
        <w:rPr>
          <w:b/>
          <w:sz w:val="21"/>
          <w:szCs w:val="21"/>
        </w:rPr>
        <w:t>2018–</w:t>
      </w:r>
      <w:r w:rsidR="00060375">
        <w:rPr>
          <w:b/>
          <w:sz w:val="21"/>
          <w:szCs w:val="21"/>
        </w:rPr>
        <w:t>Till Now</w:t>
      </w:r>
    </w:p>
    <w:p w14:paraId="611D1EC7" w14:textId="087B411F" w:rsidR="0052575E" w:rsidRPr="005C3FCD" w:rsidRDefault="0052575E" w:rsidP="005C3FCD">
      <w:pPr>
        <w:jc w:val="both"/>
        <w:rPr>
          <w:b/>
          <w:sz w:val="21"/>
          <w:szCs w:val="21"/>
        </w:rPr>
      </w:pPr>
      <w:r w:rsidRPr="005C3FCD">
        <w:rPr>
          <w:b/>
          <w:sz w:val="21"/>
          <w:szCs w:val="21"/>
        </w:rPr>
        <w:t>Sr. Network Engineer</w:t>
      </w:r>
    </w:p>
    <w:p w14:paraId="2B3A9A78" w14:textId="77777777" w:rsidR="0052575E" w:rsidRDefault="0052575E" w:rsidP="0052575E">
      <w:pPr>
        <w:jc w:val="both"/>
        <w:rPr>
          <w:b/>
          <w:sz w:val="21"/>
          <w:szCs w:val="21"/>
        </w:rPr>
      </w:pPr>
    </w:p>
    <w:p w14:paraId="1229B136" w14:textId="7D0BEC86" w:rsidR="0052575E" w:rsidRDefault="0052575E" w:rsidP="0052575E">
      <w:pPr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Roles and Responsibilities:</w:t>
      </w:r>
    </w:p>
    <w:p w14:paraId="4D7DCBC9" w14:textId="0E941440" w:rsidR="0052575E" w:rsidRDefault="0052575E" w:rsidP="0052575E">
      <w:pPr>
        <w:pStyle w:val="ListParagraph"/>
        <w:numPr>
          <w:ilvl w:val="0"/>
          <w:numId w:val="18"/>
        </w:numPr>
        <w:jc w:val="both"/>
        <w:rPr>
          <w:bCs/>
          <w:sz w:val="21"/>
          <w:szCs w:val="21"/>
        </w:rPr>
      </w:pPr>
      <w:r w:rsidRPr="0052575E">
        <w:rPr>
          <w:bCs/>
          <w:sz w:val="21"/>
          <w:szCs w:val="21"/>
        </w:rPr>
        <w:t>Configuring, Maintaining the Routers and Switches and Implementation of Static, EIGRP, OSPF, BGP routing protocols and troubleshooting Remote infrastructure management of offices in different locations nationwide.</w:t>
      </w:r>
    </w:p>
    <w:p w14:paraId="61D99192" w14:textId="4B1E0AB3" w:rsidR="0052575E" w:rsidRDefault="00193C93" w:rsidP="0052575E">
      <w:pPr>
        <w:pStyle w:val="ListParagraph"/>
        <w:numPr>
          <w:ilvl w:val="0"/>
          <w:numId w:val="18"/>
        </w:numPr>
        <w:jc w:val="both"/>
        <w:rPr>
          <w:bCs/>
          <w:sz w:val="21"/>
          <w:szCs w:val="21"/>
        </w:rPr>
      </w:pPr>
      <w:r w:rsidRPr="00193C93">
        <w:rPr>
          <w:bCs/>
          <w:sz w:val="21"/>
          <w:szCs w:val="21"/>
        </w:rPr>
        <w:t>Perform configuration and maintenance of LAN, WAN, WLAN, Data Center networks</w:t>
      </w:r>
      <w:r>
        <w:rPr>
          <w:bCs/>
          <w:sz w:val="21"/>
          <w:szCs w:val="21"/>
        </w:rPr>
        <w:t xml:space="preserve"> that included Routing, Switching and Network Security.</w:t>
      </w:r>
    </w:p>
    <w:p w14:paraId="5A8D638C" w14:textId="2D9B5493" w:rsidR="00193C93" w:rsidRDefault="00193C93" w:rsidP="0052575E">
      <w:pPr>
        <w:pStyle w:val="ListParagraph"/>
        <w:numPr>
          <w:ilvl w:val="0"/>
          <w:numId w:val="18"/>
        </w:numPr>
        <w:jc w:val="both"/>
        <w:rPr>
          <w:bCs/>
          <w:sz w:val="21"/>
          <w:szCs w:val="21"/>
        </w:rPr>
      </w:pPr>
      <w:r w:rsidRPr="00193C93">
        <w:rPr>
          <w:bCs/>
          <w:sz w:val="21"/>
          <w:szCs w:val="21"/>
        </w:rPr>
        <w:t>Configured EIGRP, OSPF, and BGP on Cisco Routers.</w:t>
      </w:r>
    </w:p>
    <w:p w14:paraId="6296B09A" w14:textId="2F251A93" w:rsidR="00193C93" w:rsidRDefault="00193C93" w:rsidP="00193C93">
      <w:pPr>
        <w:pStyle w:val="ListParagraph"/>
        <w:numPr>
          <w:ilvl w:val="0"/>
          <w:numId w:val="18"/>
        </w:numPr>
        <w:jc w:val="both"/>
        <w:rPr>
          <w:bCs/>
          <w:sz w:val="21"/>
          <w:szCs w:val="21"/>
        </w:rPr>
      </w:pPr>
      <w:r w:rsidRPr="00193C93">
        <w:rPr>
          <w:bCs/>
          <w:sz w:val="21"/>
          <w:szCs w:val="21"/>
        </w:rPr>
        <w:t>Configuring and implementing of Composite Network models consists of Cisco 7600, 7200, 3800 series and ASR 9k</w:t>
      </w:r>
      <w:r>
        <w:rPr>
          <w:bCs/>
          <w:sz w:val="21"/>
          <w:szCs w:val="21"/>
        </w:rPr>
        <w:t xml:space="preserve"> </w:t>
      </w:r>
      <w:r w:rsidRPr="00193C93">
        <w:rPr>
          <w:bCs/>
          <w:sz w:val="21"/>
          <w:szCs w:val="21"/>
        </w:rPr>
        <w:t>routers and Cisco 2950, 3500, 3550, 3750, 5000, 6500</w:t>
      </w:r>
      <w:r>
        <w:rPr>
          <w:bCs/>
          <w:sz w:val="21"/>
          <w:szCs w:val="21"/>
        </w:rPr>
        <w:t xml:space="preserve"> s</w:t>
      </w:r>
      <w:r w:rsidRPr="00193C93">
        <w:rPr>
          <w:bCs/>
          <w:sz w:val="21"/>
          <w:szCs w:val="21"/>
        </w:rPr>
        <w:t>eries switches.</w:t>
      </w:r>
    </w:p>
    <w:p w14:paraId="54569E22" w14:textId="62512D8E" w:rsidR="001C46C7" w:rsidRPr="00193C93" w:rsidRDefault="001C46C7" w:rsidP="00193C93">
      <w:pPr>
        <w:pStyle w:val="ListParagraph"/>
        <w:numPr>
          <w:ilvl w:val="0"/>
          <w:numId w:val="18"/>
        </w:numPr>
        <w:jc w:val="both"/>
        <w:rPr>
          <w:bCs/>
          <w:sz w:val="21"/>
          <w:szCs w:val="21"/>
        </w:rPr>
      </w:pPr>
      <w:r w:rsidRPr="001C46C7">
        <w:rPr>
          <w:bCs/>
          <w:sz w:val="21"/>
          <w:szCs w:val="21"/>
        </w:rPr>
        <w:t>Configuring &amp; managing around 250+ Network &amp; Security devices that include Cisco ASA firewalls, Nexus and Catalyst switches, Routers and Wireless controller and Acces Points.</w:t>
      </w:r>
    </w:p>
    <w:p w14:paraId="3B084E64" w14:textId="256DF746" w:rsidR="00193C93" w:rsidRDefault="00193C93" w:rsidP="00193C93">
      <w:pPr>
        <w:pStyle w:val="ListParagraph"/>
        <w:numPr>
          <w:ilvl w:val="0"/>
          <w:numId w:val="18"/>
        </w:numPr>
        <w:jc w:val="both"/>
        <w:rPr>
          <w:bCs/>
          <w:sz w:val="21"/>
          <w:szCs w:val="21"/>
        </w:rPr>
      </w:pPr>
      <w:r w:rsidRPr="00193C93">
        <w:rPr>
          <w:bCs/>
          <w:sz w:val="21"/>
          <w:szCs w:val="21"/>
        </w:rPr>
        <w:t>Deploying and decommissioning the VLANs on core ASR 9K, Nexus 5K and its downstream devices.</w:t>
      </w:r>
    </w:p>
    <w:p w14:paraId="06B4016A" w14:textId="28E815DE" w:rsidR="00193C93" w:rsidRDefault="00193C93" w:rsidP="00193C93">
      <w:pPr>
        <w:pStyle w:val="ListParagraph"/>
        <w:numPr>
          <w:ilvl w:val="0"/>
          <w:numId w:val="18"/>
        </w:numPr>
        <w:jc w:val="both"/>
        <w:rPr>
          <w:bCs/>
          <w:sz w:val="21"/>
          <w:szCs w:val="21"/>
        </w:rPr>
      </w:pPr>
      <w:r w:rsidRPr="00193C93">
        <w:rPr>
          <w:bCs/>
          <w:sz w:val="21"/>
          <w:szCs w:val="21"/>
        </w:rPr>
        <w:t>Working on Cisco 6509 and 4507 series switches for LAN requirements that include managing VLANs, Port Security and troubleshooting LAN issues.</w:t>
      </w:r>
    </w:p>
    <w:p w14:paraId="6A9BB525" w14:textId="28F296CB" w:rsidR="00193C93" w:rsidRDefault="00193C93" w:rsidP="00193C93">
      <w:pPr>
        <w:pStyle w:val="ListParagraph"/>
        <w:numPr>
          <w:ilvl w:val="0"/>
          <w:numId w:val="18"/>
        </w:numPr>
        <w:jc w:val="both"/>
        <w:rPr>
          <w:bCs/>
          <w:sz w:val="21"/>
          <w:szCs w:val="21"/>
        </w:rPr>
      </w:pPr>
      <w:r>
        <w:rPr>
          <w:bCs/>
          <w:sz w:val="21"/>
          <w:szCs w:val="21"/>
        </w:rPr>
        <w:t>E</w:t>
      </w:r>
      <w:r w:rsidRPr="00193C93">
        <w:rPr>
          <w:bCs/>
          <w:sz w:val="21"/>
          <w:szCs w:val="21"/>
        </w:rPr>
        <w:t>xperience with Cisco Nexus routers, switches, firewall, ASA firewall and F5 Load Balancers Proven track record of high performance and initiative.</w:t>
      </w:r>
    </w:p>
    <w:p w14:paraId="7D8FBC9E" w14:textId="1BD9C2EF" w:rsidR="00BD4E14" w:rsidRDefault="00BD4E14" w:rsidP="00193C93">
      <w:pPr>
        <w:pStyle w:val="ListParagraph"/>
        <w:numPr>
          <w:ilvl w:val="0"/>
          <w:numId w:val="18"/>
        </w:numPr>
        <w:jc w:val="both"/>
        <w:rPr>
          <w:bCs/>
          <w:sz w:val="21"/>
          <w:szCs w:val="21"/>
        </w:rPr>
      </w:pPr>
      <w:r w:rsidRPr="00BD4E14">
        <w:rPr>
          <w:bCs/>
          <w:sz w:val="21"/>
          <w:szCs w:val="21"/>
        </w:rPr>
        <w:t>Configured and deployed VDC and VPC between Nexus 7018 and Nexus 5548 switches along with FEX 2248. Have a good understanding of Fabric Path.</w:t>
      </w:r>
    </w:p>
    <w:p w14:paraId="705D9691" w14:textId="6C718C5C" w:rsidR="00193C93" w:rsidRDefault="00193C93" w:rsidP="00193C93">
      <w:pPr>
        <w:pStyle w:val="ListParagraph"/>
        <w:numPr>
          <w:ilvl w:val="0"/>
          <w:numId w:val="18"/>
        </w:numPr>
        <w:jc w:val="both"/>
        <w:rPr>
          <w:bCs/>
          <w:sz w:val="21"/>
          <w:szCs w:val="21"/>
        </w:rPr>
      </w:pPr>
      <w:r w:rsidRPr="00193C93">
        <w:rPr>
          <w:bCs/>
          <w:sz w:val="21"/>
          <w:szCs w:val="21"/>
        </w:rPr>
        <w:t>Involved in the configuration &amp; troubleshooting routing protocols like MP-BGP, OSPF, EIGRP, RIP, BGP v4, and MPLS.</w:t>
      </w:r>
    </w:p>
    <w:p w14:paraId="2670ED78" w14:textId="039F1094" w:rsidR="001C46C7" w:rsidRDefault="001C46C7" w:rsidP="001C46C7">
      <w:pPr>
        <w:pStyle w:val="ListParagraph"/>
        <w:numPr>
          <w:ilvl w:val="0"/>
          <w:numId w:val="18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>Good knowledge</w:t>
      </w:r>
      <w:r w:rsidRPr="001C46C7">
        <w:rPr>
          <w:bCs/>
          <w:sz w:val="21"/>
          <w:szCs w:val="21"/>
        </w:rPr>
        <w:t xml:space="preserve"> on Juniper MX series Firewalls and Checkpoint R7</w:t>
      </w:r>
      <w:r>
        <w:rPr>
          <w:bCs/>
          <w:sz w:val="21"/>
          <w:szCs w:val="21"/>
        </w:rPr>
        <w:t>7</w:t>
      </w:r>
      <w:r w:rsidRPr="001C46C7">
        <w:rPr>
          <w:bCs/>
          <w:sz w:val="21"/>
          <w:szCs w:val="21"/>
        </w:rPr>
        <w:t>, 76 Firewalls, Juniper SRX 240 Firewall</w:t>
      </w:r>
      <w:r w:rsidRPr="001C46C7">
        <w:rPr>
          <w:bCs/>
          <w:sz w:val="21"/>
          <w:szCs w:val="21"/>
        </w:rPr>
        <w:tab/>
        <w:t>.</w:t>
      </w:r>
    </w:p>
    <w:p w14:paraId="084BB679" w14:textId="042CC851" w:rsidR="001C46C7" w:rsidRDefault="001C46C7" w:rsidP="001C46C7">
      <w:pPr>
        <w:pStyle w:val="ListParagraph"/>
        <w:numPr>
          <w:ilvl w:val="0"/>
          <w:numId w:val="18"/>
        </w:numPr>
        <w:rPr>
          <w:bCs/>
          <w:sz w:val="21"/>
          <w:szCs w:val="21"/>
        </w:rPr>
      </w:pPr>
      <w:r w:rsidRPr="001C46C7">
        <w:rPr>
          <w:bCs/>
          <w:sz w:val="21"/>
          <w:szCs w:val="21"/>
        </w:rPr>
        <w:t>Assisted in MPLS migrations, implemented a backup for the existing WAN connection using site- to-site IPsec VPN tunnels.</w:t>
      </w:r>
    </w:p>
    <w:p w14:paraId="450D7084" w14:textId="50EB09D2" w:rsidR="001C46C7" w:rsidRDefault="001C46C7" w:rsidP="001C46C7">
      <w:pPr>
        <w:pStyle w:val="ListParagraph"/>
        <w:numPr>
          <w:ilvl w:val="0"/>
          <w:numId w:val="18"/>
        </w:numPr>
        <w:rPr>
          <w:bCs/>
          <w:sz w:val="21"/>
          <w:szCs w:val="21"/>
        </w:rPr>
      </w:pPr>
      <w:r w:rsidRPr="001C46C7">
        <w:rPr>
          <w:bCs/>
          <w:sz w:val="21"/>
          <w:szCs w:val="21"/>
        </w:rPr>
        <w:lastRenderedPageBreak/>
        <w:t>Worked extensively in configuring, Monitoring and Troubleshooting Cisco's ASA 5500/PIX security appliance, Failover DMZ zoning &amp; configuring VLANs/routing/NATing with the firewalls as per the design.</w:t>
      </w:r>
    </w:p>
    <w:p w14:paraId="4CA07B74" w14:textId="0D77DB05" w:rsidR="00CC3072" w:rsidRPr="00127575" w:rsidRDefault="00374022" w:rsidP="00127575">
      <w:pPr>
        <w:pStyle w:val="ListParagraph"/>
        <w:numPr>
          <w:ilvl w:val="0"/>
          <w:numId w:val="18"/>
        </w:numPr>
        <w:jc w:val="both"/>
        <w:rPr>
          <w:bCs/>
          <w:sz w:val="21"/>
          <w:szCs w:val="21"/>
        </w:rPr>
      </w:pPr>
      <w:r w:rsidRPr="001C46C7">
        <w:rPr>
          <w:sz w:val="21"/>
          <w:szCs w:val="21"/>
        </w:rPr>
        <w:t xml:space="preserve">Handling </w:t>
      </w:r>
      <w:r w:rsidR="00D70EC1">
        <w:rPr>
          <w:sz w:val="21"/>
          <w:szCs w:val="21"/>
        </w:rPr>
        <w:t>D</w:t>
      </w:r>
      <w:r w:rsidRPr="001C46C7">
        <w:rPr>
          <w:sz w:val="21"/>
          <w:szCs w:val="21"/>
        </w:rPr>
        <w:t>atacenter detail work including equipment examination and document review</w:t>
      </w:r>
      <w:r w:rsidR="005510BF" w:rsidRPr="001C46C7">
        <w:rPr>
          <w:sz w:val="21"/>
          <w:szCs w:val="21"/>
        </w:rPr>
        <w:t>.</w:t>
      </w:r>
    </w:p>
    <w:p w14:paraId="612C33CF" w14:textId="32D9A8A0" w:rsidR="001C46C7" w:rsidRPr="001C46C7" w:rsidRDefault="001C46C7" w:rsidP="001C46C7">
      <w:pPr>
        <w:pStyle w:val="ListParagraph"/>
        <w:numPr>
          <w:ilvl w:val="0"/>
          <w:numId w:val="18"/>
        </w:numPr>
        <w:jc w:val="both"/>
        <w:rPr>
          <w:bCs/>
          <w:sz w:val="21"/>
          <w:szCs w:val="21"/>
        </w:rPr>
      </w:pPr>
      <w:r>
        <w:rPr>
          <w:bCs/>
          <w:sz w:val="21"/>
          <w:szCs w:val="21"/>
        </w:rPr>
        <w:t>Good knowledge</w:t>
      </w:r>
      <w:r w:rsidRPr="001C46C7">
        <w:rPr>
          <w:bCs/>
          <w:sz w:val="21"/>
          <w:szCs w:val="21"/>
        </w:rPr>
        <w:t xml:space="preserve"> of AAA Security: TACACS+, RADIUS implementation in an Access Control Network.</w:t>
      </w:r>
    </w:p>
    <w:p w14:paraId="330ECAE4" w14:textId="2315C0B9" w:rsidR="000F5572" w:rsidRDefault="000F5572" w:rsidP="003023A9">
      <w:pPr>
        <w:pStyle w:val="ListParagraph"/>
        <w:jc w:val="both"/>
        <w:rPr>
          <w:bCs/>
          <w:sz w:val="21"/>
          <w:szCs w:val="21"/>
        </w:rPr>
      </w:pPr>
    </w:p>
    <w:p w14:paraId="148F3228" w14:textId="23D1C1F9" w:rsidR="003023A9" w:rsidRDefault="003023A9" w:rsidP="003023A9">
      <w:pPr>
        <w:pStyle w:val="ListParagraph"/>
        <w:jc w:val="both"/>
        <w:rPr>
          <w:bCs/>
          <w:sz w:val="21"/>
          <w:szCs w:val="21"/>
        </w:rPr>
      </w:pPr>
    </w:p>
    <w:p w14:paraId="410B3769" w14:textId="286D9311" w:rsidR="003023A9" w:rsidRPr="003023A9" w:rsidRDefault="00BD4E14" w:rsidP="003023A9">
      <w:pPr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UC</w:t>
      </w:r>
      <w:r w:rsidR="003023A9" w:rsidRPr="003023A9">
        <w:rPr>
          <w:b/>
          <w:sz w:val="21"/>
          <w:szCs w:val="21"/>
        </w:rPr>
        <w:t>Davis, Davis, CA</w:t>
      </w:r>
      <w:r w:rsidR="00060375">
        <w:rPr>
          <w:b/>
          <w:sz w:val="21"/>
          <w:szCs w:val="21"/>
        </w:rPr>
        <w:tab/>
      </w:r>
      <w:r w:rsidR="00060375">
        <w:rPr>
          <w:b/>
          <w:sz w:val="21"/>
          <w:szCs w:val="21"/>
        </w:rPr>
        <w:tab/>
      </w:r>
      <w:r w:rsidR="00060375">
        <w:rPr>
          <w:b/>
          <w:sz w:val="21"/>
          <w:szCs w:val="21"/>
        </w:rPr>
        <w:tab/>
      </w:r>
      <w:r w:rsidR="00060375">
        <w:rPr>
          <w:b/>
          <w:sz w:val="21"/>
          <w:szCs w:val="21"/>
        </w:rPr>
        <w:tab/>
      </w:r>
      <w:r w:rsidR="00060375">
        <w:rPr>
          <w:b/>
          <w:sz w:val="21"/>
          <w:szCs w:val="21"/>
        </w:rPr>
        <w:tab/>
      </w:r>
      <w:r w:rsidR="00060375">
        <w:rPr>
          <w:b/>
          <w:sz w:val="21"/>
          <w:szCs w:val="21"/>
        </w:rPr>
        <w:tab/>
      </w:r>
      <w:r w:rsidR="00060375">
        <w:rPr>
          <w:b/>
          <w:sz w:val="21"/>
          <w:szCs w:val="21"/>
        </w:rPr>
        <w:tab/>
      </w:r>
      <w:r w:rsidR="00060375">
        <w:rPr>
          <w:b/>
          <w:sz w:val="21"/>
          <w:szCs w:val="21"/>
        </w:rPr>
        <w:tab/>
      </w:r>
      <w:r w:rsidR="00060375">
        <w:rPr>
          <w:b/>
          <w:sz w:val="21"/>
          <w:szCs w:val="21"/>
        </w:rPr>
        <w:tab/>
        <w:t>Feb’17-Apr’18</w:t>
      </w:r>
    </w:p>
    <w:p w14:paraId="53D6A4D0" w14:textId="5A5926E5" w:rsidR="00317474" w:rsidRDefault="003023A9" w:rsidP="00BD4E14">
      <w:pPr>
        <w:jc w:val="both"/>
        <w:rPr>
          <w:b/>
          <w:sz w:val="21"/>
          <w:szCs w:val="21"/>
        </w:rPr>
      </w:pPr>
      <w:r w:rsidRPr="003023A9">
        <w:rPr>
          <w:b/>
          <w:sz w:val="21"/>
          <w:szCs w:val="21"/>
        </w:rPr>
        <w:t>Network Enginee</w:t>
      </w:r>
      <w:r w:rsidR="00060375">
        <w:rPr>
          <w:b/>
          <w:sz w:val="21"/>
          <w:szCs w:val="21"/>
        </w:rPr>
        <w:t>r</w:t>
      </w:r>
    </w:p>
    <w:p w14:paraId="2B921DA6" w14:textId="1F883728" w:rsidR="00317474" w:rsidRDefault="00317474" w:rsidP="00BD4E14">
      <w:pPr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Roles and Responsibilities:</w:t>
      </w:r>
    </w:p>
    <w:p w14:paraId="2A960254" w14:textId="59DE0FF3" w:rsidR="00BD4E14" w:rsidRPr="00BD4E14" w:rsidRDefault="00BD4E14" w:rsidP="00060375">
      <w:pPr>
        <w:pStyle w:val="ListParagraph"/>
        <w:numPr>
          <w:ilvl w:val="0"/>
          <w:numId w:val="18"/>
        </w:numPr>
        <w:jc w:val="both"/>
        <w:rPr>
          <w:bCs/>
          <w:sz w:val="21"/>
          <w:szCs w:val="21"/>
        </w:rPr>
      </w:pPr>
      <w:r w:rsidRPr="00BD4E14">
        <w:rPr>
          <w:bCs/>
          <w:sz w:val="21"/>
          <w:szCs w:val="21"/>
        </w:rPr>
        <w:t>Deploying and commissioning of VLANs on core Nexus 7K, 5K and its downstream devices.</w:t>
      </w:r>
    </w:p>
    <w:p w14:paraId="57E42914" w14:textId="603FC98B" w:rsidR="00BD4E14" w:rsidRPr="00BD4E14" w:rsidRDefault="00BD4E14" w:rsidP="00060375">
      <w:pPr>
        <w:pStyle w:val="ListParagraph"/>
        <w:numPr>
          <w:ilvl w:val="0"/>
          <w:numId w:val="18"/>
        </w:numPr>
        <w:jc w:val="both"/>
        <w:rPr>
          <w:bCs/>
          <w:sz w:val="21"/>
          <w:szCs w:val="21"/>
        </w:rPr>
      </w:pPr>
      <w:r w:rsidRPr="00BD4E14">
        <w:rPr>
          <w:bCs/>
          <w:sz w:val="21"/>
          <w:szCs w:val="21"/>
        </w:rPr>
        <w:t>Configured PPP, BGP, MPLS and OSPF routing.</w:t>
      </w:r>
    </w:p>
    <w:p w14:paraId="6708D8ED" w14:textId="1A030E85" w:rsidR="00BD4E14" w:rsidRPr="00BD4E14" w:rsidRDefault="00BD4E14" w:rsidP="00060375">
      <w:pPr>
        <w:pStyle w:val="ListParagraph"/>
        <w:numPr>
          <w:ilvl w:val="0"/>
          <w:numId w:val="18"/>
        </w:numPr>
        <w:jc w:val="both"/>
        <w:rPr>
          <w:bCs/>
          <w:sz w:val="21"/>
          <w:szCs w:val="21"/>
        </w:rPr>
      </w:pPr>
      <w:r w:rsidRPr="00BD4E14">
        <w:rPr>
          <w:bCs/>
          <w:sz w:val="21"/>
          <w:szCs w:val="21"/>
        </w:rPr>
        <w:t>Troubleshoot and monitor logs using SPLUNK.</w:t>
      </w:r>
    </w:p>
    <w:p w14:paraId="5976F52E" w14:textId="39BA86A0" w:rsidR="00BD4E14" w:rsidRPr="00BD4E14" w:rsidRDefault="00BD4E14" w:rsidP="00060375">
      <w:pPr>
        <w:pStyle w:val="ListParagraph"/>
        <w:numPr>
          <w:ilvl w:val="0"/>
          <w:numId w:val="18"/>
        </w:numPr>
        <w:jc w:val="both"/>
        <w:rPr>
          <w:bCs/>
          <w:sz w:val="21"/>
          <w:szCs w:val="21"/>
        </w:rPr>
      </w:pPr>
      <w:r w:rsidRPr="00BD4E14">
        <w:rPr>
          <w:bCs/>
          <w:sz w:val="21"/>
          <w:szCs w:val="21"/>
        </w:rPr>
        <w:t>Assisted in MPLS migrations, implemented a backup for the existing WAN connection using site-to-site IP sec VPN tunnels.</w:t>
      </w:r>
    </w:p>
    <w:p w14:paraId="43A8D3EE" w14:textId="59082097" w:rsidR="00BD4E14" w:rsidRPr="00BD4E14" w:rsidRDefault="00BD4E14" w:rsidP="00060375">
      <w:pPr>
        <w:pStyle w:val="ListParagraph"/>
        <w:numPr>
          <w:ilvl w:val="0"/>
          <w:numId w:val="18"/>
        </w:numPr>
        <w:jc w:val="both"/>
        <w:rPr>
          <w:bCs/>
          <w:sz w:val="21"/>
          <w:szCs w:val="21"/>
        </w:rPr>
      </w:pPr>
      <w:r w:rsidRPr="00BD4E14">
        <w:rPr>
          <w:bCs/>
          <w:sz w:val="21"/>
          <w:szCs w:val="21"/>
        </w:rPr>
        <w:t>Troubleshoot the Network Issues onsite and remotely depending on the severity of the issues.</w:t>
      </w:r>
      <w:r>
        <w:rPr>
          <w:bCs/>
          <w:sz w:val="21"/>
          <w:szCs w:val="21"/>
        </w:rPr>
        <w:t xml:space="preserve"> </w:t>
      </w:r>
      <w:r w:rsidRPr="00BD4E14">
        <w:rPr>
          <w:bCs/>
          <w:sz w:val="21"/>
          <w:szCs w:val="21"/>
        </w:rPr>
        <w:t>For instance, issues related to VLAN, VLAN Trunking, HSRP failovers and NAT configuration.</w:t>
      </w:r>
    </w:p>
    <w:p w14:paraId="3ED732B8" w14:textId="6B09799C" w:rsidR="00BD4E14" w:rsidRPr="00BD4E14" w:rsidRDefault="00BD4E14" w:rsidP="00060375">
      <w:pPr>
        <w:pStyle w:val="ListParagraph"/>
        <w:numPr>
          <w:ilvl w:val="0"/>
          <w:numId w:val="18"/>
        </w:numPr>
        <w:jc w:val="both"/>
        <w:rPr>
          <w:bCs/>
          <w:sz w:val="21"/>
          <w:szCs w:val="21"/>
        </w:rPr>
      </w:pPr>
      <w:r w:rsidRPr="00BD4E14">
        <w:rPr>
          <w:bCs/>
          <w:sz w:val="21"/>
          <w:szCs w:val="21"/>
        </w:rPr>
        <w:t xml:space="preserve">Used multiple network monitoring tools such as Cisco Works, Wireshark and </w:t>
      </w:r>
      <w:r w:rsidR="00437B19">
        <w:rPr>
          <w:bCs/>
          <w:sz w:val="21"/>
          <w:szCs w:val="21"/>
        </w:rPr>
        <w:t>S</w:t>
      </w:r>
      <w:r w:rsidRPr="00BD4E14">
        <w:rPr>
          <w:bCs/>
          <w:sz w:val="21"/>
          <w:szCs w:val="21"/>
        </w:rPr>
        <w:t>olarwinds to troubleshoot network issues for end-users.</w:t>
      </w:r>
    </w:p>
    <w:p w14:paraId="60C18DD7" w14:textId="4B54BDDA" w:rsidR="00BD4E14" w:rsidRPr="00BD4E14" w:rsidRDefault="00BD4E14" w:rsidP="00060375">
      <w:pPr>
        <w:pStyle w:val="ListParagraph"/>
        <w:numPr>
          <w:ilvl w:val="0"/>
          <w:numId w:val="18"/>
        </w:numPr>
        <w:jc w:val="both"/>
        <w:rPr>
          <w:bCs/>
          <w:sz w:val="21"/>
          <w:szCs w:val="21"/>
        </w:rPr>
      </w:pPr>
      <w:r w:rsidRPr="00BD4E14">
        <w:rPr>
          <w:bCs/>
          <w:sz w:val="21"/>
          <w:szCs w:val="21"/>
        </w:rPr>
        <w:t>Configuring HSRP between VLANs, Configuring Ether-Channels, Port Channel on 6500 catalyst</w:t>
      </w:r>
    </w:p>
    <w:p w14:paraId="7C6B5881" w14:textId="27CAD90E" w:rsidR="00BD4E14" w:rsidRPr="00BD4E14" w:rsidRDefault="00BD4E14" w:rsidP="00060375">
      <w:pPr>
        <w:pStyle w:val="ListParagraph"/>
        <w:numPr>
          <w:ilvl w:val="0"/>
          <w:numId w:val="18"/>
        </w:numPr>
        <w:jc w:val="both"/>
        <w:rPr>
          <w:bCs/>
          <w:sz w:val="21"/>
          <w:szCs w:val="21"/>
        </w:rPr>
      </w:pPr>
      <w:r w:rsidRPr="00BD4E14">
        <w:rPr>
          <w:bCs/>
          <w:sz w:val="21"/>
          <w:szCs w:val="21"/>
        </w:rPr>
        <w:t>Daily management and troubleshooting of multi-site WAN with Bluecoat Proxy.</w:t>
      </w:r>
    </w:p>
    <w:p w14:paraId="3D2F402E" w14:textId="049A9426" w:rsidR="00BD4E14" w:rsidRPr="00BD4E14" w:rsidRDefault="00BD4E14" w:rsidP="00060375">
      <w:pPr>
        <w:pStyle w:val="ListParagraph"/>
        <w:numPr>
          <w:ilvl w:val="0"/>
          <w:numId w:val="18"/>
        </w:numPr>
        <w:jc w:val="both"/>
        <w:rPr>
          <w:bCs/>
          <w:sz w:val="21"/>
          <w:szCs w:val="21"/>
        </w:rPr>
      </w:pPr>
      <w:r w:rsidRPr="00BD4E14">
        <w:rPr>
          <w:bCs/>
          <w:sz w:val="21"/>
          <w:szCs w:val="21"/>
        </w:rPr>
        <w:t>Configured DNS/DHCP Servers to be implemented on remote site.</w:t>
      </w:r>
    </w:p>
    <w:p w14:paraId="58BDED2A" w14:textId="36E61E76" w:rsidR="00BD4E14" w:rsidRPr="00BD4E14" w:rsidRDefault="00BD4E14" w:rsidP="00060375">
      <w:pPr>
        <w:pStyle w:val="ListParagraph"/>
        <w:numPr>
          <w:ilvl w:val="0"/>
          <w:numId w:val="18"/>
        </w:numPr>
        <w:jc w:val="both"/>
        <w:rPr>
          <w:bCs/>
          <w:sz w:val="21"/>
          <w:szCs w:val="21"/>
        </w:rPr>
      </w:pPr>
      <w:r w:rsidRPr="00BD4E14">
        <w:rPr>
          <w:bCs/>
          <w:sz w:val="21"/>
          <w:szCs w:val="21"/>
        </w:rPr>
        <w:t>Maintained complex LAN/WAN networks with several VLANS and provided support for routing protocols and also providing secure sessions over Internet using IPsec and SSL encryption.</w:t>
      </w:r>
    </w:p>
    <w:p w14:paraId="04528BF3" w14:textId="7CFCB217" w:rsidR="00BD4E14" w:rsidRPr="00BD4E14" w:rsidRDefault="00BD4E14" w:rsidP="00060375">
      <w:pPr>
        <w:pStyle w:val="ListParagraph"/>
        <w:numPr>
          <w:ilvl w:val="0"/>
          <w:numId w:val="18"/>
        </w:numPr>
        <w:jc w:val="both"/>
        <w:rPr>
          <w:bCs/>
          <w:sz w:val="21"/>
          <w:szCs w:val="21"/>
        </w:rPr>
      </w:pPr>
      <w:r w:rsidRPr="00BD4E14">
        <w:rPr>
          <w:bCs/>
          <w:sz w:val="21"/>
          <w:szCs w:val="21"/>
        </w:rPr>
        <w:t>Hand-on experience with critical network services such as DNS &amp; DHCP, AD, Radius, TACACS, SMTP.</w:t>
      </w:r>
    </w:p>
    <w:p w14:paraId="6DCFAD4F" w14:textId="1963F62F" w:rsidR="00BD4E14" w:rsidRDefault="00437B19" w:rsidP="00060375">
      <w:pPr>
        <w:pStyle w:val="ListParagraph"/>
        <w:numPr>
          <w:ilvl w:val="0"/>
          <w:numId w:val="18"/>
        </w:numPr>
        <w:jc w:val="both"/>
        <w:rPr>
          <w:bCs/>
          <w:sz w:val="21"/>
          <w:szCs w:val="21"/>
        </w:rPr>
      </w:pPr>
      <w:r w:rsidRPr="00437B19">
        <w:rPr>
          <w:bCs/>
          <w:sz w:val="21"/>
          <w:szCs w:val="21"/>
        </w:rPr>
        <w:t>Worked with Palo Alto firewalls using Panorama performing changes to monitor/block/allow the traffic on the firewall.</w:t>
      </w:r>
    </w:p>
    <w:p w14:paraId="2AE83521" w14:textId="773B3C40" w:rsidR="00437B19" w:rsidRPr="00437B19" w:rsidRDefault="00437B19" w:rsidP="00060375">
      <w:pPr>
        <w:pStyle w:val="ListParagraph"/>
        <w:numPr>
          <w:ilvl w:val="0"/>
          <w:numId w:val="18"/>
        </w:numPr>
        <w:jc w:val="both"/>
        <w:rPr>
          <w:bCs/>
          <w:sz w:val="21"/>
          <w:szCs w:val="21"/>
        </w:rPr>
      </w:pPr>
      <w:r w:rsidRPr="00437B19">
        <w:rPr>
          <w:bCs/>
          <w:sz w:val="21"/>
          <w:szCs w:val="21"/>
        </w:rPr>
        <w:t>Responsible to evaluate, test, configure, propose and implement network, firewall and security solutions with Palo Alto networks.</w:t>
      </w:r>
    </w:p>
    <w:p w14:paraId="24C32B70" w14:textId="020F8875" w:rsidR="00BD4E14" w:rsidRPr="00BD4E14" w:rsidRDefault="00BD4E14" w:rsidP="00060375">
      <w:pPr>
        <w:pStyle w:val="ListParagraph"/>
        <w:numPr>
          <w:ilvl w:val="0"/>
          <w:numId w:val="18"/>
        </w:numPr>
        <w:jc w:val="both"/>
        <w:rPr>
          <w:bCs/>
          <w:sz w:val="21"/>
          <w:szCs w:val="21"/>
        </w:rPr>
      </w:pPr>
      <w:r w:rsidRPr="00BD4E14">
        <w:rPr>
          <w:bCs/>
          <w:sz w:val="21"/>
          <w:szCs w:val="21"/>
        </w:rPr>
        <w:t>Deployed and maintained security/ network devices and data centers for Service provider network.</w:t>
      </w:r>
    </w:p>
    <w:p w14:paraId="5338AD34" w14:textId="621AC22C" w:rsidR="00BD4E14" w:rsidRPr="00BD4E14" w:rsidRDefault="00BD4E14" w:rsidP="00060375">
      <w:pPr>
        <w:pStyle w:val="ListParagraph"/>
        <w:numPr>
          <w:ilvl w:val="0"/>
          <w:numId w:val="18"/>
        </w:numPr>
        <w:jc w:val="both"/>
        <w:rPr>
          <w:bCs/>
          <w:sz w:val="21"/>
          <w:szCs w:val="21"/>
        </w:rPr>
      </w:pPr>
      <w:r w:rsidRPr="00BD4E14">
        <w:rPr>
          <w:bCs/>
          <w:sz w:val="21"/>
          <w:szCs w:val="21"/>
        </w:rPr>
        <w:t>Designed and implemented DMZ for Web servers, Mail servers &amp; FTP Servers.</w:t>
      </w:r>
    </w:p>
    <w:p w14:paraId="40598752" w14:textId="393868E4" w:rsidR="00BD4E14" w:rsidRPr="00BD4E14" w:rsidRDefault="00BD4E14" w:rsidP="00060375">
      <w:pPr>
        <w:pStyle w:val="ListParagraph"/>
        <w:numPr>
          <w:ilvl w:val="0"/>
          <w:numId w:val="18"/>
        </w:numPr>
        <w:jc w:val="both"/>
        <w:rPr>
          <w:bCs/>
          <w:sz w:val="21"/>
          <w:szCs w:val="21"/>
        </w:rPr>
      </w:pPr>
      <w:r w:rsidRPr="00BD4E14">
        <w:rPr>
          <w:bCs/>
          <w:sz w:val="21"/>
          <w:szCs w:val="21"/>
        </w:rPr>
        <w:t xml:space="preserve">Migration of servers from one datacenter to another, providing switch connections to the new servers. </w:t>
      </w:r>
    </w:p>
    <w:p w14:paraId="5D24E078" w14:textId="4D583698" w:rsidR="00B315D9" w:rsidRPr="00060375" w:rsidRDefault="00BD4E14" w:rsidP="00060375">
      <w:pPr>
        <w:pStyle w:val="ListParagraph"/>
        <w:numPr>
          <w:ilvl w:val="0"/>
          <w:numId w:val="18"/>
        </w:numPr>
        <w:jc w:val="both"/>
        <w:rPr>
          <w:bCs/>
          <w:sz w:val="21"/>
          <w:szCs w:val="21"/>
        </w:rPr>
      </w:pPr>
      <w:r w:rsidRPr="00BD4E14">
        <w:rPr>
          <w:bCs/>
          <w:sz w:val="21"/>
          <w:szCs w:val="21"/>
        </w:rPr>
        <w:t>Worked extensively in configuring, Monitoring and Troubleshooting Cisco's ASA 5500/PIX security appliance, Failover DMZ zoning &amp; configuring VLANs/routing/NATing with the firewalls as per the design</w:t>
      </w:r>
      <w:r w:rsidRPr="00060375">
        <w:rPr>
          <w:bCs/>
          <w:sz w:val="21"/>
          <w:szCs w:val="21"/>
        </w:rPr>
        <w:t>.</w:t>
      </w:r>
    </w:p>
    <w:p w14:paraId="4C3356CF" w14:textId="5F8D51BF" w:rsidR="00437B19" w:rsidRDefault="00437B19" w:rsidP="00437B19">
      <w:pPr>
        <w:jc w:val="both"/>
        <w:rPr>
          <w:b/>
          <w:sz w:val="21"/>
          <w:szCs w:val="21"/>
        </w:rPr>
      </w:pPr>
    </w:p>
    <w:p w14:paraId="4B85FB21" w14:textId="636D0323" w:rsidR="00437B19" w:rsidRDefault="00437B19" w:rsidP="00437B19">
      <w:pPr>
        <w:jc w:val="both"/>
        <w:rPr>
          <w:b/>
          <w:sz w:val="21"/>
          <w:szCs w:val="21"/>
        </w:rPr>
      </w:pPr>
    </w:p>
    <w:p w14:paraId="681E5085" w14:textId="3B4703B9" w:rsidR="00317474" w:rsidRDefault="00317474" w:rsidP="00437B19">
      <w:pPr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FINRA, Rockville, MD</w:t>
      </w:r>
      <w:r w:rsidR="00060375">
        <w:rPr>
          <w:b/>
          <w:sz w:val="21"/>
          <w:szCs w:val="21"/>
        </w:rPr>
        <w:tab/>
      </w:r>
      <w:r w:rsidR="00060375">
        <w:rPr>
          <w:b/>
          <w:sz w:val="21"/>
          <w:szCs w:val="21"/>
        </w:rPr>
        <w:tab/>
      </w:r>
      <w:r w:rsidR="00060375">
        <w:rPr>
          <w:b/>
          <w:sz w:val="21"/>
          <w:szCs w:val="21"/>
        </w:rPr>
        <w:tab/>
      </w:r>
      <w:r w:rsidR="00060375">
        <w:rPr>
          <w:b/>
          <w:sz w:val="21"/>
          <w:szCs w:val="21"/>
        </w:rPr>
        <w:tab/>
      </w:r>
      <w:r w:rsidR="00060375">
        <w:rPr>
          <w:b/>
          <w:sz w:val="21"/>
          <w:szCs w:val="21"/>
        </w:rPr>
        <w:tab/>
      </w:r>
      <w:r w:rsidR="00060375">
        <w:rPr>
          <w:b/>
          <w:sz w:val="21"/>
          <w:szCs w:val="21"/>
        </w:rPr>
        <w:tab/>
      </w:r>
      <w:r w:rsidR="00060375">
        <w:rPr>
          <w:b/>
          <w:sz w:val="21"/>
          <w:szCs w:val="21"/>
        </w:rPr>
        <w:tab/>
      </w:r>
      <w:r w:rsidR="00060375">
        <w:rPr>
          <w:b/>
          <w:sz w:val="21"/>
          <w:szCs w:val="21"/>
        </w:rPr>
        <w:tab/>
      </w:r>
      <w:r w:rsidR="00060375">
        <w:rPr>
          <w:b/>
          <w:sz w:val="21"/>
          <w:szCs w:val="21"/>
        </w:rPr>
        <w:tab/>
        <w:t>Sep’15-Dec’16</w:t>
      </w:r>
    </w:p>
    <w:p w14:paraId="1F58C305" w14:textId="47B8C8CE" w:rsidR="00317474" w:rsidRDefault="00317474" w:rsidP="00437B19">
      <w:pPr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Network Engineer</w:t>
      </w:r>
    </w:p>
    <w:p w14:paraId="16FC676C" w14:textId="6C1852E1" w:rsidR="00317474" w:rsidRDefault="00317474" w:rsidP="00437B19">
      <w:pPr>
        <w:jc w:val="both"/>
        <w:rPr>
          <w:b/>
          <w:sz w:val="21"/>
          <w:szCs w:val="21"/>
        </w:rPr>
      </w:pPr>
    </w:p>
    <w:p w14:paraId="7C3067DD" w14:textId="680D794D" w:rsidR="00317474" w:rsidRDefault="00317474" w:rsidP="00437B19">
      <w:pPr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Roles and Responsibilities:</w:t>
      </w:r>
    </w:p>
    <w:p w14:paraId="17204625" w14:textId="7C02D5A6" w:rsidR="00317474" w:rsidRPr="00317474" w:rsidRDefault="00317474" w:rsidP="00060375">
      <w:pPr>
        <w:pStyle w:val="ListParagraph"/>
        <w:numPr>
          <w:ilvl w:val="0"/>
          <w:numId w:val="19"/>
        </w:numPr>
        <w:jc w:val="both"/>
        <w:rPr>
          <w:bCs/>
          <w:sz w:val="21"/>
          <w:szCs w:val="21"/>
        </w:rPr>
      </w:pPr>
      <w:r w:rsidRPr="00317474">
        <w:rPr>
          <w:bCs/>
          <w:sz w:val="21"/>
          <w:szCs w:val="21"/>
        </w:rPr>
        <w:t xml:space="preserve">Involved in the configuration &amp; troubleshooting of routing protocols: BGP, OSPF. Configured IP access filter policies. </w:t>
      </w:r>
    </w:p>
    <w:p w14:paraId="4C2FA86C" w14:textId="52054116" w:rsidR="00317474" w:rsidRPr="00317474" w:rsidRDefault="00317474" w:rsidP="00060375">
      <w:pPr>
        <w:pStyle w:val="ListParagraph"/>
        <w:numPr>
          <w:ilvl w:val="0"/>
          <w:numId w:val="19"/>
        </w:numPr>
        <w:jc w:val="both"/>
        <w:rPr>
          <w:bCs/>
          <w:sz w:val="21"/>
          <w:szCs w:val="21"/>
        </w:rPr>
      </w:pPr>
      <w:r w:rsidRPr="00317474">
        <w:rPr>
          <w:bCs/>
          <w:sz w:val="21"/>
          <w:szCs w:val="21"/>
        </w:rPr>
        <w:t>Configured PBR policy based routing and floating static routes.</w:t>
      </w:r>
    </w:p>
    <w:p w14:paraId="5B5D0CCD" w14:textId="4A76408C" w:rsidR="00317474" w:rsidRPr="00317474" w:rsidRDefault="00317474" w:rsidP="00060375">
      <w:pPr>
        <w:pStyle w:val="ListParagraph"/>
        <w:numPr>
          <w:ilvl w:val="0"/>
          <w:numId w:val="19"/>
        </w:numPr>
        <w:jc w:val="both"/>
        <w:rPr>
          <w:bCs/>
          <w:sz w:val="21"/>
          <w:szCs w:val="21"/>
        </w:rPr>
      </w:pPr>
      <w:r w:rsidRPr="00317474">
        <w:rPr>
          <w:bCs/>
          <w:sz w:val="21"/>
          <w:szCs w:val="21"/>
        </w:rPr>
        <w:t>Identify, design and implement flexible, responsive, and secure technology services</w:t>
      </w:r>
    </w:p>
    <w:p w14:paraId="1BC0FEF3" w14:textId="7AD6F725" w:rsidR="00317474" w:rsidRPr="00317474" w:rsidRDefault="00317474" w:rsidP="00060375">
      <w:pPr>
        <w:pStyle w:val="ListParagraph"/>
        <w:numPr>
          <w:ilvl w:val="0"/>
          <w:numId w:val="19"/>
        </w:numPr>
        <w:jc w:val="both"/>
        <w:rPr>
          <w:bCs/>
          <w:sz w:val="21"/>
          <w:szCs w:val="21"/>
        </w:rPr>
      </w:pPr>
      <w:r w:rsidRPr="00317474">
        <w:rPr>
          <w:bCs/>
          <w:sz w:val="21"/>
          <w:szCs w:val="21"/>
        </w:rPr>
        <w:t>Experience with Firewall Administration, Rule Analysis, Rule Modification</w:t>
      </w:r>
    </w:p>
    <w:p w14:paraId="56016806" w14:textId="3667D680" w:rsidR="00317474" w:rsidRPr="00317474" w:rsidRDefault="00317474" w:rsidP="00060375">
      <w:pPr>
        <w:pStyle w:val="ListParagraph"/>
        <w:numPr>
          <w:ilvl w:val="0"/>
          <w:numId w:val="19"/>
        </w:numPr>
        <w:jc w:val="both"/>
        <w:rPr>
          <w:bCs/>
          <w:sz w:val="21"/>
          <w:szCs w:val="21"/>
        </w:rPr>
      </w:pPr>
      <w:r w:rsidRPr="00317474">
        <w:rPr>
          <w:bCs/>
          <w:sz w:val="21"/>
          <w:szCs w:val="21"/>
        </w:rPr>
        <w:t>Created and provisioning Juniper SRX firewall policies.</w:t>
      </w:r>
    </w:p>
    <w:p w14:paraId="0F008D6B" w14:textId="6723DAB7" w:rsidR="00317474" w:rsidRPr="00317474" w:rsidRDefault="00317474" w:rsidP="00060375">
      <w:pPr>
        <w:pStyle w:val="ListParagraph"/>
        <w:numPr>
          <w:ilvl w:val="0"/>
          <w:numId w:val="19"/>
        </w:numPr>
        <w:jc w:val="both"/>
        <w:rPr>
          <w:bCs/>
          <w:sz w:val="21"/>
          <w:szCs w:val="21"/>
        </w:rPr>
      </w:pPr>
      <w:r w:rsidRPr="00317474">
        <w:rPr>
          <w:bCs/>
          <w:sz w:val="21"/>
          <w:szCs w:val="21"/>
        </w:rPr>
        <w:t>Created standard access lists to allow SNMP, NTP and logging servers.</w:t>
      </w:r>
    </w:p>
    <w:p w14:paraId="233DF02E" w14:textId="5A22E1D5" w:rsidR="00317474" w:rsidRPr="00317474" w:rsidRDefault="00317474" w:rsidP="00060375">
      <w:pPr>
        <w:pStyle w:val="ListParagraph"/>
        <w:numPr>
          <w:ilvl w:val="0"/>
          <w:numId w:val="19"/>
        </w:numPr>
        <w:jc w:val="both"/>
        <w:rPr>
          <w:bCs/>
          <w:sz w:val="21"/>
          <w:szCs w:val="21"/>
        </w:rPr>
      </w:pPr>
      <w:r w:rsidRPr="00317474">
        <w:rPr>
          <w:bCs/>
          <w:sz w:val="21"/>
          <w:szCs w:val="21"/>
        </w:rPr>
        <w:lastRenderedPageBreak/>
        <w:t>Documented new VPN enrollments in a database and create standard procedures for further improvement.</w:t>
      </w:r>
    </w:p>
    <w:p w14:paraId="1A33D1EE" w14:textId="217AF9ED" w:rsidR="00317474" w:rsidRPr="00317474" w:rsidRDefault="00317474" w:rsidP="00060375">
      <w:pPr>
        <w:pStyle w:val="ListParagraph"/>
        <w:numPr>
          <w:ilvl w:val="0"/>
          <w:numId w:val="19"/>
        </w:numPr>
        <w:jc w:val="both"/>
        <w:rPr>
          <w:bCs/>
          <w:sz w:val="21"/>
          <w:szCs w:val="21"/>
        </w:rPr>
      </w:pPr>
      <w:r w:rsidRPr="00317474">
        <w:rPr>
          <w:bCs/>
          <w:sz w:val="21"/>
          <w:szCs w:val="21"/>
        </w:rPr>
        <w:t>Experience in designing MPLS VPN and QoS for architecture.</w:t>
      </w:r>
    </w:p>
    <w:p w14:paraId="51095A4C" w14:textId="7D78C75E" w:rsidR="00317474" w:rsidRPr="00317474" w:rsidRDefault="00317474" w:rsidP="00060375">
      <w:pPr>
        <w:pStyle w:val="ListParagraph"/>
        <w:numPr>
          <w:ilvl w:val="0"/>
          <w:numId w:val="19"/>
        </w:numPr>
        <w:jc w:val="both"/>
        <w:rPr>
          <w:bCs/>
          <w:sz w:val="21"/>
          <w:szCs w:val="21"/>
        </w:rPr>
      </w:pPr>
      <w:r w:rsidRPr="00317474">
        <w:rPr>
          <w:bCs/>
          <w:sz w:val="21"/>
          <w:szCs w:val="21"/>
        </w:rPr>
        <w:t>Worked on networking spoofing tools such Wireshark.</w:t>
      </w:r>
    </w:p>
    <w:p w14:paraId="6ED9F058" w14:textId="6783855A" w:rsidR="00317474" w:rsidRPr="00317474" w:rsidRDefault="00317474" w:rsidP="00060375">
      <w:pPr>
        <w:pStyle w:val="ListParagraph"/>
        <w:numPr>
          <w:ilvl w:val="0"/>
          <w:numId w:val="19"/>
        </w:numPr>
        <w:jc w:val="both"/>
        <w:rPr>
          <w:bCs/>
          <w:sz w:val="21"/>
          <w:szCs w:val="21"/>
        </w:rPr>
      </w:pPr>
      <w:r w:rsidRPr="00317474">
        <w:rPr>
          <w:bCs/>
          <w:sz w:val="21"/>
          <w:szCs w:val="21"/>
        </w:rPr>
        <w:t>Troubleshoot traffic passing managed firewalls via logs and packet captures</w:t>
      </w:r>
    </w:p>
    <w:p w14:paraId="39E65EE6" w14:textId="3A519461" w:rsidR="00317474" w:rsidRPr="00317474" w:rsidRDefault="00317474" w:rsidP="00060375">
      <w:pPr>
        <w:pStyle w:val="ListParagraph"/>
        <w:numPr>
          <w:ilvl w:val="0"/>
          <w:numId w:val="19"/>
        </w:numPr>
        <w:jc w:val="both"/>
        <w:rPr>
          <w:bCs/>
          <w:sz w:val="21"/>
          <w:szCs w:val="21"/>
        </w:rPr>
      </w:pPr>
      <w:r w:rsidRPr="00317474">
        <w:rPr>
          <w:bCs/>
          <w:sz w:val="21"/>
          <w:szCs w:val="21"/>
        </w:rPr>
        <w:t xml:space="preserve">Managed fast Layer 3 switched/routed LAN/WAN infrastructure as a part of Network team. The LAN consisted of Cisco campus model of Cisco 3550 at access layer, Cisco 6513 at distribution/core layer. </w:t>
      </w:r>
    </w:p>
    <w:p w14:paraId="12F289E9" w14:textId="4F67F335" w:rsidR="00437B19" w:rsidRDefault="00317474" w:rsidP="00060375">
      <w:pPr>
        <w:pStyle w:val="ListParagraph"/>
        <w:numPr>
          <w:ilvl w:val="0"/>
          <w:numId w:val="19"/>
        </w:numPr>
        <w:jc w:val="both"/>
        <w:rPr>
          <w:bCs/>
          <w:sz w:val="21"/>
          <w:szCs w:val="21"/>
        </w:rPr>
      </w:pPr>
      <w:r w:rsidRPr="00317474">
        <w:rPr>
          <w:bCs/>
          <w:sz w:val="21"/>
          <w:szCs w:val="21"/>
        </w:rPr>
        <w:t>Configured GLBP and VLAN Trunking</w:t>
      </w:r>
      <w:r>
        <w:rPr>
          <w:bCs/>
          <w:sz w:val="21"/>
          <w:szCs w:val="21"/>
        </w:rPr>
        <w:t>,</w:t>
      </w:r>
      <w:r w:rsidRPr="00317474">
        <w:rPr>
          <w:bCs/>
          <w:sz w:val="21"/>
          <w:szCs w:val="21"/>
        </w:rPr>
        <w:t xml:space="preserve"> 802.1Q, STP, Port Security on Catalyst 6500 switches.</w:t>
      </w:r>
    </w:p>
    <w:p w14:paraId="0B528B91" w14:textId="77777777" w:rsidR="00317474" w:rsidRPr="00317474" w:rsidRDefault="00317474" w:rsidP="00060375">
      <w:pPr>
        <w:pStyle w:val="ListParagraph"/>
        <w:numPr>
          <w:ilvl w:val="0"/>
          <w:numId w:val="19"/>
        </w:numPr>
        <w:jc w:val="both"/>
        <w:rPr>
          <w:bCs/>
          <w:sz w:val="21"/>
          <w:szCs w:val="21"/>
        </w:rPr>
      </w:pPr>
      <w:r w:rsidRPr="00317474">
        <w:rPr>
          <w:bCs/>
          <w:sz w:val="21"/>
          <w:szCs w:val="21"/>
        </w:rPr>
        <w:t>Generating RCA (Root Cause Analysis) for critical issues of layer1/layer2/layer3 problems.</w:t>
      </w:r>
    </w:p>
    <w:p w14:paraId="78C0EAC0" w14:textId="77777777" w:rsidR="00317474" w:rsidRPr="00317474" w:rsidRDefault="00317474" w:rsidP="00060375">
      <w:pPr>
        <w:pStyle w:val="ListParagraph"/>
        <w:numPr>
          <w:ilvl w:val="0"/>
          <w:numId w:val="19"/>
        </w:numPr>
        <w:jc w:val="both"/>
        <w:rPr>
          <w:bCs/>
          <w:sz w:val="21"/>
          <w:szCs w:val="21"/>
        </w:rPr>
      </w:pPr>
      <w:r w:rsidRPr="00317474">
        <w:rPr>
          <w:bCs/>
          <w:sz w:val="21"/>
          <w:szCs w:val="21"/>
        </w:rPr>
        <w:t>Co-ordinate with the Data Network and Security team and came up with possible solutions.</w:t>
      </w:r>
    </w:p>
    <w:p w14:paraId="1BFAC6FB" w14:textId="77777777" w:rsidR="00317474" w:rsidRPr="00317474" w:rsidRDefault="00317474" w:rsidP="00060375">
      <w:pPr>
        <w:pStyle w:val="ListParagraph"/>
        <w:numPr>
          <w:ilvl w:val="0"/>
          <w:numId w:val="19"/>
        </w:numPr>
        <w:jc w:val="both"/>
        <w:rPr>
          <w:bCs/>
          <w:sz w:val="21"/>
          <w:szCs w:val="21"/>
        </w:rPr>
      </w:pPr>
      <w:r w:rsidRPr="00317474">
        <w:rPr>
          <w:bCs/>
          <w:sz w:val="21"/>
          <w:szCs w:val="21"/>
        </w:rPr>
        <w:t>Work on Physical site Inventory verification, gather information of various Cisco Network devices and Security Devices to develop Run book.</w:t>
      </w:r>
    </w:p>
    <w:p w14:paraId="7EB04F24" w14:textId="57CA00F5" w:rsidR="00317474" w:rsidRPr="00317474" w:rsidRDefault="00317474" w:rsidP="00060375">
      <w:pPr>
        <w:pStyle w:val="ListParagraph"/>
        <w:numPr>
          <w:ilvl w:val="0"/>
          <w:numId w:val="19"/>
        </w:numPr>
        <w:jc w:val="both"/>
        <w:rPr>
          <w:bCs/>
          <w:sz w:val="21"/>
          <w:szCs w:val="21"/>
        </w:rPr>
      </w:pPr>
      <w:r w:rsidRPr="00317474">
        <w:rPr>
          <w:bCs/>
          <w:sz w:val="21"/>
          <w:szCs w:val="21"/>
        </w:rPr>
        <w:t>Completed service requests (i.e.</w:t>
      </w:r>
      <w:r w:rsidR="005C3FCD">
        <w:rPr>
          <w:bCs/>
          <w:sz w:val="21"/>
          <w:szCs w:val="21"/>
        </w:rPr>
        <w:t xml:space="preserve"> </w:t>
      </w:r>
      <w:r w:rsidRPr="00317474">
        <w:rPr>
          <w:bCs/>
          <w:sz w:val="21"/>
          <w:szCs w:val="21"/>
        </w:rPr>
        <w:t>IP readdressing, bandwidth upgrades, IOS/platform upgrades, etc.)</w:t>
      </w:r>
    </w:p>
    <w:p w14:paraId="4CD90E9D" w14:textId="77777777" w:rsidR="00317474" w:rsidRPr="00317474" w:rsidRDefault="00317474" w:rsidP="00060375">
      <w:pPr>
        <w:pStyle w:val="ListParagraph"/>
        <w:numPr>
          <w:ilvl w:val="0"/>
          <w:numId w:val="19"/>
        </w:numPr>
        <w:jc w:val="both"/>
        <w:rPr>
          <w:bCs/>
          <w:sz w:val="21"/>
          <w:szCs w:val="21"/>
        </w:rPr>
      </w:pPr>
      <w:r w:rsidRPr="00317474">
        <w:rPr>
          <w:bCs/>
          <w:sz w:val="21"/>
          <w:szCs w:val="21"/>
        </w:rPr>
        <w:t>Experience with developing complex network design documentation and presentations using VISIO.</w:t>
      </w:r>
    </w:p>
    <w:p w14:paraId="3E1284A9" w14:textId="77777777" w:rsidR="00317474" w:rsidRPr="00317474" w:rsidRDefault="00317474" w:rsidP="00060375">
      <w:pPr>
        <w:pStyle w:val="ListParagraph"/>
        <w:numPr>
          <w:ilvl w:val="0"/>
          <w:numId w:val="19"/>
        </w:numPr>
        <w:jc w:val="both"/>
        <w:rPr>
          <w:bCs/>
          <w:sz w:val="21"/>
          <w:szCs w:val="21"/>
        </w:rPr>
      </w:pPr>
      <w:r w:rsidRPr="00317474">
        <w:rPr>
          <w:bCs/>
          <w:sz w:val="21"/>
          <w:szCs w:val="21"/>
        </w:rPr>
        <w:t>Monitoring and troubleshooting network issues between client site and 85 remote sites with legacy switches and routers.</w:t>
      </w:r>
    </w:p>
    <w:p w14:paraId="67782940" w14:textId="77777777" w:rsidR="00317474" w:rsidRPr="00317474" w:rsidRDefault="00317474" w:rsidP="00060375">
      <w:pPr>
        <w:pStyle w:val="ListParagraph"/>
        <w:numPr>
          <w:ilvl w:val="0"/>
          <w:numId w:val="19"/>
        </w:numPr>
        <w:jc w:val="both"/>
        <w:rPr>
          <w:bCs/>
          <w:sz w:val="21"/>
          <w:szCs w:val="21"/>
        </w:rPr>
      </w:pPr>
      <w:r w:rsidRPr="00317474">
        <w:rPr>
          <w:bCs/>
          <w:sz w:val="21"/>
          <w:szCs w:val="21"/>
        </w:rPr>
        <w:t xml:space="preserve">Performed and presented network analysis as a part of network migration. Involved in knowledge transfer to vendors and provided them network support as required </w:t>
      </w:r>
    </w:p>
    <w:p w14:paraId="07D35EA2" w14:textId="77777777" w:rsidR="00317474" w:rsidRPr="00317474" w:rsidRDefault="00317474" w:rsidP="00060375">
      <w:pPr>
        <w:pStyle w:val="ListParagraph"/>
        <w:numPr>
          <w:ilvl w:val="0"/>
          <w:numId w:val="19"/>
        </w:numPr>
        <w:jc w:val="both"/>
        <w:rPr>
          <w:bCs/>
          <w:sz w:val="21"/>
          <w:szCs w:val="21"/>
        </w:rPr>
      </w:pPr>
      <w:r w:rsidRPr="00317474">
        <w:rPr>
          <w:bCs/>
          <w:sz w:val="21"/>
          <w:szCs w:val="21"/>
        </w:rPr>
        <w:t>Configuration and maintenance of EIGRP and BGP network on router 7200 and 6500 MLS.</w:t>
      </w:r>
    </w:p>
    <w:p w14:paraId="52E23349" w14:textId="77777777" w:rsidR="00317474" w:rsidRPr="00317474" w:rsidRDefault="00317474" w:rsidP="00060375">
      <w:pPr>
        <w:pStyle w:val="ListParagraph"/>
        <w:numPr>
          <w:ilvl w:val="0"/>
          <w:numId w:val="19"/>
        </w:numPr>
        <w:jc w:val="both"/>
        <w:rPr>
          <w:bCs/>
          <w:sz w:val="21"/>
          <w:szCs w:val="21"/>
        </w:rPr>
      </w:pPr>
      <w:r w:rsidRPr="00317474">
        <w:rPr>
          <w:bCs/>
          <w:sz w:val="21"/>
          <w:szCs w:val="21"/>
        </w:rPr>
        <w:t xml:space="preserve">Configuration and maintenance of 3750 stack for improved efficiency of the data plane. </w:t>
      </w:r>
    </w:p>
    <w:p w14:paraId="61EA29B2" w14:textId="7C96F241" w:rsidR="00317474" w:rsidRPr="00317474" w:rsidRDefault="00317474" w:rsidP="00060375">
      <w:pPr>
        <w:pStyle w:val="ListParagraph"/>
        <w:numPr>
          <w:ilvl w:val="0"/>
          <w:numId w:val="19"/>
        </w:numPr>
        <w:jc w:val="both"/>
        <w:rPr>
          <w:bCs/>
          <w:sz w:val="21"/>
          <w:szCs w:val="21"/>
        </w:rPr>
      </w:pPr>
      <w:r w:rsidRPr="00317474">
        <w:rPr>
          <w:bCs/>
          <w:sz w:val="21"/>
          <w:szCs w:val="21"/>
        </w:rPr>
        <w:t>Configuration and management of NEXUS network in the existing network infrastructure.</w:t>
      </w:r>
    </w:p>
    <w:p w14:paraId="7AD43988" w14:textId="77777777" w:rsidR="00127575" w:rsidRDefault="0028470B" w:rsidP="00437B19">
      <w:pPr>
        <w:jc w:val="both"/>
        <w:rPr>
          <w:b/>
          <w:bCs/>
          <w:iCs/>
          <w:position w:val="-1"/>
          <w:sz w:val="21"/>
          <w:szCs w:val="21"/>
        </w:rPr>
      </w:pPr>
      <w:r>
        <w:rPr>
          <w:b/>
          <w:spacing w:val="2"/>
          <w:sz w:val="21"/>
          <w:szCs w:val="21"/>
        </w:rPr>
        <w:br/>
      </w:r>
    </w:p>
    <w:p w14:paraId="3BBD138A" w14:textId="4F3A5074" w:rsidR="00895A94" w:rsidRPr="00127575" w:rsidRDefault="00127575" w:rsidP="00437B19">
      <w:pPr>
        <w:jc w:val="both"/>
        <w:rPr>
          <w:b/>
          <w:bCs/>
          <w:iCs/>
          <w:position w:val="-1"/>
          <w:sz w:val="21"/>
          <w:szCs w:val="21"/>
        </w:rPr>
      </w:pPr>
      <w:r w:rsidRPr="00127575">
        <w:rPr>
          <w:b/>
          <w:bCs/>
          <w:iCs/>
          <w:position w:val="-1"/>
          <w:sz w:val="21"/>
          <w:szCs w:val="21"/>
        </w:rPr>
        <w:t>Microtel Net links Pvt. Ltd – Surat, India</w:t>
      </w:r>
      <w:r w:rsidR="00060375">
        <w:rPr>
          <w:b/>
          <w:bCs/>
          <w:iCs/>
          <w:position w:val="-1"/>
          <w:sz w:val="21"/>
          <w:szCs w:val="21"/>
        </w:rPr>
        <w:tab/>
      </w:r>
      <w:r w:rsidR="00060375">
        <w:rPr>
          <w:b/>
          <w:bCs/>
          <w:iCs/>
          <w:position w:val="-1"/>
          <w:sz w:val="21"/>
          <w:szCs w:val="21"/>
        </w:rPr>
        <w:tab/>
      </w:r>
      <w:r w:rsidR="00060375">
        <w:rPr>
          <w:b/>
          <w:bCs/>
          <w:iCs/>
          <w:position w:val="-1"/>
          <w:sz w:val="21"/>
          <w:szCs w:val="21"/>
        </w:rPr>
        <w:tab/>
      </w:r>
      <w:r w:rsidR="00060375">
        <w:rPr>
          <w:b/>
          <w:bCs/>
          <w:iCs/>
          <w:position w:val="-1"/>
          <w:sz w:val="21"/>
          <w:szCs w:val="21"/>
        </w:rPr>
        <w:tab/>
      </w:r>
      <w:r w:rsidR="00060375">
        <w:rPr>
          <w:b/>
          <w:bCs/>
          <w:iCs/>
          <w:position w:val="-1"/>
          <w:sz w:val="21"/>
          <w:szCs w:val="21"/>
        </w:rPr>
        <w:tab/>
      </w:r>
      <w:r w:rsidR="00060375">
        <w:rPr>
          <w:b/>
          <w:bCs/>
          <w:iCs/>
          <w:position w:val="-1"/>
          <w:sz w:val="21"/>
          <w:szCs w:val="21"/>
        </w:rPr>
        <w:tab/>
      </w:r>
      <w:r w:rsidR="007463CB">
        <w:rPr>
          <w:b/>
          <w:bCs/>
          <w:iCs/>
          <w:position w:val="-1"/>
          <w:sz w:val="21"/>
          <w:szCs w:val="21"/>
        </w:rPr>
        <w:t>Aug</w:t>
      </w:r>
      <w:r w:rsidR="00060375">
        <w:rPr>
          <w:b/>
          <w:bCs/>
          <w:iCs/>
          <w:position w:val="-1"/>
          <w:sz w:val="21"/>
          <w:szCs w:val="21"/>
        </w:rPr>
        <w:t>’12-Jul’15</w:t>
      </w:r>
    </w:p>
    <w:p w14:paraId="5FA35B0A" w14:textId="3AB01290" w:rsidR="003B292E" w:rsidRDefault="00127575" w:rsidP="00F85B7D">
      <w:pPr>
        <w:tabs>
          <w:tab w:val="left" w:pos="90"/>
          <w:tab w:val="left" w:pos="1170"/>
          <w:tab w:val="left" w:pos="1260"/>
          <w:tab w:val="left" w:pos="13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before="15"/>
        <w:jc w:val="both"/>
        <w:rPr>
          <w:b/>
          <w:bCs/>
          <w:iCs/>
          <w:position w:val="-1"/>
          <w:sz w:val="21"/>
          <w:szCs w:val="21"/>
        </w:rPr>
      </w:pPr>
      <w:r w:rsidRPr="00127575">
        <w:rPr>
          <w:b/>
          <w:bCs/>
          <w:iCs/>
          <w:position w:val="-1"/>
          <w:sz w:val="21"/>
          <w:szCs w:val="21"/>
        </w:rPr>
        <w:t>Jr. Network Engineer</w:t>
      </w:r>
    </w:p>
    <w:p w14:paraId="3C090B97" w14:textId="6B425356" w:rsidR="00127575" w:rsidRDefault="00127575" w:rsidP="00F85B7D">
      <w:pPr>
        <w:tabs>
          <w:tab w:val="left" w:pos="90"/>
          <w:tab w:val="left" w:pos="1170"/>
          <w:tab w:val="left" w:pos="1260"/>
          <w:tab w:val="left" w:pos="13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before="15"/>
        <w:jc w:val="both"/>
        <w:rPr>
          <w:b/>
          <w:bCs/>
          <w:iCs/>
          <w:position w:val="-1"/>
          <w:sz w:val="21"/>
          <w:szCs w:val="21"/>
        </w:rPr>
      </w:pPr>
      <w:r>
        <w:rPr>
          <w:b/>
          <w:bCs/>
          <w:iCs/>
          <w:position w:val="-1"/>
          <w:sz w:val="21"/>
          <w:szCs w:val="21"/>
        </w:rPr>
        <w:t>Roles and Responsibilities:</w:t>
      </w:r>
    </w:p>
    <w:p w14:paraId="67D0EE4A" w14:textId="1331AF95" w:rsidR="00127575" w:rsidRPr="00060375" w:rsidRDefault="00127575" w:rsidP="00060375">
      <w:pPr>
        <w:pStyle w:val="ListParagraph"/>
        <w:numPr>
          <w:ilvl w:val="1"/>
          <w:numId w:val="22"/>
        </w:numPr>
        <w:ind w:left="720"/>
        <w:jc w:val="both"/>
        <w:rPr>
          <w:bCs/>
          <w:sz w:val="21"/>
          <w:szCs w:val="21"/>
        </w:rPr>
      </w:pPr>
      <w:r w:rsidRPr="00060375">
        <w:rPr>
          <w:bCs/>
          <w:sz w:val="21"/>
          <w:szCs w:val="21"/>
        </w:rPr>
        <w:t xml:space="preserve">Monitoring, analysis, troubleshooting support for production, enterprise, and global network  </w:t>
      </w:r>
    </w:p>
    <w:p w14:paraId="555288F7" w14:textId="35CDCE5C" w:rsidR="00127575" w:rsidRPr="00060375" w:rsidRDefault="00127575" w:rsidP="00060375">
      <w:pPr>
        <w:pStyle w:val="ListParagraph"/>
        <w:numPr>
          <w:ilvl w:val="1"/>
          <w:numId w:val="22"/>
        </w:numPr>
        <w:ind w:left="720"/>
        <w:jc w:val="both"/>
        <w:rPr>
          <w:bCs/>
          <w:sz w:val="21"/>
          <w:szCs w:val="21"/>
        </w:rPr>
      </w:pPr>
      <w:r w:rsidRPr="00060375">
        <w:rPr>
          <w:bCs/>
          <w:sz w:val="21"/>
          <w:szCs w:val="21"/>
        </w:rPr>
        <w:t xml:space="preserve">Provide LAN/WAN operational support for large international and domestic 24/7 network.  </w:t>
      </w:r>
    </w:p>
    <w:p w14:paraId="5A5D3DC7" w14:textId="54EC8CFE" w:rsidR="00127575" w:rsidRPr="00060375" w:rsidRDefault="00127575" w:rsidP="00060375">
      <w:pPr>
        <w:pStyle w:val="ListParagraph"/>
        <w:numPr>
          <w:ilvl w:val="1"/>
          <w:numId w:val="22"/>
        </w:numPr>
        <w:ind w:left="720"/>
        <w:jc w:val="both"/>
        <w:rPr>
          <w:bCs/>
          <w:sz w:val="21"/>
          <w:szCs w:val="21"/>
        </w:rPr>
      </w:pPr>
      <w:r w:rsidRPr="00060375">
        <w:rPr>
          <w:bCs/>
          <w:sz w:val="21"/>
          <w:szCs w:val="21"/>
        </w:rPr>
        <w:t>Created statistical reports on network performance, utilization of network circuits, equipment.</w:t>
      </w:r>
    </w:p>
    <w:p w14:paraId="4617D129" w14:textId="1ADB1505" w:rsidR="00127575" w:rsidRPr="00060375" w:rsidRDefault="00127575" w:rsidP="00060375">
      <w:pPr>
        <w:pStyle w:val="ListParagraph"/>
        <w:numPr>
          <w:ilvl w:val="1"/>
          <w:numId w:val="22"/>
        </w:numPr>
        <w:ind w:left="720"/>
        <w:jc w:val="both"/>
        <w:rPr>
          <w:bCs/>
          <w:sz w:val="21"/>
          <w:szCs w:val="21"/>
        </w:rPr>
      </w:pPr>
      <w:r w:rsidRPr="00060375">
        <w:rPr>
          <w:bCs/>
          <w:sz w:val="21"/>
          <w:szCs w:val="21"/>
        </w:rPr>
        <w:t>Tuning, maintenance and monitoring of routers, switches and firewalls.</w:t>
      </w:r>
    </w:p>
    <w:p w14:paraId="1ABFF1E1" w14:textId="0DFB5F36" w:rsidR="00127575" w:rsidRPr="00060375" w:rsidRDefault="00127575" w:rsidP="00060375">
      <w:pPr>
        <w:pStyle w:val="ListParagraph"/>
        <w:numPr>
          <w:ilvl w:val="1"/>
          <w:numId w:val="22"/>
        </w:numPr>
        <w:ind w:left="720"/>
        <w:jc w:val="both"/>
        <w:rPr>
          <w:bCs/>
          <w:sz w:val="21"/>
          <w:szCs w:val="21"/>
        </w:rPr>
      </w:pPr>
      <w:r w:rsidRPr="00060375">
        <w:rPr>
          <w:bCs/>
          <w:sz w:val="21"/>
          <w:szCs w:val="21"/>
        </w:rPr>
        <w:t xml:space="preserve">Build configurations as needed or by request from engineering and architecture group.  </w:t>
      </w:r>
    </w:p>
    <w:p w14:paraId="50AF125D" w14:textId="493D12E4" w:rsidR="00127575" w:rsidRPr="00060375" w:rsidRDefault="00127575" w:rsidP="00060375">
      <w:pPr>
        <w:pStyle w:val="ListParagraph"/>
        <w:numPr>
          <w:ilvl w:val="1"/>
          <w:numId w:val="22"/>
        </w:numPr>
        <w:ind w:left="720"/>
        <w:jc w:val="both"/>
        <w:rPr>
          <w:bCs/>
          <w:sz w:val="21"/>
          <w:szCs w:val="21"/>
        </w:rPr>
      </w:pPr>
      <w:r w:rsidRPr="00060375">
        <w:rPr>
          <w:bCs/>
          <w:sz w:val="21"/>
          <w:szCs w:val="21"/>
        </w:rPr>
        <w:t xml:space="preserve">Coordination, implementation and verification of Network Change Controls.  </w:t>
      </w:r>
    </w:p>
    <w:p w14:paraId="67605A84" w14:textId="5CA3172D" w:rsidR="00127575" w:rsidRPr="00060375" w:rsidRDefault="00127575" w:rsidP="00060375">
      <w:pPr>
        <w:pStyle w:val="ListParagraph"/>
        <w:numPr>
          <w:ilvl w:val="1"/>
          <w:numId w:val="22"/>
        </w:numPr>
        <w:ind w:left="720"/>
        <w:jc w:val="both"/>
        <w:rPr>
          <w:bCs/>
          <w:sz w:val="21"/>
          <w:szCs w:val="21"/>
        </w:rPr>
      </w:pPr>
      <w:r w:rsidRPr="00060375">
        <w:rPr>
          <w:bCs/>
          <w:sz w:val="21"/>
          <w:szCs w:val="21"/>
        </w:rPr>
        <w:t xml:space="preserve">Administration of Network tools such as Network Node Manager, Solarwinds and Cisco Works.  </w:t>
      </w:r>
    </w:p>
    <w:p w14:paraId="767D66E5" w14:textId="3F493769" w:rsidR="00127575" w:rsidRPr="00060375" w:rsidRDefault="00127575" w:rsidP="00060375">
      <w:pPr>
        <w:pStyle w:val="ListParagraph"/>
        <w:numPr>
          <w:ilvl w:val="1"/>
          <w:numId w:val="22"/>
        </w:numPr>
        <w:ind w:left="720"/>
        <w:jc w:val="both"/>
        <w:rPr>
          <w:bCs/>
          <w:sz w:val="21"/>
          <w:szCs w:val="21"/>
        </w:rPr>
      </w:pPr>
      <w:r w:rsidRPr="00060375">
        <w:rPr>
          <w:bCs/>
          <w:sz w:val="21"/>
          <w:szCs w:val="21"/>
        </w:rPr>
        <w:t xml:space="preserve">Proactive analysis of Network infrastructure and suggestions for engineering enhancements.  </w:t>
      </w:r>
    </w:p>
    <w:p w14:paraId="38B0B075" w14:textId="7099F042" w:rsidR="00127575" w:rsidRPr="00060375" w:rsidRDefault="00127575" w:rsidP="00060375">
      <w:pPr>
        <w:pStyle w:val="ListParagraph"/>
        <w:numPr>
          <w:ilvl w:val="1"/>
          <w:numId w:val="22"/>
        </w:numPr>
        <w:ind w:left="720"/>
        <w:jc w:val="both"/>
        <w:rPr>
          <w:bCs/>
          <w:sz w:val="21"/>
          <w:szCs w:val="21"/>
        </w:rPr>
      </w:pPr>
      <w:r w:rsidRPr="00060375">
        <w:rPr>
          <w:bCs/>
          <w:sz w:val="21"/>
          <w:szCs w:val="21"/>
        </w:rPr>
        <w:t>Responsible for writing, creating, editing, delivering all project related documentation to the client, including Node Configurations, Router/Switch Configurations, Visio Diagrams etc.</w:t>
      </w:r>
    </w:p>
    <w:p w14:paraId="6D6E3A23" w14:textId="1D5AFE11" w:rsidR="00127575" w:rsidRPr="00060375" w:rsidRDefault="00127575" w:rsidP="00060375">
      <w:pPr>
        <w:pStyle w:val="ListParagraph"/>
        <w:numPr>
          <w:ilvl w:val="1"/>
          <w:numId w:val="22"/>
        </w:numPr>
        <w:ind w:left="720"/>
        <w:jc w:val="both"/>
        <w:rPr>
          <w:bCs/>
          <w:sz w:val="21"/>
          <w:szCs w:val="21"/>
        </w:rPr>
      </w:pPr>
      <w:r w:rsidRPr="00060375">
        <w:rPr>
          <w:bCs/>
          <w:sz w:val="21"/>
          <w:szCs w:val="21"/>
        </w:rPr>
        <w:t>Capacity Planning and Management.</w:t>
      </w:r>
    </w:p>
    <w:p w14:paraId="38B9556A" w14:textId="4F09E20D" w:rsidR="00127575" w:rsidRPr="00060375" w:rsidRDefault="00127575" w:rsidP="00060375">
      <w:pPr>
        <w:pStyle w:val="ListParagraph"/>
        <w:numPr>
          <w:ilvl w:val="1"/>
          <w:numId w:val="22"/>
        </w:numPr>
        <w:ind w:left="720"/>
        <w:jc w:val="both"/>
        <w:rPr>
          <w:bCs/>
          <w:sz w:val="21"/>
          <w:szCs w:val="21"/>
        </w:rPr>
      </w:pPr>
      <w:r w:rsidRPr="00060375">
        <w:rPr>
          <w:bCs/>
          <w:sz w:val="21"/>
          <w:szCs w:val="21"/>
        </w:rPr>
        <w:t xml:space="preserve">Hands on experience with Cisco 6500 Series and 3750 Series Network Devices.  </w:t>
      </w:r>
    </w:p>
    <w:p w14:paraId="390E915C" w14:textId="4931EEBB" w:rsidR="00127575" w:rsidRPr="00060375" w:rsidRDefault="00127575" w:rsidP="00060375">
      <w:pPr>
        <w:pStyle w:val="ListParagraph"/>
        <w:numPr>
          <w:ilvl w:val="1"/>
          <w:numId w:val="22"/>
        </w:numPr>
        <w:ind w:left="720"/>
        <w:jc w:val="both"/>
        <w:rPr>
          <w:bCs/>
          <w:sz w:val="21"/>
          <w:szCs w:val="21"/>
        </w:rPr>
      </w:pPr>
      <w:r w:rsidRPr="00060375">
        <w:rPr>
          <w:bCs/>
          <w:sz w:val="21"/>
          <w:szCs w:val="21"/>
        </w:rPr>
        <w:t>Hands on experience with EIGRP as an IGP; BGP as an EGP.</w:t>
      </w:r>
    </w:p>
    <w:p w14:paraId="7EEB45B1" w14:textId="70756283" w:rsidR="00127575" w:rsidRPr="00060375" w:rsidRDefault="00127575" w:rsidP="00060375">
      <w:pPr>
        <w:pStyle w:val="ListParagraph"/>
        <w:numPr>
          <w:ilvl w:val="1"/>
          <w:numId w:val="22"/>
        </w:numPr>
        <w:ind w:left="720"/>
        <w:jc w:val="both"/>
        <w:rPr>
          <w:bCs/>
          <w:sz w:val="21"/>
          <w:szCs w:val="21"/>
        </w:rPr>
      </w:pPr>
      <w:r w:rsidRPr="00060375">
        <w:rPr>
          <w:bCs/>
          <w:sz w:val="21"/>
          <w:szCs w:val="21"/>
        </w:rPr>
        <w:t>Performed IOS Upgrades for new network devices being implemented to the network infrastructure.</w:t>
      </w:r>
    </w:p>
    <w:p w14:paraId="22DD9E40" w14:textId="6EA5FA04" w:rsidR="00127575" w:rsidRPr="00060375" w:rsidRDefault="00127575" w:rsidP="00060375">
      <w:pPr>
        <w:pStyle w:val="ListParagraph"/>
        <w:numPr>
          <w:ilvl w:val="1"/>
          <w:numId w:val="22"/>
        </w:numPr>
        <w:ind w:left="720"/>
        <w:jc w:val="both"/>
        <w:rPr>
          <w:bCs/>
          <w:sz w:val="21"/>
          <w:szCs w:val="21"/>
        </w:rPr>
      </w:pPr>
      <w:r w:rsidRPr="00060375">
        <w:rPr>
          <w:bCs/>
          <w:sz w:val="21"/>
          <w:szCs w:val="21"/>
        </w:rPr>
        <w:t>Performed troubleshooting, fault isolation, and root cause analysis.</w:t>
      </w:r>
    </w:p>
    <w:p w14:paraId="6A8400A0" w14:textId="47F8C262" w:rsidR="00127575" w:rsidRPr="00060375" w:rsidRDefault="00127575" w:rsidP="00060375">
      <w:pPr>
        <w:pStyle w:val="ListParagraph"/>
        <w:numPr>
          <w:ilvl w:val="1"/>
          <w:numId w:val="22"/>
        </w:numPr>
        <w:ind w:left="720"/>
        <w:jc w:val="both"/>
        <w:rPr>
          <w:bCs/>
          <w:sz w:val="21"/>
          <w:szCs w:val="21"/>
        </w:rPr>
      </w:pPr>
      <w:r w:rsidRPr="00060375">
        <w:rPr>
          <w:bCs/>
          <w:sz w:val="21"/>
          <w:szCs w:val="21"/>
        </w:rPr>
        <w:t>Performed Data Center Implementation and Support related duties.</w:t>
      </w:r>
    </w:p>
    <w:sectPr w:rsidR="00127575" w:rsidRPr="00060375" w:rsidSect="000F5572">
      <w:headerReference w:type="default" r:id="rId7"/>
      <w:type w:val="continuous"/>
      <w:pgSz w:w="12240" w:h="15840" w:code="1"/>
      <w:pgMar w:top="1440" w:right="1440" w:bottom="1440" w:left="1440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5DA93" w14:textId="77777777" w:rsidR="00386CD9" w:rsidRDefault="00386CD9" w:rsidP="0015126C">
      <w:r>
        <w:separator/>
      </w:r>
    </w:p>
  </w:endnote>
  <w:endnote w:type="continuationSeparator" w:id="0">
    <w:p w14:paraId="2C05E63A" w14:textId="77777777" w:rsidR="00386CD9" w:rsidRDefault="00386CD9" w:rsidP="00151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CCC3C" w14:textId="77777777" w:rsidR="00386CD9" w:rsidRDefault="00386CD9" w:rsidP="0015126C">
      <w:r>
        <w:separator/>
      </w:r>
    </w:p>
  </w:footnote>
  <w:footnote w:type="continuationSeparator" w:id="0">
    <w:p w14:paraId="094F2BA7" w14:textId="77777777" w:rsidR="00386CD9" w:rsidRDefault="00386CD9" w:rsidP="00151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6358A" w14:textId="09CAEE83" w:rsidR="003023A9" w:rsidRDefault="003023A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92CD70E" wp14:editId="46D99263">
          <wp:simplePos x="0" y="0"/>
          <wp:positionH relativeFrom="margin">
            <wp:align>left</wp:align>
          </wp:positionH>
          <wp:positionV relativeFrom="paragraph">
            <wp:posOffset>285750</wp:posOffset>
          </wp:positionV>
          <wp:extent cx="638810" cy="537845"/>
          <wp:effectExtent l="0" t="0" r="8890" b="0"/>
          <wp:wrapNone/>
          <wp:docPr id="3" name="Picture 3" descr="Description: Description: ccna_lar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escription: ccna_lar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810" cy="53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6419F"/>
    <w:multiLevelType w:val="hybridMultilevel"/>
    <w:tmpl w:val="46B60D48"/>
    <w:lvl w:ilvl="0" w:tplc="D53E484C">
      <w:start w:val="1"/>
      <w:numFmt w:val="bullet"/>
      <w:lvlText w:val="-"/>
      <w:lvlJc w:val="left"/>
      <w:pPr>
        <w:ind w:left="108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465DB6"/>
    <w:multiLevelType w:val="hybridMultilevel"/>
    <w:tmpl w:val="C722D52E"/>
    <w:lvl w:ilvl="0" w:tplc="D53E484C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20FCB"/>
    <w:multiLevelType w:val="hybridMultilevel"/>
    <w:tmpl w:val="0548EB16"/>
    <w:lvl w:ilvl="0" w:tplc="D53E484C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6B20F1"/>
    <w:multiLevelType w:val="hybridMultilevel"/>
    <w:tmpl w:val="EF948CE2"/>
    <w:lvl w:ilvl="0" w:tplc="D53E484C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1363C"/>
    <w:multiLevelType w:val="hybridMultilevel"/>
    <w:tmpl w:val="C6E24D12"/>
    <w:lvl w:ilvl="0" w:tplc="D53E484C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4015A"/>
    <w:multiLevelType w:val="hybridMultilevel"/>
    <w:tmpl w:val="F970BFA6"/>
    <w:lvl w:ilvl="0" w:tplc="D53E484C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A3164"/>
    <w:multiLevelType w:val="hybridMultilevel"/>
    <w:tmpl w:val="02ACE63A"/>
    <w:lvl w:ilvl="0" w:tplc="D53E484C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7C38FC"/>
    <w:multiLevelType w:val="hybridMultilevel"/>
    <w:tmpl w:val="D15E8598"/>
    <w:lvl w:ilvl="0" w:tplc="D53E484C">
      <w:start w:val="1"/>
      <w:numFmt w:val="bullet"/>
      <w:lvlText w:val="-"/>
      <w:lvlJc w:val="left"/>
      <w:pPr>
        <w:ind w:left="108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401F88"/>
    <w:multiLevelType w:val="multilevel"/>
    <w:tmpl w:val="C874AA6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0B53BE0"/>
    <w:multiLevelType w:val="hybridMultilevel"/>
    <w:tmpl w:val="6A86FAE0"/>
    <w:lvl w:ilvl="0" w:tplc="D53E484C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16022A"/>
    <w:multiLevelType w:val="hybridMultilevel"/>
    <w:tmpl w:val="8F4CEEB6"/>
    <w:lvl w:ilvl="0" w:tplc="9896248C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BF6097"/>
    <w:multiLevelType w:val="hybridMultilevel"/>
    <w:tmpl w:val="94F85C60"/>
    <w:lvl w:ilvl="0" w:tplc="D53E484C">
      <w:start w:val="1"/>
      <w:numFmt w:val="bullet"/>
      <w:lvlText w:val="-"/>
      <w:lvlJc w:val="left"/>
      <w:pPr>
        <w:ind w:left="108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490BF8"/>
    <w:multiLevelType w:val="hybridMultilevel"/>
    <w:tmpl w:val="7E00242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373598A"/>
    <w:multiLevelType w:val="hybridMultilevel"/>
    <w:tmpl w:val="2796E8EE"/>
    <w:lvl w:ilvl="0" w:tplc="D53E484C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7988DA8C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76EA8"/>
    <w:multiLevelType w:val="hybridMultilevel"/>
    <w:tmpl w:val="D9FE8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84894"/>
    <w:multiLevelType w:val="hybridMultilevel"/>
    <w:tmpl w:val="48648ADE"/>
    <w:lvl w:ilvl="0" w:tplc="D53E484C">
      <w:start w:val="1"/>
      <w:numFmt w:val="bullet"/>
      <w:lvlText w:val="-"/>
      <w:lvlJc w:val="left"/>
      <w:pPr>
        <w:ind w:left="108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83D65B7"/>
    <w:multiLevelType w:val="hybridMultilevel"/>
    <w:tmpl w:val="BF3E5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1181856"/>
    <w:multiLevelType w:val="multilevel"/>
    <w:tmpl w:val="914E03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685729D2"/>
    <w:multiLevelType w:val="hybridMultilevel"/>
    <w:tmpl w:val="1362E570"/>
    <w:lvl w:ilvl="0" w:tplc="D53E484C">
      <w:start w:val="1"/>
      <w:numFmt w:val="bullet"/>
      <w:lvlText w:val="-"/>
      <w:lvlJc w:val="left"/>
      <w:pPr>
        <w:ind w:left="108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C511B26"/>
    <w:multiLevelType w:val="hybridMultilevel"/>
    <w:tmpl w:val="57F0153A"/>
    <w:lvl w:ilvl="0" w:tplc="D53E484C">
      <w:start w:val="1"/>
      <w:numFmt w:val="bullet"/>
      <w:lvlText w:val="-"/>
      <w:lvlJc w:val="left"/>
      <w:pPr>
        <w:ind w:left="108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287CF0"/>
    <w:multiLevelType w:val="hybridMultilevel"/>
    <w:tmpl w:val="2056E522"/>
    <w:lvl w:ilvl="0" w:tplc="0624E0E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85DC3"/>
    <w:multiLevelType w:val="hybridMultilevel"/>
    <w:tmpl w:val="B874B8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B372D05"/>
    <w:multiLevelType w:val="hybridMultilevel"/>
    <w:tmpl w:val="A94C6D12"/>
    <w:lvl w:ilvl="0" w:tplc="D53E484C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3E37"/>
    <w:multiLevelType w:val="hybridMultilevel"/>
    <w:tmpl w:val="03C4EA3C"/>
    <w:lvl w:ilvl="0" w:tplc="D53E484C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D53E484C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7"/>
  </w:num>
  <w:num w:numId="4">
    <w:abstractNumId w:val="6"/>
  </w:num>
  <w:num w:numId="5">
    <w:abstractNumId w:val="2"/>
  </w:num>
  <w:num w:numId="6">
    <w:abstractNumId w:val="16"/>
  </w:num>
  <w:num w:numId="7">
    <w:abstractNumId w:val="21"/>
  </w:num>
  <w:num w:numId="8">
    <w:abstractNumId w:val="9"/>
  </w:num>
  <w:num w:numId="9">
    <w:abstractNumId w:val="4"/>
  </w:num>
  <w:num w:numId="10">
    <w:abstractNumId w:val="5"/>
  </w:num>
  <w:num w:numId="11">
    <w:abstractNumId w:val="11"/>
  </w:num>
  <w:num w:numId="12">
    <w:abstractNumId w:val="0"/>
  </w:num>
  <w:num w:numId="13">
    <w:abstractNumId w:val="19"/>
  </w:num>
  <w:num w:numId="14">
    <w:abstractNumId w:val="18"/>
  </w:num>
  <w:num w:numId="15">
    <w:abstractNumId w:val="7"/>
  </w:num>
  <w:num w:numId="16">
    <w:abstractNumId w:val="15"/>
  </w:num>
  <w:num w:numId="17">
    <w:abstractNumId w:val="14"/>
  </w:num>
  <w:num w:numId="18">
    <w:abstractNumId w:val="22"/>
  </w:num>
  <w:num w:numId="19">
    <w:abstractNumId w:val="13"/>
  </w:num>
  <w:num w:numId="20">
    <w:abstractNumId w:val="10"/>
  </w:num>
  <w:num w:numId="21">
    <w:abstractNumId w:val="1"/>
  </w:num>
  <w:num w:numId="22">
    <w:abstractNumId w:val="23"/>
  </w:num>
  <w:num w:numId="23">
    <w:abstractNumId w:val="3"/>
  </w:num>
  <w:num w:numId="24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5D7"/>
    <w:rsid w:val="00000E5A"/>
    <w:rsid w:val="00001AAC"/>
    <w:rsid w:val="00002302"/>
    <w:rsid w:val="00002CBD"/>
    <w:rsid w:val="00002DA8"/>
    <w:rsid w:val="000113D4"/>
    <w:rsid w:val="0001646A"/>
    <w:rsid w:val="000237E0"/>
    <w:rsid w:val="000331B3"/>
    <w:rsid w:val="00060375"/>
    <w:rsid w:val="00065BB7"/>
    <w:rsid w:val="00067126"/>
    <w:rsid w:val="00067B9C"/>
    <w:rsid w:val="00072A59"/>
    <w:rsid w:val="0009143C"/>
    <w:rsid w:val="0009477E"/>
    <w:rsid w:val="000A53AD"/>
    <w:rsid w:val="000C1B6A"/>
    <w:rsid w:val="000C6FA2"/>
    <w:rsid w:val="000E1F4A"/>
    <w:rsid w:val="000F5572"/>
    <w:rsid w:val="0010753D"/>
    <w:rsid w:val="001104C7"/>
    <w:rsid w:val="00117F3E"/>
    <w:rsid w:val="00127575"/>
    <w:rsid w:val="0015126C"/>
    <w:rsid w:val="0016520F"/>
    <w:rsid w:val="00171420"/>
    <w:rsid w:val="00172040"/>
    <w:rsid w:val="00174686"/>
    <w:rsid w:val="00174964"/>
    <w:rsid w:val="0018377C"/>
    <w:rsid w:val="001865C8"/>
    <w:rsid w:val="0018769F"/>
    <w:rsid w:val="00192886"/>
    <w:rsid w:val="00193C93"/>
    <w:rsid w:val="001B373D"/>
    <w:rsid w:val="001B5D66"/>
    <w:rsid w:val="001C46C7"/>
    <w:rsid w:val="001D72E4"/>
    <w:rsid w:val="001E2ABD"/>
    <w:rsid w:val="001E2BCC"/>
    <w:rsid w:val="00214A94"/>
    <w:rsid w:val="00233E04"/>
    <w:rsid w:val="002423BF"/>
    <w:rsid w:val="00251A74"/>
    <w:rsid w:val="00262BA1"/>
    <w:rsid w:val="00267F11"/>
    <w:rsid w:val="002700DB"/>
    <w:rsid w:val="00282539"/>
    <w:rsid w:val="0028470B"/>
    <w:rsid w:val="00291C55"/>
    <w:rsid w:val="002B204C"/>
    <w:rsid w:val="002B2350"/>
    <w:rsid w:val="002C35EA"/>
    <w:rsid w:val="002E71D4"/>
    <w:rsid w:val="002F05D7"/>
    <w:rsid w:val="002F0AC5"/>
    <w:rsid w:val="003023A9"/>
    <w:rsid w:val="00302787"/>
    <w:rsid w:val="00317474"/>
    <w:rsid w:val="00324498"/>
    <w:rsid w:val="003251F3"/>
    <w:rsid w:val="0034496D"/>
    <w:rsid w:val="00374022"/>
    <w:rsid w:val="00374064"/>
    <w:rsid w:val="00377702"/>
    <w:rsid w:val="00386CD9"/>
    <w:rsid w:val="003B292E"/>
    <w:rsid w:val="003E1D63"/>
    <w:rsid w:val="003E521A"/>
    <w:rsid w:val="003F4F96"/>
    <w:rsid w:val="003F62D8"/>
    <w:rsid w:val="004204E8"/>
    <w:rsid w:val="00420980"/>
    <w:rsid w:val="00421843"/>
    <w:rsid w:val="0042599E"/>
    <w:rsid w:val="00432FF2"/>
    <w:rsid w:val="00434EF1"/>
    <w:rsid w:val="00437B19"/>
    <w:rsid w:val="0046001E"/>
    <w:rsid w:val="004611CD"/>
    <w:rsid w:val="00473583"/>
    <w:rsid w:val="00475A9D"/>
    <w:rsid w:val="00482511"/>
    <w:rsid w:val="004A7A8F"/>
    <w:rsid w:val="004B7486"/>
    <w:rsid w:val="004C1A71"/>
    <w:rsid w:val="004F3973"/>
    <w:rsid w:val="004F52BB"/>
    <w:rsid w:val="0052575E"/>
    <w:rsid w:val="005270A3"/>
    <w:rsid w:val="00533929"/>
    <w:rsid w:val="00536C73"/>
    <w:rsid w:val="00537D6B"/>
    <w:rsid w:val="00546046"/>
    <w:rsid w:val="005510BF"/>
    <w:rsid w:val="00565D1B"/>
    <w:rsid w:val="00575208"/>
    <w:rsid w:val="00577789"/>
    <w:rsid w:val="00585802"/>
    <w:rsid w:val="005C192B"/>
    <w:rsid w:val="005C3FCD"/>
    <w:rsid w:val="005D16B8"/>
    <w:rsid w:val="005D388A"/>
    <w:rsid w:val="005D4EA8"/>
    <w:rsid w:val="005E3FED"/>
    <w:rsid w:val="005F74DD"/>
    <w:rsid w:val="005F7B41"/>
    <w:rsid w:val="00607401"/>
    <w:rsid w:val="00607C4E"/>
    <w:rsid w:val="0061637B"/>
    <w:rsid w:val="00627EC1"/>
    <w:rsid w:val="0063544F"/>
    <w:rsid w:val="00641BEA"/>
    <w:rsid w:val="00643B7B"/>
    <w:rsid w:val="006614A2"/>
    <w:rsid w:val="00663BDC"/>
    <w:rsid w:val="00667F7F"/>
    <w:rsid w:val="006933E2"/>
    <w:rsid w:val="00693BC0"/>
    <w:rsid w:val="00694AFA"/>
    <w:rsid w:val="006A2ECA"/>
    <w:rsid w:val="006A3AA4"/>
    <w:rsid w:val="006A5A26"/>
    <w:rsid w:val="006B31BB"/>
    <w:rsid w:val="006D66AB"/>
    <w:rsid w:val="006E71BE"/>
    <w:rsid w:val="006F108A"/>
    <w:rsid w:val="006F6599"/>
    <w:rsid w:val="00712752"/>
    <w:rsid w:val="00715C43"/>
    <w:rsid w:val="007463CB"/>
    <w:rsid w:val="00750156"/>
    <w:rsid w:val="00766313"/>
    <w:rsid w:val="007709A4"/>
    <w:rsid w:val="00782670"/>
    <w:rsid w:val="007917AE"/>
    <w:rsid w:val="00792A1C"/>
    <w:rsid w:val="0079612A"/>
    <w:rsid w:val="007A6E4B"/>
    <w:rsid w:val="007B60A6"/>
    <w:rsid w:val="007C562E"/>
    <w:rsid w:val="007C78A5"/>
    <w:rsid w:val="007E2386"/>
    <w:rsid w:val="007E707D"/>
    <w:rsid w:val="007F7D3E"/>
    <w:rsid w:val="008350C5"/>
    <w:rsid w:val="00851E95"/>
    <w:rsid w:val="0086460D"/>
    <w:rsid w:val="008906D1"/>
    <w:rsid w:val="00890D1D"/>
    <w:rsid w:val="00895A94"/>
    <w:rsid w:val="008A4209"/>
    <w:rsid w:val="008B31C7"/>
    <w:rsid w:val="008D7ECE"/>
    <w:rsid w:val="008E4386"/>
    <w:rsid w:val="008E5BC3"/>
    <w:rsid w:val="008E695D"/>
    <w:rsid w:val="008F501C"/>
    <w:rsid w:val="008F67DF"/>
    <w:rsid w:val="00905594"/>
    <w:rsid w:val="0091449D"/>
    <w:rsid w:val="00930120"/>
    <w:rsid w:val="00930472"/>
    <w:rsid w:val="00933507"/>
    <w:rsid w:val="00964246"/>
    <w:rsid w:val="009770CE"/>
    <w:rsid w:val="0098462F"/>
    <w:rsid w:val="00987EBB"/>
    <w:rsid w:val="00992A54"/>
    <w:rsid w:val="009A2E6D"/>
    <w:rsid w:val="009B6195"/>
    <w:rsid w:val="009C27F6"/>
    <w:rsid w:val="009E2F3B"/>
    <w:rsid w:val="009E753A"/>
    <w:rsid w:val="009F05DB"/>
    <w:rsid w:val="009F48C5"/>
    <w:rsid w:val="009F5B61"/>
    <w:rsid w:val="00A065D4"/>
    <w:rsid w:val="00A10035"/>
    <w:rsid w:val="00A11D82"/>
    <w:rsid w:val="00A24B6E"/>
    <w:rsid w:val="00A33689"/>
    <w:rsid w:val="00A43561"/>
    <w:rsid w:val="00A449B0"/>
    <w:rsid w:val="00A45D4B"/>
    <w:rsid w:val="00A601A6"/>
    <w:rsid w:val="00A601E7"/>
    <w:rsid w:val="00A60C29"/>
    <w:rsid w:val="00A6335A"/>
    <w:rsid w:val="00A8085A"/>
    <w:rsid w:val="00A90A89"/>
    <w:rsid w:val="00A95CC0"/>
    <w:rsid w:val="00A95D9E"/>
    <w:rsid w:val="00AA67D9"/>
    <w:rsid w:val="00AA7D99"/>
    <w:rsid w:val="00AB03B5"/>
    <w:rsid w:val="00AB29DB"/>
    <w:rsid w:val="00AC29E4"/>
    <w:rsid w:val="00AD6CA2"/>
    <w:rsid w:val="00AE52AB"/>
    <w:rsid w:val="00AF7E92"/>
    <w:rsid w:val="00B11507"/>
    <w:rsid w:val="00B315D9"/>
    <w:rsid w:val="00B4458D"/>
    <w:rsid w:val="00B707C8"/>
    <w:rsid w:val="00B968B9"/>
    <w:rsid w:val="00BA6EF7"/>
    <w:rsid w:val="00BB0696"/>
    <w:rsid w:val="00BB3B7D"/>
    <w:rsid w:val="00BB46E5"/>
    <w:rsid w:val="00BB7681"/>
    <w:rsid w:val="00BC1330"/>
    <w:rsid w:val="00BC185D"/>
    <w:rsid w:val="00BC4E79"/>
    <w:rsid w:val="00BD2F3A"/>
    <w:rsid w:val="00BD4E14"/>
    <w:rsid w:val="00BD7CD4"/>
    <w:rsid w:val="00BE2F3D"/>
    <w:rsid w:val="00BF7AB0"/>
    <w:rsid w:val="00C26A42"/>
    <w:rsid w:val="00C31291"/>
    <w:rsid w:val="00C32102"/>
    <w:rsid w:val="00C329E5"/>
    <w:rsid w:val="00C45EE5"/>
    <w:rsid w:val="00C5025A"/>
    <w:rsid w:val="00C82AEC"/>
    <w:rsid w:val="00CB1D1C"/>
    <w:rsid w:val="00CB5FB5"/>
    <w:rsid w:val="00CC3072"/>
    <w:rsid w:val="00CD07F6"/>
    <w:rsid w:val="00D173BB"/>
    <w:rsid w:val="00D30266"/>
    <w:rsid w:val="00D44DFC"/>
    <w:rsid w:val="00D468FF"/>
    <w:rsid w:val="00D472A2"/>
    <w:rsid w:val="00D704AA"/>
    <w:rsid w:val="00D70EC1"/>
    <w:rsid w:val="00D74F72"/>
    <w:rsid w:val="00D83098"/>
    <w:rsid w:val="00D90326"/>
    <w:rsid w:val="00D92079"/>
    <w:rsid w:val="00D93F25"/>
    <w:rsid w:val="00D96B50"/>
    <w:rsid w:val="00DA184B"/>
    <w:rsid w:val="00DA51FE"/>
    <w:rsid w:val="00DB0B81"/>
    <w:rsid w:val="00DD3410"/>
    <w:rsid w:val="00DD6DCE"/>
    <w:rsid w:val="00DE4AC5"/>
    <w:rsid w:val="00DE604D"/>
    <w:rsid w:val="00E146DA"/>
    <w:rsid w:val="00E2494F"/>
    <w:rsid w:val="00E30009"/>
    <w:rsid w:val="00E409C7"/>
    <w:rsid w:val="00E4765E"/>
    <w:rsid w:val="00E652ED"/>
    <w:rsid w:val="00E72B2B"/>
    <w:rsid w:val="00E83401"/>
    <w:rsid w:val="00ED2937"/>
    <w:rsid w:val="00ED4163"/>
    <w:rsid w:val="00EF562C"/>
    <w:rsid w:val="00EF5B82"/>
    <w:rsid w:val="00F032C8"/>
    <w:rsid w:val="00F21E3F"/>
    <w:rsid w:val="00F21FF4"/>
    <w:rsid w:val="00F23ED3"/>
    <w:rsid w:val="00F36A27"/>
    <w:rsid w:val="00F54135"/>
    <w:rsid w:val="00F66423"/>
    <w:rsid w:val="00F83529"/>
    <w:rsid w:val="00F85B7D"/>
    <w:rsid w:val="00FA0C0F"/>
    <w:rsid w:val="00FA0E98"/>
    <w:rsid w:val="00FA314C"/>
    <w:rsid w:val="00FD0980"/>
    <w:rsid w:val="00FD5C92"/>
    <w:rsid w:val="00FD726F"/>
    <w:rsid w:val="00FF3D1B"/>
    <w:rsid w:val="00FF5BC0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03691"/>
  <w15:docId w15:val="{3600E866-0A8E-40D4-8F46-CC57DF7D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1E7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0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06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740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438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12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26C"/>
  </w:style>
  <w:style w:type="paragraph" w:styleId="Footer">
    <w:name w:val="footer"/>
    <w:basedOn w:val="Normal"/>
    <w:link w:val="FooterChar"/>
    <w:uiPriority w:val="99"/>
    <w:unhideWhenUsed/>
    <w:rsid w:val="001512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1711</Words>
  <Characters>9759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Usman Khan</cp:lastModifiedBy>
  <cp:revision>19</cp:revision>
  <cp:lastPrinted>2017-07-31T17:58:00Z</cp:lastPrinted>
  <dcterms:created xsi:type="dcterms:W3CDTF">2019-08-01T22:32:00Z</dcterms:created>
  <dcterms:modified xsi:type="dcterms:W3CDTF">2019-08-23T15:39:00Z</dcterms:modified>
</cp:coreProperties>
</file>