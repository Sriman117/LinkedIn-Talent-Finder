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EAC" w:rsidRPr="000E1617" w:rsidRDefault="003C5EAC" w:rsidP="003C5EAC">
      <w:pPr>
        <w:tabs>
          <w:tab w:val="left" w:pos="1428"/>
          <w:tab w:val="center" w:pos="5410"/>
        </w:tabs>
        <w:rPr>
          <w:rFonts w:eastAsia="Arial Unicode MS"/>
          <w:b/>
        </w:rPr>
      </w:pPr>
    </w:p>
    <w:p w:rsidR="003C5EAC" w:rsidRPr="000E1617" w:rsidRDefault="003C5EAC" w:rsidP="003C5EAC">
      <w:pPr>
        <w:tabs>
          <w:tab w:val="left" w:pos="1428"/>
          <w:tab w:val="center" w:pos="5410"/>
        </w:tabs>
        <w:rPr>
          <w:rFonts w:eastAsia="Arial Unicode MS"/>
          <w:b/>
          <w:sz w:val="26"/>
          <w:szCs w:val="26"/>
        </w:rPr>
      </w:pPr>
      <w:proofErr w:type="spellStart"/>
      <w:r w:rsidRPr="000E1617">
        <w:rPr>
          <w:rFonts w:eastAsia="Arial Unicode MS"/>
          <w:b/>
          <w:sz w:val="26"/>
          <w:szCs w:val="26"/>
        </w:rPr>
        <w:t>Swapna</w:t>
      </w:r>
      <w:proofErr w:type="spellEnd"/>
      <w:r w:rsidRPr="000E1617">
        <w:rPr>
          <w:rFonts w:eastAsia="Arial Unicode MS"/>
          <w:b/>
          <w:sz w:val="26"/>
          <w:szCs w:val="26"/>
        </w:rPr>
        <w:t xml:space="preserve"> </w:t>
      </w:r>
    </w:p>
    <w:p w:rsidR="003C5EAC" w:rsidRPr="000E1617" w:rsidRDefault="003C5EAC" w:rsidP="003C5EAC">
      <w:pPr>
        <w:tabs>
          <w:tab w:val="left" w:pos="1428"/>
          <w:tab w:val="center" w:pos="5410"/>
        </w:tabs>
        <w:rPr>
          <w:rFonts w:eastAsia="Arial Unicode MS"/>
          <w:b/>
        </w:rPr>
      </w:pPr>
      <w:r w:rsidRPr="000E1617">
        <w:rPr>
          <w:rFonts w:eastAsia="Arial Unicode MS"/>
          <w:bCs/>
          <w:lang w:val="en-GB"/>
        </w:rPr>
        <w:t>Sr.</w:t>
      </w:r>
      <w:r w:rsidRPr="000E1617">
        <w:rPr>
          <w:rFonts w:eastAsia="Arial Unicode MS"/>
          <w:b/>
          <w:bCs/>
          <w:lang w:val="en-GB"/>
        </w:rPr>
        <w:t xml:space="preserve"> </w:t>
      </w:r>
      <w:r w:rsidRPr="000E1617">
        <w:rPr>
          <w:rStyle w:val="normalchar"/>
        </w:rPr>
        <w:t>QA Analyst</w:t>
      </w:r>
    </w:p>
    <w:p w:rsidR="003C5EAC" w:rsidRPr="000E1617" w:rsidRDefault="00A55776" w:rsidP="003C5EAC">
      <w:pPr>
        <w:tabs>
          <w:tab w:val="left" w:pos="1428"/>
          <w:tab w:val="center" w:pos="5410"/>
        </w:tabs>
        <w:rPr>
          <w:rFonts w:eastAsia="Arial Unicode MS"/>
          <w:color w:val="000000" w:themeColor="text1"/>
        </w:rPr>
      </w:pPr>
      <w:hyperlink r:id="rId8" w:history="1">
        <w:r w:rsidR="003C5EAC" w:rsidRPr="000E1617">
          <w:rPr>
            <w:rStyle w:val="Hyperlink"/>
            <w:rFonts w:eastAsia="Arial Unicode MS"/>
            <w:color w:val="000000" w:themeColor="text1"/>
            <w:u w:val="none"/>
          </w:rPr>
          <w:t>swapnaponnaganti24@gmail.com</w:t>
        </w:r>
      </w:hyperlink>
    </w:p>
    <w:p w:rsidR="003C5EAC" w:rsidRPr="000E1617" w:rsidRDefault="003C5EAC" w:rsidP="003C5EAC">
      <w:pPr>
        <w:tabs>
          <w:tab w:val="left" w:pos="1428"/>
          <w:tab w:val="left" w:pos="8376"/>
        </w:tabs>
        <w:rPr>
          <w:rFonts w:eastAsia="Arial Unicode MS"/>
        </w:rPr>
      </w:pPr>
      <w:r w:rsidRPr="000E1617">
        <w:rPr>
          <w:rFonts w:eastAsia="Arial Unicode MS"/>
        </w:rPr>
        <w:t>860-697-</w:t>
      </w:r>
      <w:r w:rsidR="00784FDE" w:rsidRPr="000E1617">
        <w:rPr>
          <w:rFonts w:eastAsia="Arial Unicode MS"/>
        </w:rPr>
        <w:t>6543</w:t>
      </w:r>
    </w:p>
    <w:p w:rsidR="003C5EAC" w:rsidRPr="000E1617" w:rsidRDefault="003C5EAC" w:rsidP="003C5EAC">
      <w:pPr>
        <w:tabs>
          <w:tab w:val="left" w:pos="1428"/>
          <w:tab w:val="left" w:pos="8376"/>
        </w:tabs>
        <w:rPr>
          <w:rFonts w:eastAsia="Arial Unicode MS"/>
          <w:bCs/>
          <w:iCs/>
        </w:rPr>
      </w:pPr>
      <w:r w:rsidRPr="000E1617">
        <w:rPr>
          <w:rFonts w:eastAsia="Arial Unicode MS"/>
          <w:bCs/>
          <w:iCs/>
        </w:rPr>
        <w:t>__________________________________________________________________________________________</w:t>
      </w:r>
    </w:p>
    <w:p w:rsidR="00D83350" w:rsidRPr="000E1617" w:rsidRDefault="00F541A7" w:rsidP="003C5EAC">
      <w:pPr>
        <w:jc w:val="both"/>
        <w:rPr>
          <w:rFonts w:eastAsia="Arial Unicode MS"/>
          <w:b/>
          <w:smallCaps/>
          <w:lang w:val="en-GB"/>
        </w:rPr>
      </w:pPr>
      <w:r w:rsidRPr="000E1617">
        <w:rPr>
          <w:rFonts w:eastAsia="Arial Unicode MS"/>
          <w:b/>
          <w:smallCaps/>
          <w:lang w:val="en-GB"/>
        </w:rPr>
        <w:t>Professional</w:t>
      </w:r>
      <w:r w:rsidR="00F716F9" w:rsidRPr="000E1617">
        <w:rPr>
          <w:rFonts w:eastAsia="Arial Unicode MS"/>
          <w:b/>
          <w:smallCaps/>
          <w:lang w:val="en-GB"/>
        </w:rPr>
        <w:t xml:space="preserve"> </w:t>
      </w:r>
      <w:r w:rsidRPr="000E1617">
        <w:rPr>
          <w:rFonts w:eastAsia="Arial Unicode MS"/>
          <w:b/>
          <w:smallCaps/>
          <w:lang w:val="en-GB"/>
        </w:rPr>
        <w:t>Summary</w:t>
      </w:r>
      <w:r w:rsidR="003C5EAC" w:rsidRPr="000E1617">
        <w:rPr>
          <w:rFonts w:eastAsia="Arial Unicode MS"/>
          <w:b/>
          <w:smallCaps/>
          <w:lang w:val="en-GB"/>
        </w:rPr>
        <w:t xml:space="preserve">: </w:t>
      </w:r>
    </w:p>
    <w:p w:rsidR="000E1617" w:rsidRPr="000E1617" w:rsidRDefault="000E1617" w:rsidP="003C5EAC">
      <w:pPr>
        <w:jc w:val="both"/>
        <w:rPr>
          <w:rFonts w:eastAsia="Arial Unicode MS"/>
          <w:b/>
          <w:smallCaps/>
          <w:lang w:val="en-GB"/>
        </w:rPr>
      </w:pPr>
    </w:p>
    <w:p w:rsidR="003C5EAC" w:rsidRPr="000E1617" w:rsidRDefault="00483949" w:rsidP="003C5EAC">
      <w:pPr>
        <w:pStyle w:val="ListParagraph"/>
        <w:numPr>
          <w:ilvl w:val="0"/>
          <w:numId w:val="27"/>
        </w:numPr>
        <w:jc w:val="both"/>
        <w:rPr>
          <w:rFonts w:ascii="Times New Roman" w:eastAsia="Arial Unicode MS" w:hAnsi="Times New Roman" w:cs="Times New Roman"/>
          <w:b/>
          <w:smallCaps/>
          <w:lang w:val="en-GB"/>
        </w:rPr>
      </w:pPr>
      <w:r>
        <w:rPr>
          <w:rFonts w:ascii="Times New Roman" w:hAnsi="Times New Roman" w:cs="Times New Roman"/>
          <w:bCs/>
          <w:color w:val="000000"/>
        </w:rPr>
        <w:t>6</w:t>
      </w:r>
      <w:r w:rsidR="003C5EAC" w:rsidRPr="000E1617">
        <w:rPr>
          <w:rFonts w:ascii="Times New Roman" w:hAnsi="Times New Roman" w:cs="Times New Roman"/>
          <w:bCs/>
          <w:color w:val="000000"/>
        </w:rPr>
        <w:t>+ years of experience in Software Quality Assurance &amp; Automation /Manual Testing.</w:t>
      </w:r>
    </w:p>
    <w:p w:rsidR="000F52FC" w:rsidRPr="000E1617" w:rsidRDefault="000F52FC" w:rsidP="003C5EAC">
      <w:pPr>
        <w:pStyle w:val="ListParagraph"/>
        <w:numPr>
          <w:ilvl w:val="0"/>
          <w:numId w:val="27"/>
        </w:numPr>
        <w:suppressAutoHyphens w:val="0"/>
        <w:spacing w:after="160"/>
        <w:contextualSpacing/>
        <w:rPr>
          <w:rFonts w:ascii="Times New Roman" w:hAnsi="Times New Roman" w:cs="Times New Roman"/>
          <w:b/>
          <w:lang w:eastAsia="en-US"/>
        </w:rPr>
      </w:pPr>
      <w:r w:rsidRPr="000E1617">
        <w:rPr>
          <w:rFonts w:ascii="Times New Roman" w:hAnsi="Times New Roman" w:cs="Times New Roman"/>
        </w:rPr>
        <w:t xml:space="preserve">Expertise in all the phases of Software Development Life </w:t>
      </w:r>
      <w:r w:rsidR="003C5EAC" w:rsidRPr="000E1617">
        <w:rPr>
          <w:rFonts w:ascii="Times New Roman" w:hAnsi="Times New Roman" w:cs="Times New Roman"/>
        </w:rPr>
        <w:t>Cycle (</w:t>
      </w:r>
      <w:r w:rsidRPr="000E1617">
        <w:rPr>
          <w:rFonts w:ascii="Times New Roman" w:hAnsi="Times New Roman" w:cs="Times New Roman"/>
          <w:b/>
        </w:rPr>
        <w:t>SDLC</w:t>
      </w:r>
      <w:r w:rsidRPr="000E1617">
        <w:rPr>
          <w:rFonts w:ascii="Times New Roman" w:hAnsi="Times New Roman" w:cs="Times New Roman"/>
        </w:rPr>
        <w:t xml:space="preserve">) and Software Testing Life </w:t>
      </w:r>
      <w:r w:rsidR="002951EB" w:rsidRPr="000E1617">
        <w:rPr>
          <w:rFonts w:ascii="Times New Roman" w:hAnsi="Times New Roman" w:cs="Times New Roman"/>
        </w:rPr>
        <w:t>Cycle (</w:t>
      </w:r>
      <w:r w:rsidRPr="000E1617">
        <w:rPr>
          <w:rFonts w:ascii="Times New Roman" w:hAnsi="Times New Roman" w:cs="Times New Roman"/>
          <w:b/>
        </w:rPr>
        <w:t>STLC</w:t>
      </w:r>
      <w:r w:rsidRPr="000E1617">
        <w:rPr>
          <w:rFonts w:ascii="Times New Roman" w:hAnsi="Times New Roman" w:cs="Times New Roman"/>
        </w:rPr>
        <w:t>).</w:t>
      </w:r>
    </w:p>
    <w:p w:rsidR="000F52FC" w:rsidRPr="000E1617" w:rsidRDefault="000F52FC" w:rsidP="003C5EAC">
      <w:pPr>
        <w:pStyle w:val="ListParagraph"/>
        <w:numPr>
          <w:ilvl w:val="0"/>
          <w:numId w:val="27"/>
        </w:numPr>
        <w:rPr>
          <w:rFonts w:ascii="Times New Roman" w:eastAsia="Arial Unicode MS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Expertise in open source tools like </w:t>
      </w:r>
      <w:r w:rsidRPr="000E1617">
        <w:rPr>
          <w:rFonts w:ascii="Times New Roman" w:hAnsi="Times New Roman" w:cs="Times New Roman"/>
          <w:b/>
        </w:rPr>
        <w:t xml:space="preserve">Selenium IDE, Selenium RC, Selenium </w:t>
      </w:r>
      <w:proofErr w:type="spellStart"/>
      <w:r w:rsidRPr="000E1617">
        <w:rPr>
          <w:rFonts w:ascii="Times New Roman" w:hAnsi="Times New Roman" w:cs="Times New Roman"/>
          <w:b/>
        </w:rPr>
        <w:t>WebDriver</w:t>
      </w:r>
      <w:proofErr w:type="spellEnd"/>
      <w:r w:rsidRPr="000E1617">
        <w:rPr>
          <w:rFonts w:ascii="Times New Roman" w:hAnsi="Times New Roman" w:cs="Times New Roman"/>
          <w:b/>
        </w:rPr>
        <w:t>, Selenium Grid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  <w:lang w:eastAsia="en-US"/>
        </w:rPr>
      </w:pPr>
      <w:r w:rsidRPr="000E1617">
        <w:rPr>
          <w:rFonts w:ascii="Times New Roman" w:hAnsi="Times New Roman" w:cs="Times New Roman"/>
        </w:rPr>
        <w:t xml:space="preserve">Expertise in writing and analyzing the </w:t>
      </w:r>
      <w:r w:rsidRPr="000E1617">
        <w:rPr>
          <w:rFonts w:ascii="Times New Roman" w:hAnsi="Times New Roman" w:cs="Times New Roman"/>
          <w:b/>
        </w:rPr>
        <w:t>Test Cases, Test Plans, Test Scenarios and Test Scripts</w:t>
      </w:r>
      <w:r w:rsidRPr="000E1617">
        <w:rPr>
          <w:rFonts w:ascii="Times New Roman" w:hAnsi="Times New Roman" w:cs="Times New Roman"/>
        </w:rPr>
        <w:t xml:space="preserve"> in both manual and automation testing.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  <w:b/>
        </w:rPr>
      </w:pPr>
      <w:r w:rsidRPr="000E1617">
        <w:rPr>
          <w:rFonts w:ascii="Times New Roman" w:hAnsi="Times New Roman" w:cs="Times New Roman"/>
        </w:rPr>
        <w:t xml:space="preserve">Experience in performing various kinds of testing like </w:t>
      </w:r>
      <w:r w:rsidRPr="000E1617">
        <w:rPr>
          <w:rFonts w:ascii="Times New Roman" w:hAnsi="Times New Roman" w:cs="Times New Roman"/>
          <w:b/>
        </w:rPr>
        <w:t>Smoke testing, Unit testing, Regression testing, Functional testing, Integration testing, Black box, Ad-hoc Testing, POM, White box and End to End Testing.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  <w:b/>
        </w:rPr>
      </w:pPr>
      <w:r w:rsidRPr="000E1617">
        <w:rPr>
          <w:rFonts w:ascii="Times New Roman" w:hAnsi="Times New Roman" w:cs="Times New Roman"/>
        </w:rPr>
        <w:t>Expertise in developing and maintaining automated test scripts using automation tools and executed the test scripts on various builds and instances</w:t>
      </w:r>
      <w:r w:rsidRPr="000E1617">
        <w:rPr>
          <w:rFonts w:ascii="Times New Roman" w:hAnsi="Times New Roman" w:cs="Times New Roman"/>
          <w:b/>
        </w:rPr>
        <w:t>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  <w:b/>
        </w:rPr>
      </w:pPr>
      <w:r w:rsidRPr="000E1617">
        <w:rPr>
          <w:rFonts w:ascii="Times New Roman" w:hAnsi="Times New Roman" w:cs="Times New Roman"/>
        </w:rPr>
        <w:t xml:space="preserve">Experience in analyzing, designing and developing the module using </w:t>
      </w:r>
      <w:r w:rsidRPr="000E1617">
        <w:rPr>
          <w:rFonts w:ascii="Times New Roman" w:hAnsi="Times New Roman" w:cs="Times New Roman"/>
          <w:b/>
        </w:rPr>
        <w:t xml:space="preserve">Agile </w:t>
      </w:r>
      <w:proofErr w:type="spellStart"/>
      <w:r w:rsidRPr="000E1617">
        <w:rPr>
          <w:rFonts w:ascii="Times New Roman" w:hAnsi="Times New Roman" w:cs="Times New Roman"/>
          <w:b/>
        </w:rPr>
        <w:t>methodology</w:t>
      </w:r>
      <w:proofErr w:type="gramStart"/>
      <w:r w:rsidRPr="000E1617">
        <w:rPr>
          <w:rFonts w:ascii="Times New Roman" w:hAnsi="Times New Roman" w:cs="Times New Roman"/>
          <w:b/>
        </w:rPr>
        <w:t>,waterfall</w:t>
      </w:r>
      <w:proofErr w:type="spellEnd"/>
      <w:proofErr w:type="gramEnd"/>
      <w:r w:rsidRPr="000E1617">
        <w:rPr>
          <w:rFonts w:ascii="Times New Roman" w:hAnsi="Times New Roman" w:cs="Times New Roman"/>
          <w:b/>
        </w:rPr>
        <w:t xml:space="preserve"> methodology </w:t>
      </w:r>
      <w:r w:rsidRPr="000E1617">
        <w:rPr>
          <w:rFonts w:ascii="Times New Roman" w:hAnsi="Times New Roman" w:cs="Times New Roman"/>
        </w:rPr>
        <w:t>and</w:t>
      </w:r>
      <w:r w:rsidRPr="000E1617">
        <w:rPr>
          <w:rFonts w:ascii="Times New Roman" w:hAnsi="Times New Roman" w:cs="Times New Roman"/>
          <w:b/>
        </w:rPr>
        <w:t xml:space="preserve"> SCRUM.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Hands on experience </w:t>
      </w:r>
      <w:proofErr w:type="spellStart"/>
      <w:r w:rsidRPr="000E1617">
        <w:rPr>
          <w:rFonts w:ascii="Times New Roman" w:hAnsi="Times New Roman" w:cs="Times New Roman"/>
        </w:rPr>
        <w:t>on</w:t>
      </w:r>
      <w:r w:rsidRPr="000E1617">
        <w:rPr>
          <w:rFonts w:ascii="Times New Roman" w:hAnsi="Times New Roman" w:cs="Times New Roman"/>
          <w:b/>
        </w:rPr>
        <w:t>Performance</w:t>
      </w:r>
      <w:proofErr w:type="spellEnd"/>
      <w:r w:rsidRPr="000E1617">
        <w:rPr>
          <w:rFonts w:ascii="Times New Roman" w:hAnsi="Times New Roman" w:cs="Times New Roman"/>
          <w:b/>
        </w:rPr>
        <w:t xml:space="preserve"> Centre</w:t>
      </w:r>
      <w:r w:rsidRPr="000E1617">
        <w:rPr>
          <w:rFonts w:ascii="Times New Roman" w:hAnsi="Times New Roman" w:cs="Times New Roman"/>
        </w:rPr>
        <w:t xml:space="preserve"> using </w:t>
      </w:r>
      <w:proofErr w:type="spellStart"/>
      <w:r w:rsidRPr="000E1617">
        <w:rPr>
          <w:rFonts w:ascii="Times New Roman" w:hAnsi="Times New Roman" w:cs="Times New Roman"/>
          <w:b/>
        </w:rPr>
        <w:t>Jmeter</w:t>
      </w:r>
      <w:proofErr w:type="spellEnd"/>
      <w:r w:rsidRPr="000E1617">
        <w:rPr>
          <w:rFonts w:ascii="Times New Roman" w:hAnsi="Times New Roman" w:cs="Times New Roman"/>
        </w:rPr>
        <w:t xml:space="preserve">, </w:t>
      </w:r>
      <w:r w:rsidRPr="000E1617">
        <w:rPr>
          <w:rFonts w:ascii="Times New Roman" w:hAnsi="Times New Roman" w:cs="Times New Roman"/>
          <w:b/>
        </w:rPr>
        <w:t>Load runner</w:t>
      </w:r>
      <w:r w:rsidRPr="000E1617">
        <w:rPr>
          <w:rFonts w:ascii="Times New Roman" w:hAnsi="Times New Roman" w:cs="Times New Roman"/>
        </w:rPr>
        <w:t xml:space="preserve"> for load testing.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Experience in Web debugging tools like </w:t>
      </w:r>
      <w:proofErr w:type="spellStart"/>
      <w:r w:rsidRPr="000E1617">
        <w:rPr>
          <w:rFonts w:ascii="Times New Roman" w:hAnsi="Times New Roman" w:cs="Times New Roman"/>
          <w:b/>
        </w:rPr>
        <w:t>XPath</w:t>
      </w:r>
      <w:proofErr w:type="spellEnd"/>
      <w:r w:rsidRPr="000E1617">
        <w:rPr>
          <w:rFonts w:ascii="Times New Roman" w:hAnsi="Times New Roman" w:cs="Times New Roman"/>
          <w:b/>
        </w:rPr>
        <w:t xml:space="preserve">, </w:t>
      </w:r>
      <w:proofErr w:type="spellStart"/>
      <w:r w:rsidRPr="000E1617">
        <w:rPr>
          <w:rFonts w:ascii="Times New Roman" w:hAnsi="Times New Roman" w:cs="Times New Roman"/>
          <w:b/>
        </w:rPr>
        <w:t>Firepath</w:t>
      </w:r>
      <w:proofErr w:type="spellEnd"/>
      <w:r w:rsidRPr="000E1617">
        <w:rPr>
          <w:rFonts w:ascii="Times New Roman" w:hAnsi="Times New Roman" w:cs="Times New Roman"/>
        </w:rPr>
        <w:t xml:space="preserve">, and </w:t>
      </w:r>
      <w:r w:rsidRPr="000E1617">
        <w:rPr>
          <w:rFonts w:ascii="Times New Roman" w:hAnsi="Times New Roman" w:cs="Times New Roman"/>
          <w:b/>
        </w:rPr>
        <w:t>Firebug</w:t>
      </w:r>
      <w:r w:rsidRPr="000E1617">
        <w:rPr>
          <w:rFonts w:ascii="Times New Roman" w:hAnsi="Times New Roman" w:cs="Times New Roman"/>
        </w:rPr>
        <w:t xml:space="preserve"> and provided efficient locators for strategies like </w:t>
      </w:r>
      <w:proofErr w:type="spellStart"/>
      <w:r w:rsidRPr="000E1617">
        <w:rPr>
          <w:rFonts w:ascii="Times New Roman" w:hAnsi="Times New Roman" w:cs="Times New Roman"/>
        </w:rPr>
        <w:t>Xpath</w:t>
      </w:r>
      <w:proofErr w:type="spellEnd"/>
      <w:r w:rsidRPr="000E1617">
        <w:rPr>
          <w:rFonts w:ascii="Times New Roman" w:hAnsi="Times New Roman" w:cs="Times New Roman"/>
        </w:rPr>
        <w:t xml:space="preserve"> and </w:t>
      </w:r>
      <w:r w:rsidRPr="000E1617">
        <w:rPr>
          <w:rFonts w:ascii="Times New Roman" w:hAnsi="Times New Roman" w:cs="Times New Roman"/>
          <w:b/>
        </w:rPr>
        <w:t>CSS</w:t>
      </w:r>
      <w:r w:rsidRPr="000E1617">
        <w:rPr>
          <w:rFonts w:ascii="Times New Roman" w:hAnsi="Times New Roman" w:cs="Times New Roman"/>
        </w:rPr>
        <w:t xml:space="preserve"> to run web driven scripts.</w:t>
      </w:r>
    </w:p>
    <w:p w:rsidR="001E2220" w:rsidRPr="000E1617" w:rsidRDefault="001E2220" w:rsidP="003C5EAC">
      <w:pPr>
        <w:pStyle w:val="ListParagraph"/>
        <w:widowControl/>
        <w:numPr>
          <w:ilvl w:val="0"/>
          <w:numId w:val="27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>Expertise in handling the defects throughout the</w:t>
      </w:r>
      <w:r w:rsidRPr="000E1617">
        <w:rPr>
          <w:rFonts w:ascii="Times New Roman" w:hAnsi="Times New Roman" w:cs="Times New Roman"/>
          <w:b/>
        </w:rPr>
        <w:t xml:space="preserve"> Bug life cycle</w:t>
      </w:r>
      <w:r w:rsidRPr="000E1617">
        <w:rPr>
          <w:rFonts w:ascii="Times New Roman" w:hAnsi="Times New Roman" w:cs="Times New Roman"/>
        </w:rPr>
        <w:t xml:space="preserve"> from detection until resolved </w:t>
      </w:r>
      <w:proofErr w:type="spellStart"/>
      <w:proofErr w:type="gramStart"/>
      <w:r w:rsidRPr="000E1617">
        <w:rPr>
          <w:rFonts w:ascii="Times New Roman" w:hAnsi="Times New Roman" w:cs="Times New Roman"/>
        </w:rPr>
        <w:t>using</w:t>
      </w:r>
      <w:r w:rsidRPr="000E1617">
        <w:rPr>
          <w:rFonts w:ascii="Times New Roman" w:hAnsi="Times New Roman" w:cs="Times New Roman"/>
          <w:b/>
        </w:rPr>
        <w:t>HPQuality</w:t>
      </w:r>
      <w:proofErr w:type="spellEnd"/>
      <w:proofErr w:type="gramEnd"/>
      <w:r w:rsidRPr="000E1617">
        <w:rPr>
          <w:rFonts w:ascii="Times New Roman" w:hAnsi="Times New Roman" w:cs="Times New Roman"/>
          <w:b/>
        </w:rPr>
        <w:t xml:space="preserve"> Center/ ALM, JIRA, Rally</w:t>
      </w:r>
      <w:r w:rsidRPr="000E1617">
        <w:rPr>
          <w:rFonts w:ascii="Times New Roman" w:hAnsi="Times New Roman" w:cs="Times New Roman"/>
        </w:rPr>
        <w:t>.</w:t>
      </w:r>
    </w:p>
    <w:p w:rsidR="002951EB" w:rsidRPr="002951EB" w:rsidRDefault="001E2220" w:rsidP="00114D8F">
      <w:pPr>
        <w:pStyle w:val="ListParagraph"/>
        <w:numPr>
          <w:ilvl w:val="0"/>
          <w:numId w:val="27"/>
        </w:numPr>
        <w:pBdr>
          <w:bottom w:val="single" w:sz="8" w:space="1" w:color="000000"/>
        </w:pBdr>
        <w:tabs>
          <w:tab w:val="left" w:pos="360"/>
          <w:tab w:val="left" w:pos="720"/>
          <w:tab w:val="left" w:pos="1080"/>
        </w:tabs>
        <w:ind w:left="720"/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hAnsi="Times New Roman" w:cs="Times New Roman"/>
        </w:rPr>
        <w:t>Experience in performing</w:t>
      </w:r>
      <w:r w:rsidRPr="002951EB">
        <w:rPr>
          <w:rFonts w:ascii="Times New Roman" w:hAnsi="Times New Roman" w:cs="Times New Roman"/>
          <w:b/>
        </w:rPr>
        <w:t xml:space="preserve"> Cross Browser Testing, Platform Compatibility Testing </w:t>
      </w:r>
      <w:r w:rsidRPr="000E1617">
        <w:rPr>
          <w:rFonts w:ascii="Times New Roman" w:hAnsi="Times New Roman" w:cs="Times New Roman"/>
        </w:rPr>
        <w:t>on various browses like</w:t>
      </w:r>
      <w:r w:rsidRPr="002951EB">
        <w:rPr>
          <w:rFonts w:ascii="Times New Roman" w:hAnsi="Times New Roman" w:cs="Times New Roman"/>
          <w:b/>
        </w:rPr>
        <w:t xml:space="preserve"> Firefox, Chrome etc</w:t>
      </w:r>
      <w:r w:rsidR="000E1617" w:rsidRPr="002951EB">
        <w:rPr>
          <w:rFonts w:ascii="Times New Roman" w:hAnsi="Times New Roman" w:cs="Times New Roman"/>
          <w:b/>
        </w:rPr>
        <w:t>.</w:t>
      </w:r>
    </w:p>
    <w:p w:rsidR="002951EB" w:rsidRPr="002951EB" w:rsidRDefault="002951EB" w:rsidP="002951EB">
      <w:pPr>
        <w:pBdr>
          <w:bottom w:val="single" w:sz="8" w:space="1" w:color="000000"/>
        </w:pBdr>
        <w:tabs>
          <w:tab w:val="left" w:pos="360"/>
          <w:tab w:val="left" w:pos="720"/>
          <w:tab w:val="left" w:pos="1080"/>
        </w:tabs>
        <w:jc w:val="both"/>
        <w:rPr>
          <w:rFonts w:eastAsia="Arial Unicode MS"/>
          <w:bCs/>
        </w:rPr>
      </w:pPr>
    </w:p>
    <w:p w:rsidR="002951EB" w:rsidRDefault="00A16DF7" w:rsidP="002951EB">
      <w:pPr>
        <w:pBdr>
          <w:bottom w:val="single" w:sz="8" w:space="1" w:color="000000"/>
        </w:pBdr>
        <w:tabs>
          <w:tab w:val="left" w:pos="360"/>
          <w:tab w:val="left" w:pos="720"/>
          <w:tab w:val="left" w:pos="1080"/>
        </w:tabs>
        <w:jc w:val="both"/>
        <w:rPr>
          <w:rFonts w:eastAsia="Arial Unicode MS"/>
          <w:b/>
          <w:smallCaps/>
          <w:lang w:val="en-GB"/>
        </w:rPr>
      </w:pPr>
      <w:r w:rsidRPr="002951EB">
        <w:rPr>
          <w:rFonts w:eastAsia="Arial Unicode MS"/>
          <w:b/>
          <w:smallCaps/>
          <w:lang w:val="en-GB"/>
        </w:rPr>
        <w:t>Technical Skills</w:t>
      </w:r>
      <w:r w:rsidR="000E1617" w:rsidRPr="002951EB">
        <w:rPr>
          <w:rFonts w:eastAsia="Arial Unicode MS"/>
          <w:b/>
          <w:smallCaps/>
          <w:lang w:val="en-GB"/>
        </w:rPr>
        <w:t>:</w:t>
      </w:r>
    </w:p>
    <w:p w:rsidR="002951EB" w:rsidRPr="002951EB" w:rsidRDefault="002951EB" w:rsidP="002951EB">
      <w:pPr>
        <w:pBdr>
          <w:bottom w:val="single" w:sz="8" w:space="1" w:color="000000"/>
        </w:pBdr>
        <w:tabs>
          <w:tab w:val="left" w:pos="360"/>
          <w:tab w:val="left" w:pos="720"/>
          <w:tab w:val="left" w:pos="1080"/>
        </w:tabs>
        <w:jc w:val="both"/>
        <w:rPr>
          <w:rFonts w:eastAsia="Arial Unicode MS"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8"/>
        <w:gridCol w:w="7807"/>
      </w:tblGrid>
      <w:tr w:rsidR="00F541A7" w:rsidRPr="000E1617" w:rsidTr="00F541A7">
        <w:trPr>
          <w:trHeight w:val="265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rPr>
                <w:b/>
                <w:bCs/>
              </w:rPr>
              <w:t>Test Approaches</w:t>
            </w:r>
          </w:p>
        </w:tc>
        <w:tc>
          <w:tcPr>
            <w:tcW w:w="7807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t>Waterfall, Agile/Scrum, SDLC, STLC, Bug Life Cycle</w:t>
            </w:r>
          </w:p>
        </w:tc>
      </w:tr>
      <w:tr w:rsidR="00F541A7" w:rsidRPr="000E1617" w:rsidTr="00FA59DD">
        <w:trPr>
          <w:trHeight w:val="234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rPr>
                <w:b/>
                <w:bCs/>
              </w:rPr>
              <w:t>Tools</w:t>
            </w:r>
          </w:p>
        </w:tc>
        <w:tc>
          <w:tcPr>
            <w:tcW w:w="7807" w:type="dxa"/>
          </w:tcPr>
          <w:p w:rsidR="00F541A7" w:rsidRPr="000E1617" w:rsidRDefault="00FA59DD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t>HP Quality Center, JIRA, Postman</w:t>
            </w:r>
            <w:r w:rsidR="00D433A7" w:rsidRPr="000E1617">
              <w:t xml:space="preserve">, </w:t>
            </w:r>
            <w:proofErr w:type="spellStart"/>
            <w:r w:rsidR="00D433A7" w:rsidRPr="000E1617">
              <w:t>JMeter</w:t>
            </w:r>
            <w:proofErr w:type="spellEnd"/>
            <w:r w:rsidR="00D433A7" w:rsidRPr="000E1617">
              <w:t>, Selenium</w:t>
            </w:r>
            <w:r w:rsidR="00904C3C" w:rsidRPr="000E1617">
              <w:t>, Eclipse IDE,</w:t>
            </w:r>
          </w:p>
        </w:tc>
      </w:tr>
      <w:tr w:rsidR="00F541A7" w:rsidRPr="000E1617" w:rsidTr="00F541A7">
        <w:trPr>
          <w:trHeight w:val="265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rPr>
                <w:b/>
                <w:bCs/>
              </w:rPr>
              <w:t>Databases</w:t>
            </w:r>
          </w:p>
        </w:tc>
        <w:tc>
          <w:tcPr>
            <w:tcW w:w="7807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t>MySQL, Oracle, SQL Server</w:t>
            </w:r>
          </w:p>
        </w:tc>
      </w:tr>
      <w:tr w:rsidR="00F541A7" w:rsidRPr="000E1617" w:rsidTr="00F541A7">
        <w:trPr>
          <w:trHeight w:val="250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rPr>
                <w:b/>
                <w:bCs/>
              </w:rPr>
              <w:t>Browsers</w:t>
            </w:r>
          </w:p>
        </w:tc>
        <w:tc>
          <w:tcPr>
            <w:tcW w:w="7807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u w:val="single"/>
              </w:rPr>
            </w:pPr>
            <w:r w:rsidRPr="000E1617">
              <w:rPr>
                <w:color w:val="000000"/>
              </w:rPr>
              <w:t>Internet Explorer, Mozilla Firefox, Google Chrome, Safari</w:t>
            </w:r>
          </w:p>
        </w:tc>
      </w:tr>
      <w:tr w:rsidR="00F541A7" w:rsidRPr="000E1617" w:rsidTr="00F541A7">
        <w:trPr>
          <w:trHeight w:val="250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bCs/>
              </w:rPr>
            </w:pPr>
            <w:r w:rsidRPr="000E1617">
              <w:rPr>
                <w:b/>
                <w:bCs/>
              </w:rPr>
              <w:t>Operating Systems</w:t>
            </w:r>
          </w:p>
        </w:tc>
        <w:tc>
          <w:tcPr>
            <w:tcW w:w="7807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color w:val="000000"/>
              </w:rPr>
            </w:pPr>
            <w:r w:rsidRPr="000E1617">
              <w:t>Windows 7/8</w:t>
            </w:r>
            <w:r w:rsidR="00FA59DD" w:rsidRPr="000E1617">
              <w:t>/10</w:t>
            </w:r>
            <w:r w:rsidRPr="000E1617">
              <w:t>, UNIX, LINUX</w:t>
            </w:r>
          </w:p>
        </w:tc>
      </w:tr>
      <w:tr w:rsidR="00F541A7" w:rsidRPr="000E1617" w:rsidTr="00F541A7">
        <w:trPr>
          <w:trHeight w:val="250"/>
        </w:trPr>
        <w:tc>
          <w:tcPr>
            <w:tcW w:w="2988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  <w:rPr>
                <w:b/>
                <w:bCs/>
              </w:rPr>
            </w:pPr>
            <w:r w:rsidRPr="000E1617">
              <w:rPr>
                <w:b/>
                <w:bCs/>
              </w:rPr>
              <w:t>MS Office Tools</w:t>
            </w:r>
            <w:r w:rsidRPr="000E1617">
              <w:rPr>
                <w:b/>
                <w:bCs/>
              </w:rPr>
              <w:tab/>
            </w:r>
          </w:p>
        </w:tc>
        <w:tc>
          <w:tcPr>
            <w:tcW w:w="7807" w:type="dxa"/>
          </w:tcPr>
          <w:p w:rsidR="00F541A7" w:rsidRPr="000E1617" w:rsidRDefault="00F541A7" w:rsidP="003C5EAC">
            <w:pPr>
              <w:autoSpaceDE w:val="0"/>
              <w:autoSpaceDN w:val="0"/>
              <w:adjustRightInd w:val="0"/>
              <w:ind w:right="90"/>
              <w:jc w:val="both"/>
            </w:pPr>
            <w:r w:rsidRPr="000E1617">
              <w:t>Outlook, Word, Excel, PowerPoint, MS Access</w:t>
            </w:r>
          </w:p>
        </w:tc>
      </w:tr>
    </w:tbl>
    <w:p w:rsidR="000E7490" w:rsidRPr="000E1617" w:rsidRDefault="000E7490" w:rsidP="003C5EAC">
      <w:pPr>
        <w:pBdr>
          <w:bottom w:val="single" w:sz="8" w:space="1" w:color="000000"/>
        </w:pBdr>
        <w:jc w:val="both"/>
        <w:rPr>
          <w:rFonts w:eastAsia="Arial Unicode MS"/>
          <w:b/>
          <w:smallCaps/>
          <w:lang w:val="en-GB"/>
        </w:rPr>
      </w:pPr>
    </w:p>
    <w:p w:rsidR="00FA59DD" w:rsidRPr="000E1617" w:rsidRDefault="00FA59DD" w:rsidP="003C5EAC">
      <w:pPr>
        <w:pBdr>
          <w:bottom w:val="single" w:sz="8" w:space="1" w:color="000000"/>
        </w:pBdr>
        <w:jc w:val="both"/>
        <w:rPr>
          <w:rFonts w:eastAsia="Arial Unicode MS"/>
          <w:b/>
          <w:smallCaps/>
          <w:lang w:val="en-GB"/>
        </w:rPr>
      </w:pPr>
    </w:p>
    <w:p w:rsidR="00DC3EB4" w:rsidRPr="000E1617" w:rsidRDefault="000E1617" w:rsidP="003C5EAC">
      <w:pPr>
        <w:pBdr>
          <w:bottom w:val="single" w:sz="8" w:space="1" w:color="000000"/>
        </w:pBdr>
        <w:jc w:val="both"/>
        <w:rPr>
          <w:rFonts w:eastAsia="Arial Unicode MS"/>
          <w:bCs/>
        </w:rPr>
      </w:pPr>
      <w:r w:rsidRPr="000E1617">
        <w:rPr>
          <w:rFonts w:eastAsia="Arial Unicode MS"/>
          <w:b/>
          <w:smallCaps/>
          <w:lang w:val="en-GB"/>
        </w:rPr>
        <w:t>Work</w:t>
      </w:r>
      <w:r w:rsidR="00EE4F3D" w:rsidRPr="000E1617">
        <w:rPr>
          <w:rFonts w:eastAsia="Arial Unicode MS"/>
          <w:b/>
          <w:smallCaps/>
          <w:lang w:val="en-GB"/>
        </w:rPr>
        <w:t xml:space="preserve"> Experience</w:t>
      </w:r>
    </w:p>
    <w:p w:rsidR="003C5EAC" w:rsidRPr="000E1617" w:rsidRDefault="003C5EAC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</w:p>
    <w:p w:rsidR="0004382E" w:rsidRPr="000E1617" w:rsidRDefault="00B60379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  <w:r w:rsidRPr="000E1617">
        <w:rPr>
          <w:rFonts w:eastAsia="Arial Unicode MS"/>
          <w:b/>
          <w:bCs/>
          <w:lang w:val="en-GB"/>
        </w:rPr>
        <w:t>Client</w:t>
      </w:r>
      <w:r w:rsidR="0004382E" w:rsidRPr="000E1617">
        <w:rPr>
          <w:rFonts w:eastAsia="Arial Unicode MS"/>
          <w:b/>
          <w:bCs/>
          <w:lang w:val="en-GB"/>
        </w:rPr>
        <w:tab/>
      </w:r>
      <w:r w:rsidR="0004382E" w:rsidRPr="000E1617">
        <w:rPr>
          <w:rFonts w:eastAsia="Arial Unicode MS"/>
          <w:b/>
          <w:bCs/>
          <w:lang w:val="en-GB"/>
        </w:rPr>
        <w:tab/>
      </w:r>
      <w:r w:rsidR="0004382E" w:rsidRPr="000E1617">
        <w:rPr>
          <w:rFonts w:eastAsia="Arial Unicode MS"/>
          <w:b/>
          <w:bCs/>
          <w:lang w:val="en-GB"/>
        </w:rPr>
        <w:tab/>
      </w:r>
      <w:r w:rsidR="0004382E" w:rsidRPr="000E1617">
        <w:rPr>
          <w:rFonts w:eastAsia="Arial Unicode MS"/>
          <w:b/>
          <w:bCs/>
          <w:lang w:val="en-GB"/>
        </w:rPr>
        <w:tab/>
        <w:t xml:space="preserve">: </w:t>
      </w:r>
      <w:proofErr w:type="spellStart"/>
      <w:r w:rsidR="00A95FD0" w:rsidRPr="000E1617">
        <w:rPr>
          <w:color w:val="000000"/>
        </w:rPr>
        <w:t>Aivante</w:t>
      </w:r>
      <w:proofErr w:type="spellEnd"/>
      <w:r w:rsidR="000E1617" w:rsidRPr="000E1617">
        <w:rPr>
          <w:color w:val="000000"/>
        </w:rPr>
        <w:t xml:space="preserve"> - </w:t>
      </w:r>
      <w:r w:rsidR="000E1617" w:rsidRPr="000E1617">
        <w:rPr>
          <w:rFonts w:eastAsia="Arial Unicode MS"/>
          <w:bCs/>
        </w:rPr>
        <w:t>Centennial, CO</w:t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color w:val="000000"/>
        </w:rPr>
        <w:tab/>
      </w:r>
      <w:r w:rsidR="003C5EAC" w:rsidRPr="000E1617">
        <w:rPr>
          <w:rFonts w:eastAsia="Arial Unicode MS"/>
          <w:bCs/>
        </w:rPr>
        <w:t>Jun 2017</w:t>
      </w:r>
      <w:r w:rsidR="00E2008D">
        <w:rPr>
          <w:rFonts w:eastAsia="Arial Unicode MS"/>
          <w:bCs/>
        </w:rPr>
        <w:t xml:space="preserve"> - </w:t>
      </w:r>
      <w:r w:rsidR="003C5EAC" w:rsidRPr="000E1617">
        <w:rPr>
          <w:rFonts w:eastAsia="Arial Unicode MS"/>
          <w:bCs/>
        </w:rPr>
        <w:t>Present</w:t>
      </w:r>
    </w:p>
    <w:p w:rsidR="0004382E" w:rsidRPr="000E1617" w:rsidRDefault="0004382E" w:rsidP="003C5EAC">
      <w:pPr>
        <w:tabs>
          <w:tab w:val="left" w:pos="720"/>
          <w:tab w:val="left" w:pos="1080"/>
        </w:tabs>
        <w:ind w:left="1800" w:hanging="1800"/>
        <w:jc w:val="both"/>
        <w:rPr>
          <w:rFonts w:eastAsia="Arial Unicode MS"/>
          <w:b/>
          <w:bCs/>
          <w:lang w:val="en-GB"/>
        </w:rPr>
      </w:pPr>
      <w:r w:rsidRPr="000E1617">
        <w:rPr>
          <w:rFonts w:eastAsia="Arial Unicode MS"/>
          <w:b/>
          <w:bCs/>
          <w:lang w:val="en-GB"/>
        </w:rPr>
        <w:t>Role</w:t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  <w:t xml:space="preserve">: </w:t>
      </w:r>
      <w:r w:rsidR="00673251" w:rsidRPr="000E1617">
        <w:rPr>
          <w:rFonts w:eastAsia="Arial Unicode MS"/>
          <w:bCs/>
          <w:lang w:val="en-GB"/>
        </w:rPr>
        <w:t>Sr.</w:t>
      </w:r>
      <w:r w:rsidR="00673251" w:rsidRPr="000E1617">
        <w:rPr>
          <w:rFonts w:eastAsia="Arial Unicode MS"/>
          <w:b/>
          <w:bCs/>
          <w:lang w:val="en-GB"/>
        </w:rPr>
        <w:t xml:space="preserve"> </w:t>
      </w:r>
      <w:r w:rsidRPr="000E1617">
        <w:rPr>
          <w:rStyle w:val="normalchar"/>
        </w:rPr>
        <w:t>QA Analyst</w:t>
      </w:r>
    </w:p>
    <w:p w:rsidR="000E1617" w:rsidRPr="000E1617" w:rsidRDefault="00152745" w:rsidP="000E1617">
      <w:pPr>
        <w:suppressAutoHyphens w:val="0"/>
        <w:spacing w:after="160"/>
        <w:contextualSpacing/>
      </w:pPr>
      <w:r w:rsidRPr="000E1617">
        <w:rPr>
          <w:b/>
          <w:bCs/>
          <w:color w:val="000000" w:themeColor="text1"/>
        </w:rPr>
        <w:t>Responsibilities:</w:t>
      </w:r>
      <w:r w:rsidR="000F52FC" w:rsidRPr="000E1617">
        <w:t xml:space="preserve"> </w:t>
      </w:r>
    </w:p>
    <w:p w:rsidR="000F52FC" w:rsidRPr="000E1617" w:rsidRDefault="000F52FC" w:rsidP="000E1617">
      <w:pPr>
        <w:pStyle w:val="ListParagraph"/>
        <w:numPr>
          <w:ilvl w:val="0"/>
          <w:numId w:val="28"/>
        </w:numPr>
        <w:suppressAutoHyphens w:val="0"/>
        <w:spacing w:after="160"/>
        <w:contextualSpacing/>
        <w:rPr>
          <w:rFonts w:ascii="Times New Roman" w:hAnsi="Times New Roman" w:cs="Times New Roman"/>
          <w:lang w:eastAsia="en-US"/>
        </w:rPr>
      </w:pPr>
      <w:r w:rsidRPr="000E1617">
        <w:rPr>
          <w:rFonts w:ascii="Times New Roman" w:hAnsi="Times New Roman" w:cs="Times New Roman"/>
        </w:rPr>
        <w:t xml:space="preserve">Gathered the user requirements, functional specifications and User Case documents and created the </w:t>
      </w:r>
      <w:r w:rsidRPr="000E1617">
        <w:rPr>
          <w:rFonts w:ascii="Times New Roman" w:hAnsi="Times New Roman" w:cs="Times New Roman"/>
          <w:b/>
        </w:rPr>
        <w:t>Test Plans</w:t>
      </w:r>
      <w:r w:rsidRPr="000E1617">
        <w:rPr>
          <w:rFonts w:ascii="Times New Roman" w:hAnsi="Times New Roman" w:cs="Times New Roman"/>
        </w:rPr>
        <w:t xml:space="preserve">, </w:t>
      </w:r>
      <w:r w:rsidRPr="000E1617">
        <w:rPr>
          <w:rFonts w:ascii="Times New Roman" w:hAnsi="Times New Roman" w:cs="Times New Roman"/>
          <w:b/>
        </w:rPr>
        <w:t>Test cases</w:t>
      </w:r>
      <w:r w:rsidRPr="000E1617">
        <w:rPr>
          <w:rFonts w:ascii="Times New Roman" w:hAnsi="Times New Roman" w:cs="Times New Roman"/>
        </w:rPr>
        <w:t xml:space="preserve"> for </w:t>
      </w:r>
      <w:r w:rsidRPr="000E1617">
        <w:rPr>
          <w:rFonts w:ascii="Times New Roman" w:hAnsi="Times New Roman" w:cs="Times New Roman"/>
          <w:b/>
        </w:rPr>
        <w:t>Functional testing</w:t>
      </w:r>
      <w:r w:rsidRPr="000E1617">
        <w:rPr>
          <w:rFonts w:ascii="Times New Roman" w:hAnsi="Times New Roman" w:cs="Times New Roman"/>
        </w:rPr>
        <w:t>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>Reviewed software test plan for defining test scenarios and writing manual and automated test scripts.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lastRenderedPageBreak/>
        <w:t xml:space="preserve">Implemented Page Objects model </w:t>
      </w:r>
      <w:r w:rsidRPr="000E1617">
        <w:rPr>
          <w:rFonts w:ascii="Times New Roman" w:hAnsi="Times New Roman" w:cs="Times New Roman"/>
          <w:b/>
        </w:rPr>
        <w:t>(POM)</w:t>
      </w:r>
      <w:r w:rsidR="00256A2F" w:rsidRPr="000E1617">
        <w:rPr>
          <w:rFonts w:ascii="Times New Roman" w:hAnsi="Times New Roman" w:cs="Times New Roman"/>
          <w:b/>
        </w:rPr>
        <w:t>, Apache</w:t>
      </w:r>
      <w:r w:rsidRPr="000E1617">
        <w:rPr>
          <w:rFonts w:ascii="Times New Roman" w:hAnsi="Times New Roman" w:cs="Times New Roman"/>
          <w:b/>
        </w:rPr>
        <w:t xml:space="preserve"> POI</w:t>
      </w:r>
      <w:r w:rsidRPr="000E1617">
        <w:rPr>
          <w:rFonts w:ascii="Times New Roman" w:hAnsi="Times New Roman" w:cs="Times New Roman"/>
        </w:rPr>
        <w:t xml:space="preserve"> in </w:t>
      </w:r>
      <w:proofErr w:type="spellStart"/>
      <w:r w:rsidRPr="000E1617">
        <w:rPr>
          <w:rFonts w:ascii="Times New Roman" w:hAnsi="Times New Roman" w:cs="Times New Roman"/>
        </w:rPr>
        <w:t>WebDriver</w:t>
      </w:r>
      <w:proofErr w:type="spellEnd"/>
      <w:r w:rsidRPr="000E1617">
        <w:rPr>
          <w:rFonts w:ascii="Times New Roman" w:hAnsi="Times New Roman" w:cs="Times New Roman"/>
        </w:rPr>
        <w:t xml:space="preserve"> Scripts, Data Driven, Keyword Driven and </w:t>
      </w:r>
      <w:r w:rsidRPr="000E1617">
        <w:rPr>
          <w:rFonts w:ascii="Times New Roman" w:hAnsi="Times New Roman" w:cs="Times New Roman"/>
          <w:b/>
        </w:rPr>
        <w:t>Hybrid Frameworks</w:t>
      </w:r>
      <w:r w:rsidRPr="000E1617">
        <w:rPr>
          <w:rFonts w:ascii="Times New Roman" w:hAnsi="Times New Roman" w:cs="Times New Roman"/>
        </w:rPr>
        <w:t xml:space="preserve"> using </w:t>
      </w:r>
      <w:r w:rsidRPr="000E1617">
        <w:rPr>
          <w:rFonts w:ascii="Times New Roman" w:hAnsi="Times New Roman" w:cs="Times New Roman"/>
          <w:b/>
        </w:rPr>
        <w:t xml:space="preserve">Selenium </w:t>
      </w:r>
      <w:proofErr w:type="spellStart"/>
      <w:r w:rsidRPr="000E1617">
        <w:rPr>
          <w:rFonts w:ascii="Times New Roman" w:hAnsi="Times New Roman" w:cs="Times New Roman"/>
          <w:b/>
        </w:rPr>
        <w:t>WebDriver</w:t>
      </w:r>
      <w:proofErr w:type="spellEnd"/>
      <w:r w:rsidRPr="000E1617">
        <w:rPr>
          <w:rFonts w:ascii="Times New Roman" w:hAnsi="Times New Roman" w:cs="Times New Roman"/>
        </w:rPr>
        <w:t xml:space="preserve"> and Java.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Developed automation script for Mobile Native applications (IOS, Android) using </w:t>
      </w:r>
      <w:proofErr w:type="spellStart"/>
      <w:r w:rsidRPr="000E1617">
        <w:rPr>
          <w:rFonts w:ascii="Times New Roman" w:hAnsi="Times New Roman" w:cs="Times New Roman"/>
          <w:b/>
        </w:rPr>
        <w:t>Appium</w:t>
      </w:r>
      <w:proofErr w:type="spellEnd"/>
      <w:r w:rsidRPr="000E1617">
        <w:rPr>
          <w:rFonts w:ascii="Times New Roman" w:hAnsi="Times New Roman" w:cs="Times New Roman"/>
          <w:b/>
        </w:rPr>
        <w:t>, Java</w:t>
      </w:r>
      <w:r w:rsidRPr="000E1617">
        <w:rPr>
          <w:rFonts w:ascii="Times New Roman" w:hAnsi="Times New Roman" w:cs="Times New Roman"/>
        </w:rPr>
        <w:t xml:space="preserve">. 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Utilized various test tools for automation of test cases Generate test reports and performed extensive Web Services testing using </w:t>
      </w:r>
      <w:r w:rsidRPr="000E1617">
        <w:rPr>
          <w:rFonts w:ascii="Times New Roman" w:hAnsi="Times New Roman" w:cs="Times New Roman"/>
          <w:b/>
        </w:rPr>
        <w:t>POASTMAN</w:t>
      </w:r>
      <w:r w:rsidRPr="000E1617">
        <w:rPr>
          <w:rFonts w:ascii="Times New Roman" w:hAnsi="Times New Roman" w:cs="Times New Roman"/>
        </w:rPr>
        <w:t>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Integrated Automation scripts </w:t>
      </w:r>
      <w:r w:rsidRPr="000E1617">
        <w:rPr>
          <w:rFonts w:ascii="Times New Roman" w:hAnsi="Times New Roman" w:cs="Times New Roman"/>
          <w:b/>
        </w:rPr>
        <w:t xml:space="preserve">(Selenium </w:t>
      </w:r>
      <w:proofErr w:type="spellStart"/>
      <w:r w:rsidRPr="000E1617">
        <w:rPr>
          <w:rFonts w:ascii="Times New Roman" w:hAnsi="Times New Roman" w:cs="Times New Roman"/>
          <w:b/>
        </w:rPr>
        <w:t>WebDriver</w:t>
      </w:r>
      <w:proofErr w:type="spellEnd"/>
      <w:r w:rsidRPr="000E1617">
        <w:rPr>
          <w:rFonts w:ascii="Times New Roman" w:hAnsi="Times New Roman" w:cs="Times New Roman"/>
          <w:b/>
        </w:rPr>
        <w:t>)</w:t>
      </w:r>
      <w:r w:rsidRPr="000E1617">
        <w:rPr>
          <w:rFonts w:ascii="Times New Roman" w:hAnsi="Times New Roman" w:cs="Times New Roman"/>
        </w:rPr>
        <w:t xml:space="preserve"> in Continuous Integration </w:t>
      </w:r>
      <w:proofErr w:type="gramStart"/>
      <w:r w:rsidRPr="000E1617">
        <w:rPr>
          <w:rFonts w:ascii="Times New Roman" w:hAnsi="Times New Roman" w:cs="Times New Roman"/>
        </w:rPr>
        <w:t>tools(</w:t>
      </w:r>
      <w:proofErr w:type="gramEnd"/>
      <w:r w:rsidRPr="000E1617">
        <w:rPr>
          <w:rFonts w:ascii="Times New Roman" w:hAnsi="Times New Roman" w:cs="Times New Roman"/>
        </w:rPr>
        <w:t>Jenkins) for nightly batch run of the Script.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Created and Developed Automation test framework using </w:t>
      </w:r>
      <w:r w:rsidRPr="000E1617">
        <w:rPr>
          <w:rFonts w:ascii="Times New Roman" w:hAnsi="Times New Roman" w:cs="Times New Roman"/>
          <w:b/>
        </w:rPr>
        <w:t xml:space="preserve">Selenium </w:t>
      </w:r>
      <w:proofErr w:type="spellStart"/>
      <w:r w:rsidRPr="000E1617">
        <w:rPr>
          <w:rFonts w:ascii="Times New Roman" w:hAnsi="Times New Roman" w:cs="Times New Roman"/>
          <w:b/>
        </w:rPr>
        <w:t>WebDriver</w:t>
      </w:r>
      <w:proofErr w:type="spellEnd"/>
      <w:r w:rsidRPr="000E1617">
        <w:rPr>
          <w:rFonts w:ascii="Times New Roman" w:hAnsi="Times New Roman" w:cs="Times New Roman"/>
        </w:rPr>
        <w:t xml:space="preserve"> and executed </w:t>
      </w:r>
      <w:proofErr w:type="spellStart"/>
      <w:r w:rsidRPr="000E1617">
        <w:rPr>
          <w:rFonts w:ascii="Times New Roman" w:hAnsi="Times New Roman" w:cs="Times New Roman"/>
          <w:b/>
        </w:rPr>
        <w:t>TestNG</w:t>
      </w:r>
      <w:proofErr w:type="spellEnd"/>
      <w:r w:rsidRPr="000E1617">
        <w:rPr>
          <w:rFonts w:ascii="Times New Roman" w:hAnsi="Times New Roman" w:cs="Times New Roman"/>
          <w:b/>
        </w:rPr>
        <w:t xml:space="preserve"> </w:t>
      </w:r>
      <w:r w:rsidRPr="000E1617">
        <w:rPr>
          <w:rFonts w:ascii="Times New Roman" w:hAnsi="Times New Roman" w:cs="Times New Roman"/>
        </w:rPr>
        <w:t xml:space="preserve">Test Cases in </w:t>
      </w:r>
      <w:r w:rsidRPr="000E1617">
        <w:rPr>
          <w:rFonts w:ascii="Times New Roman" w:hAnsi="Times New Roman" w:cs="Times New Roman"/>
          <w:b/>
        </w:rPr>
        <w:t>Eclipse IDE</w:t>
      </w:r>
      <w:r w:rsidRPr="000E1617">
        <w:rPr>
          <w:rFonts w:ascii="Times New Roman" w:hAnsi="Times New Roman" w:cs="Times New Roman"/>
        </w:rPr>
        <w:t>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Used Selenium for testing different browser, </w:t>
      </w:r>
      <w:r w:rsidRPr="000E1617">
        <w:rPr>
          <w:rFonts w:ascii="Times New Roman" w:hAnsi="Times New Roman" w:cs="Times New Roman"/>
          <w:b/>
        </w:rPr>
        <w:t>Selenium Grid</w:t>
      </w:r>
      <w:r w:rsidRPr="000E1617">
        <w:rPr>
          <w:rFonts w:ascii="Times New Roman" w:hAnsi="Times New Roman" w:cs="Times New Roman"/>
        </w:rPr>
        <w:t xml:space="preserve"> for checking instance of server and for record and playback.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Developed Test Frameworks in Selenium for </w:t>
      </w:r>
      <w:r w:rsidRPr="000E1617">
        <w:rPr>
          <w:rFonts w:ascii="Times New Roman" w:hAnsi="Times New Roman" w:cs="Times New Roman"/>
          <w:b/>
        </w:rPr>
        <w:t>UI Regression</w:t>
      </w:r>
      <w:r w:rsidRPr="000E1617">
        <w:rPr>
          <w:rFonts w:ascii="Times New Roman" w:hAnsi="Times New Roman" w:cs="Times New Roman"/>
        </w:rPr>
        <w:t xml:space="preserve"> Test Automation and when necessary, and potentially execute Unit Test Automation </w:t>
      </w:r>
      <w:r w:rsidRPr="000E1617">
        <w:rPr>
          <w:rFonts w:ascii="Times New Roman" w:hAnsi="Times New Roman" w:cs="Times New Roman"/>
          <w:b/>
        </w:rPr>
        <w:t>(Java /</w:t>
      </w:r>
      <w:proofErr w:type="spellStart"/>
      <w:r w:rsidRPr="000E1617">
        <w:rPr>
          <w:rFonts w:ascii="Times New Roman" w:hAnsi="Times New Roman" w:cs="Times New Roman"/>
          <w:b/>
        </w:rPr>
        <w:t>TestNG</w:t>
      </w:r>
      <w:proofErr w:type="spellEnd"/>
      <w:r w:rsidRPr="000E1617">
        <w:rPr>
          <w:rFonts w:ascii="Times New Roman" w:hAnsi="Times New Roman" w:cs="Times New Roman"/>
          <w:b/>
        </w:rPr>
        <w:t>).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Used </w:t>
      </w:r>
      <w:r w:rsidRPr="000E1617">
        <w:rPr>
          <w:rFonts w:ascii="Times New Roman" w:hAnsi="Times New Roman" w:cs="Times New Roman"/>
          <w:b/>
        </w:rPr>
        <w:t>CSS</w:t>
      </w:r>
      <w:r w:rsidRPr="000E1617">
        <w:rPr>
          <w:rFonts w:ascii="Times New Roman" w:hAnsi="Times New Roman" w:cs="Times New Roman"/>
        </w:rPr>
        <w:t xml:space="preserve"> Tool to identify the Object’s id, Name, </w:t>
      </w:r>
      <w:proofErr w:type="spellStart"/>
      <w:r w:rsidRPr="000E1617">
        <w:rPr>
          <w:rFonts w:ascii="Times New Roman" w:hAnsi="Times New Roman" w:cs="Times New Roman"/>
        </w:rPr>
        <w:t>XPath</w:t>
      </w:r>
      <w:proofErr w:type="spellEnd"/>
      <w:r w:rsidRPr="000E1617">
        <w:rPr>
          <w:rFonts w:ascii="Times New Roman" w:hAnsi="Times New Roman" w:cs="Times New Roman"/>
        </w:rPr>
        <w:t>, link in the application.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Written Test Case Scripts using </w:t>
      </w:r>
      <w:r w:rsidRPr="000E1617">
        <w:rPr>
          <w:rFonts w:ascii="Times New Roman" w:hAnsi="Times New Roman" w:cs="Times New Roman"/>
          <w:b/>
        </w:rPr>
        <w:t>Java</w:t>
      </w:r>
      <w:r w:rsidRPr="000E1617">
        <w:rPr>
          <w:rFonts w:ascii="Times New Roman" w:hAnsi="Times New Roman" w:cs="Times New Roman"/>
        </w:rPr>
        <w:t xml:space="preserve"> and </w:t>
      </w:r>
      <w:r w:rsidRPr="000E1617">
        <w:rPr>
          <w:rFonts w:ascii="Times New Roman" w:hAnsi="Times New Roman" w:cs="Times New Roman"/>
          <w:b/>
        </w:rPr>
        <w:t>Selenium</w:t>
      </w:r>
      <w:r w:rsidRPr="000E1617">
        <w:rPr>
          <w:rFonts w:ascii="Times New Roman" w:hAnsi="Times New Roman" w:cs="Times New Roman"/>
        </w:rPr>
        <w:t xml:space="preserve"> in </w:t>
      </w:r>
      <w:r w:rsidRPr="000E1617">
        <w:rPr>
          <w:rFonts w:ascii="Times New Roman" w:hAnsi="Times New Roman" w:cs="Times New Roman"/>
          <w:b/>
        </w:rPr>
        <w:t>Eclipse IDE</w:t>
      </w:r>
      <w:r w:rsidRPr="000E1617">
        <w:rPr>
          <w:rFonts w:ascii="Times New Roman" w:hAnsi="Times New Roman" w:cs="Times New Roman"/>
        </w:rPr>
        <w:t>, modified the selenium scripts and executed.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Involved in business process testing module and configuring the </w:t>
      </w:r>
      <w:r w:rsidRPr="000E1617">
        <w:rPr>
          <w:rFonts w:ascii="Times New Roman" w:hAnsi="Times New Roman" w:cs="Times New Roman"/>
          <w:b/>
        </w:rPr>
        <w:t>HP ALM</w:t>
      </w:r>
      <w:r w:rsidRPr="000E1617">
        <w:rPr>
          <w:rFonts w:ascii="Times New Roman" w:hAnsi="Times New Roman" w:cs="Times New Roman"/>
        </w:rPr>
        <w:t xml:space="preserve"> according to the client’s requirements.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  <w:b/>
        </w:rPr>
      </w:pPr>
      <w:r w:rsidRPr="000E1617">
        <w:rPr>
          <w:rFonts w:ascii="Times New Roman" w:hAnsi="Times New Roman" w:cs="Times New Roman"/>
        </w:rPr>
        <w:t xml:space="preserve">Logged the errors, reported defects, determined repair priorities and tracked the defects until resolution using </w:t>
      </w:r>
      <w:r w:rsidRPr="000E1617">
        <w:rPr>
          <w:rFonts w:ascii="Times New Roman" w:hAnsi="Times New Roman" w:cs="Times New Roman"/>
          <w:b/>
        </w:rPr>
        <w:t>JIRA.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Participated in designing and development of software using </w:t>
      </w:r>
      <w:proofErr w:type="gramStart"/>
      <w:r w:rsidRPr="000E1617">
        <w:rPr>
          <w:rFonts w:ascii="Times New Roman" w:hAnsi="Times New Roman" w:cs="Times New Roman"/>
          <w:b/>
        </w:rPr>
        <w:t>Agile</w:t>
      </w:r>
      <w:proofErr w:type="gramEnd"/>
      <w:r w:rsidRPr="000E1617">
        <w:rPr>
          <w:rFonts w:ascii="Times New Roman" w:hAnsi="Times New Roman" w:cs="Times New Roman"/>
          <w:b/>
        </w:rPr>
        <w:t xml:space="preserve"> </w:t>
      </w:r>
      <w:r w:rsidRPr="000E1617">
        <w:rPr>
          <w:rFonts w:ascii="Times New Roman" w:hAnsi="Times New Roman" w:cs="Times New Roman"/>
        </w:rPr>
        <w:t>development.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Performed </w:t>
      </w:r>
      <w:r w:rsidRPr="000E1617">
        <w:rPr>
          <w:rFonts w:ascii="Times New Roman" w:hAnsi="Times New Roman" w:cs="Times New Roman"/>
          <w:b/>
        </w:rPr>
        <w:t>UI</w:t>
      </w:r>
      <w:r w:rsidRPr="000E1617">
        <w:rPr>
          <w:rFonts w:ascii="Times New Roman" w:hAnsi="Times New Roman" w:cs="Times New Roman"/>
        </w:rPr>
        <w:t xml:space="preserve"> testing by collecting the details of the users.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Performed </w:t>
      </w:r>
      <w:r w:rsidRPr="000E1617">
        <w:rPr>
          <w:rFonts w:ascii="Times New Roman" w:hAnsi="Times New Roman" w:cs="Times New Roman"/>
          <w:b/>
        </w:rPr>
        <w:t>Sanity Testing</w:t>
      </w:r>
      <w:r w:rsidRPr="000E1617">
        <w:rPr>
          <w:rFonts w:ascii="Times New Roman" w:hAnsi="Times New Roman" w:cs="Times New Roman"/>
        </w:rPr>
        <w:t xml:space="preserve"> and verified the encryption of the data.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As part of compatibility testing, executed the workflow manager web application related test cases on different browsers like Mozilla Fire Fox, Internet Explorer and chrome on different Operating </w:t>
      </w:r>
      <w:r w:rsidR="000E1617" w:rsidRPr="000E1617">
        <w:rPr>
          <w:rFonts w:ascii="Times New Roman" w:hAnsi="Times New Roman" w:cs="Times New Roman"/>
        </w:rPr>
        <w:t>Systems (</w:t>
      </w:r>
      <w:r w:rsidRPr="000E1617">
        <w:rPr>
          <w:rFonts w:ascii="Times New Roman" w:hAnsi="Times New Roman" w:cs="Times New Roman"/>
        </w:rPr>
        <w:t>validation).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Written </w:t>
      </w:r>
      <w:r w:rsidRPr="000E1617">
        <w:rPr>
          <w:rFonts w:ascii="Times New Roman" w:hAnsi="Times New Roman" w:cs="Times New Roman"/>
          <w:b/>
        </w:rPr>
        <w:t>SQL</w:t>
      </w:r>
      <w:r w:rsidRPr="000E1617">
        <w:rPr>
          <w:rFonts w:ascii="Times New Roman" w:hAnsi="Times New Roman" w:cs="Times New Roman"/>
        </w:rPr>
        <w:t xml:space="preserve"> Queries for backend testing.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Executed </w:t>
      </w:r>
      <w:r w:rsidRPr="000E1617">
        <w:rPr>
          <w:rFonts w:ascii="Times New Roman" w:hAnsi="Times New Roman" w:cs="Times New Roman"/>
          <w:b/>
        </w:rPr>
        <w:t>SQL</w:t>
      </w:r>
      <w:r w:rsidRPr="000E1617">
        <w:rPr>
          <w:rFonts w:ascii="Times New Roman" w:hAnsi="Times New Roman" w:cs="Times New Roman"/>
        </w:rPr>
        <w:t xml:space="preserve"> queries to verify the database for the relevant test cases.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Extensively used </w:t>
      </w:r>
      <w:r w:rsidRPr="000E1617">
        <w:rPr>
          <w:rFonts w:ascii="Times New Roman" w:hAnsi="Times New Roman" w:cs="Times New Roman"/>
          <w:b/>
        </w:rPr>
        <w:t xml:space="preserve">SQL </w:t>
      </w:r>
      <w:r w:rsidRPr="000E1617">
        <w:rPr>
          <w:rFonts w:ascii="Times New Roman" w:hAnsi="Times New Roman" w:cs="Times New Roman"/>
        </w:rPr>
        <w:t>Navigator to check the results of Unit test.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>Successfully Completed User Acceptance Testing (</w:t>
      </w:r>
      <w:r w:rsidRPr="000E1617">
        <w:rPr>
          <w:rFonts w:ascii="Times New Roman" w:hAnsi="Times New Roman" w:cs="Times New Roman"/>
          <w:b/>
        </w:rPr>
        <w:t>UAT</w:t>
      </w:r>
      <w:r w:rsidRPr="000E1617">
        <w:rPr>
          <w:rFonts w:ascii="Times New Roman" w:hAnsi="Times New Roman" w:cs="Times New Roman"/>
        </w:rPr>
        <w:t>) on each release of the project with the help of end user requirements.</w:t>
      </w:r>
    </w:p>
    <w:p w:rsidR="000F52FC" w:rsidRPr="000E1617" w:rsidRDefault="000F52FC" w:rsidP="003C5EAC">
      <w:pPr>
        <w:pStyle w:val="ListParagraph"/>
        <w:widowControl/>
        <w:numPr>
          <w:ilvl w:val="0"/>
          <w:numId w:val="24"/>
        </w:numPr>
        <w:suppressAutoHyphens w:val="0"/>
        <w:autoSpaceDE/>
        <w:spacing w:after="160"/>
        <w:contextualSpacing/>
        <w:rPr>
          <w:rFonts w:ascii="Times New Roman" w:hAnsi="Times New Roman" w:cs="Times New Roman"/>
        </w:rPr>
      </w:pPr>
      <w:r w:rsidRPr="000E1617">
        <w:rPr>
          <w:rFonts w:ascii="Times New Roman" w:hAnsi="Times New Roman" w:cs="Times New Roman"/>
        </w:rPr>
        <w:t xml:space="preserve">Involved in weekly </w:t>
      </w:r>
      <w:r w:rsidRPr="000E1617">
        <w:rPr>
          <w:rFonts w:ascii="Times New Roman" w:hAnsi="Times New Roman" w:cs="Times New Roman"/>
          <w:b/>
        </w:rPr>
        <w:t xml:space="preserve">sprint </w:t>
      </w:r>
      <w:r w:rsidRPr="000E1617">
        <w:rPr>
          <w:rFonts w:ascii="Times New Roman" w:hAnsi="Times New Roman" w:cs="Times New Roman"/>
        </w:rPr>
        <w:t>meetings to verify the status of the testing effort and the whole project.</w:t>
      </w:r>
    </w:p>
    <w:p w:rsidR="00B60379" w:rsidRPr="000E1617" w:rsidRDefault="00B60379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</w:p>
    <w:p w:rsidR="00A95FD0" w:rsidRPr="000E1617" w:rsidRDefault="00A753F1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</w:rPr>
      </w:pPr>
      <w:r w:rsidRPr="000E1617">
        <w:rPr>
          <w:rFonts w:eastAsia="Arial Unicode MS"/>
          <w:b/>
          <w:bCs/>
          <w:lang w:val="en-GB"/>
        </w:rPr>
        <w:t>Client</w:t>
      </w:r>
      <w:r w:rsidR="00A95FD0" w:rsidRPr="000E1617">
        <w:rPr>
          <w:rFonts w:eastAsia="Arial Unicode MS"/>
          <w:b/>
          <w:bCs/>
          <w:lang w:val="en-GB"/>
        </w:rPr>
        <w:tab/>
      </w:r>
      <w:r w:rsidR="00A95FD0" w:rsidRPr="000E1617">
        <w:rPr>
          <w:rFonts w:eastAsia="Arial Unicode MS"/>
          <w:b/>
          <w:bCs/>
          <w:lang w:val="en-GB"/>
        </w:rPr>
        <w:tab/>
      </w:r>
      <w:r w:rsidR="00A95FD0" w:rsidRPr="000E1617">
        <w:rPr>
          <w:rFonts w:eastAsia="Arial Unicode MS"/>
          <w:b/>
          <w:bCs/>
          <w:lang w:val="en-GB"/>
        </w:rPr>
        <w:tab/>
      </w:r>
      <w:r w:rsidR="00A95FD0" w:rsidRPr="000E1617">
        <w:rPr>
          <w:rFonts w:eastAsia="Arial Unicode MS"/>
          <w:b/>
          <w:bCs/>
          <w:lang w:val="en-GB"/>
        </w:rPr>
        <w:tab/>
        <w:t xml:space="preserve">: </w:t>
      </w:r>
      <w:r w:rsidRPr="000E1617">
        <w:rPr>
          <w:bCs/>
          <w:color w:val="000000"/>
        </w:rPr>
        <w:t>Lowe’s</w:t>
      </w:r>
      <w:r w:rsidR="000E1617" w:rsidRPr="000E1617">
        <w:rPr>
          <w:bCs/>
          <w:color w:val="000000"/>
        </w:rPr>
        <w:t xml:space="preserve"> - </w:t>
      </w:r>
      <w:r w:rsidR="000E1617" w:rsidRPr="000E1617">
        <w:rPr>
          <w:rStyle w:val="normalchar"/>
        </w:rPr>
        <w:t>North Carolina, NC</w:t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bCs/>
          <w:color w:val="000000"/>
        </w:rPr>
        <w:tab/>
      </w:r>
      <w:r w:rsidR="003C5EAC" w:rsidRPr="000E1617">
        <w:rPr>
          <w:rFonts w:eastAsia="Arial Unicode MS"/>
          <w:bCs/>
        </w:rPr>
        <w:t xml:space="preserve"> Oct 2015</w:t>
      </w:r>
      <w:r w:rsidR="00E2008D">
        <w:rPr>
          <w:rFonts w:eastAsia="Arial Unicode MS"/>
          <w:bCs/>
        </w:rPr>
        <w:t xml:space="preserve"> - </w:t>
      </w:r>
      <w:r w:rsidR="003C5EAC" w:rsidRPr="000E1617">
        <w:rPr>
          <w:rFonts w:eastAsia="Arial Unicode MS"/>
          <w:bCs/>
        </w:rPr>
        <w:t>May 2017</w:t>
      </w:r>
    </w:p>
    <w:p w:rsidR="00A95FD0" w:rsidRPr="000E1617" w:rsidRDefault="00A95FD0" w:rsidP="003C5EAC">
      <w:pPr>
        <w:tabs>
          <w:tab w:val="left" w:pos="720"/>
          <w:tab w:val="left" w:pos="1080"/>
        </w:tabs>
        <w:ind w:left="1800" w:hanging="1800"/>
        <w:jc w:val="both"/>
        <w:rPr>
          <w:rFonts w:eastAsia="Arial Unicode MS"/>
          <w:b/>
          <w:bCs/>
          <w:lang w:val="en-GB"/>
        </w:rPr>
      </w:pPr>
      <w:r w:rsidRPr="000E1617">
        <w:rPr>
          <w:rFonts w:eastAsia="Arial Unicode MS"/>
          <w:b/>
          <w:bCs/>
          <w:lang w:val="en-GB"/>
        </w:rPr>
        <w:t>Role</w:t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  <w:t xml:space="preserve">: </w:t>
      </w:r>
      <w:r w:rsidRPr="000E1617">
        <w:rPr>
          <w:rStyle w:val="normalchar"/>
        </w:rPr>
        <w:t xml:space="preserve">QA </w:t>
      </w:r>
      <w:r w:rsidR="00673251" w:rsidRPr="000E1617">
        <w:rPr>
          <w:rStyle w:val="normalchar"/>
        </w:rPr>
        <w:t>Analyst</w:t>
      </w:r>
    </w:p>
    <w:p w:rsidR="00B60379" w:rsidRPr="000E1617" w:rsidRDefault="00B60379" w:rsidP="003C5EAC">
      <w:pPr>
        <w:tabs>
          <w:tab w:val="left" w:pos="5760"/>
        </w:tabs>
        <w:autoSpaceDN w:val="0"/>
        <w:adjustRightInd w:val="0"/>
        <w:ind w:right="90"/>
        <w:rPr>
          <w:b/>
          <w:bCs/>
          <w:color w:val="000000" w:themeColor="text1"/>
        </w:rPr>
      </w:pPr>
      <w:r w:rsidRPr="000E1617">
        <w:rPr>
          <w:b/>
          <w:bCs/>
          <w:color w:val="000000" w:themeColor="text1"/>
        </w:rPr>
        <w:t>Responsibilities:</w:t>
      </w:r>
    </w:p>
    <w:p w:rsidR="00B60379" w:rsidRPr="000E1617" w:rsidRDefault="00B60379" w:rsidP="003C5EAC">
      <w:pPr>
        <w:tabs>
          <w:tab w:val="left" w:pos="5760"/>
        </w:tabs>
        <w:autoSpaceDN w:val="0"/>
        <w:adjustRightInd w:val="0"/>
        <w:ind w:right="90"/>
        <w:rPr>
          <w:b/>
          <w:bCs/>
          <w:color w:val="000000" w:themeColor="text1"/>
        </w:rPr>
      </w:pP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Involved in various </w:t>
      </w:r>
      <w:r w:rsidRPr="00483949">
        <w:rPr>
          <w:rFonts w:ascii="Times New Roman" w:eastAsia="Arial Unicode MS" w:hAnsi="Times New Roman" w:cs="Times New Roman"/>
          <w:b/>
          <w:bCs/>
        </w:rPr>
        <w:t>SDLC</w:t>
      </w:r>
      <w:r w:rsidRPr="000E1617">
        <w:rPr>
          <w:rFonts w:ascii="Times New Roman" w:eastAsia="Arial Unicode MS" w:hAnsi="Times New Roman" w:cs="Times New Roman"/>
          <w:bCs/>
        </w:rPr>
        <w:t xml:space="preserve"> Phases-Requirements Analysis, Test Case Development, System Testing, Regression and Conducted End to End and Black box testing.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Actively involved in functional, system, integration, positive, negative, GUI testing of the application.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Interacted with developers and business Users to communicate the defects and actively participated in replicating the bugs and performed regression testing using </w:t>
      </w:r>
      <w:r w:rsidRPr="00483949">
        <w:rPr>
          <w:rFonts w:ascii="Times New Roman" w:eastAsia="Arial Unicode MS" w:hAnsi="Times New Roman" w:cs="Times New Roman"/>
          <w:b/>
          <w:bCs/>
        </w:rPr>
        <w:t>JIRA.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Created Test Data using SQL and wrote SQL queries for back-end testing.</w:t>
      </w:r>
    </w:p>
    <w:p w:rsidR="00A87197" w:rsidRPr="00A87197" w:rsidRDefault="00A87197" w:rsidP="00A87197">
      <w:pPr>
        <w:pStyle w:val="ListParagraph"/>
        <w:widowControl/>
        <w:numPr>
          <w:ilvl w:val="0"/>
          <w:numId w:val="9"/>
        </w:numPr>
        <w:suppressAutoHyphens w:val="0"/>
        <w:autoSpaceDE/>
        <w:spacing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A87197">
        <w:rPr>
          <w:rFonts w:ascii="Times New Roman" w:hAnsi="Times New Roman" w:cs="Times New Roman"/>
          <w:shd w:val="clear" w:color="auto" w:fill="FFFFFF"/>
        </w:rPr>
        <w:t xml:space="preserve">Attended the </w:t>
      </w:r>
      <w:r w:rsidRPr="00A87197">
        <w:rPr>
          <w:rFonts w:ascii="Times New Roman" w:hAnsi="Times New Roman" w:cs="Times New Roman"/>
          <w:b/>
          <w:shd w:val="clear" w:color="auto" w:fill="FFFFFF"/>
        </w:rPr>
        <w:t xml:space="preserve">defect triage meetings </w:t>
      </w:r>
      <w:r w:rsidRPr="00A87197">
        <w:rPr>
          <w:rFonts w:ascii="Times New Roman" w:hAnsi="Times New Roman" w:cs="Times New Roman"/>
          <w:shd w:val="clear" w:color="auto" w:fill="FFFFFF"/>
        </w:rPr>
        <w:t>to close the issues in timely manner.</w:t>
      </w:r>
    </w:p>
    <w:p w:rsidR="00A87197" w:rsidRPr="00A87197" w:rsidRDefault="00A87197" w:rsidP="00A87197">
      <w:pPr>
        <w:pStyle w:val="ListParagraph"/>
        <w:widowControl/>
        <w:numPr>
          <w:ilvl w:val="0"/>
          <w:numId w:val="9"/>
        </w:numPr>
        <w:suppressAutoHyphens w:val="0"/>
        <w:autoSpaceDE/>
        <w:spacing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A87197">
        <w:rPr>
          <w:rFonts w:ascii="Times New Roman" w:hAnsi="Times New Roman" w:cs="Times New Roman"/>
          <w:shd w:val="clear" w:color="auto" w:fill="FFFFFF"/>
        </w:rPr>
        <w:t>Involved in planning test execution activities, defect reporting and analyzing test metrics.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Prepared Test Cases for functional and </w:t>
      </w:r>
      <w:r w:rsidRPr="00483949">
        <w:rPr>
          <w:rFonts w:ascii="Times New Roman" w:eastAsia="Arial Unicode MS" w:hAnsi="Times New Roman" w:cs="Times New Roman"/>
          <w:bCs/>
        </w:rPr>
        <w:t>UAT testing</w:t>
      </w:r>
      <w:r w:rsidRPr="000E1617">
        <w:rPr>
          <w:rFonts w:ascii="Times New Roman" w:eastAsia="Arial Unicode MS" w:hAnsi="Times New Roman" w:cs="Times New Roman"/>
          <w:bCs/>
        </w:rPr>
        <w:t>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Worked on SQL queries to verify data integrity and validate updated data for the Test cases in different modules of the application.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Attended multiple sessions with Business Analyst and Solution Architects for understanding the design of the application for new Change Requests. </w:t>
      </w:r>
    </w:p>
    <w:p w:rsidR="00152745" w:rsidRPr="000E1617" w:rsidRDefault="00152745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lastRenderedPageBreak/>
        <w:t>Usability testing of the application and workflow involving multiple functional modules. </w:t>
      </w:r>
    </w:p>
    <w:p w:rsidR="00B60379" w:rsidRPr="00256A2F" w:rsidRDefault="00152745" w:rsidP="00E2008D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autoSpaceDN w:val="0"/>
        <w:adjustRightInd w:val="0"/>
        <w:ind w:right="90"/>
        <w:jc w:val="both"/>
        <w:rPr>
          <w:rFonts w:ascii="Times New Roman" w:hAnsi="Times New Roman" w:cs="Times New Roman"/>
          <w:b/>
          <w:bCs/>
        </w:rPr>
      </w:pPr>
      <w:r w:rsidRPr="00256A2F">
        <w:rPr>
          <w:rFonts w:ascii="Times New Roman" w:eastAsia="Arial Unicode MS" w:hAnsi="Times New Roman" w:cs="Times New Roman"/>
          <w:bCs/>
        </w:rPr>
        <w:t>Worked with developers to Create and update the defects, resolve and track their status using JIRA.</w:t>
      </w:r>
      <w:r w:rsidRPr="000E1617">
        <w:rPr>
          <w:rFonts w:ascii="Times New Roman" w:hAnsi="Times New Roman" w:cs="Times New Roman"/>
        </w:rPr>
        <w:br/>
      </w:r>
    </w:p>
    <w:p w:rsidR="00E2008D" w:rsidRDefault="00E2008D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</w:p>
    <w:p w:rsidR="00B60379" w:rsidRPr="000E1617" w:rsidRDefault="00B60379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  <w:r w:rsidRPr="000E1617">
        <w:rPr>
          <w:rFonts w:eastAsia="Arial Unicode MS"/>
          <w:b/>
          <w:bCs/>
          <w:lang w:val="en-GB"/>
        </w:rPr>
        <w:t>Client</w:t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  <w:t xml:space="preserve">: </w:t>
      </w:r>
      <w:r w:rsidRPr="000E1617">
        <w:rPr>
          <w:bCs/>
          <w:color w:val="000000"/>
        </w:rPr>
        <w:t>HDFC Life</w:t>
      </w:r>
      <w:r w:rsidR="00256A2F">
        <w:rPr>
          <w:bCs/>
          <w:color w:val="000000"/>
        </w:rPr>
        <w:t xml:space="preserve"> - </w:t>
      </w:r>
      <w:r w:rsidR="00256A2F" w:rsidRPr="000E1617">
        <w:rPr>
          <w:rStyle w:val="normalchar"/>
        </w:rPr>
        <w:t>Chennai, India</w:t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  <w:t xml:space="preserve"> </w:t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256A2F">
        <w:rPr>
          <w:bCs/>
          <w:color w:val="000000"/>
        </w:rPr>
        <w:tab/>
      </w:r>
      <w:r w:rsidR="00E2008D">
        <w:rPr>
          <w:rFonts w:eastAsia="Arial Unicode MS"/>
          <w:bCs/>
        </w:rPr>
        <w:t xml:space="preserve">Jan 2013 - </w:t>
      </w:r>
      <w:r w:rsidR="00256A2F" w:rsidRPr="000E1617">
        <w:rPr>
          <w:rFonts w:eastAsia="Arial Unicode MS"/>
          <w:bCs/>
        </w:rPr>
        <w:t>Sept 2015</w:t>
      </w:r>
    </w:p>
    <w:p w:rsidR="00B60379" w:rsidRPr="000E1617" w:rsidRDefault="00B60379" w:rsidP="003C5EAC">
      <w:pPr>
        <w:tabs>
          <w:tab w:val="left" w:pos="720"/>
          <w:tab w:val="left" w:pos="1080"/>
        </w:tabs>
        <w:ind w:left="1800" w:hanging="1800"/>
        <w:jc w:val="both"/>
        <w:rPr>
          <w:rFonts w:eastAsia="Arial Unicode MS"/>
          <w:b/>
          <w:bCs/>
          <w:lang w:val="en-GB"/>
        </w:rPr>
      </w:pPr>
      <w:r w:rsidRPr="000E1617">
        <w:rPr>
          <w:rFonts w:eastAsia="Arial Unicode MS"/>
          <w:b/>
          <w:bCs/>
          <w:lang w:val="en-GB"/>
        </w:rPr>
        <w:t>Role</w:t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</w:r>
      <w:r w:rsidRPr="000E1617">
        <w:rPr>
          <w:rFonts w:eastAsia="Arial Unicode MS"/>
          <w:b/>
          <w:bCs/>
          <w:lang w:val="en-GB"/>
        </w:rPr>
        <w:tab/>
        <w:t xml:space="preserve">: </w:t>
      </w:r>
      <w:r w:rsidRPr="000E1617">
        <w:rPr>
          <w:rStyle w:val="normalchar"/>
        </w:rPr>
        <w:t>QA Engineer</w:t>
      </w:r>
    </w:p>
    <w:p w:rsidR="001D7228" w:rsidRPr="000E1617" w:rsidRDefault="001D7228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</w:rPr>
      </w:pPr>
      <w:r w:rsidRPr="000E1617">
        <w:rPr>
          <w:rFonts w:eastAsia="Arial Unicode MS"/>
          <w:b/>
          <w:bCs/>
        </w:rPr>
        <w:t xml:space="preserve">Responsibilities: </w:t>
      </w:r>
    </w:p>
    <w:p w:rsidR="001D7228" w:rsidRPr="000E1617" w:rsidRDefault="001D7228" w:rsidP="003C5EAC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</w:rPr>
      </w:pP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Analyzing the requirements, identifying the scope of testing </w:t>
      </w: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Designing test scenarios and test cases for the functionality in scope for system integration testing and </w:t>
      </w:r>
      <w:bookmarkStart w:id="0" w:name="_GoBack"/>
      <w:bookmarkEnd w:id="0"/>
      <w:r w:rsidRPr="000E1617">
        <w:rPr>
          <w:rFonts w:ascii="Times New Roman" w:eastAsia="Arial Unicode MS" w:hAnsi="Times New Roman" w:cs="Times New Roman"/>
          <w:bCs/>
        </w:rPr>
        <w:t>regression testing for client and web services testing</w:t>
      </w:r>
    </w:p>
    <w:p w:rsidR="001D7228" w:rsidRPr="00A8719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Identifying </w:t>
      </w:r>
      <w:r w:rsidRPr="00A87197">
        <w:rPr>
          <w:rFonts w:ascii="Times New Roman" w:eastAsia="Arial Unicode MS" w:hAnsi="Times New Roman" w:cs="Times New Roman"/>
          <w:b/>
          <w:bCs/>
        </w:rPr>
        <w:t>Test Data</w:t>
      </w: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Test execution and analysis of test results</w:t>
      </w: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 xml:space="preserve">Documentation of test results and execution monitoring through a test management tool like </w:t>
      </w:r>
      <w:r w:rsidRPr="00A87197">
        <w:rPr>
          <w:rFonts w:ascii="Times New Roman" w:eastAsia="Arial Unicode MS" w:hAnsi="Times New Roman" w:cs="Times New Roman"/>
          <w:b/>
          <w:bCs/>
        </w:rPr>
        <w:t>AL</w:t>
      </w:r>
      <w:r w:rsidRPr="000E1617">
        <w:rPr>
          <w:rFonts w:ascii="Times New Roman" w:eastAsia="Arial Unicode MS" w:hAnsi="Times New Roman" w:cs="Times New Roman"/>
          <w:bCs/>
        </w:rPr>
        <w:t>M</w:t>
      </w: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Cs/>
        </w:rPr>
      </w:pPr>
      <w:r w:rsidRPr="000E1617">
        <w:rPr>
          <w:rFonts w:ascii="Times New Roman" w:eastAsia="Arial Unicode MS" w:hAnsi="Times New Roman" w:cs="Times New Roman"/>
          <w:bCs/>
        </w:rPr>
        <w:t>Defect analysis and tracking for issues found during testing and retesting of the defects after the defects are fixed</w:t>
      </w:r>
    </w:p>
    <w:p w:rsidR="001D7228" w:rsidRPr="000E1617" w:rsidRDefault="001D7228" w:rsidP="003C5EAC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/>
          <w:bCs/>
        </w:rPr>
      </w:pPr>
      <w:r w:rsidRPr="000E1617">
        <w:rPr>
          <w:rFonts w:ascii="Times New Roman" w:eastAsia="Arial Unicode MS" w:hAnsi="Times New Roman" w:cs="Times New Roman"/>
          <w:bCs/>
        </w:rPr>
        <w:t>Tracking defects to the closure</w:t>
      </w:r>
    </w:p>
    <w:p w:rsidR="00E2008D" w:rsidRPr="00E2008D" w:rsidRDefault="001D7228" w:rsidP="00E2008D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="Times New Roman" w:eastAsia="Arial Unicode MS" w:hAnsi="Times New Roman" w:cs="Times New Roman"/>
          <w:b/>
          <w:bCs/>
          <w:lang w:val="en-GB"/>
        </w:rPr>
      </w:pPr>
      <w:r w:rsidRPr="00256A2F">
        <w:rPr>
          <w:rFonts w:ascii="Times New Roman" w:eastAsia="Arial Unicode MS" w:hAnsi="Times New Roman" w:cs="Times New Roman"/>
          <w:bCs/>
        </w:rPr>
        <w:t>Involved in performing sanity check during Production Deployments</w:t>
      </w:r>
      <w:r w:rsidR="00256A2F" w:rsidRPr="00256A2F">
        <w:rPr>
          <w:rFonts w:ascii="Times New Roman" w:eastAsia="Arial Unicode MS" w:hAnsi="Times New Roman" w:cs="Times New Roman"/>
          <w:bCs/>
        </w:rPr>
        <w:t>.</w:t>
      </w:r>
    </w:p>
    <w:p w:rsidR="00A87197" w:rsidRPr="00146307" w:rsidRDefault="00A87197" w:rsidP="00A87197">
      <w:pPr>
        <w:numPr>
          <w:ilvl w:val="0"/>
          <w:numId w:val="9"/>
        </w:numPr>
        <w:suppressAutoHyphens w:val="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Performed </w:t>
      </w:r>
      <w:r w:rsidRPr="00146307">
        <w:rPr>
          <w:rFonts w:cstheme="minorHAnsi"/>
          <w:b/>
        </w:rPr>
        <w:t>Positive</w:t>
      </w:r>
      <w:r>
        <w:rPr>
          <w:rFonts w:cstheme="minorHAnsi"/>
        </w:rPr>
        <w:t>/</w:t>
      </w:r>
      <w:r w:rsidRPr="00E03485">
        <w:rPr>
          <w:rFonts w:cstheme="minorHAnsi"/>
          <w:b/>
        </w:rPr>
        <w:t>Negative</w:t>
      </w:r>
      <w:r>
        <w:rPr>
          <w:rFonts w:cstheme="minorHAnsi"/>
        </w:rPr>
        <w:t>/</w:t>
      </w:r>
      <w:r w:rsidRPr="00E03485">
        <w:rPr>
          <w:rFonts w:cstheme="minorHAnsi"/>
          <w:b/>
        </w:rPr>
        <w:t>boundary</w:t>
      </w:r>
      <w:r>
        <w:rPr>
          <w:rFonts w:cstheme="minorHAnsi"/>
          <w:b/>
        </w:rPr>
        <w:t xml:space="preserve"> </w:t>
      </w:r>
      <w:r>
        <w:rPr>
          <w:rStyle w:val="apple-converted-space"/>
        </w:rPr>
        <w:t>/</w:t>
      </w:r>
      <w:r>
        <w:rPr>
          <w:rStyle w:val="Strong"/>
        </w:rPr>
        <w:t>Equivalence Partitioning</w:t>
      </w:r>
      <w:r>
        <w:rPr>
          <w:rFonts w:cstheme="minorHAnsi"/>
        </w:rPr>
        <w:t>/</w:t>
      </w:r>
      <w:proofErr w:type="spellStart"/>
      <w:r w:rsidRPr="00E03485">
        <w:rPr>
          <w:rFonts w:cstheme="minorHAnsi"/>
          <w:b/>
        </w:rPr>
        <w:t>Adoc</w:t>
      </w:r>
      <w:proofErr w:type="spellEnd"/>
      <w:r>
        <w:rPr>
          <w:rFonts w:cstheme="minorHAnsi"/>
          <w:b/>
        </w:rPr>
        <w:t>/</w:t>
      </w:r>
      <w:r w:rsidRPr="00146307">
        <w:rPr>
          <w:rFonts w:cstheme="minorHAnsi"/>
          <w:shd w:val="clear" w:color="auto" w:fill="FFFFFF"/>
        </w:rPr>
        <w:t xml:space="preserve"> </w:t>
      </w:r>
      <w:r w:rsidRPr="00146307">
        <w:rPr>
          <w:rFonts w:cstheme="minorHAnsi"/>
          <w:b/>
          <w:shd w:val="clear" w:color="auto" w:fill="FFFFFF"/>
        </w:rPr>
        <w:t>security</w:t>
      </w:r>
      <w:r w:rsidRPr="00146307">
        <w:rPr>
          <w:rFonts w:cstheme="minorHAnsi"/>
          <w:b/>
        </w:rPr>
        <w:t xml:space="preserve"> </w:t>
      </w:r>
      <w:r>
        <w:rPr>
          <w:rFonts w:cstheme="minorHAnsi"/>
        </w:rPr>
        <w:t>Testing according to requirement</w:t>
      </w:r>
    </w:p>
    <w:p w:rsidR="00A87197" w:rsidRDefault="00A87197" w:rsidP="00A87197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rPr>
          <w:rFonts w:cstheme="minorHAnsi"/>
          <w:bCs/>
        </w:rPr>
      </w:pPr>
      <w:r w:rsidRPr="00B36474">
        <w:rPr>
          <w:rFonts w:cstheme="minorHAnsi"/>
          <w:bCs/>
        </w:rPr>
        <w:t xml:space="preserve">Running </w:t>
      </w:r>
      <w:r w:rsidRPr="00E03485">
        <w:rPr>
          <w:rFonts w:cstheme="minorHAnsi"/>
          <w:b/>
          <w:bCs/>
        </w:rPr>
        <w:t>Smoke</w:t>
      </w:r>
      <w:r w:rsidRPr="00B36474">
        <w:rPr>
          <w:rFonts w:cstheme="minorHAnsi"/>
          <w:bCs/>
        </w:rPr>
        <w:t xml:space="preserve"> and </w:t>
      </w:r>
      <w:r w:rsidRPr="00E03485">
        <w:rPr>
          <w:rFonts w:cstheme="minorHAnsi"/>
          <w:b/>
          <w:bCs/>
        </w:rPr>
        <w:t>Regression suite</w:t>
      </w:r>
      <w:r w:rsidRPr="00B36474">
        <w:rPr>
          <w:rFonts w:cstheme="minorHAnsi"/>
          <w:bCs/>
        </w:rPr>
        <w:t xml:space="preserve"> after every bui</w:t>
      </w:r>
      <w:r>
        <w:rPr>
          <w:rFonts w:cstheme="minorHAnsi"/>
          <w:bCs/>
        </w:rPr>
        <w:t xml:space="preserve">ld and publish the detailed </w:t>
      </w:r>
      <w:r w:rsidRPr="00B36474">
        <w:rPr>
          <w:rFonts w:cstheme="minorHAnsi"/>
          <w:bCs/>
        </w:rPr>
        <w:t>Reports with the bugs</w:t>
      </w:r>
      <w:r>
        <w:rPr>
          <w:rFonts w:cstheme="minorHAnsi"/>
          <w:bCs/>
        </w:rPr>
        <w:t>.</w:t>
      </w:r>
    </w:p>
    <w:p w:rsidR="00E2008D" w:rsidRDefault="00E2008D" w:rsidP="00E2008D">
      <w:pPr>
        <w:tabs>
          <w:tab w:val="left" w:pos="720"/>
          <w:tab w:val="left" w:pos="1080"/>
        </w:tabs>
        <w:jc w:val="both"/>
        <w:rPr>
          <w:rFonts w:eastAsia="Arial Unicode MS"/>
          <w:b/>
          <w:bCs/>
          <w:lang w:val="en-GB"/>
        </w:rPr>
      </w:pPr>
    </w:p>
    <w:sectPr w:rsidR="00E2008D">
      <w:footerReference w:type="default" r:id="rId9"/>
      <w:type w:val="continuous"/>
      <w:pgSz w:w="12240" w:h="15840"/>
      <w:pgMar w:top="710" w:right="710" w:bottom="766" w:left="710" w:header="720" w:footer="710" w:gutter="0"/>
      <w:pgBorders>
        <w:top w:val="single" w:sz="8" w:space="12" w:color="000000"/>
        <w:left w:val="single" w:sz="8" w:space="12" w:color="000000"/>
        <w:bottom w:val="single" w:sz="8" w:space="12" w:color="000000"/>
        <w:right w:val="single" w:sz="8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76" w:rsidRDefault="00A55776">
      <w:r>
        <w:separator/>
      </w:r>
    </w:p>
  </w:endnote>
  <w:endnote w:type="continuationSeparator" w:id="0">
    <w:p w:rsidR="00A55776" w:rsidRDefault="00A5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EF" w:rsidRDefault="00506EEF">
    <w:pPr>
      <w:jc w:val="right"/>
    </w:pPr>
    <w:r>
      <w:rPr>
        <w:rFonts w:ascii="Calibri" w:hAnsi="Calibri" w:cs="Calibri"/>
        <w:sz w:val="22"/>
        <w:szCs w:val="22"/>
      </w:rPr>
      <w:t xml:space="preserve">Page | </w:t>
    </w:r>
    <w:r w:rsidR="00E2008D">
      <w:rPr>
        <w:rFonts w:cs="Calibri"/>
        <w:noProof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76" w:rsidRDefault="00A55776">
      <w:r>
        <w:separator/>
      </w:r>
    </w:p>
  </w:footnote>
  <w:footnote w:type="continuationSeparator" w:id="0">
    <w:p w:rsidR="00A55776" w:rsidRDefault="00A55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3pt;height:9pt" o:bullet="t" filled="t">
        <v:fill color2="black"/>
        <v:imagedata r:id="rId1" o:title=""/>
      </v:shape>
    </w:pict>
  </w:numPicBullet>
  <w:numPicBullet w:numPicBulletId="1">
    <w:pict>
      <v:shape id="_x0000_i1227" type="#_x0000_t75" style="width:11.25pt;height:11.25pt" o:bullet="t" filled="t">
        <v:fill color2="black"/>
        <v:imagedata r:id="rId2" o:title=""/>
      </v:shape>
    </w:pict>
  </w:numPicBullet>
  <w:numPicBullet w:numPicBulletId="2">
    <w:pict>
      <v:shape id="_x0000_i1228" type="#_x0000_t75" style="width:11.25pt;height:11.25pt" o:bullet="t" filled="t">
        <v:fill color2="black"/>
        <v:imagedata r:id="rId3" o:title=""/>
      </v:shape>
    </w:pict>
  </w:numPicBullet>
  <w:numPicBullet w:numPicBulletId="3">
    <w:pict>
      <v:shape id="_x0000_i1229" type="#_x0000_t75" style="width:11.25pt;height:11.25pt" o:bullet="t" filled="t">
        <v:fill color2="black"/>
        <v:imagedata r:id="rId4" o:title=""/>
      </v:shape>
    </w:pict>
  </w:numPicBullet>
  <w:numPicBullet w:numPicBulletId="4">
    <w:pict>
      <v:shape id="_x0000_i1230" type="#_x0000_t75" style="width:5.25pt;height:9.75pt" o:bullet="t" filled="t">
        <v:fill color2="black"/>
        <v:imagedata r:id="rId5" o:title=""/>
      </v:shape>
    </w:pict>
  </w:numPicBullet>
  <w:numPicBullet w:numPicBulletId="5">
    <w:pict>
      <v:shape id="_x0000_i1231" type="#_x0000_t75" style="width:5.25pt;height:9.75pt" o:bullet="t" filled="t">
        <v:fill color2="black"/>
        <v:imagedata r:id="rId6" o:title=""/>
      </v:shape>
    </w:pict>
  </w:numPicBullet>
  <w:numPicBullet w:numPicBulletId="6">
    <w:pict>
      <v:shape id="_x0000_i1232" type="#_x0000_t75" style="width:5.25pt;height:9.75pt" o:bullet="t" filled="t">
        <v:fill color2="black"/>
        <v:imagedata r:id="rId7" o:title=""/>
      </v:shape>
    </w:pict>
  </w:numPicBullet>
  <w:numPicBullet w:numPicBulletId="7">
    <w:pict>
      <v:shape id="_x0000_i1233" type="#_x0000_t75" style="width:11.25pt;height:11.25pt" o:bullet="t" filled="t">
        <v:fill color2="black"/>
        <v:imagedata r:id="rId8" o:title=""/>
      </v:shape>
    </w:pict>
  </w:numPicBullet>
  <w:numPicBullet w:numPicBulletId="8">
    <w:pict>
      <v:shape id="_x0000_i1234" type="#_x0000_t75" style="width:9pt;height:9pt" o:bullet="t" filled="t">
        <v:fill color2="black"/>
        <v:imagedata r:id="rId9" o:title=""/>
      </v:shape>
    </w:pict>
  </w:numPicBullet>
  <w:numPicBullet w:numPicBulletId="9">
    <w:pict>
      <v:shape id="_x0000_i1235" type="#_x0000_t75" style="width:9pt;height:9pt" o:bullet="t" filled="t">
        <v:fill color2="black"/>
        <v:imagedata r:id="rId10" o:title=""/>
      </v:shape>
    </w:pict>
  </w:numPicBullet>
  <w:numPicBullet w:numPicBulletId="10">
    <w:pict>
      <v:shape id="_x0000_i1236" type="#_x0000_t75" style="width:11.25pt;height:11.25pt" o:bullet="t" filled="t">
        <v:fill color2="black"/>
        <v:imagedata r:id="rId11" o:title=""/>
      </v:shape>
    </w:pict>
  </w:numPicBullet>
  <w:numPicBullet w:numPicBulletId="11">
    <w:pict>
      <v:shape id="_x0000_i1237" type="#_x0000_t75" style="width:11.25pt;height:11.25pt" o:bullet="t" filled="t">
        <v:fill color2="black"/>
        <v:imagedata r:id="rId12" o:title=""/>
      </v:shape>
    </w:pict>
  </w:numPicBullet>
  <w:numPicBullet w:numPicBulletId="12">
    <w:pict>
      <v:shape id="_x0000_i1238" type="#_x0000_t75" style="width:11.25pt;height:11.25pt" o:bullet="t" filled="t">
        <v:fill color2="black"/>
        <v:imagedata r:id="rId13" o:title=""/>
      </v:shape>
    </w:pict>
  </w:numPicBullet>
  <w:numPicBullet w:numPicBulletId="13">
    <w:pict>
      <v:shape id="_x0000_i1239" type="#_x0000_t75" style="width:3.75pt;height:9pt" o:bullet="t" filled="t">
        <v:fill color2="black"/>
        <v:imagedata r:id="rId14" o:title=""/>
      </v:shape>
    </w:pict>
  </w:numPicBullet>
  <w:numPicBullet w:numPicBulletId="14">
    <w:pict>
      <v:shape id="_x0000_i1240" type="#_x0000_t75" style="width:3.75pt;height:9pt" o:bullet="t" filled="t">
        <v:fill color2="black"/>
        <v:imagedata r:id="rId15" o:title=""/>
      </v:shape>
    </w:pict>
  </w:numPicBullet>
  <w:numPicBullet w:numPicBulletId="15">
    <w:pict>
      <v:shape id="_x0000_i1241" type="#_x0000_t75" style="width:3.75pt;height:9pt" o:bullet="t" filled="t">
        <v:fill color2="black"/>
        <v:imagedata r:id="rId16" o:title=""/>
      </v:shape>
    </w:pict>
  </w:numPicBullet>
  <w:numPicBullet w:numPicBulletId="16">
    <w:pict>
      <v:shape id="_x0000_i1242" type="#_x0000_t75" style="width:9.75pt;height:9.75pt" o:bullet="t" filled="t">
        <v:fill color2="black"/>
        <v:imagedata r:id="rId17" o:title=""/>
      </v:shape>
    </w:pict>
  </w:numPicBullet>
  <w:numPicBullet w:numPicBulletId="17">
    <w:pict>
      <v:shape id="_x0000_i1243" type="#_x0000_t75" style="width:9.75pt;height:9.75pt" o:bullet="t" filled="t">
        <v:fill color2="black"/>
        <v:imagedata r:id="rId18" o:title=""/>
      </v:shape>
    </w:pict>
  </w:numPicBullet>
  <w:numPicBullet w:numPicBulletId="18">
    <w:pict>
      <v:shape id="_x0000_i1244" type="#_x0000_t75" style="width:9.75pt;height:9.75pt" o:bullet="t" filled="t">
        <v:fill color2="black"/>
        <v:imagedata r:id="rId19" o:title=""/>
      </v:shape>
    </w:pict>
  </w:numPicBullet>
  <w:numPicBullet w:numPicBulletId="19">
    <w:pict>
      <v:shape id="_x0000_i1245" type="#_x0000_t75" style="width:9pt;height:9pt" o:bullet="t" filled="t">
        <v:fill color2="black"/>
        <v:imagedata r:id="rId20" o:title=""/>
      </v:shape>
    </w:pict>
  </w:numPicBullet>
  <w:numPicBullet w:numPicBulletId="20">
    <w:pict>
      <v:shape id="_x0000_i1246" type="#_x0000_t75" style="width:15pt;height:13.5pt" o:bullet="t" filled="t">
        <v:fill color2="black"/>
        <v:imagedata r:id="rId21" o:title=""/>
      </v:shape>
    </w:pict>
  </w:numPicBullet>
  <w:numPicBullet w:numPicBulletId="21">
    <w:pict>
      <v:shape id="_x0000_i1247" type="#_x0000_t75" style="width:11.25pt;height:11.25pt" o:bullet="t" filled="t">
        <v:fill color2="black"/>
        <v:imagedata r:id="rId22" o:title=""/>
      </v:shape>
    </w:pict>
  </w:numPicBullet>
  <w:numPicBullet w:numPicBulletId="22">
    <w:pict>
      <v:shape id="_x0000_i1248" type="#_x0000_t75" style="width:5.25pt;height:9pt" o:bullet="t" filled="t">
        <v:fill color2="black"/>
        <v:imagedata r:id="rId23" o:title=""/>
      </v:shape>
    </w:pict>
  </w:numPicBullet>
  <w:numPicBullet w:numPicBulletId="23">
    <w:pict>
      <v:shape id="_x0000_i1249" type="#_x0000_t75" style="width:11.25pt;height:11.25pt" o:bullet="t" filled="t">
        <v:fill color2="black"/>
        <v:imagedata r:id="rId24" o:title=""/>
      </v:shape>
    </w:pict>
  </w:numPicBullet>
  <w:numPicBullet w:numPicBulletId="24">
    <w:pict>
      <v:shape id="_x0000_i1250" type="#_x0000_t75" style="width:11.25pt;height:11.25pt" o:bullet="t" filled="t">
        <v:fill color2="black"/>
        <v:imagedata r:id="rId25" o:title=""/>
      </v:shape>
    </w:pict>
  </w:numPicBullet>
  <w:abstractNum w:abstractNumId="0">
    <w:nsid w:val="FFFFFFFE"/>
    <w:multiLevelType w:val="singleLevel"/>
    <w:tmpl w:val="F852E9C0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5">
    <w:nsid w:val="00000005"/>
    <w:multiLevelType w:val="singleLevel"/>
    <w:tmpl w:val="00000005"/>
    <w:name w:val="WW8Num5"/>
    <w:lvl w:ilvl="0">
      <w:numFmt w:val="bullet"/>
      <w:pStyle w:val="AchievementChar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auto"/>
        <w:sz w:val="16"/>
      </w:rPr>
    </w:lvl>
  </w:abstractNum>
  <w:abstractNum w:abstractNumId="7">
    <w:nsid w:val="00085DE0"/>
    <w:multiLevelType w:val="hybridMultilevel"/>
    <w:tmpl w:val="4D20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F0602"/>
    <w:multiLevelType w:val="hybridMultilevel"/>
    <w:tmpl w:val="724E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FC2C7C"/>
    <w:multiLevelType w:val="hybridMultilevel"/>
    <w:tmpl w:val="7BD40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B11A5"/>
    <w:multiLevelType w:val="hybridMultilevel"/>
    <w:tmpl w:val="59E2C23C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22D3F9A"/>
    <w:multiLevelType w:val="multilevel"/>
    <w:tmpl w:val="7B5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325CF"/>
    <w:multiLevelType w:val="hybridMultilevel"/>
    <w:tmpl w:val="4F8C0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843BAD"/>
    <w:multiLevelType w:val="hybridMultilevel"/>
    <w:tmpl w:val="4B8240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304F05CA"/>
    <w:multiLevelType w:val="hybridMultilevel"/>
    <w:tmpl w:val="7F8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D35CC"/>
    <w:multiLevelType w:val="hybridMultilevel"/>
    <w:tmpl w:val="050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07941"/>
    <w:multiLevelType w:val="hybridMultilevel"/>
    <w:tmpl w:val="06B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949AD"/>
    <w:multiLevelType w:val="hybridMultilevel"/>
    <w:tmpl w:val="C0483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F5B86"/>
    <w:multiLevelType w:val="hybridMultilevel"/>
    <w:tmpl w:val="73EA333C"/>
    <w:lvl w:ilvl="0" w:tplc="086A0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708F5"/>
    <w:multiLevelType w:val="hybridMultilevel"/>
    <w:tmpl w:val="E82C6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755B0B"/>
    <w:multiLevelType w:val="hybridMultilevel"/>
    <w:tmpl w:val="07162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4DC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CC9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79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06B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C24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AC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6AB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29B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D70D0"/>
    <w:multiLevelType w:val="hybridMultilevel"/>
    <w:tmpl w:val="567C5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132EE7"/>
    <w:multiLevelType w:val="hybridMultilevel"/>
    <w:tmpl w:val="4470D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9546B6"/>
    <w:multiLevelType w:val="multilevel"/>
    <w:tmpl w:val="03EAA916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4220613"/>
    <w:multiLevelType w:val="hybridMultilevel"/>
    <w:tmpl w:val="895AC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044E64"/>
    <w:multiLevelType w:val="hybridMultilevel"/>
    <w:tmpl w:val="12103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85E1B"/>
    <w:multiLevelType w:val="multilevel"/>
    <w:tmpl w:val="D758F0E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17"/>
  </w:num>
  <w:num w:numId="10">
    <w:abstractNumId w:val="12"/>
  </w:num>
  <w:num w:numId="11">
    <w:abstractNumId w:val="11"/>
  </w:num>
  <w:num w:numId="12">
    <w:abstractNumId w:val="15"/>
  </w:num>
  <w:num w:numId="13">
    <w:abstractNumId w:val="19"/>
  </w:num>
  <w:num w:numId="14">
    <w:abstractNumId w:val="23"/>
  </w:num>
  <w:num w:numId="15">
    <w:abstractNumId w:val="23"/>
  </w:num>
  <w:num w:numId="16">
    <w:abstractNumId w:val="26"/>
  </w:num>
  <w:num w:numId="17">
    <w:abstractNumId w:val="13"/>
  </w:num>
  <w:num w:numId="18">
    <w:abstractNumId w:val="7"/>
  </w:num>
  <w:num w:numId="19">
    <w:abstractNumId w:val="14"/>
  </w:num>
  <w:num w:numId="20">
    <w:abstractNumId w:val="20"/>
  </w:num>
  <w:num w:numId="21">
    <w:abstractNumId w:val="18"/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8"/>
  </w:num>
  <w:num w:numId="24">
    <w:abstractNumId w:val="16"/>
  </w:num>
  <w:num w:numId="25">
    <w:abstractNumId w:val="9"/>
  </w:num>
  <w:num w:numId="26">
    <w:abstractNumId w:val="9"/>
  </w:num>
  <w:num w:numId="27">
    <w:abstractNumId w:val="21"/>
  </w:num>
  <w:num w:numId="28">
    <w:abstractNumId w:val="25"/>
  </w:num>
  <w:num w:numId="29">
    <w:abstractNumId w:val="2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6F"/>
    <w:rsid w:val="00021C05"/>
    <w:rsid w:val="00030291"/>
    <w:rsid w:val="00035F0A"/>
    <w:rsid w:val="00042C3E"/>
    <w:rsid w:val="0004382E"/>
    <w:rsid w:val="00050614"/>
    <w:rsid w:val="00050E76"/>
    <w:rsid w:val="00053209"/>
    <w:rsid w:val="00054B94"/>
    <w:rsid w:val="00067994"/>
    <w:rsid w:val="00087073"/>
    <w:rsid w:val="000B4F9C"/>
    <w:rsid w:val="000D2F67"/>
    <w:rsid w:val="000D3BB7"/>
    <w:rsid w:val="000E1617"/>
    <w:rsid w:val="000E5D68"/>
    <w:rsid w:val="000E7490"/>
    <w:rsid w:val="000F4EE3"/>
    <w:rsid w:val="000F52FC"/>
    <w:rsid w:val="000F5D8A"/>
    <w:rsid w:val="0010102C"/>
    <w:rsid w:val="00120EC7"/>
    <w:rsid w:val="00132B54"/>
    <w:rsid w:val="0013598D"/>
    <w:rsid w:val="00141CC6"/>
    <w:rsid w:val="0014615C"/>
    <w:rsid w:val="00152745"/>
    <w:rsid w:val="0015516F"/>
    <w:rsid w:val="00157389"/>
    <w:rsid w:val="001618B4"/>
    <w:rsid w:val="001725CA"/>
    <w:rsid w:val="00172B19"/>
    <w:rsid w:val="00176863"/>
    <w:rsid w:val="001800B9"/>
    <w:rsid w:val="00182394"/>
    <w:rsid w:val="00190A9F"/>
    <w:rsid w:val="001972F2"/>
    <w:rsid w:val="001A08DD"/>
    <w:rsid w:val="001A5F17"/>
    <w:rsid w:val="001B2C61"/>
    <w:rsid w:val="001D7228"/>
    <w:rsid w:val="001E2220"/>
    <w:rsid w:val="001F71DE"/>
    <w:rsid w:val="002006F5"/>
    <w:rsid w:val="0020342C"/>
    <w:rsid w:val="00213D70"/>
    <w:rsid w:val="002158C8"/>
    <w:rsid w:val="0021632D"/>
    <w:rsid w:val="0022127D"/>
    <w:rsid w:val="00223D96"/>
    <w:rsid w:val="00226B88"/>
    <w:rsid w:val="002278E0"/>
    <w:rsid w:val="002305BF"/>
    <w:rsid w:val="00256A2F"/>
    <w:rsid w:val="00256A69"/>
    <w:rsid w:val="0026000E"/>
    <w:rsid w:val="002677D3"/>
    <w:rsid w:val="002765F2"/>
    <w:rsid w:val="00281601"/>
    <w:rsid w:val="002820E4"/>
    <w:rsid w:val="00294E12"/>
    <w:rsid w:val="002951EB"/>
    <w:rsid w:val="002A53E4"/>
    <w:rsid w:val="002B15AF"/>
    <w:rsid w:val="002C2BDE"/>
    <w:rsid w:val="002C5496"/>
    <w:rsid w:val="002C69B9"/>
    <w:rsid w:val="002D4C94"/>
    <w:rsid w:val="002E54D8"/>
    <w:rsid w:val="002F65D9"/>
    <w:rsid w:val="00300961"/>
    <w:rsid w:val="003070A3"/>
    <w:rsid w:val="00311F30"/>
    <w:rsid w:val="00317705"/>
    <w:rsid w:val="003213F2"/>
    <w:rsid w:val="00324074"/>
    <w:rsid w:val="00332990"/>
    <w:rsid w:val="00344691"/>
    <w:rsid w:val="00350D42"/>
    <w:rsid w:val="00361FE5"/>
    <w:rsid w:val="003A1845"/>
    <w:rsid w:val="003B2D94"/>
    <w:rsid w:val="003B370D"/>
    <w:rsid w:val="003B3C2D"/>
    <w:rsid w:val="003C0951"/>
    <w:rsid w:val="003C1188"/>
    <w:rsid w:val="003C3B44"/>
    <w:rsid w:val="003C5EAC"/>
    <w:rsid w:val="003E4ABA"/>
    <w:rsid w:val="003E5113"/>
    <w:rsid w:val="003E5562"/>
    <w:rsid w:val="003F7D5F"/>
    <w:rsid w:val="00400E36"/>
    <w:rsid w:val="0040458C"/>
    <w:rsid w:val="0041182D"/>
    <w:rsid w:val="00415B55"/>
    <w:rsid w:val="00417515"/>
    <w:rsid w:val="00441099"/>
    <w:rsid w:val="004418F1"/>
    <w:rsid w:val="00443F53"/>
    <w:rsid w:val="00457538"/>
    <w:rsid w:val="00467C42"/>
    <w:rsid w:val="00471860"/>
    <w:rsid w:val="00475758"/>
    <w:rsid w:val="00477461"/>
    <w:rsid w:val="0048341F"/>
    <w:rsid w:val="00483949"/>
    <w:rsid w:val="004902AF"/>
    <w:rsid w:val="004A161F"/>
    <w:rsid w:val="004B2538"/>
    <w:rsid w:val="004B4D70"/>
    <w:rsid w:val="004C1193"/>
    <w:rsid w:val="004C3835"/>
    <w:rsid w:val="004C7147"/>
    <w:rsid w:val="004C7E24"/>
    <w:rsid w:val="004D18EA"/>
    <w:rsid w:val="004E5621"/>
    <w:rsid w:val="004F0E99"/>
    <w:rsid w:val="00505EBF"/>
    <w:rsid w:val="00506EEF"/>
    <w:rsid w:val="005073F8"/>
    <w:rsid w:val="005117D0"/>
    <w:rsid w:val="00513669"/>
    <w:rsid w:val="00517E86"/>
    <w:rsid w:val="005226DE"/>
    <w:rsid w:val="005335FD"/>
    <w:rsid w:val="00537E46"/>
    <w:rsid w:val="00550B5B"/>
    <w:rsid w:val="00552FAF"/>
    <w:rsid w:val="00563B7E"/>
    <w:rsid w:val="00575BFD"/>
    <w:rsid w:val="00576101"/>
    <w:rsid w:val="0057777B"/>
    <w:rsid w:val="00583C1A"/>
    <w:rsid w:val="005A34BC"/>
    <w:rsid w:val="005A741D"/>
    <w:rsid w:val="005B0CA3"/>
    <w:rsid w:val="005B1655"/>
    <w:rsid w:val="005D7357"/>
    <w:rsid w:val="005E2471"/>
    <w:rsid w:val="005E2F54"/>
    <w:rsid w:val="005E4659"/>
    <w:rsid w:val="005E56FE"/>
    <w:rsid w:val="005F0757"/>
    <w:rsid w:val="005F08AA"/>
    <w:rsid w:val="00611CBB"/>
    <w:rsid w:val="00613522"/>
    <w:rsid w:val="00620705"/>
    <w:rsid w:val="00620A45"/>
    <w:rsid w:val="00622ED7"/>
    <w:rsid w:val="00632725"/>
    <w:rsid w:val="00634359"/>
    <w:rsid w:val="00635DCD"/>
    <w:rsid w:val="0064006C"/>
    <w:rsid w:val="0064664F"/>
    <w:rsid w:val="00651FF3"/>
    <w:rsid w:val="00652554"/>
    <w:rsid w:val="006563B9"/>
    <w:rsid w:val="00661AF4"/>
    <w:rsid w:val="006647DB"/>
    <w:rsid w:val="00667A11"/>
    <w:rsid w:val="00671006"/>
    <w:rsid w:val="00673251"/>
    <w:rsid w:val="00692ACE"/>
    <w:rsid w:val="006A06D3"/>
    <w:rsid w:val="006A622C"/>
    <w:rsid w:val="006B10F0"/>
    <w:rsid w:val="006E0958"/>
    <w:rsid w:val="006E38E3"/>
    <w:rsid w:val="006E57EB"/>
    <w:rsid w:val="006E6AC2"/>
    <w:rsid w:val="006F7E59"/>
    <w:rsid w:val="00706716"/>
    <w:rsid w:val="00717DFA"/>
    <w:rsid w:val="00720F0A"/>
    <w:rsid w:val="00722B59"/>
    <w:rsid w:val="00722F0F"/>
    <w:rsid w:val="00735906"/>
    <w:rsid w:val="007455AA"/>
    <w:rsid w:val="00755CC9"/>
    <w:rsid w:val="00760553"/>
    <w:rsid w:val="00774CA8"/>
    <w:rsid w:val="00784FDE"/>
    <w:rsid w:val="0078562A"/>
    <w:rsid w:val="00795690"/>
    <w:rsid w:val="007A2B36"/>
    <w:rsid w:val="007B6973"/>
    <w:rsid w:val="007B7318"/>
    <w:rsid w:val="007C4A04"/>
    <w:rsid w:val="007C6301"/>
    <w:rsid w:val="007C6C1C"/>
    <w:rsid w:val="007E4A56"/>
    <w:rsid w:val="00803274"/>
    <w:rsid w:val="00815722"/>
    <w:rsid w:val="00840E5F"/>
    <w:rsid w:val="00843CBA"/>
    <w:rsid w:val="008479D3"/>
    <w:rsid w:val="008516C8"/>
    <w:rsid w:val="00853A68"/>
    <w:rsid w:val="008569F1"/>
    <w:rsid w:val="00882009"/>
    <w:rsid w:val="00882E71"/>
    <w:rsid w:val="00883576"/>
    <w:rsid w:val="00890551"/>
    <w:rsid w:val="008A44B7"/>
    <w:rsid w:val="008B2C20"/>
    <w:rsid w:val="008C1C67"/>
    <w:rsid w:val="008D62CE"/>
    <w:rsid w:val="008F6CDA"/>
    <w:rsid w:val="008F7C0B"/>
    <w:rsid w:val="00904C3C"/>
    <w:rsid w:val="00907316"/>
    <w:rsid w:val="00910794"/>
    <w:rsid w:val="00923024"/>
    <w:rsid w:val="0092479B"/>
    <w:rsid w:val="00943F5A"/>
    <w:rsid w:val="00957E8D"/>
    <w:rsid w:val="0096381F"/>
    <w:rsid w:val="00963C1B"/>
    <w:rsid w:val="00966300"/>
    <w:rsid w:val="00987BF7"/>
    <w:rsid w:val="00993222"/>
    <w:rsid w:val="00997AB6"/>
    <w:rsid w:val="009A1934"/>
    <w:rsid w:val="009B1676"/>
    <w:rsid w:val="009C3355"/>
    <w:rsid w:val="009D0084"/>
    <w:rsid w:val="009E19B3"/>
    <w:rsid w:val="009E4619"/>
    <w:rsid w:val="00A16DF7"/>
    <w:rsid w:val="00A254BD"/>
    <w:rsid w:val="00A36D8D"/>
    <w:rsid w:val="00A36FAB"/>
    <w:rsid w:val="00A55776"/>
    <w:rsid w:val="00A57980"/>
    <w:rsid w:val="00A62E3F"/>
    <w:rsid w:val="00A74FC3"/>
    <w:rsid w:val="00A753F1"/>
    <w:rsid w:val="00A767B7"/>
    <w:rsid w:val="00A87197"/>
    <w:rsid w:val="00A92D4C"/>
    <w:rsid w:val="00A95FD0"/>
    <w:rsid w:val="00AA1054"/>
    <w:rsid w:val="00AA2C4F"/>
    <w:rsid w:val="00AA7A66"/>
    <w:rsid w:val="00AB156D"/>
    <w:rsid w:val="00AF7923"/>
    <w:rsid w:val="00B02E10"/>
    <w:rsid w:val="00B12CB5"/>
    <w:rsid w:val="00B3142D"/>
    <w:rsid w:val="00B328C4"/>
    <w:rsid w:val="00B45E25"/>
    <w:rsid w:val="00B501E0"/>
    <w:rsid w:val="00B51B82"/>
    <w:rsid w:val="00B60122"/>
    <w:rsid w:val="00B60379"/>
    <w:rsid w:val="00B6680B"/>
    <w:rsid w:val="00B710B6"/>
    <w:rsid w:val="00B719FD"/>
    <w:rsid w:val="00B745A6"/>
    <w:rsid w:val="00B75F27"/>
    <w:rsid w:val="00B869C0"/>
    <w:rsid w:val="00B95E44"/>
    <w:rsid w:val="00BA7E30"/>
    <w:rsid w:val="00BA7FAE"/>
    <w:rsid w:val="00BB314A"/>
    <w:rsid w:val="00BB56AB"/>
    <w:rsid w:val="00BC108A"/>
    <w:rsid w:val="00BC112B"/>
    <w:rsid w:val="00BE573B"/>
    <w:rsid w:val="00BE7159"/>
    <w:rsid w:val="00BF46FC"/>
    <w:rsid w:val="00BF67AA"/>
    <w:rsid w:val="00C00CD5"/>
    <w:rsid w:val="00C03B36"/>
    <w:rsid w:val="00C30E07"/>
    <w:rsid w:val="00C33A45"/>
    <w:rsid w:val="00C345DB"/>
    <w:rsid w:val="00C41720"/>
    <w:rsid w:val="00C43C12"/>
    <w:rsid w:val="00C514D4"/>
    <w:rsid w:val="00C608BB"/>
    <w:rsid w:val="00C71B50"/>
    <w:rsid w:val="00C74BB9"/>
    <w:rsid w:val="00C966CF"/>
    <w:rsid w:val="00CB4263"/>
    <w:rsid w:val="00CB45CE"/>
    <w:rsid w:val="00CC3A7E"/>
    <w:rsid w:val="00CC58EE"/>
    <w:rsid w:val="00CD36D1"/>
    <w:rsid w:val="00CD36F9"/>
    <w:rsid w:val="00CD454A"/>
    <w:rsid w:val="00CD64F6"/>
    <w:rsid w:val="00D2206F"/>
    <w:rsid w:val="00D31E29"/>
    <w:rsid w:val="00D34FB3"/>
    <w:rsid w:val="00D433A7"/>
    <w:rsid w:val="00D45608"/>
    <w:rsid w:val="00D4766A"/>
    <w:rsid w:val="00D5016A"/>
    <w:rsid w:val="00D83350"/>
    <w:rsid w:val="00D866B8"/>
    <w:rsid w:val="00D911E9"/>
    <w:rsid w:val="00DB19D7"/>
    <w:rsid w:val="00DB4E0D"/>
    <w:rsid w:val="00DB7ED4"/>
    <w:rsid w:val="00DC3EB4"/>
    <w:rsid w:val="00DE65FA"/>
    <w:rsid w:val="00DF6873"/>
    <w:rsid w:val="00E04F08"/>
    <w:rsid w:val="00E11E67"/>
    <w:rsid w:val="00E2008D"/>
    <w:rsid w:val="00E2505D"/>
    <w:rsid w:val="00E30298"/>
    <w:rsid w:val="00E35C13"/>
    <w:rsid w:val="00E40912"/>
    <w:rsid w:val="00E43D55"/>
    <w:rsid w:val="00E57A2C"/>
    <w:rsid w:val="00E6409C"/>
    <w:rsid w:val="00E6434A"/>
    <w:rsid w:val="00E81BD0"/>
    <w:rsid w:val="00E8782D"/>
    <w:rsid w:val="00E91D75"/>
    <w:rsid w:val="00E96461"/>
    <w:rsid w:val="00EA75E5"/>
    <w:rsid w:val="00EB6370"/>
    <w:rsid w:val="00EC4969"/>
    <w:rsid w:val="00EC6785"/>
    <w:rsid w:val="00EE4F3D"/>
    <w:rsid w:val="00F007D4"/>
    <w:rsid w:val="00F04A54"/>
    <w:rsid w:val="00F234E1"/>
    <w:rsid w:val="00F353D8"/>
    <w:rsid w:val="00F43EE1"/>
    <w:rsid w:val="00F541A7"/>
    <w:rsid w:val="00F716F9"/>
    <w:rsid w:val="00F76326"/>
    <w:rsid w:val="00F82BA9"/>
    <w:rsid w:val="00F92BB6"/>
    <w:rsid w:val="00FA0F1B"/>
    <w:rsid w:val="00FA59DD"/>
    <w:rsid w:val="00FD155B"/>
    <w:rsid w:val="00FD710B"/>
    <w:rsid w:val="00FD7792"/>
    <w:rsid w:val="00FE1245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7FB7266-1961-4DD5-A23E-12466C2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DB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autoSpaceDE w:val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auto"/>
      <w:sz w:val="16"/>
    </w:rPr>
  </w:style>
  <w:style w:type="character" w:customStyle="1" w:styleId="WW8Num7z0">
    <w:name w:val="WW8Num7z0"/>
    <w:rPr>
      <w:rFonts w:ascii="Garamond" w:hAnsi="Garamond" w:cs="Garamond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auto"/>
      <w:sz w:val="12"/>
    </w:rPr>
  </w:style>
  <w:style w:type="character" w:customStyle="1" w:styleId="WW8Num11z1">
    <w:name w:val="WW8Num11z1"/>
    <w:rPr>
      <w:rFonts w:ascii="Symbol" w:hAnsi="Symbol" w:cs="Symbol"/>
      <w:color w:val="auto"/>
    </w:rPr>
  </w:style>
  <w:style w:type="character" w:customStyle="1" w:styleId="WW8Num11z2">
    <w:name w:val="WW8Num11z2"/>
    <w:rPr>
      <w:rFonts w:ascii="Wingdings" w:hAnsi="Wingdings" w:cs="Wingdings"/>
      <w:sz w:val="12"/>
      <w:szCs w:val="12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5">
    <w:name w:val="WW8Num11z5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Wingdings"/>
      <w:color w:val="auto"/>
      <w:sz w:val="14"/>
      <w:szCs w:val="14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Wingdings"/>
      <w:color w:val="auto"/>
      <w:sz w:val="14"/>
      <w:szCs w:val="1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Wingdings"/>
      <w:color w:val="auto"/>
      <w:sz w:val="14"/>
      <w:szCs w:val="14"/>
    </w:rPr>
  </w:style>
  <w:style w:type="character" w:customStyle="1" w:styleId="WW8Num22z1">
    <w:name w:val="WW8Num22z1"/>
    <w:rPr>
      <w:rFonts w:ascii="Symbol" w:hAnsi="Symbol" w:cs="Symbol"/>
    </w:rPr>
  </w:style>
  <w:style w:type="character" w:customStyle="1" w:styleId="WW8Num22z2">
    <w:name w:val="WW8Num22z2"/>
    <w:rPr>
      <w:rFonts w:ascii="Arial" w:hAnsi="Arial" w:cs="Aria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2z5">
    <w:name w:val="WW8Num22z5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Wingdings"/>
      <w:color w:val="auto"/>
      <w:sz w:val="14"/>
      <w:szCs w:val="14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Wingdings"/>
      <w:color w:val="auto"/>
      <w:sz w:val="14"/>
      <w:szCs w:val="14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St1z0">
    <w:name w:val="WW8NumSt1z0"/>
    <w:rPr>
      <w:rFonts w:ascii="Wingdings" w:hAnsi="Wingdings" w:cs="Wingdings"/>
      <w:sz w:val="12"/>
      <w:szCs w:val="12"/>
    </w:rPr>
  </w:style>
  <w:style w:type="character" w:customStyle="1" w:styleId="WW8NumSt15z0">
    <w:name w:val="WW8NumSt15z0"/>
    <w:rPr>
      <w:rFonts w:ascii="Garamond" w:hAnsi="Garamond" w:cs="Garamond"/>
    </w:rPr>
  </w:style>
  <w:style w:type="character" w:customStyle="1" w:styleId="WW-DefaultParagraphFont1">
    <w:name w:val="WW-Default Paragraph Font1"/>
  </w:style>
  <w:style w:type="character" w:customStyle="1" w:styleId="Heading1Char">
    <w:name w:val="Heading 1 Char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hAnsi="Calibri" w:cs="Calibri"/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sz w:val="24"/>
      <w:szCs w:val="24"/>
    </w:rPr>
  </w:style>
  <w:style w:type="character" w:styleId="PageNumber">
    <w:name w:val="page number"/>
    <w:basedOn w:val="WW-DefaultParagraphFont1"/>
  </w:style>
  <w:style w:type="character" w:customStyle="1" w:styleId="AchievementCharChar">
    <w:name w:val="Achievement Char Char"/>
    <w:rPr>
      <w:rFonts w:ascii="Garamond" w:hAnsi="Garamond" w:cs="Garamond"/>
      <w:sz w:val="22"/>
      <w:szCs w:val="22"/>
    </w:rPr>
  </w:style>
  <w:style w:type="character" w:customStyle="1" w:styleId="BodyText2Char">
    <w:name w:val="Body Text 2 Char"/>
    <w:rPr>
      <w:sz w:val="24"/>
      <w:szCs w:val="24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BodyTextIndent3Char">
    <w:name w:val="Body Text Indent 3 Char"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BalloonTextChar">
    <w:name w:val="Balloon Text Char"/>
    <w:rPr>
      <w:sz w:val="2"/>
      <w:szCs w:val="2"/>
    </w:r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WW-DefaultParagraphFont1"/>
  </w:style>
  <w:style w:type="character" w:customStyle="1" w:styleId="CommentSubjectChar">
    <w:name w:val="Comment Subject Char"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</w:style>
  <w:style w:type="paragraph" w:customStyle="1" w:styleId="AchievementChar">
    <w:name w:val="Achievement Char"/>
    <w:basedOn w:val="BodyText"/>
    <w:pPr>
      <w:numPr>
        <w:numId w:val="5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  <w:ind w:left="0" w:right="245" w:firstLine="0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Char6">
    <w:name w:val="Char6"/>
    <w:basedOn w:val="Normal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pPr>
      <w:widowControl w:val="0"/>
      <w:autoSpaceDE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CVhead">
    <w:name w:val="CV head"/>
    <w:basedOn w:val="BodyText"/>
    <w:pPr>
      <w:ind w:left="720"/>
    </w:pPr>
    <w:rPr>
      <w:rFonts w:ascii="Georgia" w:hAnsi="Georgia" w:cs="Georgia"/>
      <w:b/>
      <w:bCs/>
      <w:sz w:val="20"/>
      <w:szCs w:val="20"/>
      <w:lang w:val="en-GB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Char1">
    <w:name w:val="Char Char Char Char Char1"/>
    <w:basedOn w:val="Normal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Title">
    <w:name w:val="Title"/>
    <w:basedOn w:val="Normal"/>
    <w:next w:val="Subtitle"/>
    <w:qFormat/>
    <w:pPr>
      <w:jc w:val="center"/>
    </w:pPr>
    <w:rPr>
      <w:b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CharCharCharChar0">
    <w:name w:val="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0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CharChar0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qFormat/>
    <w:pPr>
      <w:suppressAutoHyphens/>
    </w:pPr>
    <w:rPr>
      <w:rFonts w:ascii="Calibri" w:hAnsi="Calibri" w:cs="Arial"/>
      <w:sz w:val="22"/>
      <w:szCs w:val="22"/>
      <w:lang w:val="en-US" w:eastAsia="ar-SA"/>
    </w:rPr>
  </w:style>
  <w:style w:type="paragraph" w:customStyle="1" w:styleId="Char60">
    <w:name w:val="Char6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TableText">
    <w:name w:val="Table_Text"/>
    <w:pPr>
      <w:tabs>
        <w:tab w:val="left" w:pos="1080"/>
      </w:tabs>
      <w:suppressAutoHyphens/>
      <w:spacing w:before="60" w:after="60"/>
    </w:pPr>
    <w:rPr>
      <w:rFonts w:ascii="Verdana" w:hAnsi="Verdana" w:cs="Verdana"/>
      <w:sz w:val="16"/>
      <w:szCs w:val="24"/>
      <w:lang w:val="en-US" w:eastAsia="ar-SA"/>
    </w:rPr>
  </w:style>
  <w:style w:type="paragraph" w:styleId="NormalWeb">
    <w:name w:val="Normal (Web)"/>
    <w:basedOn w:val="Normal"/>
    <w:uiPriority w:val="99"/>
    <w:pPr>
      <w:suppressAutoHyphens w:val="0"/>
      <w:spacing w:before="280" w:after="115"/>
    </w:pPr>
  </w:style>
  <w:style w:type="table" w:styleId="TableGrid">
    <w:name w:val="Table Grid"/>
    <w:basedOn w:val="TableNormal"/>
    <w:uiPriority w:val="59"/>
    <w:rsid w:val="008F7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-Normal">
    <w:name w:val="CV-Normal"/>
    <w:basedOn w:val="BodyText"/>
    <w:rsid w:val="002006F5"/>
    <w:pPr>
      <w:tabs>
        <w:tab w:val="left" w:pos="2268"/>
      </w:tabs>
      <w:suppressAutoHyphens w:val="0"/>
      <w:spacing w:after="0"/>
      <w:jc w:val="both"/>
    </w:pPr>
    <w:rPr>
      <w:rFonts w:ascii="Microsoft Sans Serif" w:hAnsi="Microsoft Sans Serif" w:cs="Microsoft Sans Serif"/>
      <w:sz w:val="22"/>
      <w:szCs w:val="20"/>
      <w:lang w:val="en-GB" w:eastAsia="en-US"/>
    </w:rPr>
  </w:style>
  <w:style w:type="character" w:customStyle="1" w:styleId="normalchar">
    <w:name w:val="normal__char"/>
    <w:basedOn w:val="DefaultParagraphFont"/>
    <w:rsid w:val="003C3B44"/>
  </w:style>
  <w:style w:type="paragraph" w:customStyle="1" w:styleId="Standard">
    <w:name w:val="Standard"/>
    <w:rsid w:val="00CD36F9"/>
    <w:pPr>
      <w:widowControl w:val="0"/>
      <w:suppressAutoHyphens/>
      <w:autoSpaceDN w:val="0"/>
    </w:pPr>
    <w:rPr>
      <w:rFonts w:ascii="Arial" w:eastAsia="SimSun" w:hAnsi="Arial" w:cs="Arial"/>
      <w:color w:val="000000"/>
      <w:kern w:val="3"/>
      <w:sz w:val="24"/>
      <w:szCs w:val="24"/>
      <w:lang w:val="en-US" w:eastAsia="en-US"/>
    </w:rPr>
  </w:style>
  <w:style w:type="numbering" w:customStyle="1" w:styleId="WWNum2">
    <w:name w:val="WWNum2"/>
    <w:rsid w:val="00CD36F9"/>
    <w:pPr>
      <w:numPr>
        <w:numId w:val="14"/>
      </w:numPr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F541A7"/>
    <w:rPr>
      <w:rFonts w:ascii="Verdana" w:hAnsi="Verdana" w:cs="Verdana"/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A87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D155-D827-473C-89D7-244C62CB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Navaneeswar Kallamadi</dc:creator>
  <cp:keywords/>
  <cp:lastModifiedBy>ABHI</cp:lastModifiedBy>
  <cp:revision>76</cp:revision>
  <cp:lastPrinted>1900-01-01T07:00:00Z</cp:lastPrinted>
  <dcterms:created xsi:type="dcterms:W3CDTF">2019-01-22T19:51:00Z</dcterms:created>
  <dcterms:modified xsi:type="dcterms:W3CDTF">2019-11-14T18:40:00Z</dcterms:modified>
</cp:coreProperties>
</file>