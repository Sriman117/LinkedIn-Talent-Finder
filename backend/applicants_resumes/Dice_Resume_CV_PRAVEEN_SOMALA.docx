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9CD" w:rsidRPr="00353A61" w:rsidRDefault="00517AAB" w:rsidP="003F0601">
      <w:pPr>
        <w:pStyle w:val="Normal0"/>
        <w:jc w:val="both"/>
        <w:rPr>
          <w:rFonts w:eastAsia="Times New Roman" w:cs="Arial"/>
          <w:b/>
          <w:spacing w:val="20"/>
          <w:szCs w:val="24"/>
          <w:lang w:val="pt-BR"/>
        </w:rPr>
      </w:pPr>
      <w:r w:rsidRPr="003F0601">
        <w:rPr>
          <w:rFonts w:asciiTheme="minorHAnsi" w:eastAsia="Times New Roman" w:hAnsiTheme="minorHAnsi" w:cstheme="minorHAnsi"/>
          <w:b/>
          <w:color w:val="000000" w:themeColor="text1"/>
          <w:spacing w:val="20"/>
          <w:sz w:val="32"/>
          <w:szCs w:val="32"/>
          <w:lang w:val="pt-BR"/>
        </w:rPr>
        <w:t xml:space="preserve">Praveen </w:t>
      </w:r>
      <w:r w:rsidR="00971C6C" w:rsidRPr="003F0601">
        <w:rPr>
          <w:rFonts w:asciiTheme="minorHAnsi" w:eastAsia="Times New Roman" w:hAnsiTheme="minorHAnsi" w:cstheme="minorHAnsi"/>
          <w:b/>
          <w:color w:val="000000" w:themeColor="text1"/>
          <w:spacing w:val="20"/>
          <w:sz w:val="32"/>
          <w:szCs w:val="32"/>
          <w:lang w:val="pt-BR"/>
        </w:rPr>
        <w:t>S</w:t>
      </w:r>
      <w:r w:rsidR="00AE7C7E" w:rsidRPr="003F0601">
        <w:rPr>
          <w:rFonts w:asciiTheme="minorHAnsi" w:eastAsia="Times New Roman" w:hAnsiTheme="minorHAnsi" w:cstheme="minorHAnsi"/>
          <w:b/>
          <w:color w:val="000000" w:themeColor="text1"/>
          <w:spacing w:val="20"/>
          <w:sz w:val="32"/>
          <w:szCs w:val="32"/>
          <w:lang w:val="pt-BR"/>
        </w:rPr>
        <w:t>omala</w:t>
      </w:r>
      <w:r w:rsidR="00F84C68" w:rsidRPr="003F0601">
        <w:rPr>
          <w:rFonts w:eastAsia="Times New Roman" w:cs="Arial"/>
          <w:b/>
          <w:color w:val="000000" w:themeColor="text1"/>
          <w:spacing w:val="20"/>
          <w:szCs w:val="24"/>
          <w:lang w:val="pt-BR"/>
        </w:rPr>
        <w:tab/>
      </w:r>
      <w:r w:rsidR="003F0601" w:rsidRPr="003F0601">
        <w:rPr>
          <w:rFonts w:eastAsia="Times New Roman" w:cs="Arial"/>
          <w:b/>
          <w:color w:val="000000" w:themeColor="text1"/>
          <w:spacing w:val="20"/>
          <w:szCs w:val="24"/>
          <w:lang w:val="pt-BR"/>
        </w:rPr>
        <w:tab/>
      </w:r>
      <w:r w:rsidR="003F0601" w:rsidRPr="003F0601">
        <w:rPr>
          <w:color w:val="000000" w:themeColor="text1"/>
        </w:rPr>
        <w:tab/>
      </w:r>
      <w:r w:rsidR="003F0601" w:rsidRPr="003F0601">
        <w:rPr>
          <w:color w:val="000000" w:themeColor="text1"/>
        </w:rPr>
        <w:tab/>
      </w:r>
      <w:r w:rsidR="00A4535D">
        <w:rPr>
          <w:color w:val="000000" w:themeColor="text1"/>
        </w:rPr>
        <w:tab/>
      </w:r>
      <w:r w:rsidR="00A4535D">
        <w:rPr>
          <w:color w:val="000000" w:themeColor="text1"/>
        </w:rPr>
        <w:tab/>
      </w:r>
      <w:hyperlink r:id="rId8" w:history="1">
        <w:r w:rsidR="00F84C68" w:rsidRPr="003F0601">
          <w:rPr>
            <w:rStyle w:val="Hyperlink"/>
            <w:rFonts w:eastAsia="Times New Roman" w:cs="Arial"/>
            <w:b/>
            <w:color w:val="000000" w:themeColor="text1"/>
            <w:spacing w:val="20"/>
            <w:sz w:val="20"/>
            <w:szCs w:val="24"/>
            <w:lang w:val="pt-BR"/>
          </w:rPr>
          <w:t>prsomala@gmail.com</w:t>
        </w:r>
      </w:hyperlink>
      <w:r w:rsidR="00353A61">
        <w:rPr>
          <w:rStyle w:val="Hyperlink"/>
          <w:rFonts w:eastAsia="Times New Roman" w:cs="Arial"/>
          <w:b/>
          <w:spacing w:val="20"/>
          <w:sz w:val="20"/>
          <w:szCs w:val="24"/>
          <w:u w:val="none"/>
          <w:lang w:val="pt-BR"/>
        </w:rPr>
        <w:tab/>
      </w:r>
    </w:p>
    <w:p w:rsidR="00AF59CD" w:rsidRPr="003F0601" w:rsidRDefault="00193977" w:rsidP="003F0601">
      <w:pPr>
        <w:shd w:val="clear" w:color="auto" w:fill="D9D9D9" w:themeFill="background1" w:themeFillShade="D9"/>
        <w:spacing w:before="120" w:after="120"/>
        <w:ind w:left="-144" w:right="-144"/>
        <w:rPr>
          <w:rFonts w:asciiTheme="minorHAnsi" w:hAnsiTheme="minorHAnsi" w:cstheme="minorHAnsi"/>
          <w:b/>
        </w:rPr>
      </w:pPr>
      <w:r w:rsidRPr="003F0601">
        <w:rPr>
          <w:rFonts w:asciiTheme="minorHAnsi" w:hAnsiTheme="minorHAnsi" w:cstheme="minorHAnsi"/>
        </w:rPr>
        <w:t xml:space="preserve"> </w:t>
      </w:r>
      <w:r w:rsidR="003F0601">
        <w:rPr>
          <w:rFonts w:asciiTheme="minorHAnsi" w:hAnsiTheme="minorHAnsi" w:cstheme="minorHAnsi"/>
        </w:rPr>
        <w:t xml:space="preserve"> </w:t>
      </w:r>
      <w:r w:rsidR="00AF59CD" w:rsidRPr="003F0601">
        <w:rPr>
          <w:rFonts w:asciiTheme="minorHAnsi" w:hAnsiTheme="minorHAnsi" w:cstheme="minorHAnsi"/>
          <w:b/>
        </w:rPr>
        <w:t>PROFESSIONAL SUMMARY</w:t>
      </w:r>
    </w:p>
    <w:p w:rsidR="00CF1E3C" w:rsidRPr="00CD488A" w:rsidRDefault="00CF1E3C" w:rsidP="00DB1CA0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</w:rPr>
      </w:pPr>
      <w:r w:rsidRPr="00CD488A">
        <w:rPr>
          <w:rFonts w:asciiTheme="minorHAnsi" w:hAnsiTheme="minorHAnsi" w:cs="Arial"/>
          <w:sz w:val="22"/>
          <w:szCs w:val="22"/>
        </w:rPr>
        <w:t>High</w:t>
      </w:r>
      <w:r w:rsidR="001D44CC" w:rsidRPr="00CD488A">
        <w:rPr>
          <w:rFonts w:asciiTheme="minorHAnsi" w:hAnsiTheme="minorHAnsi" w:cs="Arial"/>
          <w:sz w:val="22"/>
          <w:szCs w:val="22"/>
        </w:rPr>
        <w:t xml:space="preserve">ly skilled and result-oriented </w:t>
      </w:r>
      <w:r w:rsidR="00CD488A" w:rsidRPr="00CD488A">
        <w:rPr>
          <w:rFonts w:asciiTheme="minorHAnsi" w:hAnsiTheme="minorHAnsi" w:cs="Arial"/>
          <w:sz w:val="22"/>
          <w:szCs w:val="22"/>
        </w:rPr>
        <w:t xml:space="preserve">full stack </w:t>
      </w:r>
      <w:r w:rsidR="001D44CC" w:rsidRPr="00CD488A">
        <w:rPr>
          <w:rFonts w:asciiTheme="minorHAnsi" w:hAnsiTheme="minorHAnsi" w:cs="Arial"/>
          <w:sz w:val="22"/>
          <w:szCs w:val="22"/>
        </w:rPr>
        <w:t>S</w:t>
      </w:r>
      <w:r w:rsidRPr="00CD488A">
        <w:rPr>
          <w:rFonts w:asciiTheme="minorHAnsi" w:hAnsiTheme="minorHAnsi" w:cs="Arial"/>
          <w:sz w:val="22"/>
          <w:szCs w:val="22"/>
        </w:rPr>
        <w:t xml:space="preserve">oftware </w:t>
      </w:r>
      <w:r w:rsidR="001D44CC" w:rsidRPr="00CD488A">
        <w:rPr>
          <w:rFonts w:asciiTheme="minorHAnsi" w:hAnsiTheme="minorHAnsi" w:cs="Arial"/>
          <w:sz w:val="22"/>
          <w:szCs w:val="22"/>
        </w:rPr>
        <w:t>Developer</w:t>
      </w:r>
      <w:r w:rsidRPr="00CD488A">
        <w:rPr>
          <w:rFonts w:asciiTheme="minorHAnsi" w:hAnsiTheme="minorHAnsi" w:cs="Arial"/>
          <w:sz w:val="22"/>
          <w:szCs w:val="22"/>
        </w:rPr>
        <w:t xml:space="preserve"> with over</w:t>
      </w:r>
      <w:r w:rsidR="00191168">
        <w:rPr>
          <w:rFonts w:asciiTheme="minorHAnsi" w:hAnsiTheme="minorHAnsi" w:cs="Arial"/>
          <w:sz w:val="22"/>
          <w:szCs w:val="22"/>
        </w:rPr>
        <w:t xml:space="preserve"> </w:t>
      </w:r>
      <w:r w:rsidR="00B764F5" w:rsidRPr="00CD488A">
        <w:rPr>
          <w:rFonts w:asciiTheme="minorHAnsi" w:hAnsiTheme="minorHAnsi" w:cs="Arial"/>
          <w:b/>
          <w:sz w:val="22"/>
          <w:szCs w:val="22"/>
        </w:rPr>
        <w:t>1</w:t>
      </w:r>
      <w:r w:rsidR="008D10AB" w:rsidRPr="00CD488A">
        <w:rPr>
          <w:rFonts w:asciiTheme="minorHAnsi" w:hAnsiTheme="minorHAnsi" w:cs="Arial"/>
          <w:b/>
          <w:sz w:val="22"/>
          <w:szCs w:val="22"/>
        </w:rPr>
        <w:t>4</w:t>
      </w:r>
      <w:r w:rsidRPr="00CD488A">
        <w:rPr>
          <w:rFonts w:asciiTheme="minorHAnsi" w:hAnsiTheme="minorHAnsi" w:cs="Arial"/>
          <w:b/>
          <w:sz w:val="22"/>
          <w:szCs w:val="22"/>
        </w:rPr>
        <w:t xml:space="preserve"> years</w:t>
      </w:r>
      <w:r w:rsidR="00545F4B" w:rsidRPr="00CD488A">
        <w:rPr>
          <w:rFonts w:asciiTheme="minorHAnsi" w:hAnsiTheme="minorHAnsi" w:cs="Arial"/>
          <w:sz w:val="22"/>
          <w:szCs w:val="22"/>
        </w:rPr>
        <w:t xml:space="preserve"> of </w:t>
      </w:r>
      <w:r w:rsidRPr="00CD488A">
        <w:rPr>
          <w:rFonts w:asciiTheme="minorHAnsi" w:hAnsiTheme="minorHAnsi" w:cs="Arial"/>
          <w:sz w:val="22"/>
          <w:szCs w:val="22"/>
        </w:rPr>
        <w:t>experience in</w:t>
      </w:r>
      <w:r w:rsidR="00452CCA">
        <w:rPr>
          <w:rFonts w:asciiTheme="minorHAnsi" w:hAnsiTheme="minorHAnsi" w:cs="Arial"/>
          <w:sz w:val="22"/>
          <w:szCs w:val="22"/>
        </w:rPr>
        <w:t xml:space="preserve"> IT</w:t>
      </w:r>
      <w:r w:rsidR="00F83A17" w:rsidRPr="00CD488A">
        <w:rPr>
          <w:rFonts w:asciiTheme="minorHAnsi" w:hAnsiTheme="minorHAnsi" w:cs="Arial"/>
          <w:sz w:val="22"/>
          <w:szCs w:val="22"/>
        </w:rPr>
        <w:t>.</w:t>
      </w:r>
    </w:p>
    <w:p w:rsidR="00CC446A" w:rsidRPr="00F11973" w:rsidRDefault="00EE6D29" w:rsidP="007F1441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Over </w:t>
      </w:r>
      <w:r w:rsidR="00250FA3">
        <w:rPr>
          <w:rFonts w:asciiTheme="minorHAnsi" w:hAnsiTheme="minorHAnsi" w:cs="Arial"/>
          <w:b/>
          <w:sz w:val="22"/>
          <w:szCs w:val="22"/>
        </w:rPr>
        <w:t>1</w:t>
      </w:r>
      <w:r w:rsidR="00E35D7B">
        <w:rPr>
          <w:rFonts w:asciiTheme="minorHAnsi" w:hAnsiTheme="minorHAnsi" w:cs="Arial"/>
          <w:b/>
          <w:sz w:val="22"/>
          <w:szCs w:val="22"/>
        </w:rPr>
        <w:t>0</w:t>
      </w:r>
      <w:r w:rsidR="00CC446A" w:rsidRPr="00F11973">
        <w:rPr>
          <w:rFonts w:asciiTheme="minorHAnsi" w:hAnsiTheme="minorHAnsi" w:cs="Arial"/>
          <w:b/>
          <w:sz w:val="22"/>
          <w:szCs w:val="22"/>
        </w:rPr>
        <w:t xml:space="preserve"> years</w:t>
      </w:r>
      <w:r w:rsidR="00CC446A" w:rsidRPr="00F11973">
        <w:rPr>
          <w:rFonts w:asciiTheme="minorHAnsi" w:hAnsiTheme="minorHAnsi" w:cs="Arial"/>
          <w:sz w:val="22"/>
          <w:szCs w:val="22"/>
        </w:rPr>
        <w:t xml:space="preserve"> of experience in </w:t>
      </w:r>
      <w:r w:rsidR="00CC446A" w:rsidRPr="00F11973">
        <w:rPr>
          <w:rFonts w:asciiTheme="minorHAnsi" w:hAnsiTheme="minorHAnsi" w:cs="Arial"/>
          <w:b/>
          <w:sz w:val="22"/>
          <w:szCs w:val="22"/>
        </w:rPr>
        <w:t>.NET</w:t>
      </w:r>
      <w:r w:rsidR="00CC446A" w:rsidRPr="00F11973">
        <w:rPr>
          <w:rFonts w:asciiTheme="minorHAnsi" w:hAnsiTheme="minorHAnsi" w:cs="Arial"/>
          <w:sz w:val="22"/>
          <w:szCs w:val="22"/>
        </w:rPr>
        <w:t xml:space="preserve"> </w:t>
      </w:r>
      <w:r w:rsidR="00490BB2" w:rsidRPr="00F11973">
        <w:rPr>
          <w:rFonts w:asciiTheme="minorHAnsi" w:hAnsiTheme="minorHAnsi" w:cs="Arial"/>
          <w:b/>
          <w:sz w:val="22"/>
          <w:szCs w:val="22"/>
        </w:rPr>
        <w:t>2003/05/08/10</w:t>
      </w:r>
      <w:r w:rsidR="002246D4" w:rsidRPr="00F11973">
        <w:rPr>
          <w:rFonts w:asciiTheme="minorHAnsi" w:hAnsiTheme="minorHAnsi" w:cs="Arial"/>
          <w:b/>
          <w:sz w:val="22"/>
          <w:szCs w:val="22"/>
        </w:rPr>
        <w:t>/12</w:t>
      </w:r>
      <w:r w:rsidR="00C979CA">
        <w:rPr>
          <w:rFonts w:asciiTheme="minorHAnsi" w:hAnsiTheme="minorHAnsi" w:cs="Arial"/>
          <w:b/>
          <w:sz w:val="22"/>
          <w:szCs w:val="22"/>
        </w:rPr>
        <w:t>/15</w:t>
      </w:r>
      <w:r w:rsidR="00490BB2" w:rsidRPr="00F11973">
        <w:rPr>
          <w:rFonts w:asciiTheme="minorHAnsi" w:hAnsiTheme="minorHAnsi" w:cs="Arial"/>
          <w:sz w:val="22"/>
          <w:szCs w:val="22"/>
        </w:rPr>
        <w:t xml:space="preserve"> with </w:t>
      </w:r>
      <w:r w:rsidR="00CC446A" w:rsidRPr="007D3A44">
        <w:rPr>
          <w:rFonts w:asciiTheme="minorHAnsi" w:hAnsiTheme="minorHAnsi" w:cs="Arial"/>
          <w:b/>
          <w:bCs/>
          <w:sz w:val="22"/>
          <w:szCs w:val="22"/>
        </w:rPr>
        <w:t>Framework</w:t>
      </w:r>
      <w:r w:rsidR="00CC446A" w:rsidRPr="00F11973">
        <w:rPr>
          <w:rFonts w:asciiTheme="minorHAnsi" w:hAnsiTheme="minorHAnsi" w:cs="Arial"/>
          <w:b/>
          <w:bCs/>
          <w:sz w:val="22"/>
          <w:szCs w:val="22"/>
        </w:rPr>
        <w:t xml:space="preserve"> 1.1</w:t>
      </w:r>
      <w:r w:rsidR="00CC446A" w:rsidRPr="00F11973">
        <w:rPr>
          <w:rFonts w:asciiTheme="minorHAnsi" w:hAnsiTheme="minorHAnsi" w:cs="Arial"/>
          <w:b/>
          <w:sz w:val="22"/>
          <w:szCs w:val="22"/>
        </w:rPr>
        <w:t>/</w:t>
      </w:r>
      <w:r w:rsidR="00CC446A" w:rsidRPr="00F11973">
        <w:rPr>
          <w:rFonts w:asciiTheme="minorHAnsi" w:hAnsiTheme="minorHAnsi" w:cs="Arial"/>
          <w:b/>
          <w:bCs/>
          <w:sz w:val="22"/>
          <w:szCs w:val="22"/>
        </w:rPr>
        <w:t>2.0/3.5/4.0</w:t>
      </w:r>
      <w:r w:rsidR="009860BF" w:rsidRPr="00F11973">
        <w:rPr>
          <w:rFonts w:asciiTheme="minorHAnsi" w:hAnsiTheme="minorHAnsi" w:cs="Arial"/>
          <w:b/>
          <w:bCs/>
          <w:sz w:val="22"/>
          <w:szCs w:val="22"/>
        </w:rPr>
        <w:t>/</w:t>
      </w:r>
      <w:r w:rsidR="009860BF" w:rsidRPr="00F11973">
        <w:rPr>
          <w:rFonts w:asciiTheme="minorHAnsi" w:hAnsiTheme="minorHAnsi" w:cs="Arial"/>
          <w:b/>
          <w:sz w:val="22"/>
          <w:szCs w:val="22"/>
        </w:rPr>
        <w:t>4.5</w:t>
      </w:r>
    </w:p>
    <w:p w:rsidR="00CF1E3C" w:rsidRPr="00B533C5" w:rsidRDefault="00452CCA" w:rsidP="00E47183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Extensive</w:t>
      </w:r>
      <w:r w:rsidR="00B533C5" w:rsidRPr="00B533C5">
        <w:rPr>
          <w:rFonts w:asciiTheme="minorHAnsi" w:hAnsiTheme="minorHAnsi" w:cs="Arial"/>
          <w:sz w:val="22"/>
          <w:szCs w:val="22"/>
        </w:rPr>
        <w:t xml:space="preserve"> knowledge in</w:t>
      </w:r>
      <w:r w:rsidR="00CF1E3C" w:rsidRPr="00B533C5">
        <w:rPr>
          <w:rFonts w:asciiTheme="minorHAnsi" w:hAnsiTheme="minorHAnsi" w:cs="Arial"/>
          <w:sz w:val="22"/>
          <w:szCs w:val="22"/>
        </w:rPr>
        <w:t xml:space="preserve"> all the phases of </w:t>
      </w:r>
      <w:r w:rsidR="00CF1E3C" w:rsidRPr="00B533C5">
        <w:rPr>
          <w:rFonts w:asciiTheme="minorHAnsi" w:hAnsiTheme="minorHAnsi" w:cs="Arial"/>
          <w:b/>
          <w:sz w:val="22"/>
          <w:szCs w:val="22"/>
        </w:rPr>
        <w:t>SDLC</w:t>
      </w:r>
      <w:r w:rsidR="00CF1E3C" w:rsidRPr="00B533C5">
        <w:rPr>
          <w:rFonts w:asciiTheme="minorHAnsi" w:hAnsiTheme="minorHAnsi" w:cs="Arial"/>
          <w:sz w:val="22"/>
          <w:szCs w:val="22"/>
        </w:rPr>
        <w:t xml:space="preserve"> </w:t>
      </w:r>
      <w:r w:rsidR="001D44CC" w:rsidRPr="00B533C5">
        <w:rPr>
          <w:rFonts w:asciiTheme="minorHAnsi" w:hAnsiTheme="minorHAnsi" w:cs="Arial"/>
          <w:sz w:val="22"/>
          <w:szCs w:val="22"/>
        </w:rPr>
        <w:t>-</w:t>
      </w:r>
      <w:r w:rsidR="00CF1E3C" w:rsidRPr="00B533C5">
        <w:rPr>
          <w:rFonts w:asciiTheme="minorHAnsi" w:hAnsiTheme="minorHAnsi" w:cs="Arial"/>
          <w:sz w:val="22"/>
          <w:szCs w:val="22"/>
        </w:rPr>
        <w:t xml:space="preserve"> Analysis, Design, Development, Testing &amp; </w:t>
      </w:r>
      <w:r w:rsidR="00B533C5" w:rsidRPr="00B533C5">
        <w:rPr>
          <w:rFonts w:asciiTheme="minorHAnsi" w:hAnsiTheme="minorHAnsi" w:cs="Arial"/>
          <w:sz w:val="22"/>
          <w:szCs w:val="22"/>
        </w:rPr>
        <w:br/>
      </w:r>
      <w:r w:rsidR="00B533C5" w:rsidRPr="00B533C5">
        <w:rPr>
          <w:rFonts w:asciiTheme="minorHAnsi" w:hAnsiTheme="minorHAnsi" w:cs="Arial"/>
          <w:sz w:val="22"/>
          <w:szCs w:val="22"/>
        </w:rPr>
        <w:tab/>
      </w:r>
      <w:r w:rsidR="00CF1E3C" w:rsidRPr="00B533C5">
        <w:rPr>
          <w:rFonts w:asciiTheme="minorHAnsi" w:hAnsiTheme="minorHAnsi" w:cs="Arial"/>
          <w:sz w:val="22"/>
          <w:szCs w:val="22"/>
        </w:rPr>
        <w:t xml:space="preserve">Implementation </w:t>
      </w:r>
      <w:r w:rsidR="001D44CC" w:rsidRPr="00B533C5">
        <w:rPr>
          <w:rFonts w:asciiTheme="minorHAnsi" w:hAnsiTheme="minorHAnsi" w:cs="Arial"/>
          <w:sz w:val="22"/>
          <w:szCs w:val="22"/>
        </w:rPr>
        <w:t xml:space="preserve">of </w:t>
      </w:r>
      <w:r w:rsidR="00B533C5">
        <w:rPr>
          <w:rFonts w:asciiTheme="minorHAnsi" w:hAnsiTheme="minorHAnsi" w:cs="Arial"/>
          <w:sz w:val="22"/>
          <w:szCs w:val="22"/>
        </w:rPr>
        <w:t>C</w:t>
      </w:r>
      <w:r w:rsidR="001D44CC" w:rsidRPr="00B533C5">
        <w:rPr>
          <w:rFonts w:asciiTheme="minorHAnsi" w:hAnsiTheme="minorHAnsi" w:cs="Arial"/>
          <w:sz w:val="22"/>
          <w:szCs w:val="22"/>
        </w:rPr>
        <w:t>lient/</w:t>
      </w:r>
      <w:r w:rsidR="007F1441" w:rsidRPr="00B533C5">
        <w:rPr>
          <w:rFonts w:asciiTheme="minorHAnsi" w:hAnsiTheme="minorHAnsi" w:cs="Arial"/>
          <w:sz w:val="22"/>
          <w:szCs w:val="22"/>
        </w:rPr>
        <w:t xml:space="preserve">Server, </w:t>
      </w:r>
      <w:r w:rsidR="001D44CC" w:rsidRPr="00B533C5">
        <w:rPr>
          <w:rFonts w:asciiTheme="minorHAnsi" w:hAnsiTheme="minorHAnsi" w:cs="Arial"/>
          <w:sz w:val="22"/>
          <w:szCs w:val="22"/>
        </w:rPr>
        <w:t>Web</w:t>
      </w:r>
      <w:r w:rsidR="003E7059">
        <w:rPr>
          <w:rFonts w:asciiTheme="minorHAnsi" w:hAnsiTheme="minorHAnsi" w:cs="Arial"/>
          <w:sz w:val="22"/>
          <w:szCs w:val="22"/>
        </w:rPr>
        <w:t xml:space="preserve"> </w:t>
      </w:r>
      <w:r w:rsidR="001D44CC" w:rsidRPr="00B533C5">
        <w:rPr>
          <w:rFonts w:asciiTheme="minorHAnsi" w:hAnsiTheme="minorHAnsi" w:cs="Arial"/>
          <w:sz w:val="22"/>
          <w:szCs w:val="22"/>
        </w:rPr>
        <w:t xml:space="preserve">and </w:t>
      </w:r>
      <w:r w:rsidR="007F1441" w:rsidRPr="00B533C5">
        <w:rPr>
          <w:rFonts w:asciiTheme="minorHAnsi" w:hAnsiTheme="minorHAnsi" w:cs="Arial"/>
          <w:sz w:val="22"/>
          <w:szCs w:val="22"/>
        </w:rPr>
        <w:t>N</w:t>
      </w:r>
      <w:r w:rsidR="001D44CC" w:rsidRPr="00B533C5">
        <w:rPr>
          <w:rFonts w:asciiTheme="minorHAnsi" w:hAnsiTheme="minorHAnsi" w:cs="Arial"/>
          <w:sz w:val="22"/>
          <w:szCs w:val="22"/>
        </w:rPr>
        <w:t>-tier</w:t>
      </w:r>
      <w:r w:rsidR="00CF1E3C" w:rsidRPr="00B533C5">
        <w:rPr>
          <w:rFonts w:asciiTheme="minorHAnsi" w:hAnsiTheme="minorHAnsi" w:cs="Arial"/>
          <w:sz w:val="22"/>
          <w:szCs w:val="22"/>
        </w:rPr>
        <w:t xml:space="preserve"> </w:t>
      </w:r>
      <w:r w:rsidR="009867A8">
        <w:rPr>
          <w:rFonts w:asciiTheme="minorHAnsi" w:hAnsiTheme="minorHAnsi" w:cs="Arial"/>
          <w:sz w:val="22"/>
          <w:szCs w:val="22"/>
        </w:rPr>
        <w:t>Architecture</w:t>
      </w:r>
      <w:r w:rsidR="00CF1E3C" w:rsidRPr="00B533C5">
        <w:rPr>
          <w:rFonts w:asciiTheme="minorHAnsi" w:hAnsiTheme="minorHAnsi" w:cs="Arial"/>
          <w:sz w:val="22"/>
          <w:szCs w:val="22"/>
        </w:rPr>
        <w:t xml:space="preserve"> environments</w:t>
      </w:r>
      <w:r w:rsidR="004B4496" w:rsidRPr="00B533C5">
        <w:rPr>
          <w:rFonts w:asciiTheme="minorHAnsi" w:hAnsiTheme="minorHAnsi" w:cs="Arial"/>
          <w:sz w:val="22"/>
          <w:szCs w:val="22"/>
        </w:rPr>
        <w:t>.</w:t>
      </w:r>
    </w:p>
    <w:p w:rsidR="00694EAC" w:rsidRPr="00694EAC" w:rsidRDefault="00D07250" w:rsidP="00E47183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bCs/>
          <w:sz w:val="22"/>
          <w:szCs w:val="22"/>
        </w:rPr>
      </w:pPr>
      <w:r w:rsidRPr="00807C54">
        <w:rPr>
          <w:rFonts w:asciiTheme="minorHAnsi" w:hAnsiTheme="minorHAnsi" w:cs="Arial"/>
          <w:sz w:val="22"/>
          <w:szCs w:val="22"/>
        </w:rPr>
        <w:t xml:space="preserve">Hands on experience with </w:t>
      </w:r>
      <w:r w:rsidR="00CF1E3C" w:rsidRPr="003F0601">
        <w:rPr>
          <w:rFonts w:asciiTheme="minorHAnsi" w:hAnsiTheme="minorHAnsi" w:cs="Arial"/>
          <w:b/>
          <w:sz w:val="22"/>
          <w:szCs w:val="22"/>
        </w:rPr>
        <w:t>C#</w:t>
      </w:r>
      <w:r w:rsidR="00CF1E3C" w:rsidRPr="00193977">
        <w:rPr>
          <w:rFonts w:asciiTheme="minorHAnsi" w:hAnsiTheme="minorHAnsi" w:cs="Arial"/>
          <w:sz w:val="22"/>
          <w:szCs w:val="22"/>
        </w:rPr>
        <w:t xml:space="preserve">, </w:t>
      </w:r>
      <w:r w:rsidR="00C26702" w:rsidRPr="00193977">
        <w:rPr>
          <w:rFonts w:asciiTheme="minorHAnsi" w:hAnsiTheme="minorHAnsi" w:cs="Arial"/>
          <w:sz w:val="22"/>
          <w:szCs w:val="22"/>
        </w:rPr>
        <w:t xml:space="preserve">VB.Net, </w:t>
      </w:r>
      <w:r w:rsidR="00CF1E3C" w:rsidRPr="003F0601">
        <w:rPr>
          <w:rFonts w:asciiTheme="minorHAnsi" w:hAnsiTheme="minorHAnsi" w:cs="Arial"/>
          <w:b/>
          <w:sz w:val="22"/>
          <w:szCs w:val="22"/>
        </w:rPr>
        <w:t>ASP.N</w:t>
      </w:r>
      <w:r w:rsidR="001D44CC" w:rsidRPr="003F0601">
        <w:rPr>
          <w:rFonts w:asciiTheme="minorHAnsi" w:hAnsiTheme="minorHAnsi" w:cs="Arial"/>
          <w:b/>
          <w:sz w:val="22"/>
          <w:szCs w:val="22"/>
        </w:rPr>
        <w:t>et</w:t>
      </w:r>
      <w:r w:rsidR="00807C54" w:rsidRPr="003F0601">
        <w:rPr>
          <w:rFonts w:asciiTheme="minorHAnsi" w:hAnsiTheme="minorHAnsi" w:cs="Arial"/>
          <w:b/>
          <w:sz w:val="22"/>
          <w:szCs w:val="22"/>
        </w:rPr>
        <w:t xml:space="preserve"> </w:t>
      </w:r>
      <w:r w:rsidR="00694EAC" w:rsidRPr="00694EAC">
        <w:rPr>
          <w:rFonts w:asciiTheme="minorHAnsi" w:hAnsiTheme="minorHAnsi" w:cs="Arial"/>
          <w:sz w:val="22"/>
          <w:szCs w:val="22"/>
        </w:rPr>
        <w:t>Web forms</w:t>
      </w:r>
      <w:r w:rsidR="00E47183">
        <w:rPr>
          <w:rFonts w:asciiTheme="minorHAnsi" w:hAnsiTheme="minorHAnsi" w:cs="Arial"/>
          <w:sz w:val="22"/>
          <w:szCs w:val="22"/>
        </w:rPr>
        <w:t>,</w:t>
      </w:r>
      <w:r w:rsidR="00E47183" w:rsidRPr="00193977">
        <w:rPr>
          <w:rFonts w:asciiTheme="minorHAnsi" w:hAnsiTheme="minorHAnsi" w:cs="Arial"/>
          <w:sz w:val="22"/>
          <w:szCs w:val="22"/>
        </w:rPr>
        <w:t xml:space="preserve"> </w:t>
      </w:r>
      <w:r w:rsidR="00601053" w:rsidRPr="003F0601">
        <w:rPr>
          <w:rFonts w:asciiTheme="minorHAnsi" w:hAnsiTheme="minorHAnsi" w:cs="Arial"/>
          <w:b/>
          <w:bCs/>
          <w:sz w:val="22"/>
          <w:szCs w:val="22"/>
        </w:rPr>
        <w:t>MVC</w:t>
      </w:r>
      <w:r w:rsidR="00694EAC" w:rsidRPr="00193977">
        <w:rPr>
          <w:rFonts w:asciiTheme="minorHAnsi" w:hAnsiTheme="minorHAnsi" w:cs="Arial"/>
          <w:bCs/>
          <w:sz w:val="22"/>
          <w:szCs w:val="22"/>
        </w:rPr>
        <w:t>/</w:t>
      </w:r>
      <w:r w:rsidR="00694EAC" w:rsidRPr="00193977">
        <w:rPr>
          <w:rFonts w:asciiTheme="minorHAnsi" w:hAnsiTheme="minorHAnsi" w:cs="Arial"/>
          <w:sz w:val="22"/>
          <w:szCs w:val="22"/>
        </w:rPr>
        <w:t>MV</w:t>
      </w:r>
      <w:r w:rsidR="00694EAC" w:rsidRPr="00C26702">
        <w:rPr>
          <w:rFonts w:asciiTheme="minorHAnsi" w:hAnsiTheme="minorHAnsi" w:cs="Arial"/>
          <w:sz w:val="22"/>
          <w:szCs w:val="22"/>
        </w:rPr>
        <w:t>VM</w:t>
      </w:r>
      <w:r w:rsidR="00694EAC">
        <w:rPr>
          <w:rFonts w:asciiTheme="minorHAnsi" w:hAnsiTheme="minorHAnsi" w:cs="Arial"/>
          <w:sz w:val="22"/>
          <w:szCs w:val="22"/>
        </w:rPr>
        <w:t xml:space="preserve">, </w:t>
      </w:r>
      <w:r w:rsidR="00694EAC" w:rsidRPr="003F0601">
        <w:rPr>
          <w:rFonts w:ascii="Calibri" w:hAnsi="Calibri"/>
          <w:color w:val="222222"/>
          <w:sz w:val="22"/>
          <w:szCs w:val="22"/>
          <w:shd w:val="clear" w:color="auto" w:fill="FFFFFF"/>
        </w:rPr>
        <w:t>ADO.NET</w:t>
      </w:r>
      <w:r w:rsidR="00694EAC">
        <w:rPr>
          <w:rFonts w:ascii="Calibri" w:hAnsi="Calibri"/>
          <w:color w:val="222222"/>
          <w:sz w:val="22"/>
          <w:szCs w:val="22"/>
          <w:shd w:val="clear" w:color="auto" w:fill="FFFFFF"/>
        </w:rPr>
        <w:t xml:space="preserve"> Entity</w:t>
      </w:r>
    </w:p>
    <w:p w:rsidR="00694EAC" w:rsidRPr="00452CCA" w:rsidRDefault="00694EAC" w:rsidP="00694EAC">
      <w:pPr>
        <w:spacing w:line="288" w:lineRule="auto"/>
        <w:ind w:left="360"/>
        <w:rPr>
          <w:rFonts w:asciiTheme="minorHAnsi" w:hAnsiTheme="minorHAnsi" w:cs="Arial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shd w:val="clear" w:color="auto" w:fill="FFFFFF"/>
        </w:rPr>
        <w:tab/>
      </w:r>
      <w:r w:rsidR="0024495F">
        <w:rPr>
          <w:rFonts w:ascii="Calibri" w:hAnsi="Calibri"/>
          <w:color w:val="222222"/>
          <w:sz w:val="22"/>
          <w:szCs w:val="22"/>
          <w:shd w:val="clear" w:color="auto" w:fill="FFFFFF"/>
        </w:rPr>
        <w:t>Framework,</w:t>
      </w:r>
      <w:r>
        <w:rPr>
          <w:rFonts w:ascii="Calibri" w:hAnsi="Calibri"/>
          <w:color w:val="222222"/>
          <w:sz w:val="22"/>
          <w:szCs w:val="22"/>
          <w:shd w:val="clear" w:color="auto" w:fill="FFFFFF"/>
        </w:rPr>
        <w:t xml:space="preserve"> </w:t>
      </w:r>
      <w:r w:rsidR="00807C54" w:rsidRPr="003E7059">
        <w:rPr>
          <w:rFonts w:asciiTheme="minorHAnsi" w:hAnsiTheme="minorHAnsi" w:cs="Arial"/>
          <w:sz w:val="22"/>
          <w:szCs w:val="22"/>
        </w:rPr>
        <w:t xml:space="preserve">XML </w:t>
      </w:r>
      <w:r w:rsidR="00CF1E3C" w:rsidRPr="003E7059">
        <w:rPr>
          <w:rFonts w:asciiTheme="minorHAnsi" w:hAnsiTheme="minorHAnsi" w:cs="Arial"/>
          <w:sz w:val="22"/>
          <w:szCs w:val="22"/>
        </w:rPr>
        <w:t>Web Services</w:t>
      </w:r>
      <w:r w:rsidR="00CF1E3C" w:rsidRPr="00807C54">
        <w:rPr>
          <w:rFonts w:asciiTheme="minorHAnsi" w:hAnsiTheme="minorHAnsi" w:cs="Arial"/>
          <w:sz w:val="22"/>
          <w:szCs w:val="22"/>
        </w:rPr>
        <w:t xml:space="preserve">, </w:t>
      </w:r>
      <w:r w:rsidR="00CF1E3C" w:rsidRPr="003F0601">
        <w:rPr>
          <w:rFonts w:asciiTheme="minorHAnsi" w:hAnsiTheme="minorHAnsi" w:cs="Arial"/>
          <w:b/>
          <w:bCs/>
          <w:sz w:val="22"/>
          <w:szCs w:val="22"/>
        </w:rPr>
        <w:t>WCF</w:t>
      </w:r>
      <w:r w:rsidR="009B232D" w:rsidRPr="00452CCA">
        <w:rPr>
          <w:rFonts w:asciiTheme="minorHAnsi" w:hAnsiTheme="minorHAnsi" w:cs="Arial"/>
          <w:bCs/>
          <w:sz w:val="22"/>
          <w:szCs w:val="22"/>
        </w:rPr>
        <w:t xml:space="preserve"> SOAP</w:t>
      </w:r>
      <w:r w:rsidR="009B232D" w:rsidRPr="00AD78C3">
        <w:rPr>
          <w:rFonts w:asciiTheme="minorHAnsi" w:hAnsiTheme="minorHAnsi" w:cs="Arial"/>
          <w:bCs/>
          <w:sz w:val="22"/>
          <w:szCs w:val="22"/>
        </w:rPr>
        <w:t>/RESTful</w:t>
      </w:r>
      <w:r w:rsidR="00CF1E3C" w:rsidRPr="00AD78C3">
        <w:rPr>
          <w:rFonts w:asciiTheme="minorHAnsi" w:hAnsiTheme="minorHAnsi" w:cs="Arial"/>
          <w:bCs/>
          <w:sz w:val="22"/>
          <w:szCs w:val="22"/>
        </w:rPr>
        <w:t xml:space="preserve">, </w:t>
      </w:r>
      <w:r w:rsidRPr="00AD78C3">
        <w:rPr>
          <w:rFonts w:asciiTheme="minorHAnsi" w:hAnsiTheme="minorHAnsi" w:cs="Arial"/>
          <w:bCs/>
          <w:sz w:val="22"/>
          <w:szCs w:val="22"/>
        </w:rPr>
        <w:t xml:space="preserve">Web API, </w:t>
      </w:r>
      <w:r w:rsidR="009B232D" w:rsidRPr="00452CCA">
        <w:rPr>
          <w:rFonts w:asciiTheme="minorHAnsi" w:hAnsiTheme="minorHAnsi" w:cs="Arial"/>
          <w:bCs/>
          <w:sz w:val="22"/>
          <w:szCs w:val="22"/>
        </w:rPr>
        <w:t>LINQ-</w:t>
      </w:r>
      <w:r w:rsidR="00CF1E3C" w:rsidRPr="00452CCA">
        <w:rPr>
          <w:rFonts w:asciiTheme="minorHAnsi" w:hAnsiTheme="minorHAnsi" w:cs="Arial"/>
          <w:bCs/>
          <w:sz w:val="22"/>
          <w:szCs w:val="22"/>
        </w:rPr>
        <w:t>SQL,</w:t>
      </w:r>
      <w:r w:rsidR="00905FB8" w:rsidRPr="00452CC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0D5BF2" w:rsidRPr="00452CCA">
        <w:rPr>
          <w:rFonts w:asciiTheme="minorHAnsi" w:hAnsiTheme="minorHAnsi" w:cs="Arial"/>
          <w:bCs/>
          <w:sz w:val="22"/>
          <w:szCs w:val="22"/>
        </w:rPr>
        <w:t>HTML 5, CSS</w:t>
      </w:r>
      <w:r w:rsidR="00C02D71" w:rsidRPr="00452CCA">
        <w:rPr>
          <w:rFonts w:asciiTheme="minorHAnsi" w:hAnsiTheme="minorHAnsi" w:cs="Arial"/>
          <w:bCs/>
          <w:sz w:val="22"/>
          <w:szCs w:val="22"/>
        </w:rPr>
        <w:t xml:space="preserve"> 3</w:t>
      </w:r>
      <w:r w:rsidR="000D5BF2" w:rsidRPr="00452CCA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C26702" w:rsidRPr="00452CCA">
        <w:rPr>
          <w:rFonts w:asciiTheme="minorHAnsi" w:hAnsiTheme="minorHAnsi" w:cs="Arial"/>
          <w:sz w:val="22"/>
          <w:szCs w:val="22"/>
        </w:rPr>
        <w:t xml:space="preserve">AJAX, </w:t>
      </w:r>
    </w:p>
    <w:p w:rsidR="00C26702" w:rsidRPr="00807C54" w:rsidRDefault="00694EAC" w:rsidP="00694EAC">
      <w:pPr>
        <w:spacing w:line="288" w:lineRule="auto"/>
        <w:ind w:left="360"/>
        <w:rPr>
          <w:rFonts w:asciiTheme="minorHAnsi" w:hAnsiTheme="minorHAnsi" w:cs="Arial"/>
          <w:bCs/>
          <w:sz w:val="22"/>
          <w:szCs w:val="22"/>
        </w:rPr>
      </w:pPr>
      <w:r w:rsidRPr="00452CCA">
        <w:rPr>
          <w:rFonts w:ascii="Calibri" w:hAnsi="Calibri"/>
          <w:color w:val="222222"/>
          <w:sz w:val="22"/>
          <w:szCs w:val="22"/>
          <w:shd w:val="clear" w:color="auto" w:fill="FFFFFF"/>
        </w:rPr>
        <w:tab/>
      </w:r>
      <w:r w:rsidR="000D5BF2" w:rsidRPr="00452CCA">
        <w:rPr>
          <w:rFonts w:asciiTheme="minorHAnsi" w:hAnsiTheme="minorHAnsi" w:cs="Arial"/>
          <w:bCs/>
          <w:sz w:val="22"/>
          <w:szCs w:val="22"/>
        </w:rPr>
        <w:t>JavaScript/JQ</w:t>
      </w:r>
      <w:r w:rsidR="00797DC6" w:rsidRPr="00452CCA">
        <w:rPr>
          <w:rFonts w:asciiTheme="minorHAnsi" w:hAnsiTheme="minorHAnsi" w:cs="Arial"/>
          <w:bCs/>
          <w:sz w:val="22"/>
          <w:szCs w:val="22"/>
        </w:rPr>
        <w:t>uery</w:t>
      </w:r>
    </w:p>
    <w:p w:rsidR="0040365E" w:rsidRPr="00193977" w:rsidRDefault="00ED787C" w:rsidP="00601668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bCs/>
          <w:sz w:val="22"/>
          <w:szCs w:val="22"/>
        </w:rPr>
      </w:pPr>
      <w:r w:rsidRPr="00FC7B62">
        <w:rPr>
          <w:rFonts w:asciiTheme="minorHAnsi" w:hAnsiTheme="minorHAnsi" w:cs="Arial"/>
          <w:sz w:val="22"/>
          <w:szCs w:val="22"/>
        </w:rPr>
        <w:t>Experience</w:t>
      </w:r>
      <w:r w:rsidR="00CF1E3C" w:rsidRPr="00FC7B62">
        <w:rPr>
          <w:rFonts w:asciiTheme="minorHAnsi" w:hAnsiTheme="minorHAnsi" w:cs="Arial"/>
          <w:sz w:val="22"/>
          <w:szCs w:val="22"/>
        </w:rPr>
        <w:t xml:space="preserve"> in</w:t>
      </w:r>
      <w:r w:rsidR="00CF1E3C" w:rsidRPr="00FC7B62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F77B7" w:rsidRPr="00193977">
        <w:rPr>
          <w:rFonts w:asciiTheme="minorHAnsi" w:hAnsiTheme="minorHAnsi" w:cs="Arial"/>
          <w:bCs/>
          <w:sz w:val="22"/>
          <w:szCs w:val="22"/>
        </w:rPr>
        <w:t xml:space="preserve">Java, </w:t>
      </w:r>
      <w:r w:rsidR="00CF1E3C" w:rsidRPr="00193977">
        <w:rPr>
          <w:rFonts w:asciiTheme="minorHAnsi" w:hAnsiTheme="minorHAnsi" w:cs="Arial"/>
          <w:bCs/>
          <w:sz w:val="22"/>
          <w:szCs w:val="22"/>
        </w:rPr>
        <w:t xml:space="preserve">classic ASP, </w:t>
      </w:r>
      <w:r w:rsidR="00C26702" w:rsidRPr="00193977">
        <w:rPr>
          <w:rFonts w:asciiTheme="minorHAnsi" w:hAnsiTheme="minorHAnsi" w:cs="Arial"/>
          <w:bCs/>
          <w:sz w:val="22"/>
          <w:szCs w:val="22"/>
        </w:rPr>
        <w:t>VB</w:t>
      </w:r>
      <w:r w:rsidR="001D44CC" w:rsidRPr="00193977">
        <w:rPr>
          <w:rFonts w:asciiTheme="minorHAnsi" w:hAnsiTheme="minorHAnsi" w:cs="Arial"/>
          <w:bCs/>
          <w:sz w:val="22"/>
          <w:szCs w:val="22"/>
        </w:rPr>
        <w:t xml:space="preserve">Script, </w:t>
      </w:r>
      <w:r w:rsidR="00CF1E3C" w:rsidRPr="00193977">
        <w:rPr>
          <w:rFonts w:asciiTheme="minorHAnsi" w:hAnsiTheme="minorHAnsi" w:cs="Arial"/>
          <w:bCs/>
          <w:sz w:val="22"/>
          <w:szCs w:val="22"/>
        </w:rPr>
        <w:t>VB 6.0</w:t>
      </w:r>
      <w:r w:rsidR="002F1249" w:rsidRPr="00193977">
        <w:rPr>
          <w:rFonts w:asciiTheme="minorHAnsi" w:hAnsiTheme="minorHAnsi" w:cs="Arial"/>
          <w:bCs/>
          <w:sz w:val="22"/>
          <w:szCs w:val="22"/>
        </w:rPr>
        <w:t>, COM/</w:t>
      </w:r>
      <w:r w:rsidR="00CF1E3C" w:rsidRPr="00193977">
        <w:rPr>
          <w:rFonts w:asciiTheme="minorHAnsi" w:hAnsiTheme="minorHAnsi" w:cs="Arial"/>
          <w:bCs/>
          <w:sz w:val="22"/>
          <w:szCs w:val="22"/>
        </w:rPr>
        <w:t>DCOM</w:t>
      </w:r>
      <w:r w:rsidR="00CF1E3C" w:rsidRPr="00193977">
        <w:rPr>
          <w:rFonts w:asciiTheme="minorHAnsi" w:hAnsiTheme="minorHAnsi" w:cs="Arial"/>
          <w:sz w:val="22"/>
          <w:szCs w:val="22"/>
        </w:rPr>
        <w:t xml:space="preserve">, ActiveX, </w:t>
      </w:r>
      <w:r w:rsidR="00CF1E3C" w:rsidRPr="00193977">
        <w:rPr>
          <w:rFonts w:asciiTheme="minorHAnsi" w:hAnsiTheme="minorHAnsi"/>
          <w:sz w:val="22"/>
          <w:szCs w:val="22"/>
        </w:rPr>
        <w:t>ADO, ODBC &amp; OLEDB</w:t>
      </w:r>
      <w:r w:rsidR="00F83A17" w:rsidRPr="00193977">
        <w:rPr>
          <w:rFonts w:asciiTheme="minorHAnsi" w:hAnsiTheme="minorHAnsi"/>
          <w:sz w:val="22"/>
          <w:szCs w:val="22"/>
        </w:rPr>
        <w:t>.</w:t>
      </w:r>
    </w:p>
    <w:p w:rsidR="007F1441" w:rsidRPr="007F1441" w:rsidRDefault="00ED787C" w:rsidP="007F1441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  <w:shd w:val="clear" w:color="auto" w:fill="FFFF99"/>
        </w:rPr>
      </w:pPr>
      <w:r w:rsidRPr="00193977">
        <w:rPr>
          <w:rFonts w:asciiTheme="minorHAnsi" w:hAnsiTheme="minorHAnsi" w:cs="Arial"/>
          <w:sz w:val="22"/>
          <w:szCs w:val="22"/>
        </w:rPr>
        <w:t xml:space="preserve">Experience with </w:t>
      </w:r>
      <w:r w:rsidR="0098185E" w:rsidRPr="00193977">
        <w:rPr>
          <w:rFonts w:asciiTheme="minorHAnsi" w:hAnsiTheme="minorHAnsi" w:cs="Arial"/>
          <w:bCs/>
          <w:sz w:val="22"/>
          <w:szCs w:val="22"/>
        </w:rPr>
        <w:t>SQL Server 2000/</w:t>
      </w:r>
      <w:r w:rsidR="00C50E09" w:rsidRPr="00193977">
        <w:rPr>
          <w:rFonts w:asciiTheme="minorHAnsi" w:hAnsiTheme="minorHAnsi" w:cs="Arial"/>
          <w:bCs/>
          <w:sz w:val="22"/>
          <w:szCs w:val="22"/>
        </w:rPr>
        <w:t>05</w:t>
      </w:r>
      <w:r w:rsidR="0098185E" w:rsidRPr="00193977">
        <w:rPr>
          <w:rFonts w:asciiTheme="minorHAnsi" w:hAnsiTheme="minorHAnsi" w:cs="Arial"/>
          <w:bCs/>
          <w:sz w:val="22"/>
          <w:szCs w:val="22"/>
        </w:rPr>
        <w:t>/</w:t>
      </w:r>
      <w:r w:rsidR="00CD5C85" w:rsidRPr="00193977">
        <w:rPr>
          <w:rFonts w:asciiTheme="minorHAnsi" w:hAnsiTheme="minorHAnsi" w:cs="Arial"/>
          <w:bCs/>
          <w:sz w:val="22"/>
          <w:szCs w:val="22"/>
        </w:rPr>
        <w:t>08</w:t>
      </w:r>
      <w:r w:rsidR="00C50E09" w:rsidRPr="00193977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98185E" w:rsidRPr="00193977">
        <w:rPr>
          <w:rFonts w:asciiTheme="minorHAnsi" w:hAnsiTheme="minorHAnsi" w:cs="Arial"/>
          <w:bCs/>
          <w:sz w:val="22"/>
          <w:szCs w:val="22"/>
        </w:rPr>
        <w:t>Oracle 8</w:t>
      </w:r>
      <w:r w:rsidR="00C50E09" w:rsidRPr="00193977">
        <w:rPr>
          <w:rFonts w:asciiTheme="minorHAnsi" w:hAnsiTheme="minorHAnsi" w:cs="Arial"/>
          <w:bCs/>
          <w:sz w:val="22"/>
          <w:szCs w:val="22"/>
        </w:rPr>
        <w:t>/9i</w:t>
      </w:r>
      <w:r w:rsidR="006C307B" w:rsidRPr="00193977">
        <w:rPr>
          <w:rFonts w:asciiTheme="minorHAnsi" w:hAnsiTheme="minorHAnsi" w:cs="Arial"/>
          <w:bCs/>
          <w:sz w:val="22"/>
          <w:szCs w:val="22"/>
        </w:rPr>
        <w:t>/1</w:t>
      </w:r>
      <w:r w:rsidR="00CD5C85" w:rsidRPr="00193977">
        <w:rPr>
          <w:rFonts w:asciiTheme="minorHAnsi" w:hAnsiTheme="minorHAnsi" w:cs="Arial"/>
          <w:bCs/>
          <w:sz w:val="22"/>
          <w:szCs w:val="22"/>
        </w:rPr>
        <w:t>1</w:t>
      </w:r>
      <w:r w:rsidR="006C307B" w:rsidRPr="00193977">
        <w:rPr>
          <w:rFonts w:asciiTheme="minorHAnsi" w:hAnsiTheme="minorHAnsi" w:cs="Arial"/>
          <w:bCs/>
          <w:sz w:val="22"/>
          <w:szCs w:val="22"/>
        </w:rPr>
        <w:t>g</w:t>
      </w:r>
      <w:r w:rsidR="000574C2" w:rsidRPr="000D5BF2">
        <w:rPr>
          <w:rFonts w:asciiTheme="minorHAnsi" w:hAnsiTheme="minorHAnsi" w:cs="Arial"/>
          <w:sz w:val="22"/>
          <w:szCs w:val="22"/>
        </w:rPr>
        <w:t>, MS Access</w:t>
      </w:r>
      <w:r w:rsidR="000D5BF2" w:rsidRPr="000D5BF2">
        <w:rPr>
          <w:rFonts w:asciiTheme="minorHAnsi" w:hAnsiTheme="minorHAnsi" w:cs="Arial"/>
          <w:sz w:val="22"/>
          <w:szCs w:val="22"/>
        </w:rPr>
        <w:t xml:space="preserve">, </w:t>
      </w:r>
      <w:r w:rsidRPr="000D5BF2">
        <w:rPr>
          <w:rFonts w:asciiTheme="minorHAnsi" w:hAnsiTheme="minorHAnsi" w:cs="Arial"/>
          <w:bCs/>
          <w:sz w:val="22"/>
          <w:szCs w:val="22"/>
        </w:rPr>
        <w:t>Stored procedures, U</w:t>
      </w:r>
      <w:r w:rsidR="002F1249">
        <w:rPr>
          <w:rFonts w:asciiTheme="minorHAnsi" w:hAnsiTheme="minorHAnsi" w:cs="Arial"/>
          <w:bCs/>
          <w:sz w:val="22"/>
          <w:szCs w:val="22"/>
        </w:rPr>
        <w:t xml:space="preserve">ser </w:t>
      </w:r>
      <w:r w:rsidRPr="000D5BF2">
        <w:rPr>
          <w:rFonts w:asciiTheme="minorHAnsi" w:hAnsiTheme="minorHAnsi" w:cs="Arial"/>
          <w:bCs/>
          <w:sz w:val="22"/>
          <w:szCs w:val="22"/>
        </w:rPr>
        <w:t>D</w:t>
      </w:r>
      <w:r w:rsidR="002F1249">
        <w:rPr>
          <w:rFonts w:asciiTheme="minorHAnsi" w:hAnsiTheme="minorHAnsi" w:cs="Arial"/>
          <w:bCs/>
          <w:sz w:val="22"/>
          <w:szCs w:val="22"/>
        </w:rPr>
        <w:t xml:space="preserve">efined </w:t>
      </w:r>
    </w:p>
    <w:p w:rsidR="007F0E98" w:rsidRPr="000D5BF2" w:rsidRDefault="007F1441" w:rsidP="007F1441">
      <w:pPr>
        <w:spacing w:line="288" w:lineRule="auto"/>
        <w:ind w:left="360"/>
        <w:rPr>
          <w:rStyle w:val="normalchar"/>
          <w:rFonts w:asciiTheme="minorHAnsi" w:hAnsiTheme="minorHAnsi" w:cs="Arial"/>
          <w:sz w:val="22"/>
          <w:szCs w:val="22"/>
          <w:shd w:val="clear" w:color="auto" w:fill="FFFF99"/>
        </w:rPr>
      </w:pPr>
      <w:r>
        <w:rPr>
          <w:rFonts w:asciiTheme="minorHAnsi" w:hAnsiTheme="minorHAnsi" w:cs="Arial"/>
          <w:bCs/>
          <w:sz w:val="22"/>
          <w:szCs w:val="22"/>
        </w:rPr>
        <w:tab/>
      </w:r>
      <w:r w:rsidR="00ED787C" w:rsidRPr="000D5BF2">
        <w:rPr>
          <w:rFonts w:asciiTheme="minorHAnsi" w:hAnsiTheme="minorHAnsi" w:cs="Arial"/>
          <w:bCs/>
          <w:sz w:val="22"/>
          <w:szCs w:val="22"/>
        </w:rPr>
        <w:t>F</w:t>
      </w:r>
      <w:r w:rsidR="002F1249">
        <w:rPr>
          <w:rFonts w:asciiTheme="minorHAnsi" w:hAnsiTheme="minorHAnsi" w:cs="Arial"/>
          <w:bCs/>
          <w:sz w:val="22"/>
          <w:szCs w:val="22"/>
        </w:rPr>
        <w:t>unctions</w:t>
      </w:r>
      <w:r w:rsidR="007F0E98" w:rsidRPr="000D5BF2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3F0601" w:rsidRPr="000D5BF2">
        <w:rPr>
          <w:rFonts w:asciiTheme="minorHAnsi" w:hAnsiTheme="minorHAnsi" w:cs="Arial"/>
          <w:bCs/>
          <w:sz w:val="22"/>
          <w:szCs w:val="22"/>
        </w:rPr>
        <w:t>Triggers,</w:t>
      </w:r>
      <w:r w:rsidR="007F0E98" w:rsidRPr="000D5BF2">
        <w:rPr>
          <w:rFonts w:asciiTheme="minorHAnsi" w:hAnsiTheme="minorHAnsi" w:cs="Arial"/>
          <w:bCs/>
          <w:sz w:val="22"/>
          <w:szCs w:val="22"/>
        </w:rPr>
        <w:t xml:space="preserve"> and </w:t>
      </w:r>
      <w:r w:rsidR="003F0601">
        <w:rPr>
          <w:rFonts w:asciiTheme="minorHAnsi" w:hAnsiTheme="minorHAnsi" w:cs="Arial"/>
          <w:bCs/>
          <w:sz w:val="22"/>
          <w:szCs w:val="22"/>
        </w:rPr>
        <w:t xml:space="preserve">query </w:t>
      </w:r>
      <w:r w:rsidR="007F0E98" w:rsidRPr="000D5BF2">
        <w:rPr>
          <w:rStyle w:val="normalchar"/>
          <w:rFonts w:asciiTheme="minorHAnsi" w:hAnsiTheme="minorHAnsi"/>
          <w:sz w:val="22"/>
          <w:szCs w:val="22"/>
        </w:rPr>
        <w:t>performance tuning</w:t>
      </w:r>
      <w:r w:rsidR="004B4496">
        <w:rPr>
          <w:rStyle w:val="normalchar"/>
          <w:rFonts w:asciiTheme="minorHAnsi" w:hAnsiTheme="minorHAnsi"/>
          <w:sz w:val="22"/>
          <w:szCs w:val="22"/>
        </w:rPr>
        <w:t>.</w:t>
      </w:r>
    </w:p>
    <w:p w:rsidR="00CF1E3C" w:rsidRPr="00F11973" w:rsidRDefault="00CF1E3C" w:rsidP="005F7522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  <w:shd w:val="clear" w:color="auto" w:fill="FFFF99"/>
        </w:rPr>
      </w:pPr>
      <w:bookmarkStart w:id="0" w:name="_Hlk489425983"/>
      <w:r w:rsidRPr="00F11973">
        <w:rPr>
          <w:rFonts w:asciiTheme="minorHAnsi" w:hAnsiTheme="minorHAnsi" w:cs="Arial"/>
          <w:bCs/>
          <w:sz w:val="22"/>
          <w:szCs w:val="22"/>
        </w:rPr>
        <w:t xml:space="preserve">Experience </w:t>
      </w:r>
      <w:r w:rsidR="00C26702">
        <w:rPr>
          <w:rFonts w:asciiTheme="minorHAnsi" w:hAnsiTheme="minorHAnsi" w:cs="Arial"/>
          <w:bCs/>
          <w:sz w:val="22"/>
          <w:szCs w:val="22"/>
        </w:rPr>
        <w:t xml:space="preserve">working </w:t>
      </w:r>
      <w:r w:rsidRPr="00F11973">
        <w:rPr>
          <w:rFonts w:asciiTheme="minorHAnsi" w:hAnsiTheme="minorHAnsi" w:cs="Arial"/>
          <w:bCs/>
          <w:sz w:val="22"/>
          <w:szCs w:val="22"/>
        </w:rPr>
        <w:t>in</w:t>
      </w:r>
      <w:r w:rsidRPr="00F11973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5F7522" w:rsidRPr="005F7522">
        <w:rPr>
          <w:rFonts w:asciiTheme="minorHAnsi" w:hAnsiTheme="minorHAnsi" w:cs="Arial"/>
          <w:bCs/>
          <w:sz w:val="22"/>
          <w:szCs w:val="22"/>
        </w:rPr>
        <w:t>iterative and incremental</w:t>
      </w:r>
      <w:r w:rsidR="005F7522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5F7522" w:rsidRPr="005F7522">
        <w:rPr>
          <w:rFonts w:asciiTheme="minorHAnsi" w:hAnsiTheme="minorHAnsi" w:cs="Arial"/>
          <w:bCs/>
          <w:sz w:val="22"/>
          <w:szCs w:val="22"/>
        </w:rPr>
        <w:t xml:space="preserve">methodologies such as </w:t>
      </w:r>
      <w:bookmarkEnd w:id="0"/>
      <w:r w:rsidR="00193977">
        <w:rPr>
          <w:rFonts w:asciiTheme="minorHAnsi" w:hAnsiTheme="minorHAnsi" w:cs="Arial"/>
          <w:b/>
          <w:bCs/>
          <w:sz w:val="22"/>
          <w:szCs w:val="22"/>
        </w:rPr>
        <w:t>AGILE (Scrum, Kanban)</w:t>
      </w:r>
    </w:p>
    <w:p w:rsidR="00545F4B" w:rsidRPr="00193977" w:rsidRDefault="00545F4B" w:rsidP="007F1441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  <w:shd w:val="clear" w:color="auto" w:fill="FFFF99"/>
        </w:rPr>
      </w:pPr>
      <w:r w:rsidRPr="00F11973">
        <w:rPr>
          <w:rFonts w:asciiTheme="minorHAnsi" w:hAnsiTheme="minorHAnsi" w:cs="Arial"/>
          <w:bCs/>
          <w:sz w:val="22"/>
          <w:szCs w:val="22"/>
        </w:rPr>
        <w:t xml:space="preserve">Experience in Reports development with </w:t>
      </w:r>
      <w:r w:rsidRPr="00193977">
        <w:rPr>
          <w:rFonts w:asciiTheme="minorHAnsi" w:hAnsiTheme="minorHAnsi" w:cs="Arial"/>
          <w:bCs/>
          <w:sz w:val="22"/>
          <w:szCs w:val="22"/>
        </w:rPr>
        <w:t>SSRS, Active Reports &amp; Crystal Reports</w:t>
      </w:r>
      <w:r w:rsidR="004B4496" w:rsidRPr="00193977">
        <w:rPr>
          <w:rFonts w:asciiTheme="minorHAnsi" w:hAnsiTheme="minorHAnsi" w:cs="Arial"/>
          <w:bCs/>
          <w:sz w:val="22"/>
          <w:szCs w:val="22"/>
        </w:rPr>
        <w:t>.</w:t>
      </w:r>
    </w:p>
    <w:p w:rsidR="007F1441" w:rsidRPr="007F1441" w:rsidRDefault="00813970" w:rsidP="007F1441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eastAsia="MS Mincho" w:hAnsiTheme="minorHAnsi" w:cs="Arial"/>
          <w:sz w:val="22"/>
          <w:szCs w:val="22"/>
        </w:rPr>
      </w:pPr>
      <w:r w:rsidRPr="00F11973">
        <w:rPr>
          <w:rFonts w:asciiTheme="minorHAnsi" w:hAnsiTheme="minorHAnsi"/>
          <w:bCs/>
          <w:sz w:val="22"/>
          <w:szCs w:val="22"/>
          <w:lang w:bidi="en-US"/>
        </w:rPr>
        <w:t xml:space="preserve">Good knowledge </w:t>
      </w:r>
      <w:r w:rsidR="0049420D" w:rsidRPr="00F11973">
        <w:rPr>
          <w:rFonts w:asciiTheme="minorHAnsi" w:hAnsiTheme="minorHAnsi"/>
          <w:bCs/>
          <w:sz w:val="22"/>
          <w:szCs w:val="22"/>
          <w:lang w:bidi="en-US"/>
        </w:rPr>
        <w:t xml:space="preserve">using </w:t>
      </w:r>
      <w:r w:rsidR="0049420D" w:rsidRPr="00F11973">
        <w:rPr>
          <w:rFonts w:asciiTheme="minorHAnsi" w:hAnsiTheme="minorHAnsi"/>
          <w:b/>
          <w:bCs/>
          <w:sz w:val="22"/>
          <w:szCs w:val="22"/>
          <w:lang w:bidi="en-US"/>
        </w:rPr>
        <w:t>UML</w:t>
      </w:r>
      <w:r w:rsidR="00CD5C85" w:rsidRPr="00F11973">
        <w:rPr>
          <w:rFonts w:asciiTheme="minorHAnsi" w:hAnsiTheme="minorHAnsi"/>
          <w:bCs/>
          <w:sz w:val="22"/>
          <w:szCs w:val="22"/>
          <w:lang w:bidi="en-US"/>
        </w:rPr>
        <w:t xml:space="preserve"> modeling (Use Cases, Class diagrams</w:t>
      </w:r>
      <w:r w:rsidR="0049420D" w:rsidRPr="00F11973">
        <w:rPr>
          <w:rFonts w:asciiTheme="minorHAnsi" w:hAnsiTheme="minorHAnsi"/>
          <w:bCs/>
          <w:sz w:val="22"/>
          <w:szCs w:val="22"/>
          <w:lang w:bidi="en-US"/>
        </w:rPr>
        <w:t xml:space="preserve"> </w:t>
      </w:r>
      <w:r w:rsidR="00A32C48" w:rsidRPr="00F11973">
        <w:rPr>
          <w:rFonts w:asciiTheme="minorHAnsi" w:hAnsiTheme="minorHAnsi"/>
          <w:bCs/>
          <w:sz w:val="22"/>
          <w:szCs w:val="22"/>
          <w:lang w:bidi="en-US"/>
        </w:rPr>
        <w:t xml:space="preserve">&amp; </w:t>
      </w:r>
      <w:r w:rsidR="00DB154E" w:rsidRPr="00F11973">
        <w:rPr>
          <w:rFonts w:asciiTheme="minorHAnsi" w:hAnsiTheme="minorHAnsi"/>
          <w:bCs/>
          <w:sz w:val="22"/>
          <w:szCs w:val="22"/>
          <w:lang w:bidi="en-US"/>
        </w:rPr>
        <w:t xml:space="preserve">Interaction diagrams), </w:t>
      </w:r>
      <w:r w:rsidR="00A32C48" w:rsidRPr="00F11973">
        <w:rPr>
          <w:rFonts w:asciiTheme="minorHAnsi" w:hAnsiTheme="minorHAnsi"/>
          <w:bCs/>
          <w:sz w:val="22"/>
          <w:szCs w:val="22"/>
          <w:lang w:bidi="en-US"/>
        </w:rPr>
        <w:t>MS</w:t>
      </w:r>
      <w:r w:rsidR="0049420D" w:rsidRPr="00F11973">
        <w:rPr>
          <w:rFonts w:asciiTheme="minorHAnsi" w:hAnsiTheme="minorHAnsi"/>
          <w:bCs/>
          <w:sz w:val="22"/>
          <w:szCs w:val="22"/>
          <w:lang w:bidi="en-US"/>
        </w:rPr>
        <w:t xml:space="preserve"> </w:t>
      </w:r>
    </w:p>
    <w:p w:rsidR="0049420D" w:rsidRPr="00F11973" w:rsidRDefault="007F1441" w:rsidP="007F1441">
      <w:pPr>
        <w:spacing w:line="288" w:lineRule="auto"/>
        <w:ind w:left="360"/>
        <w:rPr>
          <w:rFonts w:asciiTheme="minorHAnsi" w:eastAsia="MS Mincho" w:hAnsiTheme="minorHAnsi" w:cs="Arial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  <w:lang w:bidi="en-US"/>
        </w:rPr>
        <w:tab/>
      </w:r>
      <w:r w:rsidR="0049420D" w:rsidRPr="00F11973">
        <w:rPr>
          <w:rFonts w:asciiTheme="minorHAnsi" w:hAnsiTheme="minorHAnsi"/>
          <w:bCs/>
          <w:sz w:val="22"/>
          <w:szCs w:val="22"/>
          <w:lang w:bidi="en-US"/>
        </w:rPr>
        <w:t>Visio 2007</w:t>
      </w:r>
      <w:r w:rsidR="008725B3" w:rsidRPr="00F11973">
        <w:rPr>
          <w:rFonts w:asciiTheme="minorHAnsi" w:hAnsiTheme="minorHAnsi"/>
          <w:bCs/>
          <w:sz w:val="22"/>
          <w:szCs w:val="22"/>
          <w:lang w:bidi="en-US"/>
        </w:rPr>
        <w:t>, Erwin</w:t>
      </w:r>
      <w:r w:rsidR="004B4496">
        <w:rPr>
          <w:rFonts w:asciiTheme="minorHAnsi" w:hAnsiTheme="minorHAnsi"/>
          <w:bCs/>
          <w:sz w:val="22"/>
          <w:szCs w:val="22"/>
          <w:lang w:bidi="en-US"/>
        </w:rPr>
        <w:t>.</w:t>
      </w:r>
    </w:p>
    <w:p w:rsidR="007F1441" w:rsidRPr="00452CCA" w:rsidRDefault="00E6451C" w:rsidP="007F1441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  <w:shd w:val="clear" w:color="auto" w:fill="FFFF99"/>
        </w:rPr>
      </w:pPr>
      <w:r>
        <w:rPr>
          <w:rFonts w:asciiTheme="minorHAnsi" w:hAnsiTheme="minorHAnsi" w:cs="Arial"/>
          <w:sz w:val="22"/>
          <w:szCs w:val="22"/>
        </w:rPr>
        <w:t>Strong</w:t>
      </w:r>
      <w:r w:rsidR="004E3CE2" w:rsidRPr="00F11973">
        <w:rPr>
          <w:rFonts w:asciiTheme="minorHAnsi" w:hAnsiTheme="minorHAnsi" w:cs="Arial"/>
          <w:sz w:val="22"/>
          <w:szCs w:val="22"/>
        </w:rPr>
        <w:t xml:space="preserve"> exposure to</w:t>
      </w:r>
      <w:r w:rsidR="00AB735D" w:rsidRPr="00F11973">
        <w:rPr>
          <w:rFonts w:asciiTheme="minorHAnsi" w:hAnsiTheme="minorHAnsi" w:cs="Arial"/>
          <w:sz w:val="22"/>
          <w:szCs w:val="22"/>
        </w:rPr>
        <w:t xml:space="preserve"> </w:t>
      </w:r>
      <w:r w:rsidR="00BD3CF0" w:rsidRPr="00193977">
        <w:rPr>
          <w:rFonts w:asciiTheme="minorHAnsi" w:hAnsiTheme="minorHAnsi" w:cs="Arial"/>
          <w:sz w:val="22"/>
          <w:szCs w:val="22"/>
        </w:rPr>
        <w:t xml:space="preserve">Bootstrap, </w:t>
      </w:r>
      <w:r w:rsidR="00D27452" w:rsidRPr="00193977">
        <w:rPr>
          <w:rFonts w:asciiTheme="minorHAnsi" w:hAnsiTheme="minorHAnsi" w:cs="Arial"/>
          <w:sz w:val="22"/>
          <w:szCs w:val="22"/>
        </w:rPr>
        <w:t xml:space="preserve">Knockout JS, </w:t>
      </w:r>
      <w:r w:rsidR="00BD3CF0" w:rsidRPr="003F0601">
        <w:rPr>
          <w:rFonts w:asciiTheme="minorHAnsi" w:hAnsiTheme="minorHAnsi" w:cs="Arial"/>
          <w:b/>
          <w:sz w:val="22"/>
          <w:szCs w:val="22"/>
        </w:rPr>
        <w:t>Angular JS</w:t>
      </w:r>
      <w:r w:rsidR="00BD3CF0" w:rsidRPr="00193977">
        <w:rPr>
          <w:rFonts w:asciiTheme="minorHAnsi" w:hAnsiTheme="minorHAnsi" w:cs="Arial"/>
          <w:sz w:val="22"/>
          <w:szCs w:val="22"/>
        </w:rPr>
        <w:t>,</w:t>
      </w:r>
      <w:r w:rsidR="00BD3CF0">
        <w:rPr>
          <w:rFonts w:asciiTheme="minorHAnsi" w:hAnsiTheme="minorHAnsi" w:cs="Arial"/>
          <w:sz w:val="22"/>
          <w:szCs w:val="22"/>
        </w:rPr>
        <w:t xml:space="preserve"> </w:t>
      </w:r>
      <w:r w:rsidR="00D27452">
        <w:rPr>
          <w:rFonts w:asciiTheme="minorHAnsi" w:hAnsiTheme="minorHAnsi" w:cs="Arial"/>
          <w:sz w:val="22"/>
          <w:szCs w:val="22"/>
        </w:rPr>
        <w:t>Telerik RAD/</w:t>
      </w:r>
      <w:proofErr w:type="spellStart"/>
      <w:r w:rsidR="00D27452" w:rsidRPr="00193977">
        <w:rPr>
          <w:rFonts w:asciiTheme="minorHAnsi" w:hAnsiTheme="minorHAnsi" w:cs="Arial"/>
          <w:sz w:val="22"/>
          <w:szCs w:val="22"/>
        </w:rPr>
        <w:t>KendoUI</w:t>
      </w:r>
      <w:proofErr w:type="spellEnd"/>
      <w:r w:rsidR="00D27452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BD3CF0">
        <w:rPr>
          <w:rFonts w:asciiTheme="minorHAnsi" w:hAnsiTheme="minorHAnsi" w:cs="Arial"/>
          <w:bCs/>
          <w:sz w:val="22"/>
          <w:szCs w:val="22"/>
        </w:rPr>
        <w:t>WPF/</w:t>
      </w:r>
      <w:r w:rsidR="006C307B" w:rsidRPr="00F11973">
        <w:rPr>
          <w:rFonts w:asciiTheme="minorHAnsi" w:hAnsiTheme="minorHAnsi" w:cs="Arial"/>
          <w:bCs/>
          <w:sz w:val="22"/>
          <w:szCs w:val="22"/>
        </w:rPr>
        <w:t>XAML,</w:t>
      </w:r>
      <w:r w:rsidR="00EC3AFC" w:rsidRPr="00F11973">
        <w:rPr>
          <w:rFonts w:asciiTheme="minorHAnsi" w:hAnsiTheme="minorHAnsi" w:cs="Arial"/>
          <w:sz w:val="22"/>
          <w:szCs w:val="22"/>
        </w:rPr>
        <w:t xml:space="preserve"> Silverlight, </w:t>
      </w:r>
      <w:r w:rsidR="00D27452">
        <w:rPr>
          <w:rFonts w:asciiTheme="minorHAnsi" w:hAnsiTheme="minorHAnsi" w:cs="Arial"/>
          <w:sz w:val="22"/>
          <w:szCs w:val="22"/>
        </w:rPr>
        <w:br/>
      </w:r>
      <w:r w:rsidR="00D27452">
        <w:rPr>
          <w:rFonts w:asciiTheme="minorHAnsi" w:hAnsiTheme="minorHAnsi" w:cs="Arial"/>
          <w:sz w:val="22"/>
          <w:szCs w:val="22"/>
        </w:rPr>
        <w:tab/>
      </w:r>
      <w:r w:rsidR="00EC3AFC" w:rsidRPr="00F11973">
        <w:rPr>
          <w:rFonts w:asciiTheme="minorHAnsi" w:hAnsiTheme="minorHAnsi" w:cs="Arial"/>
          <w:sz w:val="22"/>
          <w:szCs w:val="22"/>
        </w:rPr>
        <w:t>Expression Blend,</w:t>
      </w:r>
      <w:r w:rsidR="006C307B" w:rsidRPr="00F11973">
        <w:rPr>
          <w:rFonts w:asciiTheme="minorHAnsi" w:hAnsiTheme="minorHAnsi" w:cs="Arial"/>
          <w:bCs/>
          <w:sz w:val="22"/>
          <w:szCs w:val="22"/>
        </w:rPr>
        <w:t xml:space="preserve"> </w:t>
      </w:r>
      <w:r w:rsidR="007430F6" w:rsidRPr="00F11973">
        <w:rPr>
          <w:rFonts w:asciiTheme="minorHAnsi" w:hAnsiTheme="minorHAnsi" w:cs="Arial"/>
          <w:sz w:val="22"/>
          <w:szCs w:val="22"/>
        </w:rPr>
        <w:t>SharePoint</w:t>
      </w:r>
      <w:r w:rsidR="00D27452">
        <w:rPr>
          <w:rFonts w:asciiTheme="minorHAnsi" w:hAnsiTheme="minorHAnsi" w:cs="Arial"/>
          <w:sz w:val="22"/>
          <w:szCs w:val="22"/>
        </w:rPr>
        <w:t xml:space="preserve"> </w:t>
      </w:r>
      <w:r w:rsidR="00AB735D" w:rsidRPr="00F11973">
        <w:rPr>
          <w:rFonts w:asciiTheme="minorHAnsi" w:hAnsiTheme="minorHAnsi" w:cs="Arial"/>
          <w:sz w:val="22"/>
          <w:szCs w:val="22"/>
        </w:rPr>
        <w:t xml:space="preserve">2007, </w:t>
      </w:r>
      <w:proofErr w:type="spellStart"/>
      <w:r w:rsidR="00C032A8" w:rsidRPr="00F11973">
        <w:rPr>
          <w:rFonts w:asciiTheme="minorHAnsi" w:hAnsiTheme="minorHAnsi" w:cs="Arial"/>
          <w:bCs/>
          <w:sz w:val="22"/>
          <w:szCs w:val="22"/>
        </w:rPr>
        <w:t>Ektron</w:t>
      </w:r>
      <w:proofErr w:type="spellEnd"/>
      <w:r w:rsidR="00C032A8" w:rsidRPr="00F11973">
        <w:rPr>
          <w:rFonts w:asciiTheme="minorHAnsi" w:hAnsiTheme="minorHAnsi" w:cs="Arial"/>
          <w:bCs/>
          <w:sz w:val="22"/>
          <w:szCs w:val="22"/>
        </w:rPr>
        <w:t xml:space="preserve"> CMS</w:t>
      </w:r>
      <w:r w:rsidR="0079476B" w:rsidRPr="00F11973">
        <w:rPr>
          <w:rFonts w:asciiTheme="minorHAnsi" w:hAnsiTheme="minorHAnsi" w:cs="Arial"/>
          <w:bCs/>
          <w:sz w:val="22"/>
          <w:szCs w:val="22"/>
        </w:rPr>
        <w:t>400</w:t>
      </w:r>
    </w:p>
    <w:p w:rsidR="00452CCA" w:rsidRPr="00452CCA" w:rsidRDefault="00452CCA" w:rsidP="007F1441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  <w:shd w:val="clear" w:color="auto" w:fill="FFFF99"/>
        </w:rPr>
      </w:pPr>
      <w:r w:rsidRPr="00CA58FF">
        <w:rPr>
          <w:rFonts w:asciiTheme="minorHAnsi" w:hAnsiTheme="minorHAnsi" w:cs="Arial"/>
          <w:sz w:val="22"/>
          <w:szCs w:val="22"/>
        </w:rPr>
        <w:t xml:space="preserve">Experience in </w:t>
      </w:r>
      <w:r w:rsidRPr="00193977">
        <w:rPr>
          <w:rFonts w:asciiTheme="minorHAnsi" w:hAnsiTheme="minorHAnsi" w:cs="Arial"/>
          <w:sz w:val="22"/>
          <w:szCs w:val="22"/>
        </w:rPr>
        <w:t>Data migration</w:t>
      </w:r>
      <w:r w:rsidRPr="00CA58FF">
        <w:rPr>
          <w:rFonts w:asciiTheme="minorHAnsi" w:hAnsiTheme="minorHAnsi" w:cs="Arial"/>
          <w:sz w:val="22"/>
          <w:szCs w:val="22"/>
        </w:rPr>
        <w:t xml:space="preserve">, read data from legacy data store, validate data, re-format data and merge </w:t>
      </w:r>
    </w:p>
    <w:p w:rsidR="00452CCA" w:rsidRDefault="00452CCA" w:rsidP="00452CCA">
      <w:pPr>
        <w:spacing w:line="288" w:lineRule="auto"/>
        <w:ind w:left="360" w:firstLine="360"/>
        <w:rPr>
          <w:rFonts w:asciiTheme="minorHAnsi" w:hAnsiTheme="minorHAnsi" w:cs="Arial"/>
          <w:sz w:val="22"/>
          <w:szCs w:val="22"/>
        </w:rPr>
      </w:pPr>
      <w:r w:rsidRPr="00CA58FF">
        <w:rPr>
          <w:rFonts w:asciiTheme="minorHAnsi" w:hAnsiTheme="minorHAnsi" w:cs="Arial"/>
          <w:sz w:val="22"/>
          <w:szCs w:val="22"/>
        </w:rPr>
        <w:t xml:space="preserve">from multiple sources, write data to target </w:t>
      </w:r>
      <w:r>
        <w:rPr>
          <w:rFonts w:asciiTheme="minorHAnsi" w:hAnsiTheme="minorHAnsi" w:cs="Arial"/>
          <w:sz w:val="22"/>
          <w:szCs w:val="22"/>
        </w:rPr>
        <w:t>DB</w:t>
      </w:r>
      <w:r w:rsidRPr="00CA58FF">
        <w:rPr>
          <w:rFonts w:asciiTheme="minorHAnsi" w:hAnsiTheme="minorHAnsi" w:cs="Arial"/>
          <w:sz w:val="22"/>
          <w:szCs w:val="22"/>
        </w:rPr>
        <w:t xml:space="preserve">, manage data errors, provide reports on execution, </w:t>
      </w:r>
    </w:p>
    <w:p w:rsidR="00452CCA" w:rsidRPr="007F1441" w:rsidRDefault="00452CCA" w:rsidP="00452CCA">
      <w:pPr>
        <w:spacing w:line="288" w:lineRule="auto"/>
        <w:ind w:left="360" w:firstLine="360"/>
        <w:rPr>
          <w:rFonts w:asciiTheme="minorHAnsi" w:hAnsiTheme="minorHAnsi" w:cs="Arial"/>
          <w:sz w:val="22"/>
          <w:szCs w:val="22"/>
          <w:shd w:val="clear" w:color="auto" w:fill="FFFF99"/>
        </w:rPr>
      </w:pPr>
      <w:r w:rsidRPr="00CA58FF">
        <w:rPr>
          <w:rFonts w:asciiTheme="minorHAnsi" w:hAnsiTheme="minorHAnsi" w:cs="Arial"/>
          <w:sz w:val="22"/>
          <w:szCs w:val="22"/>
        </w:rPr>
        <w:t>provide an audit trail, Synchronize</w:t>
      </w:r>
    </w:p>
    <w:p w:rsidR="00DF29CA" w:rsidRPr="00F11973" w:rsidRDefault="00CF6BEC" w:rsidP="007F1441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  <w:shd w:val="clear" w:color="auto" w:fill="FFFF99"/>
        </w:rPr>
      </w:pPr>
      <w:r w:rsidRPr="00F11973">
        <w:rPr>
          <w:rFonts w:asciiTheme="minorHAnsi" w:hAnsiTheme="minorHAnsi" w:cs="Arial"/>
          <w:bCs/>
          <w:sz w:val="22"/>
          <w:szCs w:val="22"/>
        </w:rPr>
        <w:t>Good exposure to</w:t>
      </w:r>
      <w:r w:rsidR="00DF29CA" w:rsidRPr="00F11973">
        <w:rPr>
          <w:rFonts w:asciiTheme="minorHAnsi" w:hAnsiTheme="minorHAnsi" w:cs="Arial"/>
          <w:bCs/>
          <w:sz w:val="22"/>
          <w:szCs w:val="22"/>
        </w:rPr>
        <w:t xml:space="preserve"> Testing Methodologies, Web-industry </w:t>
      </w:r>
      <w:r w:rsidR="00871F94" w:rsidRPr="00AA3ABD">
        <w:rPr>
          <w:rFonts w:asciiTheme="minorHAnsi" w:hAnsiTheme="minorHAnsi" w:cs="Arial"/>
          <w:b/>
          <w:bCs/>
          <w:sz w:val="22"/>
          <w:szCs w:val="22"/>
        </w:rPr>
        <w:t>508</w:t>
      </w:r>
      <w:r w:rsidR="00871F94">
        <w:rPr>
          <w:rFonts w:asciiTheme="minorHAnsi" w:hAnsiTheme="minorHAnsi" w:cs="Arial"/>
          <w:bCs/>
          <w:sz w:val="22"/>
          <w:szCs w:val="22"/>
        </w:rPr>
        <w:t xml:space="preserve"> compliance </w:t>
      </w:r>
      <w:r w:rsidR="00DF29CA" w:rsidRPr="00F11973">
        <w:rPr>
          <w:rFonts w:asciiTheme="minorHAnsi" w:hAnsiTheme="minorHAnsi" w:cs="Arial"/>
          <w:bCs/>
          <w:sz w:val="22"/>
          <w:szCs w:val="22"/>
        </w:rPr>
        <w:t xml:space="preserve">standards </w:t>
      </w:r>
      <w:r w:rsidR="00DF29CA" w:rsidRPr="00F11973">
        <w:rPr>
          <w:rFonts w:asciiTheme="minorHAnsi" w:hAnsiTheme="minorHAnsi" w:cs="Arial"/>
          <w:bCs/>
          <w:sz w:val="22"/>
          <w:szCs w:val="22"/>
        </w:rPr>
        <w:softHyphen/>
        <w:t>and trends</w:t>
      </w:r>
    </w:p>
    <w:p w:rsidR="00537E6F" w:rsidRPr="00AD014D" w:rsidRDefault="00BF4928" w:rsidP="00E47183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="Verdana" w:eastAsia="MS Mincho" w:hAnsi="Verdana" w:cs="Arial"/>
          <w:sz w:val="19"/>
          <w:szCs w:val="19"/>
        </w:rPr>
      </w:pPr>
      <w:r w:rsidRPr="00871F94">
        <w:rPr>
          <w:rFonts w:asciiTheme="minorHAnsi" w:hAnsiTheme="minorHAnsi" w:cs="Arial"/>
          <w:sz w:val="22"/>
          <w:szCs w:val="22"/>
        </w:rPr>
        <w:t>Experience</w:t>
      </w:r>
      <w:r w:rsidR="00161680" w:rsidRPr="00871F94">
        <w:rPr>
          <w:rFonts w:asciiTheme="minorHAnsi" w:hAnsiTheme="minorHAnsi" w:cs="Arial"/>
          <w:sz w:val="22"/>
          <w:szCs w:val="22"/>
        </w:rPr>
        <w:t xml:space="preserve"> in </w:t>
      </w:r>
      <w:r w:rsidR="00020EED" w:rsidRPr="00871F94">
        <w:rPr>
          <w:rFonts w:asciiTheme="minorHAnsi" w:hAnsiTheme="minorHAnsi" w:cs="Arial"/>
          <w:sz w:val="22"/>
          <w:szCs w:val="22"/>
        </w:rPr>
        <w:t xml:space="preserve">Unit &amp; Integration testing, writing Test cases, </w:t>
      </w:r>
      <w:r w:rsidR="00161680" w:rsidRPr="00871F94">
        <w:rPr>
          <w:rFonts w:asciiTheme="minorHAnsi" w:hAnsiTheme="minorHAnsi" w:cs="Arial"/>
          <w:sz w:val="22"/>
          <w:szCs w:val="22"/>
        </w:rPr>
        <w:t>Bug analysis</w:t>
      </w:r>
      <w:r w:rsidR="00020EED" w:rsidRPr="00871F94">
        <w:rPr>
          <w:rFonts w:asciiTheme="minorHAnsi" w:hAnsiTheme="minorHAnsi" w:cs="Arial"/>
          <w:sz w:val="22"/>
          <w:szCs w:val="22"/>
        </w:rPr>
        <w:t xml:space="preserve"> and fixes</w:t>
      </w:r>
      <w:r w:rsidR="00871F94" w:rsidRPr="00871F94">
        <w:rPr>
          <w:rFonts w:asciiTheme="minorHAnsi" w:hAnsiTheme="minorHAnsi" w:cs="Arial"/>
          <w:sz w:val="22"/>
          <w:szCs w:val="22"/>
        </w:rPr>
        <w:t>, Functional and</w:t>
      </w:r>
      <w:r w:rsidR="00871F94">
        <w:rPr>
          <w:rFonts w:asciiTheme="minorHAnsi" w:hAnsiTheme="minorHAnsi" w:cs="Arial"/>
          <w:sz w:val="22"/>
          <w:szCs w:val="22"/>
        </w:rPr>
        <w:t xml:space="preserve"> </w:t>
      </w:r>
      <w:r w:rsidR="00871F94">
        <w:rPr>
          <w:rFonts w:asciiTheme="minorHAnsi" w:hAnsiTheme="minorHAnsi" w:cs="Arial"/>
          <w:sz w:val="22"/>
          <w:szCs w:val="22"/>
        </w:rPr>
        <w:br/>
      </w:r>
      <w:r w:rsidR="00871F94">
        <w:rPr>
          <w:rFonts w:asciiTheme="minorHAnsi" w:hAnsiTheme="minorHAnsi" w:cs="Arial"/>
          <w:sz w:val="22"/>
          <w:szCs w:val="22"/>
        </w:rPr>
        <w:tab/>
        <w:t>T</w:t>
      </w:r>
      <w:r w:rsidR="00871F94" w:rsidRPr="00871F94">
        <w:rPr>
          <w:rFonts w:asciiTheme="minorHAnsi" w:hAnsiTheme="minorHAnsi" w:cs="Arial"/>
          <w:sz w:val="22"/>
          <w:szCs w:val="22"/>
        </w:rPr>
        <w:t>echnical documentation, Customer training.</w:t>
      </w:r>
    </w:p>
    <w:p w:rsidR="00AD014D" w:rsidRPr="00AD014D" w:rsidRDefault="00AD014D" w:rsidP="00E47183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="Verdana" w:eastAsia="MS Mincho" w:hAnsi="Verdana" w:cs="Arial"/>
          <w:sz w:val="19"/>
          <w:szCs w:val="19"/>
        </w:rPr>
      </w:pPr>
      <w:r>
        <w:rPr>
          <w:rFonts w:asciiTheme="minorHAnsi" w:hAnsiTheme="minorHAnsi" w:cs="Arial"/>
          <w:sz w:val="22"/>
          <w:szCs w:val="22"/>
        </w:rPr>
        <w:t xml:space="preserve">Expert in analysis business needs to construct an effective, efficient and successful methodology utilizing </w:t>
      </w:r>
    </w:p>
    <w:p w:rsidR="00AD014D" w:rsidRPr="00AD014D" w:rsidRDefault="00AD014D" w:rsidP="00AD014D">
      <w:pPr>
        <w:spacing w:line="288" w:lineRule="auto"/>
        <w:ind w:left="360" w:firstLine="360"/>
        <w:rPr>
          <w:rFonts w:ascii="Verdana" w:eastAsia="MS Mincho" w:hAnsi="Verdana" w:cs="Arial"/>
          <w:sz w:val="19"/>
          <w:szCs w:val="19"/>
        </w:rPr>
      </w:pPr>
      <w:r>
        <w:rPr>
          <w:rFonts w:asciiTheme="minorHAnsi" w:hAnsiTheme="minorHAnsi" w:cs="Arial"/>
          <w:sz w:val="22"/>
          <w:szCs w:val="22"/>
        </w:rPr>
        <w:t>best practices and proven management experiences.</w:t>
      </w:r>
    </w:p>
    <w:p w:rsidR="00AD014D" w:rsidRPr="00263E42" w:rsidRDefault="00AD014D" w:rsidP="00AD014D">
      <w:pPr>
        <w:numPr>
          <w:ilvl w:val="0"/>
          <w:numId w:val="2"/>
        </w:num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</w:rPr>
      </w:pPr>
      <w:r w:rsidRPr="00263E42">
        <w:rPr>
          <w:rFonts w:asciiTheme="minorHAnsi" w:hAnsiTheme="minorHAnsi" w:cs="Arial"/>
          <w:sz w:val="22"/>
          <w:szCs w:val="22"/>
        </w:rPr>
        <w:t xml:space="preserve">Team player with an excellent interpersonal, communication skills and ability to work well with a </w:t>
      </w:r>
    </w:p>
    <w:p w:rsidR="00F83A17" w:rsidRPr="00263E42" w:rsidRDefault="00AD014D" w:rsidP="00AD014D">
      <w:pPr>
        <w:tabs>
          <w:tab w:val="left" w:pos="720"/>
        </w:tabs>
        <w:spacing w:line="288" w:lineRule="auto"/>
        <w:ind w:left="360"/>
        <w:rPr>
          <w:rFonts w:asciiTheme="minorHAnsi" w:hAnsiTheme="minorHAnsi" w:cs="Arial"/>
          <w:sz w:val="22"/>
          <w:szCs w:val="22"/>
        </w:rPr>
      </w:pPr>
      <w:r w:rsidRPr="00263E42">
        <w:rPr>
          <w:rFonts w:asciiTheme="minorHAnsi" w:hAnsiTheme="minorHAnsi" w:cs="Arial"/>
          <w:sz w:val="22"/>
          <w:szCs w:val="22"/>
        </w:rPr>
        <w:tab/>
        <w:t>diverse team as well as ability to work independentl</w:t>
      </w:r>
      <w:r w:rsidR="003F0601">
        <w:rPr>
          <w:rFonts w:asciiTheme="minorHAnsi" w:hAnsiTheme="minorHAnsi" w:cs="Arial"/>
          <w:sz w:val="22"/>
          <w:szCs w:val="22"/>
        </w:rPr>
        <w:t>y and with minimal supervision.</w:t>
      </w:r>
    </w:p>
    <w:p w:rsidR="00AF59CD" w:rsidRPr="003F0601" w:rsidRDefault="00193977" w:rsidP="003F0601">
      <w:pPr>
        <w:shd w:val="clear" w:color="auto" w:fill="D9D9D9" w:themeFill="background1" w:themeFillShade="D9"/>
        <w:spacing w:before="120" w:after="120"/>
        <w:ind w:left="-144" w:right="-144"/>
        <w:rPr>
          <w:rFonts w:asciiTheme="minorHAnsi" w:hAnsiTheme="minorHAnsi" w:cstheme="minorHAnsi"/>
          <w:b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 w:rsidR="00AF59CD" w:rsidRPr="003F0601">
        <w:rPr>
          <w:rFonts w:asciiTheme="minorHAnsi" w:hAnsiTheme="minorHAnsi" w:cstheme="minorHAnsi"/>
          <w:b/>
        </w:rPr>
        <w:t>CERTIFICATIONS</w:t>
      </w:r>
    </w:p>
    <w:p w:rsidR="00867345" w:rsidRPr="00F11973" w:rsidRDefault="009A41CD" w:rsidP="00517AAB">
      <w:pPr>
        <w:numPr>
          <w:ilvl w:val="0"/>
          <w:numId w:val="10"/>
        </w:numPr>
        <w:tabs>
          <w:tab w:val="left" w:pos="720"/>
        </w:tabs>
        <w:ind w:left="720" w:hanging="360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F11973">
        <w:rPr>
          <w:rStyle w:val="Strong"/>
          <w:rFonts w:asciiTheme="minorHAnsi" w:hAnsiTheme="minorHAnsi"/>
          <w:sz w:val="22"/>
          <w:szCs w:val="22"/>
        </w:rPr>
        <w:t>MC</w:t>
      </w:r>
      <w:r w:rsidR="00CE6595" w:rsidRPr="00F11973">
        <w:rPr>
          <w:rStyle w:val="Strong"/>
          <w:rFonts w:asciiTheme="minorHAnsi" w:hAnsiTheme="minorHAnsi"/>
          <w:sz w:val="22"/>
          <w:szCs w:val="22"/>
        </w:rPr>
        <w:t>TS</w:t>
      </w:r>
      <w:r w:rsidR="00867345" w:rsidRPr="00F11973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r w:rsidR="009655A2" w:rsidRPr="00F11973">
        <w:rPr>
          <w:rStyle w:val="Strong"/>
          <w:rFonts w:asciiTheme="minorHAnsi" w:hAnsiTheme="minorHAnsi"/>
          <w:b w:val="0"/>
          <w:sz w:val="22"/>
          <w:szCs w:val="22"/>
        </w:rPr>
        <w:t xml:space="preserve">- </w:t>
      </w:r>
      <w:r w:rsidR="00867345" w:rsidRPr="00F11973">
        <w:rPr>
          <w:rStyle w:val="Strong"/>
          <w:rFonts w:asciiTheme="minorHAnsi" w:hAnsiTheme="minorHAnsi"/>
          <w:b w:val="0"/>
          <w:sz w:val="22"/>
          <w:szCs w:val="22"/>
        </w:rPr>
        <w:t>.NET Framework Application Development Foundation</w:t>
      </w:r>
      <w:r w:rsidRPr="00F11973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r w:rsidRPr="00F11973">
        <w:rPr>
          <w:rStyle w:val="Strong"/>
          <w:rFonts w:asciiTheme="minorHAnsi" w:hAnsiTheme="minorHAnsi"/>
          <w:sz w:val="22"/>
          <w:szCs w:val="22"/>
        </w:rPr>
        <w:t>(</w:t>
      </w:r>
      <w:r w:rsidR="00676107" w:rsidRPr="00F11973">
        <w:rPr>
          <w:rStyle w:val="Strong"/>
          <w:rFonts w:asciiTheme="minorHAnsi" w:hAnsiTheme="minorHAnsi"/>
          <w:sz w:val="22"/>
          <w:szCs w:val="22"/>
        </w:rPr>
        <w:t>Code:</w:t>
      </w:r>
      <w:r w:rsidRPr="00F11973">
        <w:rPr>
          <w:rStyle w:val="Strong"/>
          <w:rFonts w:asciiTheme="minorHAnsi" w:hAnsiTheme="minorHAnsi"/>
          <w:sz w:val="22"/>
          <w:szCs w:val="22"/>
        </w:rPr>
        <w:t xml:space="preserve"> 070-536)</w:t>
      </w:r>
    </w:p>
    <w:p w:rsidR="00867345" w:rsidRPr="00F11973" w:rsidRDefault="009A41CD" w:rsidP="00517AAB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Theme="minorHAnsi" w:hAnsiTheme="minorHAnsi" w:cs="Arial"/>
          <w:color w:val="000000"/>
          <w:sz w:val="22"/>
          <w:szCs w:val="22"/>
        </w:rPr>
      </w:pPr>
      <w:r w:rsidRPr="00F11973">
        <w:rPr>
          <w:rStyle w:val="Strong"/>
          <w:rFonts w:asciiTheme="minorHAnsi" w:hAnsiTheme="minorHAnsi"/>
          <w:sz w:val="22"/>
          <w:szCs w:val="22"/>
        </w:rPr>
        <w:t>M</w:t>
      </w:r>
      <w:r w:rsidR="00CE6595" w:rsidRPr="00F11973">
        <w:rPr>
          <w:rStyle w:val="Strong"/>
          <w:rFonts w:asciiTheme="minorHAnsi" w:hAnsiTheme="minorHAnsi"/>
          <w:sz w:val="22"/>
          <w:szCs w:val="22"/>
        </w:rPr>
        <w:t>CTS</w:t>
      </w:r>
      <w:r w:rsidR="002F318B" w:rsidRPr="00F11973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="002F318B" w:rsidRPr="00F11973">
        <w:rPr>
          <w:rStyle w:val="Strong"/>
          <w:rFonts w:asciiTheme="minorHAnsi" w:hAnsiTheme="minorHAnsi"/>
          <w:b w:val="0"/>
          <w:sz w:val="22"/>
          <w:szCs w:val="22"/>
        </w:rPr>
        <w:t>-</w:t>
      </w:r>
      <w:r w:rsidR="00867345" w:rsidRPr="00F11973">
        <w:rPr>
          <w:rStyle w:val="Strong"/>
          <w:rFonts w:asciiTheme="minorHAnsi" w:hAnsiTheme="minorHAnsi"/>
          <w:sz w:val="22"/>
          <w:szCs w:val="22"/>
        </w:rPr>
        <w:t xml:space="preserve"> </w:t>
      </w:r>
      <w:r w:rsidR="00867345" w:rsidRPr="00F11973">
        <w:rPr>
          <w:rStyle w:val="Strong"/>
          <w:rFonts w:asciiTheme="minorHAnsi" w:hAnsiTheme="minorHAnsi"/>
          <w:b w:val="0"/>
          <w:sz w:val="22"/>
          <w:szCs w:val="22"/>
        </w:rPr>
        <w:t>.NET Framework 2.0 Web based Client Development</w:t>
      </w:r>
      <w:r w:rsidRPr="00F11973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r w:rsidR="009655A2" w:rsidRPr="00F11973">
        <w:rPr>
          <w:rStyle w:val="Strong"/>
          <w:rFonts w:asciiTheme="minorHAnsi" w:hAnsiTheme="minorHAnsi"/>
          <w:sz w:val="22"/>
          <w:szCs w:val="22"/>
        </w:rPr>
        <w:t>(</w:t>
      </w:r>
      <w:r w:rsidR="00676107" w:rsidRPr="00F11973">
        <w:rPr>
          <w:rStyle w:val="Strong"/>
          <w:rFonts w:asciiTheme="minorHAnsi" w:hAnsiTheme="minorHAnsi"/>
          <w:sz w:val="22"/>
          <w:szCs w:val="22"/>
        </w:rPr>
        <w:t>Code:</w:t>
      </w:r>
      <w:r w:rsidRPr="00F11973">
        <w:rPr>
          <w:rStyle w:val="Strong"/>
          <w:rFonts w:asciiTheme="minorHAnsi" w:hAnsiTheme="minorHAnsi"/>
          <w:sz w:val="22"/>
          <w:szCs w:val="22"/>
        </w:rPr>
        <w:t xml:space="preserve"> 070-528)</w:t>
      </w:r>
    </w:p>
    <w:p w:rsidR="00537E6F" w:rsidRPr="00F11973" w:rsidRDefault="00537E6F" w:rsidP="00517AAB">
      <w:pPr>
        <w:numPr>
          <w:ilvl w:val="0"/>
          <w:numId w:val="10"/>
        </w:numPr>
        <w:tabs>
          <w:tab w:val="left" w:pos="720"/>
        </w:tabs>
        <w:ind w:left="720" w:hanging="36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F11973">
        <w:rPr>
          <w:rFonts w:asciiTheme="minorHAnsi" w:hAnsiTheme="minorHAnsi" w:cs="Arial"/>
          <w:b/>
          <w:color w:val="000000"/>
          <w:sz w:val="22"/>
          <w:szCs w:val="22"/>
        </w:rPr>
        <w:t>Six Sigma</w:t>
      </w:r>
      <w:r w:rsidRPr="00F11973">
        <w:rPr>
          <w:rFonts w:asciiTheme="minorHAnsi" w:hAnsiTheme="minorHAnsi" w:cs="Arial"/>
          <w:color w:val="000000"/>
          <w:sz w:val="22"/>
          <w:szCs w:val="22"/>
        </w:rPr>
        <w:t xml:space="preserve"> White Belt Certified from IBM</w:t>
      </w:r>
    </w:p>
    <w:p w:rsidR="00F83A17" w:rsidRPr="003F0601" w:rsidRDefault="00C02A4A" w:rsidP="003F0601">
      <w:pPr>
        <w:numPr>
          <w:ilvl w:val="0"/>
          <w:numId w:val="10"/>
        </w:numPr>
        <w:tabs>
          <w:tab w:val="left" w:pos="720"/>
        </w:tabs>
        <w:ind w:left="720" w:hanging="360"/>
        <w:jc w:val="both"/>
        <w:rPr>
          <w:rFonts w:asciiTheme="minorHAnsi" w:hAnsiTheme="minorHAnsi" w:cs="Arial"/>
          <w:sz w:val="22"/>
          <w:szCs w:val="22"/>
        </w:rPr>
      </w:pPr>
      <w:r w:rsidRPr="00F11973">
        <w:rPr>
          <w:rFonts w:asciiTheme="minorHAnsi" w:hAnsiTheme="minorHAnsi" w:cs="Arial"/>
          <w:b/>
          <w:sz w:val="22"/>
          <w:szCs w:val="22"/>
        </w:rPr>
        <w:t>MCP</w:t>
      </w:r>
      <w:r w:rsidRPr="00F11973">
        <w:rPr>
          <w:rFonts w:asciiTheme="minorHAnsi" w:hAnsiTheme="minorHAnsi" w:cs="Arial"/>
          <w:sz w:val="22"/>
          <w:szCs w:val="22"/>
        </w:rPr>
        <w:t xml:space="preserve"> - </w:t>
      </w:r>
      <w:r w:rsidR="00537E6F" w:rsidRPr="00F11973">
        <w:rPr>
          <w:rFonts w:asciiTheme="minorHAnsi" w:hAnsiTheme="minorHAnsi" w:cs="Arial"/>
          <w:sz w:val="22"/>
          <w:szCs w:val="22"/>
        </w:rPr>
        <w:t>Microsoft Certified</w:t>
      </w:r>
      <w:r w:rsidR="0021444D" w:rsidRPr="00F11973">
        <w:rPr>
          <w:rFonts w:asciiTheme="minorHAnsi" w:hAnsiTheme="minorHAnsi" w:cs="Arial"/>
          <w:sz w:val="22"/>
          <w:szCs w:val="22"/>
        </w:rPr>
        <w:t xml:space="preserve"> Professional in VB.NET and SQL </w:t>
      </w:r>
      <w:r w:rsidR="00537E6F" w:rsidRPr="00F11973">
        <w:rPr>
          <w:rFonts w:asciiTheme="minorHAnsi" w:hAnsiTheme="minorHAnsi" w:cs="Arial"/>
          <w:sz w:val="22"/>
          <w:szCs w:val="22"/>
        </w:rPr>
        <w:t>Server 2000</w:t>
      </w:r>
    </w:p>
    <w:p w:rsidR="00F83A17" w:rsidRPr="003F0601" w:rsidRDefault="00193977" w:rsidP="003F0601">
      <w:pPr>
        <w:shd w:val="clear" w:color="auto" w:fill="D9D9D9" w:themeFill="background1" w:themeFillShade="D9"/>
        <w:spacing w:before="120" w:after="120"/>
        <w:ind w:left="-144" w:right="-144"/>
        <w:rPr>
          <w:rFonts w:asciiTheme="minorHAnsi" w:hAnsiTheme="minorHAnsi" w:cstheme="minorHAnsi"/>
          <w:b/>
        </w:rPr>
      </w:pPr>
      <w:r w:rsidRPr="003F0601">
        <w:rPr>
          <w:rFonts w:asciiTheme="minorHAnsi" w:hAnsiTheme="minorHAnsi" w:cstheme="minorHAnsi"/>
          <w:b/>
        </w:rPr>
        <w:t xml:space="preserve"> </w:t>
      </w:r>
      <w:r w:rsidR="00F83A17" w:rsidRPr="003F0601">
        <w:rPr>
          <w:rFonts w:asciiTheme="minorHAnsi" w:hAnsiTheme="minorHAnsi" w:cstheme="minorHAnsi"/>
          <w:b/>
        </w:rPr>
        <w:t>TECHNICAL SUMMARY</w:t>
      </w:r>
    </w:p>
    <w:p w:rsidR="003F0601" w:rsidRDefault="00CE48B7" w:rsidP="00517AAB">
      <w:pPr>
        <w:suppressAutoHyphens w:val="0"/>
        <w:rPr>
          <w:rFonts w:asciiTheme="minorHAnsi" w:hAnsiTheme="minorHAnsi" w:cs="Arial"/>
          <w:sz w:val="22"/>
          <w:szCs w:val="22"/>
        </w:rPr>
      </w:pPr>
      <w:r>
        <w:rPr>
          <w:rFonts w:ascii="Verdana" w:hAnsi="Verdana" w:cs="Arial"/>
          <w:b/>
          <w:sz w:val="19"/>
          <w:szCs w:val="19"/>
        </w:rPr>
        <w:br/>
      </w:r>
      <w:r w:rsidRPr="00CE48B7">
        <w:rPr>
          <w:rFonts w:asciiTheme="minorHAnsi" w:hAnsiTheme="minorHAnsi" w:cs="Arial"/>
          <w:sz w:val="22"/>
          <w:szCs w:val="22"/>
        </w:rPr>
        <w:t>Operating Systems</w:t>
      </w:r>
      <w:r>
        <w:rPr>
          <w:rFonts w:asciiTheme="minorHAnsi" w:hAnsiTheme="minorHAnsi" w:cs="Arial"/>
          <w:sz w:val="22"/>
          <w:szCs w:val="22"/>
        </w:rPr>
        <w:tab/>
      </w:r>
      <w:r w:rsidRPr="00CE48B7">
        <w:rPr>
          <w:rFonts w:asciiTheme="minorHAnsi" w:hAnsiTheme="minorHAnsi" w:cs="Arial"/>
          <w:sz w:val="22"/>
          <w:szCs w:val="22"/>
        </w:rPr>
        <w:t>: Windows NT 4.0/2003/2000/XP</w:t>
      </w:r>
      <w:r>
        <w:rPr>
          <w:rFonts w:asciiTheme="minorHAnsi" w:hAnsiTheme="minorHAnsi" w:cs="Arial"/>
          <w:sz w:val="22"/>
          <w:szCs w:val="22"/>
        </w:rPr>
        <w:t>/Win</w:t>
      </w:r>
      <w:r w:rsidR="0062230A">
        <w:rPr>
          <w:rFonts w:asciiTheme="minorHAnsi" w:hAnsiTheme="minorHAnsi" w:cs="Arial"/>
          <w:sz w:val="22"/>
          <w:szCs w:val="22"/>
        </w:rPr>
        <w:t>dows</w:t>
      </w:r>
      <w:r>
        <w:rPr>
          <w:rFonts w:asciiTheme="minorHAnsi" w:hAnsiTheme="minorHAnsi" w:cs="Arial"/>
          <w:sz w:val="22"/>
          <w:szCs w:val="22"/>
        </w:rPr>
        <w:t xml:space="preserve"> 7/8, Linux</w:t>
      </w:r>
      <w:r w:rsidRPr="00CE48B7">
        <w:rPr>
          <w:rFonts w:asciiTheme="minorHAnsi" w:hAnsiTheme="minorHAnsi" w:cs="Arial"/>
          <w:sz w:val="22"/>
          <w:szCs w:val="22"/>
        </w:rPr>
        <w:br/>
        <w:t xml:space="preserve">Languages </w:t>
      </w:r>
      <w:r w:rsidR="003F0601">
        <w:rPr>
          <w:rFonts w:asciiTheme="minorHAnsi" w:hAnsiTheme="minorHAnsi" w:cs="Arial"/>
          <w:sz w:val="22"/>
          <w:szCs w:val="22"/>
        </w:rPr>
        <w:tab/>
      </w:r>
      <w:r w:rsidR="003F0601">
        <w:rPr>
          <w:rFonts w:asciiTheme="minorHAnsi" w:hAnsiTheme="minorHAnsi" w:cs="Arial"/>
          <w:sz w:val="22"/>
          <w:szCs w:val="22"/>
        </w:rPr>
        <w:tab/>
        <w:t>: T-SQL, PL-SQL, C#</w:t>
      </w:r>
      <w:r w:rsidR="0062230A">
        <w:rPr>
          <w:rFonts w:asciiTheme="minorHAnsi" w:hAnsiTheme="minorHAnsi" w:cs="Arial"/>
          <w:sz w:val="22"/>
          <w:szCs w:val="22"/>
        </w:rPr>
        <w:t>,</w:t>
      </w:r>
      <w:r w:rsidR="003F060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VB.net</w:t>
      </w:r>
      <w:r w:rsidRPr="00CE48B7">
        <w:rPr>
          <w:rFonts w:asciiTheme="minorHAnsi" w:hAnsiTheme="minorHAnsi" w:cs="Arial"/>
          <w:sz w:val="22"/>
          <w:szCs w:val="22"/>
        </w:rPr>
        <w:br/>
        <w:t xml:space="preserve">Databases 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: MS SQL Server 7.0/</w:t>
      </w:r>
      <w:r w:rsidRPr="00CE48B7">
        <w:rPr>
          <w:rFonts w:asciiTheme="minorHAnsi" w:hAnsiTheme="minorHAnsi" w:cs="Arial"/>
          <w:sz w:val="22"/>
          <w:szCs w:val="22"/>
        </w:rPr>
        <w:t>2000/2005</w:t>
      </w:r>
      <w:r>
        <w:rPr>
          <w:rFonts w:asciiTheme="minorHAnsi" w:hAnsiTheme="minorHAnsi" w:cs="Arial"/>
          <w:sz w:val="22"/>
          <w:szCs w:val="22"/>
        </w:rPr>
        <w:t>/2008/2012</w:t>
      </w:r>
      <w:r w:rsidRPr="00CE48B7">
        <w:rPr>
          <w:rFonts w:asciiTheme="minorHAnsi" w:hAnsiTheme="minorHAnsi" w:cs="Arial"/>
          <w:sz w:val="22"/>
          <w:szCs w:val="22"/>
        </w:rPr>
        <w:t>, Oracle 8/9i, MS Access</w:t>
      </w:r>
    </w:p>
    <w:p w:rsidR="003F0601" w:rsidRDefault="003F0601">
      <w:pPr>
        <w:suppressAutoHyphens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:rsidR="0016527E" w:rsidRDefault="00CE48B7" w:rsidP="00517AAB">
      <w:pPr>
        <w:suppressAutoHyphens w:val="0"/>
        <w:rPr>
          <w:rFonts w:asciiTheme="minorHAnsi" w:hAnsiTheme="minorHAnsi" w:cs="Arial"/>
          <w:sz w:val="22"/>
          <w:szCs w:val="22"/>
        </w:rPr>
      </w:pPr>
      <w:r w:rsidRPr="00CE48B7">
        <w:rPr>
          <w:rFonts w:asciiTheme="minorHAnsi" w:hAnsiTheme="minorHAnsi" w:cs="Arial"/>
          <w:sz w:val="22"/>
          <w:szCs w:val="22"/>
        </w:rPr>
        <w:lastRenderedPageBreak/>
        <w:br/>
      </w:r>
      <w:r>
        <w:rPr>
          <w:rFonts w:asciiTheme="minorHAnsi" w:hAnsiTheme="minorHAnsi" w:cs="Arial"/>
          <w:sz w:val="22"/>
          <w:szCs w:val="22"/>
        </w:rPr>
        <w:t>MS</w:t>
      </w:r>
      <w:r w:rsidRPr="00CE48B7">
        <w:rPr>
          <w:rFonts w:asciiTheme="minorHAnsi" w:hAnsiTheme="minorHAnsi" w:cs="Arial"/>
          <w:sz w:val="22"/>
          <w:szCs w:val="22"/>
        </w:rPr>
        <w:t xml:space="preserve"> Technologies </w:t>
      </w:r>
      <w:r>
        <w:rPr>
          <w:rFonts w:asciiTheme="minorHAnsi" w:hAnsiTheme="minorHAnsi" w:cs="Arial"/>
          <w:sz w:val="22"/>
          <w:szCs w:val="22"/>
        </w:rPr>
        <w:tab/>
      </w:r>
      <w:r w:rsidRPr="00CE48B7">
        <w:rPr>
          <w:rFonts w:asciiTheme="minorHAnsi" w:hAnsiTheme="minorHAnsi" w:cs="Arial"/>
          <w:sz w:val="22"/>
          <w:szCs w:val="22"/>
        </w:rPr>
        <w:t>:</w:t>
      </w:r>
      <w:r w:rsidRPr="00CE48B7">
        <w:rPr>
          <w:rFonts w:asciiTheme="minorHAnsi" w:hAnsiTheme="minorHAnsi"/>
          <w:sz w:val="22"/>
          <w:szCs w:val="22"/>
        </w:rPr>
        <w:t> </w:t>
      </w:r>
      <w:hyperlink r:id="rId9" w:tgtFrame="_blank" w:history="1">
        <w:r w:rsidRPr="00CE48B7">
          <w:rPr>
            <w:rFonts w:asciiTheme="minorHAnsi" w:hAnsiTheme="minorHAnsi"/>
            <w:sz w:val="22"/>
            <w:szCs w:val="22"/>
          </w:rPr>
          <w:t>ASP.NET</w:t>
        </w:r>
      </w:hyperlink>
      <w:r w:rsidRPr="00CE48B7">
        <w:rPr>
          <w:rFonts w:asciiTheme="minorHAnsi" w:hAnsiTheme="minorHAnsi" w:cs="Arial"/>
          <w:sz w:val="22"/>
          <w:szCs w:val="22"/>
        </w:rPr>
        <w:t>,</w:t>
      </w:r>
      <w:r w:rsidRPr="00CE48B7">
        <w:rPr>
          <w:rFonts w:asciiTheme="minorHAnsi" w:hAnsiTheme="minorHAnsi"/>
          <w:sz w:val="22"/>
          <w:szCs w:val="22"/>
        </w:rPr>
        <w:t> </w:t>
      </w:r>
      <w:hyperlink r:id="rId10" w:tgtFrame="_blank" w:history="1">
        <w:r w:rsidRPr="00CE48B7">
          <w:rPr>
            <w:rFonts w:asciiTheme="minorHAnsi" w:hAnsiTheme="minorHAnsi"/>
            <w:sz w:val="22"/>
            <w:szCs w:val="22"/>
          </w:rPr>
          <w:t>ADO.NET</w:t>
        </w:r>
      </w:hyperlink>
      <w:r w:rsidR="0016527E">
        <w:rPr>
          <w:rFonts w:asciiTheme="minorHAnsi" w:hAnsiTheme="minorHAnsi"/>
          <w:sz w:val="22"/>
          <w:szCs w:val="22"/>
        </w:rPr>
        <w:t xml:space="preserve"> Entity Framework</w:t>
      </w:r>
      <w:r w:rsidRPr="00CE48B7">
        <w:rPr>
          <w:rFonts w:asciiTheme="minorHAnsi" w:hAnsiTheme="minorHAnsi" w:cs="Arial"/>
          <w:sz w:val="22"/>
          <w:szCs w:val="22"/>
        </w:rPr>
        <w:t>, Java Script</w:t>
      </w:r>
      <w:r w:rsidR="00606F70">
        <w:rPr>
          <w:rFonts w:asciiTheme="minorHAnsi" w:hAnsiTheme="minorHAnsi" w:cs="Arial"/>
          <w:sz w:val="22"/>
          <w:szCs w:val="22"/>
        </w:rPr>
        <w:t>/JQuery</w:t>
      </w:r>
      <w:r w:rsidRPr="00CE48B7">
        <w:rPr>
          <w:rFonts w:asciiTheme="minorHAnsi" w:hAnsiTheme="minorHAnsi" w:cs="Arial"/>
          <w:sz w:val="22"/>
          <w:szCs w:val="22"/>
        </w:rPr>
        <w:t>,</w:t>
      </w:r>
      <w:r w:rsidR="006B11CF">
        <w:rPr>
          <w:rFonts w:asciiTheme="minorHAnsi" w:hAnsiTheme="minorHAnsi" w:cs="Arial"/>
          <w:sz w:val="22"/>
          <w:szCs w:val="22"/>
        </w:rPr>
        <w:t xml:space="preserve"> AJAX, J</w:t>
      </w:r>
      <w:r>
        <w:rPr>
          <w:rFonts w:asciiTheme="minorHAnsi" w:hAnsiTheme="minorHAnsi" w:cs="Arial"/>
          <w:sz w:val="22"/>
          <w:szCs w:val="22"/>
        </w:rPr>
        <w:t xml:space="preserve">SON, </w:t>
      </w:r>
    </w:p>
    <w:p w:rsidR="00FA22B0" w:rsidRDefault="003F0601" w:rsidP="00517AAB">
      <w:pPr>
        <w:suppressAutoHyphens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 xml:space="preserve"> </w:t>
      </w:r>
      <w:r w:rsidR="00CE48B7">
        <w:rPr>
          <w:rFonts w:asciiTheme="minorHAnsi" w:hAnsiTheme="minorHAnsi" w:cs="Arial"/>
          <w:sz w:val="22"/>
          <w:szCs w:val="22"/>
        </w:rPr>
        <w:t>XML/XSLT/XPath,</w:t>
      </w:r>
      <w:r w:rsidR="00CE48B7" w:rsidRPr="00CE48B7">
        <w:rPr>
          <w:rFonts w:asciiTheme="minorHAnsi" w:hAnsiTheme="minorHAnsi" w:cs="Arial"/>
          <w:sz w:val="22"/>
          <w:szCs w:val="22"/>
        </w:rPr>
        <w:t xml:space="preserve"> HTML</w:t>
      </w:r>
      <w:r w:rsidR="00CE48B7">
        <w:rPr>
          <w:rFonts w:asciiTheme="minorHAnsi" w:hAnsiTheme="minorHAnsi" w:cs="Arial"/>
          <w:sz w:val="22"/>
          <w:szCs w:val="22"/>
        </w:rPr>
        <w:t>/</w:t>
      </w:r>
      <w:r w:rsidR="00CE48B7" w:rsidRPr="003E7059">
        <w:rPr>
          <w:rFonts w:asciiTheme="minorHAnsi" w:hAnsiTheme="minorHAnsi" w:cs="Arial"/>
          <w:sz w:val="22"/>
          <w:szCs w:val="22"/>
        </w:rPr>
        <w:t>HTML 5</w:t>
      </w:r>
      <w:r w:rsidR="00CE48B7" w:rsidRPr="00CE48B7">
        <w:rPr>
          <w:rFonts w:asciiTheme="minorHAnsi" w:hAnsiTheme="minorHAnsi" w:cs="Arial"/>
          <w:sz w:val="22"/>
          <w:szCs w:val="22"/>
        </w:rPr>
        <w:t xml:space="preserve">, VBScript, </w:t>
      </w:r>
      <w:r w:rsidR="00CE48B7">
        <w:rPr>
          <w:rFonts w:asciiTheme="minorHAnsi" w:hAnsiTheme="minorHAnsi" w:cs="Arial"/>
          <w:sz w:val="22"/>
          <w:szCs w:val="22"/>
        </w:rPr>
        <w:t xml:space="preserve">classic </w:t>
      </w:r>
      <w:r w:rsidR="00CE48B7" w:rsidRPr="00CE48B7">
        <w:rPr>
          <w:rFonts w:asciiTheme="minorHAnsi" w:hAnsiTheme="minorHAnsi" w:cs="Arial"/>
          <w:sz w:val="22"/>
          <w:szCs w:val="22"/>
        </w:rPr>
        <w:t xml:space="preserve">ASP, VB 6.0, IIS 5.0/6.0, </w:t>
      </w:r>
      <w:r w:rsidR="00490B6E">
        <w:rPr>
          <w:rFonts w:asciiTheme="minorHAnsi" w:hAnsiTheme="minorHAnsi" w:cs="Arial"/>
          <w:sz w:val="22"/>
          <w:szCs w:val="22"/>
        </w:rPr>
        <w:t>SharePoint</w:t>
      </w:r>
      <w:r w:rsidR="0016527E">
        <w:rPr>
          <w:rFonts w:asciiTheme="minorHAnsi" w:hAnsiTheme="minorHAnsi" w:cs="Arial"/>
          <w:sz w:val="22"/>
          <w:szCs w:val="22"/>
        </w:rPr>
        <w:tab/>
      </w:r>
      <w:r w:rsidR="0016527E">
        <w:rPr>
          <w:rFonts w:asciiTheme="minorHAnsi" w:hAnsiTheme="minorHAnsi" w:cs="Arial"/>
          <w:sz w:val="22"/>
          <w:szCs w:val="22"/>
        </w:rPr>
        <w:tab/>
      </w:r>
      <w:r w:rsidR="0016527E">
        <w:rPr>
          <w:rFonts w:asciiTheme="minorHAnsi" w:hAnsiTheme="minorHAnsi" w:cs="Arial"/>
          <w:sz w:val="22"/>
          <w:szCs w:val="22"/>
        </w:rPr>
        <w:tab/>
      </w:r>
      <w:r w:rsidR="008E3B6D">
        <w:rPr>
          <w:rFonts w:asciiTheme="minorHAnsi" w:hAnsiTheme="minorHAnsi" w:cs="Arial"/>
          <w:sz w:val="22"/>
          <w:szCs w:val="22"/>
        </w:rPr>
        <w:tab/>
        <w:t xml:space="preserve"> 2007</w:t>
      </w:r>
      <w:r w:rsidR="00CE48B7" w:rsidRPr="00CE48B7">
        <w:rPr>
          <w:rFonts w:asciiTheme="minorHAnsi" w:hAnsiTheme="minorHAnsi" w:cs="Arial"/>
          <w:sz w:val="22"/>
          <w:szCs w:val="22"/>
        </w:rPr>
        <w:t xml:space="preserve">, </w:t>
      </w:r>
      <w:r w:rsidR="00490B6E" w:rsidRPr="00CE48B7">
        <w:rPr>
          <w:rFonts w:asciiTheme="minorHAnsi" w:hAnsiTheme="minorHAnsi" w:cs="Arial"/>
          <w:sz w:val="22"/>
          <w:szCs w:val="22"/>
        </w:rPr>
        <w:t>BizTalk</w:t>
      </w:r>
      <w:r w:rsidR="00CE48B7" w:rsidRPr="00CE48B7">
        <w:rPr>
          <w:rFonts w:asciiTheme="minorHAnsi" w:hAnsiTheme="minorHAnsi" w:cs="Arial"/>
          <w:sz w:val="22"/>
          <w:szCs w:val="22"/>
        </w:rPr>
        <w:t xml:space="preserve"> Server</w:t>
      </w:r>
    </w:p>
    <w:p w:rsidR="0016527E" w:rsidRDefault="00FA22B0" w:rsidP="00517AAB">
      <w:pPr>
        <w:suppressAutoHyphens w:val="0"/>
        <w:rPr>
          <w:rFonts w:asciiTheme="minorHAnsi" w:hAnsiTheme="minorHAnsi" w:cs="Arial"/>
          <w:sz w:val="22"/>
          <w:szCs w:val="22"/>
        </w:rPr>
      </w:pPr>
      <w:r w:rsidRPr="00FA22B0">
        <w:rPr>
          <w:rFonts w:asciiTheme="minorHAnsi" w:hAnsiTheme="minorHAnsi" w:cs="Arial"/>
          <w:sz w:val="22"/>
          <w:szCs w:val="22"/>
        </w:rPr>
        <w:t>Web Services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16527E">
        <w:rPr>
          <w:rFonts w:asciiTheme="minorHAnsi" w:hAnsiTheme="minorHAnsi" w:cs="Arial"/>
          <w:sz w:val="22"/>
          <w:szCs w:val="22"/>
        </w:rPr>
        <w:t>: </w:t>
      </w:r>
      <w:r w:rsidRPr="00FA22B0">
        <w:rPr>
          <w:rFonts w:asciiTheme="minorHAnsi" w:hAnsiTheme="minorHAnsi" w:cs="Arial"/>
          <w:sz w:val="22"/>
          <w:szCs w:val="22"/>
        </w:rPr>
        <w:t>SOAP, WSDL</w:t>
      </w:r>
      <w:r w:rsidR="006B11CF">
        <w:rPr>
          <w:rFonts w:asciiTheme="minorHAnsi" w:hAnsiTheme="minorHAnsi" w:cs="Arial"/>
          <w:sz w:val="22"/>
          <w:szCs w:val="22"/>
        </w:rPr>
        <w:t>/UDDI, WCF</w:t>
      </w:r>
      <w:r w:rsidR="007430F6">
        <w:rPr>
          <w:rFonts w:asciiTheme="minorHAnsi" w:hAnsiTheme="minorHAnsi" w:cs="Arial"/>
          <w:sz w:val="22"/>
          <w:szCs w:val="22"/>
        </w:rPr>
        <w:t xml:space="preserve"> </w:t>
      </w:r>
      <w:r w:rsidR="006B11CF">
        <w:rPr>
          <w:rFonts w:asciiTheme="minorHAnsi" w:hAnsiTheme="minorHAnsi" w:cs="Arial"/>
          <w:sz w:val="22"/>
          <w:szCs w:val="22"/>
        </w:rPr>
        <w:t>+</w:t>
      </w:r>
      <w:r w:rsidR="007430F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REST</w:t>
      </w:r>
      <w:r w:rsidR="006B11CF">
        <w:rPr>
          <w:rFonts w:asciiTheme="minorHAnsi" w:hAnsiTheme="minorHAnsi" w:cs="Arial"/>
          <w:sz w:val="22"/>
          <w:szCs w:val="22"/>
        </w:rPr>
        <w:t>ful</w:t>
      </w:r>
      <w:r w:rsidR="0016527E">
        <w:rPr>
          <w:rFonts w:asciiTheme="minorHAnsi" w:hAnsiTheme="minorHAnsi" w:cs="Arial"/>
          <w:sz w:val="22"/>
          <w:szCs w:val="22"/>
        </w:rPr>
        <w:t xml:space="preserve"> and Web API</w:t>
      </w:r>
      <w:r w:rsidR="00CE48B7" w:rsidRPr="00CE48B7">
        <w:rPr>
          <w:rFonts w:asciiTheme="minorHAnsi" w:hAnsiTheme="minorHAnsi" w:cs="Arial"/>
          <w:sz w:val="22"/>
          <w:szCs w:val="22"/>
        </w:rPr>
        <w:br/>
        <w:t xml:space="preserve">Technology/Concepts </w:t>
      </w:r>
      <w:r w:rsidR="00CE48B7">
        <w:rPr>
          <w:rFonts w:asciiTheme="minorHAnsi" w:hAnsiTheme="minorHAnsi" w:cs="Arial"/>
          <w:sz w:val="22"/>
          <w:szCs w:val="22"/>
        </w:rPr>
        <w:tab/>
      </w:r>
      <w:r w:rsidR="00CE48B7" w:rsidRPr="00CE48B7">
        <w:rPr>
          <w:rFonts w:asciiTheme="minorHAnsi" w:hAnsiTheme="minorHAnsi" w:cs="Arial"/>
          <w:sz w:val="22"/>
          <w:szCs w:val="22"/>
        </w:rPr>
        <w:t>: OOPs, SOAP, AJAX, OLAP, WPF, XAML, LINQ</w:t>
      </w:r>
      <w:r w:rsidR="00CE48B7">
        <w:rPr>
          <w:rFonts w:asciiTheme="minorHAnsi" w:hAnsiTheme="minorHAnsi" w:cs="Arial"/>
          <w:sz w:val="22"/>
          <w:szCs w:val="22"/>
        </w:rPr>
        <w:t>, ActiveX (COM/DCOM)</w:t>
      </w:r>
      <w:r w:rsidR="00CE48B7" w:rsidRPr="00CE48B7">
        <w:rPr>
          <w:rFonts w:asciiTheme="minorHAnsi" w:hAnsiTheme="minorHAnsi" w:cs="Arial"/>
          <w:sz w:val="22"/>
          <w:szCs w:val="22"/>
        </w:rPr>
        <w:br/>
        <w:t xml:space="preserve">IDE/Tools </w:t>
      </w:r>
      <w:r w:rsidR="00CE48B7">
        <w:rPr>
          <w:rFonts w:asciiTheme="minorHAnsi" w:hAnsiTheme="minorHAnsi" w:cs="Arial"/>
          <w:sz w:val="22"/>
          <w:szCs w:val="22"/>
        </w:rPr>
        <w:tab/>
      </w:r>
      <w:r w:rsidR="00CE48B7">
        <w:rPr>
          <w:rFonts w:asciiTheme="minorHAnsi" w:hAnsiTheme="minorHAnsi" w:cs="Arial"/>
          <w:sz w:val="22"/>
          <w:szCs w:val="22"/>
        </w:rPr>
        <w:tab/>
      </w:r>
      <w:r w:rsidR="00CE48B7" w:rsidRPr="00CE48B7">
        <w:rPr>
          <w:rFonts w:asciiTheme="minorHAnsi" w:hAnsiTheme="minorHAnsi" w:cs="Arial"/>
          <w:sz w:val="22"/>
          <w:szCs w:val="22"/>
        </w:rPr>
        <w:t>: Visual Studio 2003</w:t>
      </w:r>
      <w:r w:rsidR="00A56B7F">
        <w:rPr>
          <w:rFonts w:asciiTheme="minorHAnsi" w:hAnsiTheme="minorHAnsi" w:cs="Arial"/>
          <w:sz w:val="22"/>
          <w:szCs w:val="22"/>
        </w:rPr>
        <w:t>-</w:t>
      </w:r>
      <w:r w:rsidR="00CE48B7">
        <w:rPr>
          <w:rFonts w:asciiTheme="minorHAnsi" w:hAnsiTheme="minorHAnsi" w:cs="Arial"/>
          <w:sz w:val="22"/>
          <w:szCs w:val="22"/>
        </w:rPr>
        <w:t>2013</w:t>
      </w:r>
      <w:r w:rsidR="00CE48B7" w:rsidRPr="00CE48B7">
        <w:rPr>
          <w:rFonts w:asciiTheme="minorHAnsi" w:hAnsiTheme="minorHAnsi" w:cs="Arial"/>
          <w:sz w:val="22"/>
          <w:szCs w:val="22"/>
        </w:rPr>
        <w:t xml:space="preserve">, Crystal Reports 8/9, </w:t>
      </w:r>
      <w:r>
        <w:rPr>
          <w:rFonts w:asciiTheme="minorHAnsi" w:hAnsiTheme="minorHAnsi" w:cs="Arial"/>
          <w:sz w:val="22"/>
          <w:szCs w:val="22"/>
        </w:rPr>
        <w:t>SSRS</w:t>
      </w:r>
      <w:r w:rsidR="008E3B6D">
        <w:rPr>
          <w:rFonts w:asciiTheme="minorHAnsi" w:hAnsiTheme="minorHAnsi" w:cs="Arial"/>
          <w:sz w:val="22"/>
          <w:szCs w:val="22"/>
        </w:rPr>
        <w:t xml:space="preserve">, </w:t>
      </w:r>
      <w:r w:rsidR="00CE48B7" w:rsidRPr="00CE48B7">
        <w:rPr>
          <w:rFonts w:asciiTheme="minorHAnsi" w:hAnsiTheme="minorHAnsi" w:cs="Arial"/>
          <w:sz w:val="22"/>
          <w:szCs w:val="22"/>
        </w:rPr>
        <w:t xml:space="preserve">SSIS, </w:t>
      </w:r>
      <w:r w:rsidR="0061193F">
        <w:rPr>
          <w:rFonts w:asciiTheme="minorHAnsi" w:hAnsiTheme="minorHAnsi" w:cs="Arial"/>
          <w:sz w:val="22"/>
          <w:szCs w:val="22"/>
        </w:rPr>
        <w:t>Office</w:t>
      </w:r>
      <w:r>
        <w:rPr>
          <w:rFonts w:asciiTheme="minorHAnsi" w:hAnsiTheme="minorHAnsi" w:cs="Arial"/>
          <w:sz w:val="22"/>
          <w:szCs w:val="22"/>
        </w:rPr>
        <w:t xml:space="preserve"> 2000/03/13</w:t>
      </w:r>
      <w:r w:rsidR="00CE48B7">
        <w:rPr>
          <w:rFonts w:asciiTheme="minorHAnsi" w:hAnsiTheme="minorHAnsi" w:cs="Arial"/>
          <w:sz w:val="22"/>
          <w:szCs w:val="22"/>
        </w:rPr>
        <w:t xml:space="preserve">, </w:t>
      </w:r>
    </w:p>
    <w:p w:rsidR="00FA22B0" w:rsidRDefault="0016527E" w:rsidP="00517AAB">
      <w:pPr>
        <w:suppressAutoHyphens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 xml:space="preserve">   </w:t>
      </w:r>
      <w:r w:rsidR="008E3B6D">
        <w:rPr>
          <w:rFonts w:asciiTheme="minorHAnsi" w:hAnsiTheme="minorHAnsi" w:cs="Arial"/>
          <w:sz w:val="22"/>
          <w:szCs w:val="22"/>
        </w:rPr>
        <w:t>Putty/WinSCP</w:t>
      </w:r>
    </w:p>
    <w:p w:rsidR="0011025E" w:rsidRDefault="00FA22B0" w:rsidP="00517AAB">
      <w:pPr>
        <w:suppressAutoHyphens w:val="0"/>
        <w:rPr>
          <w:rFonts w:ascii="Verdana" w:hAnsi="Verdana" w:cs="Arial"/>
          <w:b/>
          <w:sz w:val="19"/>
          <w:szCs w:val="19"/>
        </w:rPr>
      </w:pPr>
      <w:r w:rsidRPr="00FA22B0">
        <w:rPr>
          <w:rFonts w:asciiTheme="minorHAnsi" w:hAnsiTheme="minorHAnsi" w:cs="Arial"/>
          <w:sz w:val="22"/>
          <w:szCs w:val="22"/>
        </w:rPr>
        <w:t>Defect Tracking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FA22B0">
        <w:rPr>
          <w:rFonts w:asciiTheme="minorHAnsi" w:hAnsiTheme="minorHAnsi" w:cs="Arial"/>
          <w:sz w:val="22"/>
          <w:szCs w:val="22"/>
        </w:rPr>
        <w:t xml:space="preserve">: Bugzilla, </w:t>
      </w:r>
      <w:r w:rsidRPr="00CE48B7">
        <w:rPr>
          <w:rFonts w:asciiTheme="minorHAnsi" w:hAnsiTheme="minorHAnsi" w:cs="Arial"/>
          <w:sz w:val="22"/>
          <w:szCs w:val="22"/>
        </w:rPr>
        <w:t>V</w:t>
      </w:r>
      <w:r w:rsidR="0061193F">
        <w:rPr>
          <w:rFonts w:asciiTheme="minorHAnsi" w:hAnsiTheme="minorHAnsi" w:cs="Arial"/>
          <w:sz w:val="22"/>
          <w:szCs w:val="22"/>
        </w:rPr>
        <w:t xml:space="preserve">isual </w:t>
      </w:r>
      <w:r w:rsidRPr="00CE48B7">
        <w:rPr>
          <w:rFonts w:asciiTheme="minorHAnsi" w:hAnsiTheme="minorHAnsi" w:cs="Arial"/>
          <w:sz w:val="22"/>
          <w:szCs w:val="22"/>
        </w:rPr>
        <w:t>S</w:t>
      </w:r>
      <w:r w:rsidR="0061193F">
        <w:rPr>
          <w:rFonts w:asciiTheme="minorHAnsi" w:hAnsiTheme="minorHAnsi" w:cs="Arial"/>
          <w:sz w:val="22"/>
          <w:szCs w:val="22"/>
        </w:rPr>
        <w:t>ource Safe</w:t>
      </w:r>
      <w:r w:rsidRPr="00CE48B7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E7059">
        <w:rPr>
          <w:rFonts w:asciiTheme="minorHAnsi" w:hAnsiTheme="minorHAnsi" w:cs="Arial"/>
          <w:sz w:val="22"/>
          <w:szCs w:val="22"/>
        </w:rPr>
        <w:t>TFS, GIT</w:t>
      </w:r>
      <w:r>
        <w:rPr>
          <w:rFonts w:asciiTheme="minorHAnsi" w:hAnsiTheme="minorHAnsi" w:cs="Arial"/>
          <w:sz w:val="22"/>
          <w:szCs w:val="22"/>
        </w:rPr>
        <w:t>, SVN</w:t>
      </w:r>
    </w:p>
    <w:p w:rsidR="00BA268E" w:rsidRPr="001F2C6C" w:rsidRDefault="00BA268E" w:rsidP="00517AAB">
      <w:pPr>
        <w:suppressAutoHyphens w:val="0"/>
        <w:rPr>
          <w:rFonts w:ascii="Verdana" w:hAnsi="Verdana" w:cs="Arial"/>
          <w:b/>
          <w:sz w:val="19"/>
          <w:szCs w:val="19"/>
        </w:rPr>
      </w:pPr>
    </w:p>
    <w:p w:rsidR="00AF59CD" w:rsidRPr="003F0601" w:rsidRDefault="00193977" w:rsidP="003F0601">
      <w:pPr>
        <w:shd w:val="clear" w:color="auto" w:fill="D9D9D9" w:themeFill="background1" w:themeFillShade="D9"/>
        <w:spacing w:before="120" w:after="120"/>
        <w:ind w:left="-144" w:right="-144"/>
        <w:rPr>
          <w:rFonts w:asciiTheme="minorHAnsi" w:hAnsiTheme="minorHAnsi" w:cstheme="minorHAnsi"/>
          <w:b/>
        </w:rPr>
      </w:pPr>
      <w:r w:rsidRPr="003F0601">
        <w:rPr>
          <w:rFonts w:asciiTheme="minorHAnsi" w:hAnsiTheme="minorHAnsi" w:cstheme="minorHAnsi"/>
          <w:b/>
        </w:rPr>
        <w:t xml:space="preserve"> </w:t>
      </w:r>
      <w:r w:rsidR="00652FBB" w:rsidRPr="003F0601">
        <w:rPr>
          <w:rFonts w:asciiTheme="minorHAnsi" w:hAnsiTheme="minorHAnsi" w:cstheme="minorHAnsi"/>
          <w:b/>
        </w:rPr>
        <w:t>WORK</w:t>
      </w:r>
      <w:r w:rsidR="00AF59CD" w:rsidRPr="003F0601">
        <w:rPr>
          <w:rFonts w:asciiTheme="minorHAnsi" w:hAnsiTheme="minorHAnsi" w:cstheme="minorHAnsi"/>
          <w:b/>
        </w:rPr>
        <w:t xml:space="preserve"> </w:t>
      </w:r>
      <w:r w:rsidR="00106977" w:rsidRPr="003F0601">
        <w:rPr>
          <w:rFonts w:asciiTheme="minorHAnsi" w:hAnsiTheme="minorHAnsi" w:cstheme="minorHAnsi"/>
          <w:b/>
        </w:rPr>
        <w:t>EXPERIENCE</w:t>
      </w:r>
      <w:r w:rsidR="009425BB" w:rsidRPr="003F0601">
        <w:rPr>
          <w:rFonts w:asciiTheme="minorHAnsi" w:hAnsiTheme="minorHAnsi" w:cstheme="minorHAnsi"/>
          <w:b/>
        </w:rPr>
        <w:tab/>
      </w:r>
    </w:p>
    <w:p w:rsidR="005A5D20" w:rsidRPr="00F11973" w:rsidRDefault="005A5D20" w:rsidP="005A5D20">
      <w:pPr>
        <w:rPr>
          <w:rFonts w:asciiTheme="minorHAnsi" w:hAnsiTheme="minorHAnsi" w:cs="Arial"/>
          <w:bCs/>
          <w:i/>
          <w:iCs/>
          <w:spacing w:val="20"/>
          <w:sz w:val="22"/>
          <w:szCs w:val="22"/>
        </w:rPr>
      </w:pP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Senior </w:t>
      </w:r>
      <w:r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.NET 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Developer </w:t>
      </w:r>
      <w:r w:rsidR="00846EB0">
        <w:rPr>
          <w:rFonts w:asciiTheme="minorHAnsi" w:hAnsiTheme="minorHAnsi" w:cs="Arial"/>
          <w:bCs/>
          <w:iCs/>
          <w:spacing w:val="20"/>
          <w:sz w:val="22"/>
          <w:szCs w:val="22"/>
        </w:rPr>
        <w:tab/>
      </w:r>
      <w:r w:rsidR="00846EB0">
        <w:rPr>
          <w:rFonts w:asciiTheme="minorHAnsi" w:hAnsiTheme="minorHAnsi" w:cs="Arial"/>
          <w:bCs/>
          <w:iCs/>
          <w:spacing w:val="20"/>
          <w:sz w:val="22"/>
          <w:szCs w:val="22"/>
        </w:rPr>
        <w:tab/>
      </w:r>
      <w:r w:rsidR="00846EB0">
        <w:rPr>
          <w:rFonts w:asciiTheme="minorHAnsi" w:hAnsiTheme="minorHAnsi" w:cs="Arial"/>
          <w:bCs/>
          <w:iCs/>
          <w:spacing w:val="20"/>
          <w:sz w:val="22"/>
          <w:szCs w:val="22"/>
        </w:rPr>
        <w:tab/>
      </w:r>
      <w:r w:rsidR="00846EB0">
        <w:rPr>
          <w:rFonts w:asciiTheme="minorHAnsi" w:hAnsiTheme="minorHAnsi" w:cs="Arial"/>
          <w:bCs/>
          <w:iCs/>
          <w:spacing w:val="20"/>
          <w:sz w:val="22"/>
          <w:szCs w:val="22"/>
        </w:rPr>
        <w:tab/>
      </w:r>
      <w:r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  <w:t xml:space="preserve"> 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  <w:t>Feb ’19</w:t>
      </w:r>
      <w:r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– 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Till date</w:t>
      </w:r>
    </w:p>
    <w:p w:rsidR="005A5D20" w:rsidRDefault="005A5D20" w:rsidP="005A5D20"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Client: Acxiom, Downers Grove, IL</w:t>
      </w:r>
    </w:p>
    <w:p w:rsidR="005A5D20" w:rsidRDefault="005A5D20" w:rsidP="005A5D20">
      <w:pPr>
        <w:rPr>
          <w:rStyle w:val="Hyperlink"/>
          <w:rFonts w:asciiTheme="minorHAnsi" w:hAnsiTheme="minorHAnsi"/>
          <w:sz w:val="20"/>
          <w:szCs w:val="20"/>
        </w:rPr>
      </w:pPr>
    </w:p>
    <w:p w:rsidR="005A5D20" w:rsidRDefault="005A5D20" w:rsidP="005A5D20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Involved in conversion of legacy APIs to </w:t>
      </w:r>
      <w:r w:rsidRPr="00F23BA4">
        <w:rPr>
          <w:rFonts w:asciiTheme="minorHAnsi" w:hAnsiTheme="minorHAnsi" w:cs="Arial"/>
          <w:b/>
          <w:sz w:val="22"/>
          <w:szCs w:val="22"/>
        </w:rPr>
        <w:t>Web API 2</w:t>
      </w:r>
      <w:r>
        <w:rPr>
          <w:rFonts w:asciiTheme="minorHAnsi" w:hAnsiTheme="minorHAnsi" w:cs="Arial"/>
          <w:sz w:val="22"/>
          <w:szCs w:val="22"/>
        </w:rPr>
        <w:t xml:space="preserve"> using OAuth token-based authentication</w:t>
      </w:r>
    </w:p>
    <w:p w:rsidR="005A5D20" w:rsidRDefault="005A5D20" w:rsidP="005A5D20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CB4C4A">
        <w:rPr>
          <w:rFonts w:asciiTheme="minorHAnsi" w:hAnsiTheme="minorHAnsi" w:cs="Arial"/>
          <w:sz w:val="22"/>
          <w:szCs w:val="22"/>
        </w:rPr>
        <w:t>Analysis of requirements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Pr="00CB4C4A">
        <w:rPr>
          <w:rFonts w:asciiTheme="minorHAnsi" w:hAnsiTheme="minorHAnsi" w:cs="Arial"/>
          <w:sz w:val="22"/>
          <w:szCs w:val="22"/>
        </w:rPr>
        <w:t xml:space="preserve">estimate the </w:t>
      </w:r>
      <w:r>
        <w:rPr>
          <w:rFonts w:asciiTheme="minorHAnsi" w:hAnsiTheme="minorHAnsi" w:cs="Arial"/>
          <w:sz w:val="22"/>
          <w:szCs w:val="22"/>
        </w:rPr>
        <w:t>development effort</w:t>
      </w:r>
      <w:r w:rsidRPr="00CB4C4A">
        <w:rPr>
          <w:rFonts w:asciiTheme="minorHAnsi" w:hAnsiTheme="minorHAnsi" w:cs="Arial"/>
          <w:sz w:val="22"/>
          <w:szCs w:val="22"/>
        </w:rPr>
        <w:t xml:space="preserve"> and fit into each sprint planning</w:t>
      </w:r>
    </w:p>
    <w:p w:rsidR="005A5D20" w:rsidRPr="00C17515" w:rsidRDefault="005A5D20" w:rsidP="005A5D20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C17515">
        <w:rPr>
          <w:rFonts w:asciiTheme="minorHAnsi" w:hAnsiTheme="minorHAnsi" w:cs="Arial"/>
          <w:sz w:val="22"/>
          <w:szCs w:val="22"/>
        </w:rPr>
        <w:t>Responsible for bug fixes, development, enhancements</w:t>
      </w:r>
      <w:r>
        <w:rPr>
          <w:rFonts w:asciiTheme="minorHAnsi" w:hAnsiTheme="minorHAnsi" w:cs="Arial"/>
          <w:sz w:val="22"/>
          <w:szCs w:val="22"/>
        </w:rPr>
        <w:t xml:space="preserve"> for </w:t>
      </w:r>
      <w:r w:rsidRPr="00B41B30">
        <w:rPr>
          <w:rFonts w:asciiTheme="minorHAnsi" w:hAnsiTheme="minorHAnsi" w:cs="Arial"/>
          <w:b/>
          <w:sz w:val="22"/>
          <w:szCs w:val="22"/>
        </w:rPr>
        <w:t>RESTful API</w:t>
      </w:r>
      <w:r>
        <w:rPr>
          <w:rFonts w:asciiTheme="minorHAnsi" w:hAnsiTheme="minorHAnsi" w:cs="Arial"/>
          <w:b/>
          <w:sz w:val="22"/>
          <w:szCs w:val="22"/>
        </w:rPr>
        <w:t>s</w:t>
      </w:r>
    </w:p>
    <w:p w:rsidR="005A5D20" w:rsidRPr="00B41B30" w:rsidRDefault="005A5D20" w:rsidP="005A5D20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B41B30">
        <w:rPr>
          <w:rFonts w:asciiTheme="minorHAnsi" w:hAnsiTheme="minorHAnsi" w:cs="Arial"/>
          <w:sz w:val="22"/>
          <w:szCs w:val="22"/>
        </w:rPr>
        <w:t>Writing Unit Tes</w:t>
      </w:r>
      <w:r>
        <w:rPr>
          <w:rFonts w:asciiTheme="minorHAnsi" w:hAnsiTheme="minorHAnsi" w:cs="Arial"/>
          <w:sz w:val="22"/>
          <w:szCs w:val="22"/>
        </w:rPr>
        <w:t>ts</w:t>
      </w:r>
      <w:r w:rsidRPr="00B41B30">
        <w:rPr>
          <w:rFonts w:asciiTheme="minorHAnsi" w:hAnsiTheme="minorHAnsi" w:cs="Arial"/>
          <w:sz w:val="22"/>
          <w:szCs w:val="22"/>
        </w:rPr>
        <w:t xml:space="preserve"> using </w:t>
      </w:r>
      <w:r w:rsidRPr="00B41B30">
        <w:rPr>
          <w:rFonts w:asciiTheme="minorHAnsi" w:hAnsiTheme="minorHAnsi" w:cs="Arial"/>
          <w:b/>
          <w:sz w:val="22"/>
          <w:szCs w:val="22"/>
        </w:rPr>
        <w:t>NUnit</w:t>
      </w:r>
      <w:r w:rsidRPr="00B41B30">
        <w:rPr>
          <w:rFonts w:asciiTheme="minorHAnsi" w:hAnsiTheme="minorHAnsi" w:cs="Arial"/>
          <w:sz w:val="22"/>
          <w:szCs w:val="22"/>
        </w:rPr>
        <w:t xml:space="preserve">, </w:t>
      </w:r>
      <w:r w:rsidRPr="00B41B30">
        <w:rPr>
          <w:rFonts w:asciiTheme="minorHAnsi" w:hAnsiTheme="minorHAnsi" w:cs="Arial"/>
          <w:b/>
          <w:sz w:val="22"/>
          <w:szCs w:val="22"/>
        </w:rPr>
        <w:t>RESTful API</w:t>
      </w:r>
      <w:r w:rsidRPr="00B41B30">
        <w:rPr>
          <w:rFonts w:asciiTheme="minorHAnsi" w:hAnsiTheme="minorHAnsi" w:cs="Arial"/>
          <w:sz w:val="22"/>
          <w:szCs w:val="22"/>
        </w:rPr>
        <w:t xml:space="preserve"> testing, troubleshooting using </w:t>
      </w:r>
      <w:proofErr w:type="spellStart"/>
      <w:r w:rsidRPr="00B41B30">
        <w:rPr>
          <w:rFonts w:asciiTheme="minorHAnsi" w:hAnsiTheme="minorHAnsi" w:cs="Arial"/>
          <w:sz w:val="22"/>
          <w:szCs w:val="22"/>
        </w:rPr>
        <w:t>PostMan</w:t>
      </w:r>
      <w:proofErr w:type="spellEnd"/>
    </w:p>
    <w:p w:rsidR="005A5D20" w:rsidRDefault="005A5D20" w:rsidP="005A5D20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Using </w:t>
      </w:r>
      <w:r w:rsidRPr="00B41B30">
        <w:rPr>
          <w:rFonts w:asciiTheme="minorHAnsi" w:hAnsiTheme="minorHAnsi" w:cs="Arial"/>
          <w:b/>
          <w:sz w:val="22"/>
          <w:szCs w:val="22"/>
        </w:rPr>
        <w:t>MongoDB</w:t>
      </w:r>
      <w:r>
        <w:rPr>
          <w:rFonts w:asciiTheme="minorHAnsi" w:hAnsiTheme="minorHAnsi" w:cs="Arial"/>
          <w:sz w:val="22"/>
          <w:szCs w:val="22"/>
        </w:rPr>
        <w:t xml:space="preserve"> and </w:t>
      </w:r>
      <w:r w:rsidRPr="00B41B30">
        <w:rPr>
          <w:rFonts w:asciiTheme="minorHAnsi" w:hAnsiTheme="minorHAnsi" w:cs="Arial"/>
          <w:b/>
          <w:sz w:val="22"/>
          <w:szCs w:val="22"/>
        </w:rPr>
        <w:t>RabbitMQ</w:t>
      </w:r>
      <w:r>
        <w:rPr>
          <w:rFonts w:asciiTheme="minorHAnsi" w:hAnsiTheme="minorHAnsi" w:cs="Arial"/>
          <w:sz w:val="22"/>
          <w:szCs w:val="22"/>
        </w:rPr>
        <w:t xml:space="preserve"> for queuing the exceptions which is done by Log4Net.</w:t>
      </w:r>
    </w:p>
    <w:p w:rsidR="005A5D20" w:rsidRDefault="005A5D20" w:rsidP="005A5D20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F23BA4">
        <w:rPr>
          <w:rFonts w:asciiTheme="minorHAnsi" w:hAnsiTheme="minorHAnsi" w:cs="Arial"/>
          <w:sz w:val="22"/>
          <w:szCs w:val="22"/>
        </w:rPr>
        <w:t xml:space="preserve">Using </w:t>
      </w:r>
      <w:r w:rsidRPr="00F23BA4">
        <w:rPr>
          <w:rFonts w:asciiTheme="minorHAnsi" w:hAnsiTheme="minorHAnsi" w:cs="Arial"/>
          <w:b/>
          <w:sz w:val="22"/>
          <w:szCs w:val="22"/>
        </w:rPr>
        <w:t>JIRA</w:t>
      </w:r>
      <w:r w:rsidRPr="00F23BA4">
        <w:rPr>
          <w:rFonts w:asciiTheme="minorHAnsi" w:hAnsiTheme="minorHAnsi" w:cs="Arial"/>
          <w:sz w:val="22"/>
          <w:szCs w:val="22"/>
        </w:rPr>
        <w:t xml:space="preserve"> for </w:t>
      </w:r>
      <w:r>
        <w:rPr>
          <w:rFonts w:asciiTheme="minorHAnsi" w:hAnsiTheme="minorHAnsi" w:cs="Arial"/>
          <w:sz w:val="22"/>
          <w:szCs w:val="22"/>
        </w:rPr>
        <w:t>Task</w:t>
      </w:r>
      <w:r w:rsidRPr="00F23BA4">
        <w:rPr>
          <w:rFonts w:asciiTheme="minorHAnsi" w:hAnsiTheme="minorHAnsi" w:cs="Arial"/>
          <w:sz w:val="22"/>
          <w:szCs w:val="22"/>
        </w:rPr>
        <w:t xml:space="preserve"> management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Pr="00F23BA4">
        <w:rPr>
          <w:rFonts w:asciiTheme="minorHAnsi" w:hAnsiTheme="minorHAnsi" w:cs="Arial"/>
          <w:b/>
          <w:sz w:val="22"/>
          <w:szCs w:val="22"/>
        </w:rPr>
        <w:t>Bitbucket</w:t>
      </w:r>
      <w:r w:rsidRPr="00F23BA4">
        <w:rPr>
          <w:rFonts w:asciiTheme="minorHAnsi" w:hAnsiTheme="minorHAnsi" w:cs="Arial"/>
          <w:sz w:val="22"/>
          <w:szCs w:val="22"/>
        </w:rPr>
        <w:t xml:space="preserve"> for code repository and </w:t>
      </w:r>
      <w:r w:rsidRPr="00F23BA4">
        <w:rPr>
          <w:rFonts w:asciiTheme="minorHAnsi" w:hAnsiTheme="minorHAnsi" w:cs="Arial"/>
          <w:b/>
          <w:sz w:val="22"/>
          <w:szCs w:val="22"/>
        </w:rPr>
        <w:t>Git</w:t>
      </w:r>
      <w:r w:rsidRPr="00F23BA4">
        <w:rPr>
          <w:rFonts w:asciiTheme="minorHAnsi" w:hAnsiTheme="minorHAnsi" w:cs="Arial"/>
          <w:sz w:val="22"/>
          <w:szCs w:val="22"/>
        </w:rPr>
        <w:t xml:space="preserve"> for code versioning.</w:t>
      </w:r>
    </w:p>
    <w:p w:rsidR="005A5D20" w:rsidRDefault="005A5D20" w:rsidP="005A5D20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Create/modify</w:t>
      </w:r>
      <w:r w:rsidRPr="009D311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stored procedures, packages, functions using </w:t>
      </w:r>
      <w:r w:rsidRPr="00430793">
        <w:rPr>
          <w:rFonts w:asciiTheme="minorHAnsi" w:hAnsiTheme="minorHAnsi" w:cs="Arial"/>
          <w:b/>
          <w:bCs/>
          <w:sz w:val="22"/>
          <w:szCs w:val="22"/>
        </w:rPr>
        <w:t>Oracle PL/SQL</w:t>
      </w:r>
    </w:p>
    <w:p w:rsidR="005A5D20" w:rsidRPr="005A5D20" w:rsidRDefault="005A5D20" w:rsidP="005A5D20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5A5D20">
        <w:rPr>
          <w:rFonts w:asciiTheme="minorHAnsi" w:hAnsiTheme="minorHAnsi" w:cs="Arial"/>
          <w:sz w:val="22"/>
          <w:szCs w:val="22"/>
        </w:rPr>
        <w:t xml:space="preserve">Using .Net Framework 4.6, </w:t>
      </w:r>
      <w:hyperlink r:id="rId11" w:tgtFrame="_blank" w:history="1">
        <w:r w:rsidRPr="005A5D20">
          <w:rPr>
            <w:rFonts w:asciiTheme="minorHAnsi" w:hAnsiTheme="minorHAnsi"/>
            <w:sz w:val="22"/>
            <w:szCs w:val="22"/>
          </w:rPr>
          <w:t>ASP.NET</w:t>
        </w:r>
      </w:hyperlink>
      <w:r w:rsidRPr="005A5D20">
        <w:rPr>
          <w:rFonts w:asciiTheme="minorHAnsi" w:hAnsiTheme="minorHAnsi"/>
          <w:sz w:val="22"/>
          <w:szCs w:val="22"/>
        </w:rPr>
        <w:t> </w:t>
      </w:r>
      <w:r w:rsidRPr="005A5D20">
        <w:rPr>
          <w:rFonts w:asciiTheme="minorHAnsi" w:hAnsiTheme="minorHAnsi" w:cs="Arial"/>
          <w:sz w:val="22"/>
          <w:szCs w:val="22"/>
        </w:rPr>
        <w:t xml:space="preserve">Web API 2, C#, </w:t>
      </w:r>
      <w:r w:rsidRPr="005A5D20">
        <w:rPr>
          <w:rFonts w:asciiTheme="minorHAnsi" w:hAnsiTheme="minorHAnsi" w:cs="Arial"/>
          <w:b/>
          <w:sz w:val="22"/>
          <w:szCs w:val="22"/>
        </w:rPr>
        <w:t>Dapper</w:t>
      </w:r>
      <w:r w:rsidRPr="005A5D20">
        <w:rPr>
          <w:rFonts w:asciiTheme="minorHAnsi" w:hAnsiTheme="minorHAnsi" w:cs="Arial"/>
          <w:sz w:val="22"/>
          <w:szCs w:val="22"/>
        </w:rPr>
        <w:t xml:space="preserve"> ORM, LINQ-SQL, Visual Studio 17, Oracle 18c</w:t>
      </w:r>
    </w:p>
    <w:p w:rsidR="005A5D20" w:rsidRDefault="005A5D20" w:rsidP="005A5D20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</w:p>
    <w:p w:rsidR="00673227" w:rsidRPr="00F11973" w:rsidRDefault="00673227" w:rsidP="00673227">
      <w:pPr>
        <w:rPr>
          <w:rFonts w:asciiTheme="minorHAnsi" w:hAnsiTheme="minorHAnsi" w:cs="Arial"/>
          <w:bCs/>
          <w:i/>
          <w:iCs/>
          <w:spacing w:val="20"/>
          <w:sz w:val="22"/>
          <w:szCs w:val="22"/>
        </w:rPr>
      </w:pPr>
      <w:r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.NET 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Developer, </w:t>
      </w:r>
      <w:r w:rsidR="002C4B83">
        <w:rPr>
          <w:rFonts w:ascii="Calibri" w:hAnsi="Calibri" w:cs="Calibri"/>
          <w:b/>
          <w:color w:val="222222"/>
          <w:sz w:val="22"/>
          <w:szCs w:val="19"/>
          <w:shd w:val="clear" w:color="auto" w:fill="FFFFFF"/>
        </w:rPr>
        <w:t>Itasca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, IL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  <w:t xml:space="preserve"> 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064F1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0D346F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Sep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’17</w:t>
      </w:r>
      <w:r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– </w:t>
      </w:r>
      <w:r w:rsidR="00846EB0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Feb ‘19</w:t>
      </w:r>
    </w:p>
    <w:p w:rsidR="00673227" w:rsidRDefault="002C4B83" w:rsidP="00673227"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Client: Canon USA</w:t>
      </w:r>
      <w:r w:rsidR="0067322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</w:t>
      </w:r>
      <w:r w:rsidR="0067322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</w:p>
    <w:p w:rsidR="00673227" w:rsidRDefault="00673227" w:rsidP="00673227">
      <w:pPr>
        <w:rPr>
          <w:rStyle w:val="Hyperlink"/>
          <w:rFonts w:asciiTheme="minorHAnsi" w:hAnsiTheme="minorHAnsi"/>
          <w:sz w:val="20"/>
          <w:szCs w:val="20"/>
        </w:rPr>
      </w:pPr>
    </w:p>
    <w:p w:rsidR="00673227" w:rsidRDefault="00D579BE" w:rsidP="00673227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Responsible for </w:t>
      </w:r>
      <w:r w:rsidR="00C325B4" w:rsidRPr="00C325B4">
        <w:rPr>
          <w:rFonts w:asciiTheme="minorHAnsi" w:hAnsiTheme="minorHAnsi" w:cs="Arial"/>
          <w:sz w:val="22"/>
          <w:szCs w:val="22"/>
        </w:rPr>
        <w:t xml:space="preserve">Design, </w:t>
      </w:r>
      <w:r w:rsidR="00C55864">
        <w:rPr>
          <w:rFonts w:asciiTheme="minorHAnsi" w:hAnsiTheme="minorHAnsi" w:cs="Arial"/>
          <w:sz w:val="22"/>
          <w:szCs w:val="22"/>
        </w:rPr>
        <w:t>d</w:t>
      </w:r>
      <w:r>
        <w:rPr>
          <w:rFonts w:asciiTheme="minorHAnsi" w:hAnsiTheme="minorHAnsi" w:cs="Arial"/>
          <w:sz w:val="22"/>
          <w:szCs w:val="22"/>
        </w:rPr>
        <w:t>evelop,</w:t>
      </w:r>
      <w:r w:rsidR="00C325B4" w:rsidRPr="00C325B4">
        <w:rPr>
          <w:rFonts w:asciiTheme="minorHAnsi" w:hAnsiTheme="minorHAnsi" w:cs="Arial"/>
          <w:sz w:val="22"/>
          <w:szCs w:val="22"/>
        </w:rPr>
        <w:t xml:space="preserve"> implement, </w:t>
      </w:r>
      <w:r w:rsidR="00C325B4">
        <w:rPr>
          <w:rFonts w:asciiTheme="minorHAnsi" w:hAnsiTheme="minorHAnsi" w:cs="Arial"/>
          <w:sz w:val="22"/>
          <w:szCs w:val="22"/>
        </w:rPr>
        <w:t xml:space="preserve">document, </w:t>
      </w:r>
      <w:r w:rsidR="00C325B4" w:rsidRPr="00C325B4">
        <w:rPr>
          <w:rFonts w:asciiTheme="minorHAnsi" w:hAnsiTheme="minorHAnsi" w:cs="Arial"/>
          <w:sz w:val="22"/>
          <w:szCs w:val="22"/>
        </w:rPr>
        <w:t>maintain to enhance buil</w:t>
      </w:r>
      <w:r w:rsidR="00C325B4">
        <w:rPr>
          <w:rFonts w:asciiTheme="minorHAnsi" w:hAnsiTheme="minorHAnsi" w:cs="Arial"/>
          <w:sz w:val="22"/>
          <w:szCs w:val="22"/>
        </w:rPr>
        <w:t>d</w:t>
      </w:r>
      <w:r w:rsidR="00626275">
        <w:rPr>
          <w:rFonts w:asciiTheme="minorHAnsi" w:hAnsiTheme="minorHAnsi" w:cs="Arial"/>
          <w:sz w:val="22"/>
          <w:szCs w:val="22"/>
        </w:rPr>
        <w:t>/</w:t>
      </w:r>
      <w:r w:rsidR="00C325B4" w:rsidRPr="00C325B4">
        <w:rPr>
          <w:rFonts w:asciiTheme="minorHAnsi" w:hAnsiTheme="minorHAnsi" w:cs="Arial"/>
          <w:sz w:val="22"/>
          <w:szCs w:val="22"/>
        </w:rPr>
        <w:t>release, deploy processes</w:t>
      </w:r>
      <w:r w:rsidR="00626275">
        <w:rPr>
          <w:rFonts w:asciiTheme="minorHAnsi" w:hAnsiTheme="minorHAnsi" w:cs="Arial"/>
          <w:sz w:val="22"/>
          <w:szCs w:val="22"/>
        </w:rPr>
        <w:t xml:space="preserve"> in DEV/QA and PROD</w:t>
      </w:r>
    </w:p>
    <w:p w:rsidR="00064F1A" w:rsidRDefault="00673227" w:rsidP="00191168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Working in </w:t>
      </w:r>
      <w:r w:rsidRPr="00C35EA6">
        <w:rPr>
          <w:rFonts w:asciiTheme="minorHAnsi" w:hAnsiTheme="minorHAnsi" w:cs="Arial"/>
          <w:b/>
          <w:sz w:val="22"/>
          <w:szCs w:val="22"/>
        </w:rPr>
        <w:t>Agile</w:t>
      </w:r>
      <w:r>
        <w:rPr>
          <w:rFonts w:asciiTheme="minorHAnsi" w:hAnsiTheme="minorHAnsi" w:cs="Arial"/>
          <w:sz w:val="22"/>
          <w:szCs w:val="22"/>
        </w:rPr>
        <w:t xml:space="preserve"> env. (</w:t>
      </w:r>
      <w:r w:rsidRPr="00CF3F52">
        <w:rPr>
          <w:rFonts w:asciiTheme="minorHAnsi" w:hAnsiTheme="minorHAnsi" w:cs="Arial"/>
          <w:b/>
          <w:sz w:val="22"/>
          <w:szCs w:val="22"/>
        </w:rPr>
        <w:t>Scru</w:t>
      </w:r>
      <w:r w:rsidR="00D579BE">
        <w:rPr>
          <w:rFonts w:asciiTheme="minorHAnsi" w:hAnsiTheme="minorHAnsi" w:cs="Arial"/>
          <w:b/>
          <w:sz w:val="22"/>
          <w:szCs w:val="22"/>
        </w:rPr>
        <w:t xml:space="preserve">m) </w:t>
      </w:r>
      <w:r w:rsidR="00D579BE" w:rsidRPr="00D579BE">
        <w:rPr>
          <w:rFonts w:asciiTheme="minorHAnsi" w:hAnsiTheme="minorHAnsi" w:cs="Arial"/>
          <w:sz w:val="22"/>
          <w:szCs w:val="22"/>
        </w:rPr>
        <w:t>with sprint releases.</w:t>
      </w:r>
      <w:bookmarkStart w:id="1" w:name="_GoBack"/>
      <w:bookmarkEnd w:id="1"/>
    </w:p>
    <w:p w:rsidR="00673227" w:rsidRPr="009D3114" w:rsidRDefault="00DC78A5" w:rsidP="00673227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Create/modify</w:t>
      </w:r>
      <w:r w:rsidRPr="009D311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stored procedures, UDF’s,</w:t>
      </w:r>
      <w:r w:rsidRPr="004142F6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CB4BD1">
        <w:rPr>
          <w:rFonts w:asciiTheme="minorHAnsi" w:hAnsiTheme="minorHAnsi" w:cs="Arial"/>
          <w:b/>
          <w:sz w:val="22"/>
          <w:szCs w:val="22"/>
        </w:rPr>
        <w:t>OpenXML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to read/write to database from XML doc</w:t>
      </w:r>
      <w:r w:rsidR="00846EB0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>, query performance</w:t>
      </w:r>
      <w:r w:rsidRPr="00C325B4">
        <w:rPr>
          <w:rFonts w:asciiTheme="minorHAnsi" w:hAnsiTheme="minorHAnsi" w:cs="Arial"/>
          <w:sz w:val="22"/>
          <w:szCs w:val="22"/>
        </w:rPr>
        <w:t xml:space="preserve"> tuning</w:t>
      </w:r>
      <w:r>
        <w:rPr>
          <w:rFonts w:asciiTheme="minorHAnsi" w:hAnsiTheme="minorHAnsi" w:cs="Arial"/>
          <w:sz w:val="22"/>
          <w:szCs w:val="22"/>
        </w:rPr>
        <w:t>, R</w:t>
      </w:r>
      <w:r w:rsidRPr="001A0C5D">
        <w:rPr>
          <w:rFonts w:asciiTheme="minorHAnsi" w:hAnsiTheme="minorHAnsi" w:cs="Arial"/>
          <w:sz w:val="22"/>
          <w:szCs w:val="22"/>
        </w:rPr>
        <w:t xml:space="preserve">eports with </w:t>
      </w:r>
      <w:r w:rsidRPr="001A0C5D">
        <w:rPr>
          <w:rFonts w:asciiTheme="minorHAnsi" w:hAnsiTheme="minorHAnsi" w:cs="Arial"/>
          <w:b/>
          <w:sz w:val="22"/>
          <w:szCs w:val="22"/>
        </w:rPr>
        <w:t>SSRS</w:t>
      </w:r>
    </w:p>
    <w:p w:rsidR="00191168" w:rsidRPr="00C16930" w:rsidRDefault="00673227" w:rsidP="00C16930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DB3231">
        <w:rPr>
          <w:rFonts w:asciiTheme="minorHAnsi" w:hAnsiTheme="minorHAnsi" w:cs="Arial"/>
          <w:sz w:val="22"/>
          <w:szCs w:val="22"/>
        </w:rPr>
        <w:t xml:space="preserve">Consumed </w:t>
      </w:r>
      <w:r w:rsidR="00626275">
        <w:rPr>
          <w:rFonts w:asciiTheme="minorHAnsi" w:hAnsiTheme="minorHAnsi" w:cs="Arial"/>
          <w:sz w:val="22"/>
          <w:szCs w:val="22"/>
        </w:rPr>
        <w:t xml:space="preserve">WCF services, </w:t>
      </w:r>
      <w:r>
        <w:rPr>
          <w:rFonts w:asciiTheme="minorHAnsi" w:hAnsiTheme="minorHAnsi" w:cs="Arial"/>
          <w:sz w:val="22"/>
          <w:szCs w:val="22"/>
        </w:rPr>
        <w:t>RESTful</w:t>
      </w:r>
      <w:r w:rsidR="00DC78A5">
        <w:rPr>
          <w:rFonts w:asciiTheme="minorHAnsi" w:hAnsiTheme="minorHAnsi" w:cs="Arial"/>
          <w:sz w:val="22"/>
          <w:szCs w:val="22"/>
        </w:rPr>
        <w:t xml:space="preserve"> with </w:t>
      </w:r>
      <w:r w:rsidR="00DC78A5" w:rsidRPr="00DC78A5">
        <w:rPr>
          <w:rFonts w:asciiTheme="minorHAnsi" w:hAnsiTheme="minorHAnsi" w:cs="Arial"/>
          <w:b/>
          <w:sz w:val="22"/>
          <w:szCs w:val="22"/>
        </w:rPr>
        <w:t>Web API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626275">
        <w:rPr>
          <w:rFonts w:asciiTheme="minorHAnsi" w:hAnsiTheme="minorHAnsi" w:cs="Arial"/>
          <w:sz w:val="22"/>
          <w:szCs w:val="22"/>
        </w:rPr>
        <w:t>from 3</w:t>
      </w:r>
      <w:r w:rsidR="00626275" w:rsidRPr="00626275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="00626275">
        <w:rPr>
          <w:rFonts w:asciiTheme="minorHAnsi" w:hAnsiTheme="minorHAnsi" w:cs="Arial"/>
          <w:sz w:val="22"/>
          <w:szCs w:val="22"/>
        </w:rPr>
        <w:t xml:space="preserve"> party’s </w:t>
      </w:r>
      <w:r w:rsidRPr="00DB3231">
        <w:rPr>
          <w:rFonts w:asciiTheme="minorHAnsi" w:hAnsiTheme="minorHAnsi" w:cs="Arial"/>
          <w:sz w:val="22"/>
          <w:szCs w:val="22"/>
        </w:rPr>
        <w:t xml:space="preserve">asynchronously using </w:t>
      </w:r>
      <w:r w:rsidRPr="004B1A84">
        <w:rPr>
          <w:rFonts w:asciiTheme="minorHAnsi" w:hAnsiTheme="minorHAnsi" w:cs="Arial"/>
          <w:sz w:val="22"/>
          <w:szCs w:val="22"/>
        </w:rPr>
        <w:t>JQuery/</w:t>
      </w:r>
      <w:r w:rsidR="00626275">
        <w:rPr>
          <w:rFonts w:asciiTheme="minorHAnsi" w:hAnsiTheme="minorHAnsi" w:cs="Arial"/>
          <w:sz w:val="22"/>
          <w:szCs w:val="22"/>
        </w:rPr>
        <w:t>Ajax</w:t>
      </w:r>
    </w:p>
    <w:p w:rsidR="00626275" w:rsidRDefault="00626275" w:rsidP="00E712FE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626275">
        <w:rPr>
          <w:rFonts w:asciiTheme="minorHAnsi" w:hAnsiTheme="minorHAnsi" w:cs="Arial"/>
          <w:sz w:val="22"/>
          <w:szCs w:val="22"/>
        </w:rPr>
        <w:t xml:space="preserve">Perform </w:t>
      </w:r>
      <w:r w:rsidR="00F54E70">
        <w:rPr>
          <w:rFonts w:asciiTheme="minorHAnsi" w:hAnsiTheme="minorHAnsi" w:cs="Arial"/>
          <w:sz w:val="22"/>
          <w:szCs w:val="22"/>
        </w:rPr>
        <w:t xml:space="preserve">REST API testing, </w:t>
      </w:r>
      <w:r>
        <w:rPr>
          <w:rFonts w:asciiTheme="minorHAnsi" w:hAnsiTheme="minorHAnsi" w:cs="Arial"/>
          <w:sz w:val="22"/>
          <w:szCs w:val="22"/>
        </w:rPr>
        <w:t>troubleshooting</w:t>
      </w:r>
      <w:r w:rsidR="00F54E70">
        <w:rPr>
          <w:rFonts w:asciiTheme="minorHAnsi" w:hAnsiTheme="minorHAnsi" w:cs="Arial"/>
          <w:sz w:val="22"/>
          <w:szCs w:val="22"/>
        </w:rPr>
        <w:t xml:space="preserve"> using </w:t>
      </w:r>
      <w:proofErr w:type="spellStart"/>
      <w:r w:rsidRPr="00626275">
        <w:rPr>
          <w:rFonts w:asciiTheme="minorHAnsi" w:hAnsiTheme="minorHAnsi" w:cs="Arial"/>
          <w:sz w:val="22"/>
          <w:szCs w:val="22"/>
        </w:rPr>
        <w:t>PostMan</w:t>
      </w:r>
      <w:proofErr w:type="spellEnd"/>
      <w:r>
        <w:rPr>
          <w:rFonts w:asciiTheme="minorHAnsi" w:hAnsiTheme="minorHAnsi" w:cs="Arial"/>
          <w:sz w:val="22"/>
          <w:szCs w:val="22"/>
        </w:rPr>
        <w:t>, debugging HTTP(s) traffic with Fiddler.</w:t>
      </w:r>
    </w:p>
    <w:p w:rsidR="00626275" w:rsidRPr="00E712FE" w:rsidRDefault="00626275" w:rsidP="00E712FE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Upgrading, Refactored, Architect legacy applications to new version of .NET framework, </w:t>
      </w:r>
      <w:r w:rsidR="00F54E70">
        <w:rPr>
          <w:rFonts w:asciiTheme="minorHAnsi" w:hAnsiTheme="minorHAnsi" w:cs="Arial"/>
          <w:sz w:val="22"/>
          <w:szCs w:val="22"/>
        </w:rPr>
        <w:t>manage front-</w:t>
      </w:r>
      <w:proofErr w:type="gramStart"/>
      <w:r w:rsidR="00F54E70">
        <w:rPr>
          <w:rFonts w:asciiTheme="minorHAnsi" w:hAnsiTheme="minorHAnsi" w:cs="Arial"/>
          <w:sz w:val="22"/>
          <w:szCs w:val="22"/>
        </w:rPr>
        <w:t xml:space="preserve">end, </w:t>
      </w:r>
      <w:r w:rsidRPr="00626275">
        <w:rPr>
          <w:rFonts w:asciiTheme="minorHAnsi" w:hAnsiTheme="minorHAnsi" w:cs="Arial"/>
          <w:sz w:val="22"/>
          <w:szCs w:val="22"/>
        </w:rPr>
        <w:t xml:space="preserve"> middle</w:t>
      </w:r>
      <w:proofErr w:type="gramEnd"/>
      <w:r w:rsidRPr="00626275">
        <w:rPr>
          <w:rFonts w:asciiTheme="minorHAnsi" w:hAnsiTheme="minorHAnsi" w:cs="Arial"/>
          <w:sz w:val="22"/>
          <w:szCs w:val="22"/>
        </w:rPr>
        <w:t>-tier business objects and component</w:t>
      </w:r>
      <w:r w:rsidR="00F54E70">
        <w:rPr>
          <w:rFonts w:asciiTheme="minorHAnsi" w:hAnsiTheme="minorHAnsi" w:cs="Arial"/>
          <w:sz w:val="22"/>
          <w:szCs w:val="22"/>
        </w:rPr>
        <w:t>s</w:t>
      </w:r>
    </w:p>
    <w:p w:rsidR="00673227" w:rsidRPr="009D3114" w:rsidRDefault="00673227" w:rsidP="00673227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9D3114">
        <w:rPr>
          <w:rFonts w:asciiTheme="minorHAnsi" w:hAnsiTheme="minorHAnsi" w:cs="Arial"/>
          <w:sz w:val="22"/>
          <w:szCs w:val="22"/>
        </w:rPr>
        <w:t xml:space="preserve">Using </w:t>
      </w:r>
      <w:r w:rsidR="00191168">
        <w:rPr>
          <w:rFonts w:asciiTheme="minorHAnsi" w:hAnsiTheme="minorHAnsi" w:cs="Arial"/>
          <w:sz w:val="22"/>
          <w:szCs w:val="22"/>
        </w:rPr>
        <w:t xml:space="preserve">classic ASP, VB script, Telerik Kendo UI, </w:t>
      </w:r>
      <w:hyperlink r:id="rId12" w:tgtFrame="_blank" w:history="1">
        <w:r w:rsidRPr="009D3114">
          <w:rPr>
            <w:rFonts w:asciiTheme="minorHAnsi" w:hAnsiTheme="minorHAnsi"/>
            <w:sz w:val="22"/>
            <w:szCs w:val="22"/>
          </w:rPr>
          <w:t>ASP.NET</w:t>
        </w:r>
      </w:hyperlink>
      <w:r w:rsidRPr="009D3114">
        <w:rPr>
          <w:rFonts w:asciiTheme="minorHAnsi" w:hAnsiTheme="minorHAnsi"/>
          <w:b/>
          <w:sz w:val="22"/>
          <w:szCs w:val="22"/>
        </w:rPr>
        <w:t> </w:t>
      </w:r>
      <w:r w:rsidRPr="009D3114">
        <w:rPr>
          <w:rFonts w:asciiTheme="minorHAnsi" w:hAnsiTheme="minorHAnsi" w:cs="Arial"/>
          <w:sz w:val="22"/>
          <w:szCs w:val="22"/>
        </w:rPr>
        <w:t>MVC</w:t>
      </w:r>
      <w:r w:rsidR="00064F1A">
        <w:rPr>
          <w:rFonts w:asciiTheme="minorHAnsi" w:hAnsiTheme="minorHAnsi" w:cs="Arial"/>
          <w:sz w:val="22"/>
          <w:szCs w:val="22"/>
        </w:rPr>
        <w:t>/</w:t>
      </w:r>
      <w:r w:rsidR="00E35D7B">
        <w:rPr>
          <w:rFonts w:asciiTheme="minorHAnsi" w:hAnsiTheme="minorHAnsi" w:cs="Arial"/>
          <w:sz w:val="22"/>
          <w:szCs w:val="22"/>
        </w:rPr>
        <w:t>Web forms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="00E712FE">
        <w:rPr>
          <w:rFonts w:asciiTheme="minorHAnsi" w:hAnsiTheme="minorHAnsi" w:cs="Arial"/>
          <w:sz w:val="22"/>
          <w:szCs w:val="22"/>
        </w:rPr>
        <w:t xml:space="preserve"> </w:t>
      </w:r>
      <w:r w:rsidRPr="009D3114">
        <w:rPr>
          <w:rFonts w:asciiTheme="minorHAnsi" w:hAnsiTheme="minorHAnsi" w:cs="Arial"/>
          <w:sz w:val="22"/>
          <w:szCs w:val="22"/>
        </w:rPr>
        <w:t>C#, HTML 5/CSS</w:t>
      </w:r>
      <w:r w:rsidR="00E35D7B">
        <w:rPr>
          <w:rFonts w:asciiTheme="minorHAnsi" w:hAnsiTheme="minorHAnsi" w:cs="Arial"/>
          <w:sz w:val="22"/>
          <w:szCs w:val="22"/>
        </w:rPr>
        <w:t xml:space="preserve"> </w:t>
      </w:r>
      <w:r w:rsidRPr="009D3114">
        <w:rPr>
          <w:rFonts w:asciiTheme="minorHAnsi" w:hAnsiTheme="minorHAnsi" w:cs="Arial"/>
          <w:sz w:val="22"/>
          <w:szCs w:val="22"/>
        </w:rPr>
        <w:t>3, JavaScript/JQuery</w:t>
      </w:r>
      <w:r>
        <w:rPr>
          <w:rFonts w:asciiTheme="minorHAnsi" w:hAnsiTheme="minorHAnsi" w:cs="Arial"/>
          <w:sz w:val="22"/>
          <w:szCs w:val="22"/>
        </w:rPr>
        <w:t>,</w:t>
      </w:r>
      <w:r w:rsidR="00E35D7B">
        <w:rPr>
          <w:rFonts w:asciiTheme="minorHAnsi" w:hAnsiTheme="minorHAnsi" w:cs="Arial"/>
          <w:sz w:val="22"/>
          <w:szCs w:val="22"/>
        </w:rPr>
        <w:t xml:space="preserve">  ADO.N</w:t>
      </w:r>
      <w:r w:rsidR="00E712FE">
        <w:rPr>
          <w:rFonts w:asciiTheme="minorHAnsi" w:hAnsiTheme="minorHAnsi" w:cs="Arial"/>
          <w:sz w:val="22"/>
          <w:szCs w:val="22"/>
        </w:rPr>
        <w:t xml:space="preserve">et Entity Framework, </w:t>
      </w:r>
      <w:r w:rsidRPr="009D3114">
        <w:rPr>
          <w:rFonts w:asciiTheme="minorHAnsi" w:hAnsiTheme="minorHAnsi" w:cs="Arial"/>
          <w:sz w:val="22"/>
          <w:szCs w:val="22"/>
        </w:rPr>
        <w:t xml:space="preserve"> LINQ-SQL, </w:t>
      </w:r>
      <w:r w:rsidR="00E712FE">
        <w:rPr>
          <w:rFonts w:asciiTheme="minorHAnsi" w:hAnsiTheme="minorHAnsi" w:cs="Arial"/>
          <w:sz w:val="22"/>
          <w:szCs w:val="22"/>
        </w:rPr>
        <w:t xml:space="preserve"> </w:t>
      </w:r>
      <w:r w:rsidRPr="009D3114">
        <w:rPr>
          <w:rFonts w:asciiTheme="minorHAnsi" w:hAnsiTheme="minorHAnsi" w:cs="Arial"/>
          <w:sz w:val="22"/>
          <w:szCs w:val="22"/>
        </w:rPr>
        <w:t xml:space="preserve">RESTful, </w:t>
      </w:r>
      <w:r w:rsidRPr="009D3114">
        <w:rPr>
          <w:rFonts w:asciiTheme="minorHAnsi" w:hAnsiTheme="minorHAnsi" w:cs="Arial"/>
          <w:b/>
          <w:sz w:val="22"/>
          <w:szCs w:val="22"/>
        </w:rPr>
        <w:t>Web API</w:t>
      </w:r>
      <w:r w:rsidR="00E35D7B">
        <w:rPr>
          <w:rFonts w:asciiTheme="minorHAnsi" w:hAnsiTheme="minorHAnsi" w:cs="Arial"/>
          <w:sz w:val="22"/>
          <w:szCs w:val="22"/>
        </w:rPr>
        <w:t xml:space="preserve">, </w:t>
      </w:r>
      <w:r w:rsidR="00626275">
        <w:rPr>
          <w:rFonts w:asciiTheme="minorHAnsi" w:hAnsiTheme="minorHAnsi" w:cs="Arial"/>
          <w:sz w:val="22"/>
          <w:szCs w:val="22"/>
        </w:rPr>
        <w:t xml:space="preserve"> JSON/</w:t>
      </w:r>
      <w:r w:rsidRPr="009D3114">
        <w:rPr>
          <w:rFonts w:asciiTheme="minorHAnsi" w:hAnsiTheme="minorHAnsi" w:cs="Arial"/>
          <w:sz w:val="22"/>
          <w:szCs w:val="22"/>
        </w:rPr>
        <w:t>XML, Bootstrap, Visual Studio 201</w:t>
      </w:r>
      <w:r w:rsidR="00E712FE">
        <w:rPr>
          <w:rFonts w:asciiTheme="minorHAnsi" w:hAnsiTheme="minorHAnsi" w:cs="Arial"/>
          <w:sz w:val="22"/>
          <w:szCs w:val="22"/>
        </w:rPr>
        <w:t>3/15</w:t>
      </w:r>
      <w:r w:rsidRPr="009D3114">
        <w:rPr>
          <w:rFonts w:asciiTheme="minorHAnsi" w:hAnsiTheme="minorHAnsi" w:cs="Arial"/>
          <w:sz w:val="22"/>
          <w:szCs w:val="22"/>
        </w:rPr>
        <w:t>, SQL Server 2014</w:t>
      </w:r>
    </w:p>
    <w:p w:rsidR="00064F1A" w:rsidRDefault="00064F1A" w:rsidP="001A0C5D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</w:p>
    <w:p w:rsidR="001A0C5D" w:rsidRPr="003F0601" w:rsidRDefault="003F0601" w:rsidP="001A0C5D"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Senior </w:t>
      </w:r>
      <w:r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.NET 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Developer 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br/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Client: WA State Dept. of Patrol (WSP)</w:t>
      </w:r>
      <w:r w:rsidR="00793F15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, </w:t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Olympia</w:t>
      </w:r>
      <w:r w:rsidR="00793F15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, WA</w:t>
      </w:r>
      <w:r w:rsidR="00793F15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793F15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  <w:t xml:space="preserve"> </w:t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  <w:t>Dec ’16</w:t>
      </w:r>
      <w:r w:rsidR="00793F15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– </w:t>
      </w:r>
      <w:r w:rsidR="0027066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Jun’ 17</w:t>
      </w:r>
    </w:p>
    <w:p w:rsidR="001A0C5D" w:rsidRDefault="001A0C5D" w:rsidP="001A0C5D">
      <w:pPr>
        <w:rPr>
          <w:rStyle w:val="Hyperlink"/>
          <w:rFonts w:asciiTheme="minorHAnsi" w:hAnsiTheme="minorHAnsi"/>
          <w:sz w:val="20"/>
          <w:szCs w:val="20"/>
        </w:rPr>
      </w:pPr>
    </w:p>
    <w:p w:rsidR="001A0C5D" w:rsidRDefault="001A0C5D" w:rsidP="001A0C5D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Responsible for re-engineering the complete HRMS application from</w:t>
      </w:r>
      <w:r w:rsidRPr="00BA42F2">
        <w:rPr>
          <w:rFonts w:asciiTheme="minorHAnsi" w:hAnsiTheme="minorHAnsi" w:cs="Arial"/>
          <w:b/>
          <w:sz w:val="22"/>
          <w:szCs w:val="22"/>
        </w:rPr>
        <w:t xml:space="preserve"> Java </w:t>
      </w:r>
      <w:r>
        <w:rPr>
          <w:rFonts w:asciiTheme="minorHAnsi" w:hAnsiTheme="minorHAnsi" w:cs="Arial"/>
          <w:sz w:val="22"/>
          <w:szCs w:val="22"/>
        </w:rPr>
        <w:t xml:space="preserve">to </w:t>
      </w:r>
      <w:r w:rsidRPr="00BA42F2">
        <w:rPr>
          <w:rFonts w:asciiTheme="minorHAnsi" w:hAnsiTheme="minorHAnsi" w:cs="Arial"/>
          <w:b/>
          <w:sz w:val="22"/>
          <w:szCs w:val="22"/>
        </w:rPr>
        <w:t>.NET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:rsidR="001A0C5D" w:rsidRDefault="001A0C5D" w:rsidP="001A0C5D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 xml:space="preserve">Working in </w:t>
      </w:r>
      <w:r w:rsidRPr="00C35EA6">
        <w:rPr>
          <w:rFonts w:asciiTheme="minorHAnsi" w:hAnsiTheme="minorHAnsi" w:cs="Arial"/>
          <w:b/>
          <w:sz w:val="22"/>
          <w:szCs w:val="22"/>
        </w:rPr>
        <w:t>Agile</w:t>
      </w:r>
      <w:r>
        <w:rPr>
          <w:rFonts w:asciiTheme="minorHAnsi" w:hAnsiTheme="minorHAnsi" w:cs="Arial"/>
          <w:sz w:val="22"/>
          <w:szCs w:val="22"/>
        </w:rPr>
        <w:t xml:space="preserve"> env. (</w:t>
      </w:r>
      <w:r w:rsidRPr="00CF3F52">
        <w:rPr>
          <w:rFonts w:asciiTheme="minorHAnsi" w:hAnsiTheme="minorHAnsi" w:cs="Arial"/>
          <w:b/>
          <w:sz w:val="22"/>
          <w:szCs w:val="22"/>
        </w:rPr>
        <w:t>Scrum</w:t>
      </w:r>
      <w:r>
        <w:rPr>
          <w:rFonts w:asciiTheme="minorHAnsi" w:hAnsiTheme="minorHAnsi" w:cs="Arial"/>
          <w:sz w:val="22"/>
          <w:szCs w:val="22"/>
        </w:rPr>
        <w:t xml:space="preserve">) with </w:t>
      </w:r>
      <w:r w:rsidRPr="00CE48B7">
        <w:rPr>
          <w:rFonts w:asciiTheme="minorHAnsi" w:hAnsiTheme="minorHAnsi" w:cs="Arial"/>
          <w:sz w:val="22"/>
          <w:szCs w:val="22"/>
        </w:rPr>
        <w:t>Sprint releases</w:t>
      </w:r>
      <w:r>
        <w:rPr>
          <w:rFonts w:asciiTheme="minorHAnsi" w:hAnsiTheme="minorHAnsi" w:cs="Arial"/>
          <w:sz w:val="22"/>
          <w:szCs w:val="22"/>
        </w:rPr>
        <w:t>.</w:t>
      </w:r>
    </w:p>
    <w:p w:rsidR="001A0C5D" w:rsidRDefault="001A0C5D" w:rsidP="001A0C5D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Extensive working on building API’s, extract data from service, exporting data in multiple formats.</w:t>
      </w:r>
    </w:p>
    <w:p w:rsidR="001A0C5D" w:rsidRDefault="007962B8" w:rsidP="001A0C5D">
      <w:pPr>
        <w:numPr>
          <w:ilvl w:val="0"/>
          <w:numId w:val="4"/>
        </w:numPr>
        <w:suppressAutoHyphens w:val="0"/>
        <w:spacing w:before="100" w:beforeAutospacing="1"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645950">
        <w:rPr>
          <w:rFonts w:asciiTheme="minorHAnsi" w:hAnsiTheme="minorHAnsi" w:cs="Arial"/>
          <w:sz w:val="22"/>
          <w:szCs w:val="22"/>
        </w:rPr>
        <w:t>Developed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A0C5D" w:rsidRPr="00645950">
        <w:rPr>
          <w:rFonts w:asciiTheme="minorHAnsi" w:hAnsiTheme="minorHAnsi" w:cs="Arial"/>
          <w:sz w:val="22"/>
          <w:szCs w:val="22"/>
        </w:rPr>
        <w:t>RESTful Web Service using ASP.NET MVC 4, C#, .NET Framework 4.</w:t>
      </w:r>
      <w:r w:rsidR="001A0C5D">
        <w:rPr>
          <w:rFonts w:asciiTheme="minorHAnsi" w:hAnsiTheme="minorHAnsi" w:cs="Arial"/>
          <w:sz w:val="22"/>
          <w:szCs w:val="22"/>
        </w:rPr>
        <w:t xml:space="preserve">6, </w:t>
      </w:r>
      <w:r w:rsidR="001A0C5D" w:rsidRPr="00645950">
        <w:rPr>
          <w:rFonts w:asciiTheme="minorHAnsi" w:hAnsiTheme="minorHAnsi" w:cs="Arial"/>
          <w:sz w:val="22"/>
          <w:szCs w:val="22"/>
        </w:rPr>
        <w:t>E</w:t>
      </w:r>
      <w:r w:rsidR="00F54E70">
        <w:rPr>
          <w:rFonts w:asciiTheme="minorHAnsi" w:hAnsiTheme="minorHAnsi" w:cs="Arial"/>
          <w:sz w:val="22"/>
          <w:szCs w:val="22"/>
        </w:rPr>
        <w:t>F 6.0</w:t>
      </w:r>
      <w:r w:rsidR="0090758F">
        <w:rPr>
          <w:rFonts w:asciiTheme="minorHAnsi" w:hAnsiTheme="minorHAnsi" w:cs="Arial"/>
          <w:sz w:val="22"/>
          <w:szCs w:val="22"/>
        </w:rPr>
        <w:t xml:space="preserve">, used </w:t>
      </w:r>
      <w:r w:rsidR="0090758F" w:rsidRPr="0090758F">
        <w:rPr>
          <w:rFonts w:asciiTheme="minorHAnsi" w:hAnsiTheme="minorHAnsi" w:cs="Arial"/>
          <w:b/>
          <w:sz w:val="22"/>
          <w:szCs w:val="22"/>
        </w:rPr>
        <w:t>Async/Await</w:t>
      </w:r>
      <w:r w:rsidR="0090758F">
        <w:rPr>
          <w:rFonts w:asciiTheme="minorHAnsi" w:hAnsiTheme="minorHAnsi" w:cs="Arial"/>
          <w:sz w:val="22"/>
          <w:szCs w:val="22"/>
        </w:rPr>
        <w:t xml:space="preserve"> features for asynchronous processing.</w:t>
      </w:r>
    </w:p>
    <w:p w:rsidR="001A0C5D" w:rsidRPr="002458CB" w:rsidRDefault="001A0C5D" w:rsidP="001A0C5D">
      <w:pPr>
        <w:numPr>
          <w:ilvl w:val="0"/>
          <w:numId w:val="4"/>
        </w:numPr>
        <w:suppressAutoHyphens w:val="0"/>
        <w:spacing w:before="100" w:beforeAutospacing="1"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2458CB">
        <w:rPr>
          <w:rFonts w:asciiTheme="minorHAnsi" w:hAnsiTheme="minorHAnsi" w:cs="Arial"/>
          <w:sz w:val="22"/>
          <w:szCs w:val="22"/>
        </w:rPr>
        <w:t>Used Repository</w:t>
      </w:r>
      <w:r w:rsidR="0090758F">
        <w:rPr>
          <w:rFonts w:asciiTheme="minorHAnsi" w:hAnsiTheme="minorHAnsi" w:cs="Arial"/>
          <w:sz w:val="22"/>
          <w:szCs w:val="22"/>
        </w:rPr>
        <w:t>/</w:t>
      </w:r>
      <w:r w:rsidRPr="002458CB">
        <w:rPr>
          <w:rFonts w:asciiTheme="minorHAnsi" w:hAnsiTheme="minorHAnsi" w:cs="Arial"/>
          <w:sz w:val="22"/>
          <w:szCs w:val="22"/>
        </w:rPr>
        <w:t>Unit o</w:t>
      </w:r>
      <w:r w:rsidR="00E35D7B">
        <w:rPr>
          <w:rFonts w:asciiTheme="minorHAnsi" w:hAnsiTheme="minorHAnsi" w:cs="Arial"/>
          <w:sz w:val="22"/>
          <w:szCs w:val="22"/>
        </w:rPr>
        <w:t>f Work and dependency injection design pattern.</w:t>
      </w:r>
    </w:p>
    <w:p w:rsidR="001A0C5D" w:rsidRPr="002458CB" w:rsidRDefault="001A0C5D" w:rsidP="00B44FEB">
      <w:pPr>
        <w:numPr>
          <w:ilvl w:val="0"/>
          <w:numId w:val="4"/>
        </w:numPr>
        <w:pBdr>
          <w:bottom w:val="single" w:sz="6" w:space="1" w:color="auto"/>
        </w:pBdr>
        <w:suppressAutoHyphens w:val="0"/>
        <w:spacing w:before="100" w:beforeAutospacing="1" w:afterLines="40" w:after="96"/>
        <w:ind w:left="360" w:hanging="360"/>
        <w:rPr>
          <w:rFonts w:ascii="Verdana" w:hAnsi="Verdana" w:cs="Arial"/>
          <w:b/>
          <w:bCs/>
          <w:iCs/>
          <w:spacing w:val="20"/>
          <w:sz w:val="20"/>
          <w:szCs w:val="20"/>
        </w:rPr>
      </w:pPr>
      <w:r w:rsidRPr="001A0C5D">
        <w:rPr>
          <w:rFonts w:asciiTheme="minorHAnsi" w:hAnsiTheme="minorHAnsi" w:cs="Arial"/>
          <w:sz w:val="22"/>
          <w:szCs w:val="22"/>
        </w:rPr>
        <w:t xml:space="preserve">Create/modify </w:t>
      </w:r>
      <w:r w:rsidRPr="001A0C5D">
        <w:rPr>
          <w:rFonts w:asciiTheme="minorHAnsi" w:hAnsiTheme="minorHAnsi" w:cs="Arial"/>
          <w:b/>
          <w:sz w:val="22"/>
          <w:szCs w:val="22"/>
        </w:rPr>
        <w:t>SQL</w:t>
      </w:r>
      <w:r w:rsidRPr="001A0C5D">
        <w:rPr>
          <w:rFonts w:asciiTheme="minorHAnsi" w:hAnsiTheme="minorHAnsi" w:cs="Arial"/>
          <w:sz w:val="22"/>
          <w:szCs w:val="22"/>
        </w:rPr>
        <w:t xml:space="preserve"> s</w:t>
      </w:r>
      <w:r w:rsidR="00E35D7B">
        <w:rPr>
          <w:rFonts w:asciiTheme="minorHAnsi" w:hAnsiTheme="minorHAnsi" w:cs="Arial"/>
          <w:sz w:val="22"/>
          <w:szCs w:val="22"/>
        </w:rPr>
        <w:t>tored procedures, UDF’s, Views and R</w:t>
      </w:r>
      <w:r w:rsidRPr="001A0C5D">
        <w:rPr>
          <w:rFonts w:asciiTheme="minorHAnsi" w:hAnsiTheme="minorHAnsi" w:cs="Arial"/>
          <w:sz w:val="22"/>
          <w:szCs w:val="22"/>
        </w:rPr>
        <w:t xml:space="preserve">eports with </w:t>
      </w:r>
      <w:r w:rsidRPr="001A0C5D">
        <w:rPr>
          <w:rFonts w:asciiTheme="minorHAnsi" w:hAnsiTheme="minorHAnsi" w:cs="Arial"/>
          <w:b/>
          <w:sz w:val="22"/>
          <w:szCs w:val="22"/>
        </w:rPr>
        <w:t>SSRS</w:t>
      </w:r>
    </w:p>
    <w:p w:rsidR="002458CB" w:rsidRPr="001A0C5D" w:rsidRDefault="002458CB" w:rsidP="00B44FEB">
      <w:pPr>
        <w:numPr>
          <w:ilvl w:val="0"/>
          <w:numId w:val="4"/>
        </w:numPr>
        <w:pBdr>
          <w:bottom w:val="single" w:sz="6" w:space="1" w:color="auto"/>
        </w:pBdr>
        <w:suppressAutoHyphens w:val="0"/>
        <w:spacing w:before="100" w:beforeAutospacing="1" w:afterLines="40" w:after="96"/>
        <w:ind w:left="360" w:hanging="360"/>
        <w:rPr>
          <w:rFonts w:ascii="Verdana" w:hAnsi="Verdana" w:cs="Arial"/>
          <w:b/>
          <w:bCs/>
          <w:iCs/>
          <w:spacing w:val="20"/>
          <w:sz w:val="20"/>
          <w:szCs w:val="20"/>
        </w:rPr>
      </w:pPr>
      <w:r w:rsidRPr="00645950">
        <w:rPr>
          <w:rFonts w:asciiTheme="minorHAnsi" w:hAnsiTheme="minorHAnsi" w:cs="Arial"/>
          <w:sz w:val="22"/>
          <w:szCs w:val="22"/>
        </w:rPr>
        <w:t xml:space="preserve">Using </w:t>
      </w:r>
      <w:hyperlink r:id="rId13" w:tgtFrame="_blank" w:history="1">
        <w:r w:rsidRPr="00645950">
          <w:rPr>
            <w:rFonts w:asciiTheme="minorHAnsi" w:hAnsiTheme="minorHAnsi"/>
            <w:b/>
            <w:sz w:val="22"/>
            <w:szCs w:val="22"/>
          </w:rPr>
          <w:t>ASP.NET</w:t>
        </w:r>
      </w:hyperlink>
      <w:r w:rsidRPr="00645950">
        <w:rPr>
          <w:rFonts w:asciiTheme="minorHAnsi" w:hAnsiTheme="minorHAnsi"/>
          <w:b/>
          <w:sz w:val="22"/>
          <w:szCs w:val="22"/>
        </w:rPr>
        <w:t> </w:t>
      </w:r>
      <w:r w:rsidRPr="00645950">
        <w:rPr>
          <w:rFonts w:asciiTheme="minorHAnsi" w:hAnsiTheme="minorHAnsi" w:cs="Arial"/>
          <w:b/>
          <w:sz w:val="22"/>
          <w:szCs w:val="22"/>
        </w:rPr>
        <w:t>MVC</w:t>
      </w:r>
      <w:r>
        <w:rPr>
          <w:rFonts w:asciiTheme="minorHAnsi" w:hAnsiTheme="minorHAnsi" w:cs="Arial"/>
          <w:sz w:val="22"/>
          <w:szCs w:val="22"/>
        </w:rPr>
        <w:t xml:space="preserve">, C#, HTML </w:t>
      </w:r>
      <w:r w:rsidRPr="00645950">
        <w:rPr>
          <w:rFonts w:asciiTheme="minorHAnsi" w:hAnsiTheme="minorHAnsi" w:cs="Arial"/>
          <w:sz w:val="22"/>
          <w:szCs w:val="22"/>
        </w:rPr>
        <w:t>5</w:t>
      </w:r>
      <w:r>
        <w:rPr>
          <w:rFonts w:asciiTheme="minorHAnsi" w:hAnsiTheme="minorHAnsi" w:cs="Arial"/>
          <w:sz w:val="22"/>
          <w:szCs w:val="22"/>
        </w:rPr>
        <w:t>/</w:t>
      </w:r>
      <w:r w:rsidRPr="00645950">
        <w:rPr>
          <w:rFonts w:asciiTheme="minorHAnsi" w:hAnsiTheme="minorHAnsi" w:cs="Arial"/>
          <w:sz w:val="22"/>
          <w:szCs w:val="22"/>
        </w:rPr>
        <w:t>CSS3, JavaScript</w:t>
      </w:r>
      <w:r w:rsidR="00F54E70">
        <w:rPr>
          <w:rFonts w:asciiTheme="minorHAnsi" w:hAnsiTheme="minorHAnsi" w:cs="Arial"/>
          <w:sz w:val="22"/>
          <w:szCs w:val="22"/>
        </w:rPr>
        <w:t xml:space="preserve">, JQuery/Knockout </w:t>
      </w:r>
      <w:r>
        <w:rPr>
          <w:rFonts w:asciiTheme="minorHAnsi" w:hAnsiTheme="minorHAnsi" w:cs="Arial"/>
          <w:sz w:val="22"/>
          <w:szCs w:val="22"/>
        </w:rPr>
        <w:t>JS</w:t>
      </w:r>
      <w:r w:rsidRPr="00645950">
        <w:rPr>
          <w:rFonts w:asciiTheme="minorHAnsi" w:hAnsiTheme="minorHAnsi" w:cs="Arial"/>
          <w:sz w:val="22"/>
          <w:szCs w:val="22"/>
        </w:rPr>
        <w:t xml:space="preserve">, ADO.net </w:t>
      </w:r>
      <w:r w:rsidRPr="00645950">
        <w:rPr>
          <w:rFonts w:asciiTheme="minorHAnsi" w:hAnsiTheme="minorHAnsi" w:cs="Arial"/>
          <w:b/>
          <w:sz w:val="22"/>
          <w:szCs w:val="22"/>
        </w:rPr>
        <w:t>Entity</w:t>
      </w:r>
      <w:r w:rsidRPr="00645950">
        <w:rPr>
          <w:rFonts w:asciiTheme="minorHAnsi" w:hAnsiTheme="minorHAnsi" w:cs="Arial"/>
          <w:sz w:val="22"/>
          <w:szCs w:val="22"/>
        </w:rPr>
        <w:t xml:space="preserve"> </w:t>
      </w:r>
      <w:r w:rsidRPr="00645950">
        <w:rPr>
          <w:rFonts w:asciiTheme="minorHAnsi" w:hAnsiTheme="minorHAnsi" w:cs="Arial"/>
          <w:b/>
          <w:sz w:val="22"/>
          <w:szCs w:val="22"/>
        </w:rPr>
        <w:t>Framework</w:t>
      </w:r>
      <w:r w:rsidRPr="00645950">
        <w:rPr>
          <w:rFonts w:asciiTheme="minorHAnsi" w:hAnsiTheme="minorHAnsi" w:cs="Arial"/>
          <w:sz w:val="22"/>
          <w:szCs w:val="22"/>
        </w:rPr>
        <w:t>, LINQ-SQL, Web API, XML</w:t>
      </w:r>
      <w:r w:rsidR="00F54E70">
        <w:rPr>
          <w:rFonts w:asciiTheme="minorHAnsi" w:hAnsiTheme="minorHAnsi" w:cs="Arial"/>
          <w:sz w:val="22"/>
          <w:szCs w:val="22"/>
        </w:rPr>
        <w:t>/JSON</w:t>
      </w:r>
      <w:r w:rsidRPr="00645950">
        <w:rPr>
          <w:rFonts w:asciiTheme="minorHAnsi" w:hAnsiTheme="minorHAnsi" w:cs="Arial"/>
          <w:sz w:val="22"/>
          <w:szCs w:val="22"/>
        </w:rPr>
        <w:t xml:space="preserve">, Bootstrap, </w:t>
      </w:r>
      <w:r w:rsidRPr="00645950">
        <w:rPr>
          <w:rFonts w:asciiTheme="minorHAnsi" w:hAnsiTheme="minorHAnsi" w:cs="Arial"/>
          <w:b/>
          <w:sz w:val="22"/>
          <w:szCs w:val="22"/>
        </w:rPr>
        <w:t>Visual Studio</w:t>
      </w:r>
      <w:r w:rsidRPr="00645950">
        <w:rPr>
          <w:rFonts w:asciiTheme="minorHAnsi" w:hAnsiTheme="minorHAnsi" w:cs="Arial"/>
          <w:sz w:val="22"/>
          <w:szCs w:val="22"/>
        </w:rPr>
        <w:t xml:space="preserve"> </w:t>
      </w:r>
      <w:r w:rsidRPr="00645950">
        <w:rPr>
          <w:rFonts w:asciiTheme="minorHAnsi" w:hAnsiTheme="minorHAnsi" w:cs="Arial"/>
          <w:b/>
          <w:sz w:val="22"/>
          <w:szCs w:val="22"/>
        </w:rPr>
        <w:t>2015</w:t>
      </w:r>
      <w:r w:rsidRPr="00645950">
        <w:rPr>
          <w:rFonts w:asciiTheme="minorHAnsi" w:hAnsiTheme="minorHAnsi" w:cs="Arial"/>
          <w:sz w:val="22"/>
          <w:szCs w:val="22"/>
        </w:rPr>
        <w:t>,</w:t>
      </w:r>
      <w:r w:rsidRPr="00645950">
        <w:rPr>
          <w:rFonts w:asciiTheme="minorHAnsi" w:hAnsiTheme="minorHAnsi" w:cs="Arial"/>
          <w:b/>
          <w:sz w:val="22"/>
          <w:szCs w:val="22"/>
        </w:rPr>
        <w:t xml:space="preserve"> SQL Server 2014</w:t>
      </w:r>
      <w:r w:rsidR="00146EDD">
        <w:rPr>
          <w:rFonts w:asciiTheme="minorHAnsi" w:hAnsiTheme="minorHAnsi" w:cs="Arial"/>
          <w:b/>
          <w:sz w:val="22"/>
          <w:szCs w:val="22"/>
        </w:rPr>
        <w:t>, TFS</w:t>
      </w:r>
    </w:p>
    <w:p w:rsidR="008D10AB" w:rsidRDefault="003F0601" w:rsidP="00F33EF0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>
        <w:rPr>
          <w:rFonts w:ascii="Verdana" w:hAnsi="Verdana" w:cs="Arial"/>
          <w:b/>
          <w:bCs/>
          <w:iCs/>
          <w:spacing w:val="20"/>
          <w:sz w:val="20"/>
          <w:szCs w:val="20"/>
        </w:rPr>
        <w:br/>
      </w:r>
      <w:r w:rsidR="008D10AB" w:rsidRPr="00652FBB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Senior .NET Developer</w:t>
      </w:r>
      <w:r w:rsidR="008D10AB"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 xml:space="preserve"> (</w:t>
      </w:r>
      <w:r w:rsidR="008D10AB">
        <w:rPr>
          <w:rFonts w:asciiTheme="minorHAnsi" w:hAnsiTheme="minorHAnsi" w:cs="Arial"/>
          <w:bCs/>
          <w:iCs/>
          <w:spacing w:val="20"/>
          <w:sz w:val="20"/>
          <w:szCs w:val="22"/>
        </w:rPr>
        <w:t xml:space="preserve">Employer: </w:t>
      </w:r>
      <w:proofErr w:type="spellStart"/>
      <w:r w:rsidR="008D10AB">
        <w:rPr>
          <w:rFonts w:asciiTheme="minorHAnsi" w:hAnsiTheme="minorHAnsi" w:cs="Arial"/>
          <w:bCs/>
          <w:iCs/>
          <w:spacing w:val="20"/>
          <w:sz w:val="20"/>
          <w:szCs w:val="22"/>
        </w:rPr>
        <w:t>StratEdge</w:t>
      </w:r>
      <w:proofErr w:type="spellEnd"/>
      <w:r w:rsidR="008D10AB">
        <w:rPr>
          <w:rFonts w:asciiTheme="minorHAnsi" w:hAnsiTheme="minorHAnsi" w:cs="Arial"/>
          <w:bCs/>
          <w:iCs/>
          <w:spacing w:val="20"/>
          <w:sz w:val="20"/>
          <w:szCs w:val="22"/>
        </w:rPr>
        <w:t xml:space="preserve"> </w:t>
      </w:r>
      <w:r w:rsidR="008D10AB" w:rsidRPr="00652FBB">
        <w:rPr>
          <w:rFonts w:asciiTheme="minorHAnsi" w:hAnsiTheme="minorHAnsi" w:cs="Arial"/>
          <w:bCs/>
          <w:iCs/>
          <w:spacing w:val="20"/>
          <w:sz w:val="20"/>
          <w:szCs w:val="22"/>
        </w:rPr>
        <w:t>Inc.</w:t>
      </w:r>
      <w:r w:rsidR="008D10AB"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>)</w:t>
      </w:r>
    </w:p>
    <w:p w:rsidR="00F33EF0" w:rsidRPr="008D10AB" w:rsidRDefault="00652FBB" w:rsidP="00F33EF0">
      <w:pPr>
        <w:rPr>
          <w:rFonts w:asciiTheme="minorHAnsi" w:hAnsiTheme="minorHAnsi" w:cs="Arial"/>
          <w:bCs/>
          <w:i/>
          <w:iCs/>
          <w:spacing w:val="20"/>
          <w:sz w:val="22"/>
          <w:szCs w:val="22"/>
        </w:rPr>
      </w:pP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Client: </w:t>
      </w:r>
      <w:r w:rsidR="0021747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WA State Dept. of Licensing (DOL)</w:t>
      </w:r>
      <w:r w:rsidR="00F33EF0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, </w:t>
      </w:r>
      <w:r w:rsidR="00F33EF0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Olympia</w:t>
      </w:r>
      <w:r w:rsidR="00F33EF0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, WA</w:t>
      </w:r>
      <w:r w:rsidR="00F33EF0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F33EF0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  <w:t xml:space="preserve"> </w:t>
      </w:r>
      <w:r w:rsidR="0021747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4B146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Aug</w:t>
      </w:r>
      <w:r w:rsidR="00F33EF0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’15</w:t>
      </w:r>
      <w:r w:rsidR="00F33EF0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– </w:t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Nov ‘</w:t>
      </w:r>
      <w:r w:rsidR="001A0C5D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16</w:t>
      </w:r>
      <w:r w:rsidR="00F33EF0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br/>
      </w:r>
      <w:hyperlink r:id="rId14" w:history="1">
        <w:r w:rsidR="00F33EF0" w:rsidRPr="00F33EF0">
          <w:rPr>
            <w:rStyle w:val="Hyperlink"/>
            <w:rFonts w:asciiTheme="minorHAnsi" w:hAnsiTheme="minorHAnsi"/>
            <w:sz w:val="20"/>
            <w:szCs w:val="20"/>
          </w:rPr>
          <w:t>http://www.dol.wa.gov/</w:t>
        </w:r>
      </w:hyperlink>
    </w:p>
    <w:p w:rsidR="00F33EF0" w:rsidRDefault="00F33EF0" w:rsidP="00F33EF0">
      <w:pPr>
        <w:rPr>
          <w:rStyle w:val="Hyperlink"/>
          <w:rFonts w:asciiTheme="minorHAnsi" w:hAnsiTheme="minorHAnsi"/>
          <w:sz w:val="20"/>
          <w:szCs w:val="20"/>
        </w:rPr>
      </w:pPr>
    </w:p>
    <w:p w:rsidR="008C2336" w:rsidRDefault="00F33EF0" w:rsidP="00E47183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8C2336">
        <w:rPr>
          <w:rFonts w:asciiTheme="minorHAnsi" w:hAnsiTheme="minorHAnsi" w:cs="Arial"/>
          <w:sz w:val="22"/>
          <w:szCs w:val="22"/>
        </w:rPr>
        <w:t xml:space="preserve">Responsible for </w:t>
      </w:r>
      <w:r w:rsidR="00626275">
        <w:rPr>
          <w:rFonts w:asciiTheme="minorHAnsi" w:hAnsiTheme="minorHAnsi" w:cs="Arial"/>
          <w:sz w:val="22"/>
          <w:szCs w:val="22"/>
        </w:rPr>
        <w:t>PROD</w:t>
      </w:r>
      <w:r w:rsidRPr="008C2336">
        <w:rPr>
          <w:rFonts w:asciiTheme="minorHAnsi" w:hAnsiTheme="minorHAnsi" w:cs="Arial"/>
          <w:sz w:val="22"/>
          <w:szCs w:val="22"/>
        </w:rPr>
        <w:t xml:space="preserve"> </w:t>
      </w:r>
      <w:r w:rsidR="008C2336">
        <w:rPr>
          <w:rFonts w:asciiTheme="minorHAnsi" w:hAnsiTheme="minorHAnsi" w:cs="Arial"/>
          <w:sz w:val="22"/>
          <w:szCs w:val="22"/>
        </w:rPr>
        <w:t xml:space="preserve">support, </w:t>
      </w:r>
      <w:r w:rsidR="00A10201">
        <w:rPr>
          <w:rFonts w:asciiTheme="minorHAnsi" w:hAnsiTheme="minorHAnsi" w:cs="Arial"/>
          <w:sz w:val="22"/>
          <w:szCs w:val="22"/>
        </w:rPr>
        <w:t>bug fixes</w:t>
      </w:r>
      <w:r w:rsidR="006B11CF">
        <w:rPr>
          <w:rFonts w:asciiTheme="minorHAnsi" w:hAnsiTheme="minorHAnsi" w:cs="Arial"/>
          <w:sz w:val="22"/>
          <w:szCs w:val="22"/>
        </w:rPr>
        <w:t xml:space="preserve">/troubleshooting, </w:t>
      </w:r>
      <w:r w:rsidR="00D27452">
        <w:rPr>
          <w:rFonts w:asciiTheme="minorHAnsi" w:hAnsiTheme="minorHAnsi" w:cs="Arial"/>
          <w:sz w:val="22"/>
          <w:szCs w:val="22"/>
        </w:rPr>
        <w:t xml:space="preserve">development, </w:t>
      </w:r>
      <w:r w:rsidR="00A10201">
        <w:rPr>
          <w:rFonts w:asciiTheme="minorHAnsi" w:hAnsiTheme="minorHAnsi" w:cs="Arial"/>
          <w:sz w:val="22"/>
          <w:szCs w:val="22"/>
        </w:rPr>
        <w:t>enhancements</w:t>
      </w:r>
      <w:r w:rsidR="008C2336">
        <w:rPr>
          <w:rFonts w:asciiTheme="minorHAnsi" w:hAnsiTheme="minorHAnsi" w:cs="Arial"/>
          <w:sz w:val="22"/>
          <w:szCs w:val="22"/>
        </w:rPr>
        <w:t xml:space="preserve"> </w:t>
      </w:r>
      <w:r w:rsidR="001A0307">
        <w:rPr>
          <w:rFonts w:asciiTheme="minorHAnsi" w:hAnsiTheme="minorHAnsi" w:cs="Arial"/>
          <w:sz w:val="22"/>
          <w:szCs w:val="22"/>
        </w:rPr>
        <w:t xml:space="preserve">in </w:t>
      </w:r>
      <w:r w:rsidR="001A0307" w:rsidRPr="00C35EA6">
        <w:rPr>
          <w:rFonts w:asciiTheme="minorHAnsi" w:hAnsiTheme="minorHAnsi" w:cs="Arial"/>
          <w:b/>
          <w:sz w:val="22"/>
          <w:szCs w:val="22"/>
        </w:rPr>
        <w:t>Agile</w:t>
      </w:r>
      <w:r w:rsidR="001A0307">
        <w:rPr>
          <w:rFonts w:asciiTheme="minorHAnsi" w:hAnsiTheme="minorHAnsi" w:cs="Arial"/>
          <w:sz w:val="22"/>
          <w:szCs w:val="22"/>
        </w:rPr>
        <w:t xml:space="preserve"> env.</w:t>
      </w:r>
      <w:r w:rsidR="00890B1F">
        <w:rPr>
          <w:rFonts w:asciiTheme="minorHAnsi" w:hAnsiTheme="minorHAnsi" w:cs="Arial"/>
          <w:sz w:val="22"/>
          <w:szCs w:val="22"/>
        </w:rPr>
        <w:t xml:space="preserve"> (Scrum + Kanban)</w:t>
      </w:r>
      <w:r w:rsidR="001A0307">
        <w:rPr>
          <w:rFonts w:asciiTheme="minorHAnsi" w:hAnsiTheme="minorHAnsi" w:cs="Arial"/>
          <w:sz w:val="22"/>
          <w:szCs w:val="22"/>
        </w:rPr>
        <w:t xml:space="preserve"> </w:t>
      </w:r>
      <w:r w:rsidR="008C2336">
        <w:rPr>
          <w:rFonts w:asciiTheme="minorHAnsi" w:hAnsiTheme="minorHAnsi" w:cs="Arial"/>
          <w:sz w:val="22"/>
          <w:szCs w:val="22"/>
        </w:rPr>
        <w:t xml:space="preserve">with </w:t>
      </w:r>
      <w:r w:rsidR="008C2336" w:rsidRPr="00CE48B7">
        <w:rPr>
          <w:rFonts w:asciiTheme="minorHAnsi" w:hAnsiTheme="minorHAnsi" w:cs="Arial"/>
          <w:sz w:val="22"/>
          <w:szCs w:val="22"/>
        </w:rPr>
        <w:t>Sprint releases</w:t>
      </w:r>
      <w:r w:rsidR="001A0307">
        <w:rPr>
          <w:rFonts w:asciiTheme="minorHAnsi" w:hAnsiTheme="minorHAnsi" w:cs="Arial"/>
          <w:sz w:val="22"/>
          <w:szCs w:val="22"/>
        </w:rPr>
        <w:t>.</w:t>
      </w:r>
    </w:p>
    <w:p w:rsidR="00C016B1" w:rsidRDefault="00C016B1" w:rsidP="00E47183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</w:t>
      </w:r>
      <w:r w:rsidRPr="00C016B1">
        <w:rPr>
          <w:rFonts w:asciiTheme="minorHAnsi" w:hAnsiTheme="minorHAnsi" w:cs="Arial"/>
          <w:sz w:val="22"/>
          <w:szCs w:val="22"/>
        </w:rPr>
        <w:t xml:space="preserve">omplete ownership of the work assigned </w:t>
      </w:r>
      <w:r>
        <w:rPr>
          <w:rFonts w:asciiTheme="minorHAnsi" w:hAnsiTheme="minorHAnsi" w:cs="Arial"/>
          <w:sz w:val="22"/>
          <w:szCs w:val="22"/>
        </w:rPr>
        <w:t>delivering with</w:t>
      </w:r>
      <w:r w:rsidRPr="00C016B1">
        <w:rPr>
          <w:rFonts w:asciiTheme="minorHAnsi" w:hAnsiTheme="minorHAnsi" w:cs="Arial"/>
          <w:sz w:val="22"/>
          <w:szCs w:val="22"/>
        </w:rPr>
        <w:t xml:space="preserve"> quality and timeliness</w:t>
      </w:r>
    </w:p>
    <w:p w:rsidR="00F33EF0" w:rsidRPr="008C2336" w:rsidRDefault="00B60E7B" w:rsidP="00E47183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Handling</w:t>
      </w:r>
      <w:r w:rsidR="00F33EF0" w:rsidRPr="008C2336">
        <w:rPr>
          <w:rFonts w:asciiTheme="minorHAnsi" w:hAnsiTheme="minorHAnsi" w:cs="Arial"/>
          <w:sz w:val="22"/>
          <w:szCs w:val="22"/>
        </w:rPr>
        <w:t xml:space="preserve"> multiple </w:t>
      </w:r>
      <w:r>
        <w:rPr>
          <w:rFonts w:asciiTheme="minorHAnsi" w:hAnsiTheme="minorHAnsi" w:cs="Arial"/>
          <w:sz w:val="22"/>
          <w:szCs w:val="22"/>
        </w:rPr>
        <w:t>internal</w:t>
      </w:r>
      <w:r w:rsidR="009713DA">
        <w:rPr>
          <w:rFonts w:asciiTheme="minorHAnsi" w:hAnsiTheme="minorHAnsi" w:cs="Arial"/>
          <w:sz w:val="22"/>
          <w:szCs w:val="22"/>
        </w:rPr>
        <w:t>/external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FC7B62">
        <w:rPr>
          <w:rFonts w:asciiTheme="minorHAnsi" w:hAnsiTheme="minorHAnsi" w:cs="Arial"/>
          <w:sz w:val="22"/>
          <w:szCs w:val="22"/>
        </w:rPr>
        <w:t xml:space="preserve">enterprise applications </w:t>
      </w:r>
      <w:r w:rsidR="001B0793">
        <w:rPr>
          <w:rFonts w:asciiTheme="minorHAnsi" w:hAnsiTheme="minorHAnsi" w:cs="Arial"/>
          <w:sz w:val="22"/>
          <w:szCs w:val="22"/>
        </w:rPr>
        <w:t>d</w:t>
      </w:r>
      <w:r w:rsidR="00FC7B62">
        <w:rPr>
          <w:rFonts w:asciiTheme="minorHAnsi" w:hAnsiTheme="minorHAnsi" w:cs="Arial"/>
          <w:sz w:val="22"/>
          <w:szCs w:val="22"/>
        </w:rPr>
        <w:t>eveloped on N-tier architecture.</w:t>
      </w:r>
    </w:p>
    <w:p w:rsidR="00F33EF0" w:rsidRPr="00F11973" w:rsidRDefault="00F33EF0" w:rsidP="00F33EF0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04451D">
        <w:rPr>
          <w:rFonts w:asciiTheme="minorHAnsi" w:hAnsiTheme="minorHAnsi" w:cs="Arial"/>
          <w:sz w:val="22"/>
          <w:szCs w:val="22"/>
        </w:rPr>
        <w:t>Us</w:t>
      </w:r>
      <w:r w:rsidR="002A4084">
        <w:rPr>
          <w:rFonts w:asciiTheme="minorHAnsi" w:hAnsiTheme="minorHAnsi" w:cs="Arial"/>
          <w:sz w:val="22"/>
          <w:szCs w:val="22"/>
        </w:rPr>
        <w:t>ing</w:t>
      </w:r>
      <w:r w:rsidRPr="0004451D">
        <w:rPr>
          <w:rFonts w:asciiTheme="minorHAnsi" w:hAnsiTheme="minorHAnsi" w:cs="Arial"/>
          <w:sz w:val="22"/>
          <w:szCs w:val="22"/>
        </w:rPr>
        <w:t xml:space="preserve"> </w:t>
      </w:r>
      <w:hyperlink r:id="rId15" w:tgtFrame="_blank" w:history="1">
        <w:r w:rsidRPr="00606F70">
          <w:rPr>
            <w:rFonts w:asciiTheme="minorHAnsi" w:hAnsiTheme="minorHAnsi"/>
            <w:b/>
            <w:sz w:val="22"/>
            <w:szCs w:val="22"/>
          </w:rPr>
          <w:t>ASP.NET</w:t>
        </w:r>
      </w:hyperlink>
      <w:r w:rsidRPr="00606F70">
        <w:rPr>
          <w:rFonts w:asciiTheme="minorHAnsi" w:hAnsiTheme="minorHAnsi"/>
          <w:b/>
          <w:sz w:val="22"/>
          <w:szCs w:val="22"/>
        </w:rPr>
        <w:t> </w:t>
      </w:r>
      <w:r w:rsidR="00732C18">
        <w:rPr>
          <w:rFonts w:asciiTheme="minorHAnsi" w:hAnsiTheme="minorHAnsi" w:cs="Arial"/>
          <w:b/>
          <w:sz w:val="22"/>
          <w:szCs w:val="22"/>
        </w:rPr>
        <w:t>Web forms/MVC</w:t>
      </w:r>
      <w:r w:rsidRPr="00606F70">
        <w:rPr>
          <w:rFonts w:asciiTheme="minorHAnsi" w:hAnsiTheme="minorHAnsi" w:cs="Arial"/>
          <w:sz w:val="22"/>
          <w:szCs w:val="22"/>
        </w:rPr>
        <w:t xml:space="preserve">, </w:t>
      </w:r>
      <w:r w:rsidR="008C2336">
        <w:rPr>
          <w:rFonts w:asciiTheme="minorHAnsi" w:hAnsiTheme="minorHAnsi" w:cs="Arial"/>
          <w:sz w:val="22"/>
          <w:szCs w:val="22"/>
        </w:rPr>
        <w:t xml:space="preserve">VB.net, </w:t>
      </w:r>
      <w:r w:rsidR="00D900DB" w:rsidRPr="00FC7B62">
        <w:rPr>
          <w:rFonts w:asciiTheme="minorHAnsi" w:hAnsiTheme="minorHAnsi" w:cs="Arial"/>
          <w:b/>
          <w:sz w:val="22"/>
          <w:szCs w:val="22"/>
        </w:rPr>
        <w:t>C#</w:t>
      </w:r>
      <w:r w:rsidR="00D900DB">
        <w:rPr>
          <w:rFonts w:asciiTheme="minorHAnsi" w:hAnsiTheme="minorHAnsi" w:cs="Arial"/>
          <w:sz w:val="22"/>
          <w:szCs w:val="22"/>
        </w:rPr>
        <w:t>, HTML 4</w:t>
      </w:r>
      <w:r>
        <w:rPr>
          <w:rFonts w:asciiTheme="minorHAnsi" w:hAnsiTheme="minorHAnsi" w:cs="Arial"/>
          <w:sz w:val="22"/>
          <w:szCs w:val="22"/>
        </w:rPr>
        <w:t xml:space="preserve">/5, </w:t>
      </w:r>
      <w:r w:rsidRPr="00606F70">
        <w:rPr>
          <w:rFonts w:asciiTheme="minorHAnsi" w:hAnsiTheme="minorHAnsi" w:cs="Arial"/>
          <w:sz w:val="22"/>
          <w:szCs w:val="22"/>
        </w:rPr>
        <w:t>CSS</w:t>
      </w:r>
      <w:r>
        <w:rPr>
          <w:rFonts w:asciiTheme="minorHAnsi" w:hAnsiTheme="minorHAnsi" w:cs="Arial"/>
          <w:sz w:val="22"/>
          <w:szCs w:val="22"/>
        </w:rPr>
        <w:t>2/</w:t>
      </w:r>
      <w:r w:rsidR="0021747A">
        <w:rPr>
          <w:rFonts w:asciiTheme="minorHAnsi" w:hAnsiTheme="minorHAnsi" w:cs="Arial"/>
          <w:sz w:val="22"/>
          <w:szCs w:val="22"/>
        </w:rPr>
        <w:t>CSS</w:t>
      </w:r>
      <w:r>
        <w:rPr>
          <w:rFonts w:asciiTheme="minorHAnsi" w:hAnsiTheme="minorHAnsi" w:cs="Arial"/>
          <w:sz w:val="22"/>
          <w:szCs w:val="22"/>
        </w:rPr>
        <w:t>3</w:t>
      </w:r>
      <w:r w:rsidRPr="00606F70">
        <w:rPr>
          <w:rFonts w:asciiTheme="minorHAnsi" w:hAnsiTheme="minorHAnsi" w:cs="Arial"/>
          <w:sz w:val="22"/>
          <w:szCs w:val="22"/>
        </w:rPr>
        <w:t>, JavaScript</w:t>
      </w:r>
      <w:r w:rsidR="006B11CF">
        <w:rPr>
          <w:rFonts w:asciiTheme="minorHAnsi" w:hAnsiTheme="minorHAnsi" w:cs="Arial"/>
          <w:sz w:val="22"/>
          <w:szCs w:val="22"/>
        </w:rPr>
        <w:t xml:space="preserve">/JQuery, </w:t>
      </w:r>
      <w:r w:rsidR="0024495F">
        <w:rPr>
          <w:rFonts w:asciiTheme="minorHAnsi" w:hAnsiTheme="minorHAnsi" w:cs="Arial"/>
          <w:sz w:val="22"/>
          <w:szCs w:val="22"/>
        </w:rPr>
        <w:t xml:space="preserve">ADO.net </w:t>
      </w:r>
      <w:r w:rsidR="0011025E" w:rsidRPr="0011025E">
        <w:rPr>
          <w:rFonts w:asciiTheme="minorHAnsi" w:hAnsiTheme="minorHAnsi" w:cs="Arial"/>
          <w:b/>
          <w:sz w:val="22"/>
          <w:szCs w:val="22"/>
        </w:rPr>
        <w:t>Entity</w:t>
      </w:r>
      <w:r w:rsidR="0011025E">
        <w:rPr>
          <w:rFonts w:asciiTheme="minorHAnsi" w:hAnsiTheme="minorHAnsi" w:cs="Arial"/>
          <w:sz w:val="22"/>
          <w:szCs w:val="22"/>
        </w:rPr>
        <w:t xml:space="preserve"> Framework, </w:t>
      </w:r>
      <w:r>
        <w:rPr>
          <w:rFonts w:asciiTheme="minorHAnsi" w:hAnsiTheme="minorHAnsi" w:cs="Arial"/>
          <w:sz w:val="22"/>
          <w:szCs w:val="22"/>
        </w:rPr>
        <w:t>LINQ</w:t>
      </w:r>
      <w:r w:rsidR="00732C18">
        <w:rPr>
          <w:rFonts w:asciiTheme="minorHAnsi" w:hAnsiTheme="minorHAnsi" w:cs="Arial"/>
          <w:sz w:val="22"/>
          <w:szCs w:val="22"/>
        </w:rPr>
        <w:t>-SQL</w:t>
      </w:r>
      <w:r w:rsidR="002A4084">
        <w:rPr>
          <w:rFonts w:asciiTheme="minorHAnsi" w:hAnsiTheme="minorHAnsi" w:cs="Arial"/>
          <w:sz w:val="22"/>
          <w:szCs w:val="22"/>
        </w:rPr>
        <w:t xml:space="preserve">, ASP 3.0, </w:t>
      </w:r>
      <w:r w:rsidR="00B533C5">
        <w:rPr>
          <w:rFonts w:asciiTheme="minorHAnsi" w:hAnsiTheme="minorHAnsi" w:cs="Arial"/>
          <w:sz w:val="22"/>
          <w:szCs w:val="22"/>
        </w:rPr>
        <w:t>WCF SOAP/</w:t>
      </w:r>
      <w:r w:rsidR="00D900DB">
        <w:rPr>
          <w:rFonts w:asciiTheme="minorHAnsi" w:hAnsiTheme="minorHAnsi" w:cs="Arial"/>
          <w:sz w:val="22"/>
          <w:szCs w:val="22"/>
        </w:rPr>
        <w:t>RESTful services,</w:t>
      </w:r>
      <w:r w:rsidR="006B11CF" w:rsidRPr="006B11CF">
        <w:rPr>
          <w:rFonts w:asciiTheme="minorHAnsi" w:hAnsiTheme="minorHAnsi" w:cs="Arial"/>
          <w:sz w:val="22"/>
          <w:szCs w:val="22"/>
        </w:rPr>
        <w:t xml:space="preserve"> </w:t>
      </w:r>
      <w:r w:rsidR="006B11CF">
        <w:rPr>
          <w:rFonts w:asciiTheme="minorHAnsi" w:hAnsiTheme="minorHAnsi" w:cs="Arial"/>
          <w:sz w:val="22"/>
          <w:szCs w:val="22"/>
        </w:rPr>
        <w:t>JSON</w:t>
      </w:r>
      <w:r w:rsidR="00B533C5">
        <w:rPr>
          <w:rFonts w:asciiTheme="minorHAnsi" w:hAnsiTheme="minorHAnsi" w:cs="Arial"/>
          <w:sz w:val="22"/>
          <w:szCs w:val="22"/>
        </w:rPr>
        <w:t>/XML,</w:t>
      </w:r>
      <w:r w:rsidR="00D900DB">
        <w:rPr>
          <w:rFonts w:asciiTheme="minorHAnsi" w:hAnsiTheme="minorHAnsi" w:cs="Arial"/>
          <w:sz w:val="22"/>
          <w:szCs w:val="22"/>
        </w:rPr>
        <w:t xml:space="preserve"> Visual Studio 2013</w:t>
      </w:r>
    </w:p>
    <w:p w:rsidR="00F33EF0" w:rsidRPr="00A56B7F" w:rsidRDefault="00F33EF0" w:rsidP="00E47183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F33EF0">
        <w:rPr>
          <w:rFonts w:asciiTheme="minorHAnsi" w:hAnsiTheme="minorHAnsi" w:cs="Arial"/>
          <w:sz w:val="22"/>
          <w:szCs w:val="22"/>
        </w:rPr>
        <w:t xml:space="preserve">Involved writing </w:t>
      </w:r>
      <w:r w:rsidR="00A10201">
        <w:rPr>
          <w:rFonts w:asciiTheme="minorHAnsi" w:hAnsiTheme="minorHAnsi" w:cs="Arial"/>
          <w:sz w:val="22"/>
          <w:szCs w:val="22"/>
        </w:rPr>
        <w:t>S</w:t>
      </w:r>
      <w:r w:rsidR="006B11CF">
        <w:rPr>
          <w:rFonts w:asciiTheme="minorHAnsi" w:hAnsiTheme="minorHAnsi" w:cs="Arial"/>
          <w:sz w:val="22"/>
          <w:szCs w:val="22"/>
        </w:rPr>
        <w:t xml:space="preserve">tored procedures, UDF’s, Views </w:t>
      </w:r>
      <w:r w:rsidRPr="00F33EF0">
        <w:rPr>
          <w:rFonts w:asciiTheme="minorHAnsi" w:hAnsiTheme="minorHAnsi" w:cs="Arial"/>
          <w:sz w:val="22"/>
          <w:szCs w:val="22"/>
        </w:rPr>
        <w:t xml:space="preserve">using </w:t>
      </w:r>
      <w:r w:rsidRPr="00F33EF0">
        <w:rPr>
          <w:rFonts w:asciiTheme="minorHAnsi" w:hAnsiTheme="minorHAnsi" w:cs="Arial"/>
          <w:b/>
          <w:sz w:val="22"/>
          <w:szCs w:val="22"/>
        </w:rPr>
        <w:t xml:space="preserve">SQL Server </w:t>
      </w:r>
      <w:r w:rsidR="008C2336">
        <w:rPr>
          <w:rFonts w:asciiTheme="minorHAnsi" w:hAnsiTheme="minorHAnsi" w:cs="Arial"/>
          <w:b/>
          <w:sz w:val="22"/>
          <w:szCs w:val="22"/>
        </w:rPr>
        <w:t>2012</w:t>
      </w:r>
      <w:r w:rsidR="006B11CF">
        <w:rPr>
          <w:rFonts w:asciiTheme="minorHAnsi" w:hAnsiTheme="minorHAnsi" w:cs="Arial"/>
          <w:b/>
          <w:sz w:val="22"/>
          <w:szCs w:val="22"/>
        </w:rPr>
        <w:t xml:space="preserve">, </w:t>
      </w:r>
      <w:r w:rsidR="006B11CF" w:rsidRPr="006B11CF">
        <w:rPr>
          <w:rFonts w:asciiTheme="minorHAnsi" w:hAnsiTheme="minorHAnsi" w:cs="Arial"/>
          <w:sz w:val="22"/>
          <w:szCs w:val="22"/>
        </w:rPr>
        <w:t>scheduling</w:t>
      </w:r>
      <w:r w:rsidR="006B11CF">
        <w:rPr>
          <w:rFonts w:asciiTheme="minorHAnsi" w:hAnsiTheme="minorHAnsi" w:cs="Arial"/>
          <w:b/>
          <w:sz w:val="22"/>
          <w:szCs w:val="22"/>
        </w:rPr>
        <w:t xml:space="preserve"> </w:t>
      </w:r>
      <w:r w:rsidR="008D10AB">
        <w:rPr>
          <w:rFonts w:asciiTheme="minorHAnsi" w:hAnsiTheme="minorHAnsi" w:cs="Arial"/>
          <w:sz w:val="22"/>
          <w:szCs w:val="22"/>
        </w:rPr>
        <w:t>batch jobs</w:t>
      </w:r>
    </w:p>
    <w:p w:rsidR="00A56B7F" w:rsidRPr="00721F94" w:rsidRDefault="00A56B7F" w:rsidP="00E47183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721F94">
        <w:rPr>
          <w:rFonts w:asciiTheme="minorHAnsi" w:hAnsiTheme="minorHAnsi" w:cs="Arial"/>
          <w:sz w:val="22"/>
          <w:szCs w:val="22"/>
        </w:rPr>
        <w:t xml:space="preserve">Developed reports using </w:t>
      </w:r>
      <w:r w:rsidRPr="00721F94">
        <w:rPr>
          <w:rFonts w:asciiTheme="minorHAnsi" w:hAnsiTheme="minorHAnsi" w:cs="Arial"/>
          <w:b/>
          <w:sz w:val="22"/>
          <w:szCs w:val="22"/>
        </w:rPr>
        <w:t>SSRS</w:t>
      </w:r>
      <w:r w:rsidRPr="00721F94">
        <w:rPr>
          <w:rFonts w:asciiTheme="minorHAnsi" w:hAnsiTheme="minorHAnsi" w:cs="Arial"/>
          <w:sz w:val="22"/>
          <w:szCs w:val="22"/>
        </w:rPr>
        <w:t xml:space="preserve"> –</w:t>
      </w:r>
      <w:r w:rsidR="00721F94" w:rsidRPr="00721F94">
        <w:rPr>
          <w:rFonts w:asciiTheme="minorHAnsi" w:hAnsiTheme="minorHAnsi" w:cs="Arial"/>
          <w:sz w:val="22"/>
          <w:szCs w:val="22"/>
        </w:rPr>
        <w:t xml:space="preserve"> URL based and client side</w:t>
      </w:r>
      <w:r w:rsidR="00721F94">
        <w:rPr>
          <w:rFonts w:asciiTheme="minorHAnsi" w:hAnsiTheme="minorHAnsi" w:cs="Arial"/>
          <w:sz w:val="22"/>
          <w:szCs w:val="22"/>
        </w:rPr>
        <w:t>, p</w:t>
      </w:r>
      <w:r w:rsidR="00721F94" w:rsidRPr="00721F94">
        <w:rPr>
          <w:rFonts w:asciiTheme="minorHAnsi" w:hAnsiTheme="minorHAnsi" w:cs="Arial"/>
          <w:sz w:val="22"/>
          <w:szCs w:val="22"/>
        </w:rPr>
        <w:t xml:space="preserve">erform ETL using </w:t>
      </w:r>
      <w:r w:rsidR="00721F94" w:rsidRPr="00721F94">
        <w:rPr>
          <w:rFonts w:asciiTheme="minorHAnsi" w:hAnsiTheme="minorHAnsi" w:cs="Arial"/>
          <w:b/>
          <w:sz w:val="22"/>
          <w:szCs w:val="22"/>
        </w:rPr>
        <w:t>SSIS</w:t>
      </w:r>
      <w:r w:rsidR="00721F94" w:rsidRPr="00721F94">
        <w:rPr>
          <w:rFonts w:asciiTheme="minorHAnsi" w:hAnsiTheme="minorHAnsi" w:cs="Arial"/>
          <w:sz w:val="22"/>
          <w:szCs w:val="22"/>
        </w:rPr>
        <w:t xml:space="preserve"> packages</w:t>
      </w:r>
    </w:p>
    <w:p w:rsidR="008C2336" w:rsidRPr="008C2336" w:rsidRDefault="008C2336" w:rsidP="00E47183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bCs/>
          <w:iCs/>
          <w:spacing w:val="20"/>
          <w:sz w:val="22"/>
          <w:szCs w:val="22"/>
        </w:rPr>
      </w:pPr>
      <w:r w:rsidRPr="008C2336">
        <w:rPr>
          <w:rFonts w:asciiTheme="minorHAnsi" w:hAnsiTheme="minorHAnsi" w:cs="Arial"/>
          <w:sz w:val="22"/>
          <w:szCs w:val="22"/>
        </w:rPr>
        <w:t xml:space="preserve">Using </w:t>
      </w:r>
      <w:r w:rsidRPr="008C2336">
        <w:rPr>
          <w:rFonts w:asciiTheme="minorHAnsi" w:hAnsiTheme="minorHAnsi" w:cs="Arial"/>
          <w:b/>
          <w:sz w:val="22"/>
          <w:szCs w:val="22"/>
        </w:rPr>
        <w:t>TFS 2012</w:t>
      </w:r>
      <w:r w:rsidRPr="008C2336">
        <w:rPr>
          <w:rFonts w:asciiTheme="minorHAnsi" w:hAnsiTheme="minorHAnsi" w:cs="Arial"/>
          <w:sz w:val="22"/>
          <w:szCs w:val="22"/>
        </w:rPr>
        <w:t xml:space="preserve"> for source repository</w:t>
      </w:r>
    </w:p>
    <w:p w:rsidR="0083544A" w:rsidRPr="006B11CF" w:rsidRDefault="008C2336" w:rsidP="00E47183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6B11CF">
        <w:rPr>
          <w:rFonts w:asciiTheme="minorHAnsi" w:hAnsiTheme="minorHAnsi" w:cs="Arial"/>
          <w:sz w:val="22"/>
          <w:szCs w:val="22"/>
        </w:rPr>
        <w:t xml:space="preserve">Close interaction with </w:t>
      </w:r>
      <w:r w:rsidR="00194AA7" w:rsidRPr="006B11CF">
        <w:rPr>
          <w:rFonts w:asciiTheme="minorHAnsi" w:hAnsiTheme="minorHAnsi" w:cs="Arial"/>
          <w:sz w:val="22"/>
          <w:szCs w:val="22"/>
        </w:rPr>
        <w:t>BA</w:t>
      </w:r>
      <w:r w:rsidR="006B11CF">
        <w:rPr>
          <w:rFonts w:asciiTheme="minorHAnsi" w:hAnsiTheme="minorHAnsi" w:cs="Arial"/>
          <w:sz w:val="22"/>
          <w:szCs w:val="22"/>
        </w:rPr>
        <w:t xml:space="preserve"> for requirement gatherings</w:t>
      </w:r>
      <w:r w:rsidRPr="006B11CF">
        <w:rPr>
          <w:rFonts w:asciiTheme="minorHAnsi" w:hAnsiTheme="minorHAnsi" w:cs="Arial"/>
          <w:sz w:val="22"/>
          <w:szCs w:val="22"/>
        </w:rPr>
        <w:t xml:space="preserve">, Analysis, </w:t>
      </w:r>
      <w:r w:rsidR="00B60E7B" w:rsidRPr="006B11CF">
        <w:rPr>
          <w:rFonts w:asciiTheme="minorHAnsi" w:hAnsiTheme="minorHAnsi" w:cs="Arial"/>
          <w:sz w:val="22"/>
          <w:szCs w:val="22"/>
        </w:rPr>
        <w:t>D</w:t>
      </w:r>
      <w:r w:rsidRPr="006B11CF">
        <w:rPr>
          <w:rFonts w:asciiTheme="minorHAnsi" w:hAnsiTheme="minorHAnsi" w:cs="Arial"/>
          <w:sz w:val="22"/>
          <w:szCs w:val="22"/>
        </w:rPr>
        <w:t>ev.</w:t>
      </w:r>
      <w:r w:rsidR="002A4084" w:rsidRPr="006B11CF">
        <w:rPr>
          <w:rFonts w:asciiTheme="minorHAnsi" w:hAnsiTheme="minorHAnsi" w:cs="Arial"/>
          <w:sz w:val="22"/>
          <w:szCs w:val="22"/>
        </w:rPr>
        <w:t xml:space="preserve"> Estimates, Tech. </w:t>
      </w:r>
      <w:r w:rsidR="00194AA7" w:rsidRPr="006B11CF">
        <w:rPr>
          <w:rFonts w:asciiTheme="minorHAnsi" w:hAnsiTheme="minorHAnsi" w:cs="Arial"/>
          <w:sz w:val="22"/>
          <w:szCs w:val="22"/>
        </w:rPr>
        <w:t>Documentation</w:t>
      </w:r>
    </w:p>
    <w:p w:rsidR="00E451ED" w:rsidRDefault="00E451ED" w:rsidP="00E451ED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br/>
      </w:r>
      <w:r w:rsidRPr="00652FBB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Senior .NET UI Developer</w:t>
      </w:r>
      <w:r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 xml:space="preserve"> </w:t>
      </w:r>
    </w:p>
    <w:p w:rsidR="004D4B33" w:rsidRPr="00E451ED" w:rsidRDefault="00652FBB" w:rsidP="00E451ED">
      <w:pPr>
        <w:rPr>
          <w:rFonts w:asciiTheme="minorHAnsi" w:hAnsiTheme="minorHAnsi" w:cs="Arial"/>
          <w:bCs/>
          <w:i/>
          <w:iCs/>
          <w:spacing w:val="20"/>
          <w:sz w:val="22"/>
          <w:szCs w:val="22"/>
        </w:rPr>
      </w:pP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Client: </w:t>
      </w:r>
      <w:r w:rsidR="0021747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WA State </w:t>
      </w:r>
      <w:r w:rsidR="00F571C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Dept. of Transportation</w:t>
      </w:r>
      <w:r w:rsidR="0021747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(WSD</w:t>
      </w:r>
      <w:r w:rsidR="006B11CF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O</w:t>
      </w:r>
      <w:r w:rsidR="0021747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T)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, Seattle, WA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Sep</w:t>
      </w:r>
      <w:r w:rsidR="004D4B3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’</w:t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</w:t>
      </w:r>
      <w:r w:rsidR="004D4B3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14</w:t>
      </w:r>
      <w:r w:rsidR="004D4B33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– </w:t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Aug’ </w:t>
      </w:r>
      <w:r w:rsidR="004B146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15</w:t>
      </w:r>
      <w:r w:rsidR="004D4B33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br/>
      </w:r>
      <w:hyperlink r:id="rId16" w:history="1">
        <w:r w:rsidR="00451BB4" w:rsidRPr="00B413D3">
          <w:rPr>
            <w:rStyle w:val="Hyperlink"/>
            <w:rFonts w:asciiTheme="minorHAnsi" w:hAnsiTheme="minorHAnsi"/>
            <w:sz w:val="20"/>
            <w:szCs w:val="20"/>
          </w:rPr>
          <w:t>http://www.wsdot.wa.gov/ferries/</w:t>
        </w:r>
      </w:hyperlink>
    </w:p>
    <w:p w:rsidR="004D4B33" w:rsidRPr="00F11973" w:rsidRDefault="004D4B33" w:rsidP="004D4B33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</w:p>
    <w:p w:rsidR="003349C0" w:rsidRDefault="003349C0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3349C0">
        <w:rPr>
          <w:rFonts w:asciiTheme="minorHAnsi" w:hAnsiTheme="minorHAnsi" w:cs="Arial"/>
          <w:sz w:val="22"/>
          <w:szCs w:val="22"/>
        </w:rPr>
        <w:t xml:space="preserve">Was part of </w:t>
      </w:r>
      <w:r w:rsidRPr="007B0476">
        <w:rPr>
          <w:rFonts w:asciiTheme="minorHAnsi" w:hAnsiTheme="minorHAnsi" w:cs="Arial"/>
          <w:b/>
          <w:sz w:val="22"/>
          <w:szCs w:val="22"/>
        </w:rPr>
        <w:t>Phase1</w:t>
      </w:r>
      <w:r>
        <w:rPr>
          <w:rFonts w:asciiTheme="minorHAnsi" w:hAnsiTheme="minorHAnsi" w:cs="Arial"/>
          <w:sz w:val="22"/>
          <w:szCs w:val="22"/>
        </w:rPr>
        <w:t xml:space="preserve"> development from </w:t>
      </w:r>
      <w:r w:rsidRPr="007B0476">
        <w:rPr>
          <w:rFonts w:asciiTheme="minorHAnsi" w:hAnsiTheme="minorHAnsi" w:cs="Arial"/>
          <w:b/>
          <w:sz w:val="22"/>
          <w:szCs w:val="22"/>
        </w:rPr>
        <w:t>May’12- Nov ’12</w:t>
      </w:r>
      <w:r>
        <w:rPr>
          <w:rFonts w:asciiTheme="minorHAnsi" w:hAnsiTheme="minorHAnsi" w:cs="Arial"/>
          <w:sz w:val="22"/>
          <w:szCs w:val="22"/>
        </w:rPr>
        <w:t>.</w:t>
      </w:r>
    </w:p>
    <w:p w:rsidR="004D4B33" w:rsidRDefault="004D4B33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F11973">
        <w:rPr>
          <w:rFonts w:asciiTheme="minorHAnsi" w:hAnsiTheme="minorHAnsi" w:cs="Arial"/>
          <w:sz w:val="22"/>
          <w:szCs w:val="22"/>
        </w:rPr>
        <w:t xml:space="preserve">Responsible for </w:t>
      </w:r>
      <w:r w:rsidR="003F61CB" w:rsidRPr="00F11973">
        <w:rPr>
          <w:rFonts w:asciiTheme="minorHAnsi" w:hAnsiTheme="minorHAnsi" w:cs="Arial"/>
          <w:sz w:val="22"/>
          <w:szCs w:val="22"/>
        </w:rPr>
        <w:t>UI</w:t>
      </w:r>
      <w:r w:rsidR="0062230A">
        <w:rPr>
          <w:rFonts w:asciiTheme="minorHAnsi" w:hAnsiTheme="minorHAnsi" w:cs="Arial"/>
          <w:sz w:val="22"/>
          <w:szCs w:val="22"/>
        </w:rPr>
        <w:t>/UX</w:t>
      </w:r>
      <w:r w:rsidR="006B11CF">
        <w:rPr>
          <w:rFonts w:asciiTheme="minorHAnsi" w:hAnsiTheme="minorHAnsi" w:cs="Arial"/>
          <w:sz w:val="22"/>
          <w:szCs w:val="22"/>
        </w:rPr>
        <w:t xml:space="preserve"> design/development,</w:t>
      </w:r>
      <w:r w:rsidR="006B11CF" w:rsidRPr="006B11CF">
        <w:rPr>
          <w:rFonts w:asciiTheme="minorHAnsi" w:hAnsiTheme="minorHAnsi" w:cs="Arial"/>
          <w:sz w:val="22"/>
          <w:szCs w:val="22"/>
        </w:rPr>
        <w:t xml:space="preserve"> </w:t>
      </w:r>
      <w:r w:rsidR="006B11CF" w:rsidRPr="00CE48B7">
        <w:rPr>
          <w:rFonts w:asciiTheme="minorHAnsi" w:hAnsiTheme="minorHAnsi" w:cs="Arial"/>
          <w:sz w:val="22"/>
          <w:szCs w:val="22"/>
        </w:rPr>
        <w:t xml:space="preserve">production fixes </w:t>
      </w:r>
      <w:r w:rsidR="006B11CF">
        <w:rPr>
          <w:rFonts w:asciiTheme="minorHAnsi" w:hAnsiTheme="minorHAnsi" w:cs="Arial"/>
          <w:sz w:val="22"/>
          <w:szCs w:val="22"/>
        </w:rPr>
        <w:t>with</w:t>
      </w:r>
      <w:r w:rsidR="006B11CF" w:rsidRPr="00CE48B7">
        <w:rPr>
          <w:rFonts w:asciiTheme="minorHAnsi" w:hAnsiTheme="minorHAnsi" w:cs="Arial"/>
          <w:sz w:val="22"/>
          <w:szCs w:val="22"/>
        </w:rPr>
        <w:t xml:space="preserve"> Sprint releases (Agile)</w:t>
      </w:r>
    </w:p>
    <w:p w:rsidR="008D60B2" w:rsidRDefault="00B413D3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</w:t>
      </w:r>
      <w:r w:rsidR="0062230A">
        <w:rPr>
          <w:rFonts w:asciiTheme="minorHAnsi" w:hAnsiTheme="minorHAnsi" w:cs="Arial"/>
          <w:sz w:val="22"/>
          <w:szCs w:val="22"/>
        </w:rPr>
        <w:t xml:space="preserve">nvolved </w:t>
      </w:r>
      <w:r>
        <w:rPr>
          <w:rFonts w:asciiTheme="minorHAnsi" w:hAnsiTheme="minorHAnsi" w:cs="Arial"/>
          <w:sz w:val="22"/>
          <w:szCs w:val="22"/>
        </w:rPr>
        <w:t xml:space="preserve">80% </w:t>
      </w:r>
      <w:r w:rsidR="004B0814">
        <w:rPr>
          <w:rFonts w:asciiTheme="minorHAnsi" w:hAnsiTheme="minorHAnsi" w:cs="Arial"/>
          <w:sz w:val="22"/>
          <w:szCs w:val="22"/>
        </w:rPr>
        <w:t>as</w:t>
      </w:r>
      <w:r w:rsidR="0062230A">
        <w:rPr>
          <w:rFonts w:asciiTheme="minorHAnsi" w:hAnsiTheme="minorHAnsi" w:cs="Arial"/>
          <w:sz w:val="22"/>
          <w:szCs w:val="22"/>
        </w:rPr>
        <w:t xml:space="preserve"> </w:t>
      </w:r>
      <w:r w:rsidR="004B0814">
        <w:rPr>
          <w:rFonts w:asciiTheme="minorHAnsi" w:hAnsiTheme="minorHAnsi" w:cs="Arial"/>
          <w:sz w:val="22"/>
          <w:szCs w:val="22"/>
        </w:rPr>
        <w:t>UI developer, e</w:t>
      </w:r>
      <w:r w:rsidR="004B0814" w:rsidRPr="00F11973">
        <w:rPr>
          <w:rFonts w:asciiTheme="minorHAnsi" w:hAnsiTheme="minorHAnsi" w:cs="Arial"/>
          <w:sz w:val="22"/>
          <w:szCs w:val="22"/>
        </w:rPr>
        <w:t xml:space="preserve">xtensively worked on </w:t>
      </w:r>
      <w:r w:rsidR="004B0814" w:rsidRPr="00606F70">
        <w:rPr>
          <w:rFonts w:asciiTheme="minorHAnsi" w:hAnsiTheme="minorHAnsi" w:cs="Arial"/>
          <w:b/>
          <w:sz w:val="22"/>
          <w:szCs w:val="22"/>
        </w:rPr>
        <w:t>cross browser</w:t>
      </w:r>
      <w:r w:rsidR="004B0814" w:rsidRPr="00F11973">
        <w:rPr>
          <w:rFonts w:asciiTheme="minorHAnsi" w:hAnsiTheme="minorHAnsi" w:cs="Arial"/>
          <w:sz w:val="22"/>
          <w:szCs w:val="22"/>
        </w:rPr>
        <w:t xml:space="preserve"> compatibility</w:t>
      </w:r>
      <w:r w:rsidR="004D4B33">
        <w:rPr>
          <w:rFonts w:asciiTheme="minorHAnsi" w:hAnsiTheme="minorHAnsi" w:cs="Arial"/>
          <w:sz w:val="22"/>
          <w:szCs w:val="22"/>
        </w:rPr>
        <w:t xml:space="preserve">, mobile versions </w:t>
      </w:r>
    </w:p>
    <w:p w:rsidR="004D4B33" w:rsidRPr="008D60B2" w:rsidRDefault="004B0814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Worked on </w:t>
      </w:r>
      <w:r w:rsidR="00B936E1">
        <w:rPr>
          <w:rFonts w:asciiTheme="minorHAnsi" w:hAnsiTheme="minorHAnsi" w:cs="Arial"/>
          <w:sz w:val="22"/>
          <w:szCs w:val="22"/>
        </w:rPr>
        <w:t xml:space="preserve">Smart/Handheld devices </w:t>
      </w:r>
      <w:r w:rsidR="004D4B33" w:rsidRPr="008D60B2">
        <w:rPr>
          <w:rFonts w:asciiTheme="minorHAnsi" w:hAnsiTheme="minorHAnsi" w:cs="Arial"/>
          <w:sz w:val="22"/>
          <w:szCs w:val="22"/>
        </w:rPr>
        <w:t xml:space="preserve">using </w:t>
      </w:r>
      <w:r w:rsidR="008D60B2" w:rsidRPr="008D60B2">
        <w:rPr>
          <w:rFonts w:asciiTheme="minorHAnsi" w:hAnsiTheme="minorHAnsi" w:cs="Arial"/>
          <w:sz w:val="22"/>
          <w:szCs w:val="22"/>
        </w:rPr>
        <w:t xml:space="preserve">.NET </w:t>
      </w:r>
      <w:r w:rsidR="004D4B33" w:rsidRPr="008D60B2">
        <w:rPr>
          <w:rFonts w:asciiTheme="minorHAnsi" w:hAnsiTheme="minorHAnsi" w:cs="Arial"/>
          <w:sz w:val="22"/>
          <w:szCs w:val="22"/>
        </w:rPr>
        <w:t>compact framework.</w:t>
      </w:r>
    </w:p>
    <w:p w:rsidR="004D4B33" w:rsidRPr="004B0814" w:rsidRDefault="004D4B33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F11973">
        <w:rPr>
          <w:rFonts w:asciiTheme="minorHAnsi" w:hAnsiTheme="minorHAnsi" w:cs="Arial"/>
          <w:sz w:val="22"/>
          <w:szCs w:val="22"/>
        </w:rPr>
        <w:t xml:space="preserve">Responsible for implementing </w:t>
      </w:r>
      <w:r w:rsidR="004B0814">
        <w:rPr>
          <w:rFonts w:asciiTheme="minorHAnsi" w:hAnsiTheme="minorHAnsi" w:cs="Arial"/>
          <w:sz w:val="22"/>
          <w:szCs w:val="22"/>
        </w:rPr>
        <w:t>central s</w:t>
      </w:r>
      <w:r w:rsidRPr="00F11973">
        <w:rPr>
          <w:rFonts w:asciiTheme="minorHAnsi" w:hAnsiTheme="minorHAnsi" w:cs="Arial"/>
          <w:sz w:val="22"/>
          <w:szCs w:val="22"/>
        </w:rPr>
        <w:t>essi</w:t>
      </w:r>
      <w:r w:rsidR="0062230A">
        <w:rPr>
          <w:rFonts w:asciiTheme="minorHAnsi" w:hAnsiTheme="minorHAnsi" w:cs="Arial"/>
          <w:sz w:val="22"/>
          <w:szCs w:val="22"/>
        </w:rPr>
        <w:t>on management for intranet and P</w:t>
      </w:r>
      <w:r w:rsidRPr="00F11973">
        <w:rPr>
          <w:rFonts w:asciiTheme="minorHAnsi" w:hAnsiTheme="minorHAnsi" w:cs="Arial"/>
          <w:sz w:val="22"/>
          <w:szCs w:val="22"/>
        </w:rPr>
        <w:t>ublic sites</w:t>
      </w:r>
    </w:p>
    <w:p w:rsidR="0004451D" w:rsidRDefault="0004451D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04451D">
        <w:rPr>
          <w:rFonts w:asciiTheme="minorHAnsi" w:hAnsiTheme="minorHAnsi" w:cs="Arial"/>
          <w:sz w:val="22"/>
          <w:szCs w:val="22"/>
        </w:rPr>
        <w:t xml:space="preserve">Used </w:t>
      </w:r>
      <w:hyperlink r:id="rId17" w:tgtFrame="_blank" w:history="1">
        <w:r w:rsidRPr="00606F70">
          <w:rPr>
            <w:rFonts w:asciiTheme="minorHAnsi" w:hAnsiTheme="minorHAnsi"/>
            <w:b/>
            <w:sz w:val="22"/>
            <w:szCs w:val="22"/>
          </w:rPr>
          <w:t>ASP.NET</w:t>
        </w:r>
      </w:hyperlink>
      <w:r w:rsidRPr="00606F70">
        <w:rPr>
          <w:rFonts w:asciiTheme="minorHAnsi" w:hAnsiTheme="minorHAnsi"/>
          <w:b/>
          <w:sz w:val="22"/>
          <w:szCs w:val="22"/>
        </w:rPr>
        <w:t> </w:t>
      </w:r>
      <w:r>
        <w:rPr>
          <w:rFonts w:asciiTheme="minorHAnsi" w:hAnsiTheme="minorHAnsi" w:cs="Arial"/>
          <w:b/>
          <w:sz w:val="22"/>
          <w:szCs w:val="22"/>
        </w:rPr>
        <w:t>4.0</w:t>
      </w:r>
      <w:r w:rsidRPr="00606F70">
        <w:rPr>
          <w:rFonts w:asciiTheme="minorHAnsi" w:hAnsiTheme="minorHAnsi" w:cs="Arial"/>
          <w:sz w:val="22"/>
          <w:szCs w:val="22"/>
        </w:rPr>
        <w:t>,</w:t>
      </w:r>
      <w:r w:rsidR="0093210E">
        <w:rPr>
          <w:rFonts w:asciiTheme="minorHAnsi" w:hAnsiTheme="minorHAnsi" w:cs="Arial"/>
          <w:sz w:val="22"/>
          <w:szCs w:val="22"/>
        </w:rPr>
        <w:t xml:space="preserve"> </w:t>
      </w:r>
      <w:r w:rsidR="0093210E" w:rsidRPr="0093210E">
        <w:rPr>
          <w:rFonts w:asciiTheme="minorHAnsi" w:hAnsiTheme="minorHAnsi" w:cs="Arial"/>
          <w:b/>
          <w:sz w:val="22"/>
          <w:szCs w:val="22"/>
        </w:rPr>
        <w:t>MVC</w:t>
      </w:r>
      <w:r w:rsidR="0093210E">
        <w:rPr>
          <w:rFonts w:asciiTheme="minorHAnsi" w:hAnsiTheme="minorHAnsi" w:cs="Arial"/>
          <w:sz w:val="22"/>
          <w:szCs w:val="22"/>
        </w:rPr>
        <w:t>,</w:t>
      </w:r>
      <w:r w:rsidRPr="00606F70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C#, HTML</w:t>
      </w:r>
      <w:r w:rsidR="001D3E40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4/5, </w:t>
      </w:r>
      <w:r w:rsidRPr="00606F70">
        <w:rPr>
          <w:rFonts w:asciiTheme="minorHAnsi" w:hAnsiTheme="minorHAnsi" w:cs="Arial"/>
          <w:sz w:val="22"/>
          <w:szCs w:val="22"/>
        </w:rPr>
        <w:t>CSS</w:t>
      </w:r>
      <w:r>
        <w:rPr>
          <w:rFonts w:asciiTheme="minorHAnsi" w:hAnsiTheme="minorHAnsi" w:cs="Arial"/>
          <w:sz w:val="22"/>
          <w:szCs w:val="22"/>
        </w:rPr>
        <w:t xml:space="preserve"> 2/3</w:t>
      </w:r>
      <w:r w:rsidRPr="00606F70">
        <w:rPr>
          <w:rFonts w:asciiTheme="minorHAnsi" w:hAnsiTheme="minorHAnsi" w:cs="Arial"/>
          <w:sz w:val="22"/>
          <w:szCs w:val="22"/>
        </w:rPr>
        <w:t>, JavaScript</w:t>
      </w:r>
      <w:r w:rsidR="00B533C5">
        <w:rPr>
          <w:rFonts w:asciiTheme="minorHAnsi" w:hAnsiTheme="minorHAnsi" w:cs="Arial"/>
          <w:sz w:val="22"/>
          <w:szCs w:val="22"/>
        </w:rPr>
        <w:t>/JQuery, XML</w:t>
      </w:r>
    </w:p>
    <w:p w:rsidR="00036629" w:rsidRPr="007B0476" w:rsidRDefault="00036629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036629">
        <w:rPr>
          <w:rFonts w:asciiTheme="minorHAnsi" w:hAnsiTheme="minorHAnsi" w:cs="Arial"/>
          <w:sz w:val="22"/>
          <w:szCs w:val="22"/>
        </w:rPr>
        <w:t xml:space="preserve">Implemented the business model layer as C# class libraries with extensive use of </w:t>
      </w:r>
      <w:r w:rsidRPr="00036629">
        <w:rPr>
          <w:rFonts w:asciiTheme="minorHAnsi" w:hAnsiTheme="minorHAnsi" w:cs="Arial"/>
          <w:b/>
          <w:sz w:val="22"/>
          <w:szCs w:val="22"/>
        </w:rPr>
        <w:t>LINQ to SQL</w:t>
      </w:r>
      <w:r w:rsidRPr="00036629">
        <w:rPr>
          <w:rFonts w:asciiTheme="minorHAnsi" w:hAnsiTheme="minorHAnsi" w:cs="Arial"/>
          <w:sz w:val="22"/>
          <w:szCs w:val="22"/>
        </w:rPr>
        <w:t xml:space="preserve"> feature, Data entities using </w:t>
      </w:r>
      <w:r w:rsidRPr="00036629">
        <w:rPr>
          <w:rFonts w:asciiTheme="minorHAnsi" w:hAnsiTheme="minorHAnsi" w:cs="Arial"/>
          <w:b/>
          <w:sz w:val="22"/>
          <w:szCs w:val="22"/>
        </w:rPr>
        <w:t>Entity Framework</w:t>
      </w:r>
    </w:p>
    <w:p w:rsidR="007B0476" w:rsidRPr="007B0476" w:rsidRDefault="007B0476" w:rsidP="007B0476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</w:t>
      </w:r>
      <w:r w:rsidRPr="0064299C">
        <w:rPr>
          <w:rFonts w:asciiTheme="minorHAnsi" w:hAnsiTheme="minorHAnsi" w:cs="Arial"/>
          <w:sz w:val="22"/>
          <w:szCs w:val="22"/>
        </w:rPr>
        <w:t>erformance tuning web pages using methods like CDN, Image Sprite</w:t>
      </w:r>
      <w:r>
        <w:rPr>
          <w:rFonts w:asciiTheme="minorHAnsi" w:hAnsiTheme="minorHAnsi" w:cs="Arial"/>
          <w:sz w:val="22"/>
          <w:szCs w:val="22"/>
        </w:rPr>
        <w:t>s, Caching, Minification/Bundling</w:t>
      </w:r>
    </w:p>
    <w:p w:rsidR="004D4B33" w:rsidRPr="0004451D" w:rsidRDefault="004D4B33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F11973">
        <w:rPr>
          <w:rFonts w:asciiTheme="minorHAnsi" w:hAnsiTheme="minorHAnsi" w:cs="Arial"/>
          <w:sz w:val="22"/>
          <w:szCs w:val="22"/>
        </w:rPr>
        <w:t xml:space="preserve">Create </w:t>
      </w:r>
      <w:r w:rsidRPr="00F11973">
        <w:rPr>
          <w:rFonts w:asciiTheme="minorHAnsi" w:hAnsiTheme="minorHAnsi" w:cs="Arial"/>
          <w:b/>
          <w:sz w:val="22"/>
          <w:szCs w:val="22"/>
        </w:rPr>
        <w:t xml:space="preserve">WCF </w:t>
      </w:r>
      <w:r w:rsidR="007E1BEE">
        <w:rPr>
          <w:rFonts w:asciiTheme="minorHAnsi" w:hAnsiTheme="minorHAnsi" w:cs="Arial"/>
          <w:b/>
          <w:sz w:val="22"/>
          <w:szCs w:val="22"/>
        </w:rPr>
        <w:t xml:space="preserve">RESTful </w:t>
      </w:r>
      <w:r w:rsidRPr="00F11973">
        <w:rPr>
          <w:rFonts w:asciiTheme="minorHAnsi" w:hAnsiTheme="minorHAnsi" w:cs="Arial"/>
          <w:sz w:val="22"/>
          <w:szCs w:val="22"/>
        </w:rPr>
        <w:t xml:space="preserve">services, interfaces and consumed asynchronously with </w:t>
      </w:r>
      <w:r w:rsidR="004B0814">
        <w:rPr>
          <w:rFonts w:asciiTheme="minorHAnsi" w:hAnsiTheme="minorHAnsi" w:cs="Arial"/>
          <w:b/>
          <w:sz w:val="22"/>
          <w:szCs w:val="22"/>
        </w:rPr>
        <w:t>AJAX/JQ</w:t>
      </w:r>
      <w:r w:rsidRPr="00F11973">
        <w:rPr>
          <w:rFonts w:asciiTheme="minorHAnsi" w:hAnsiTheme="minorHAnsi" w:cs="Arial"/>
          <w:b/>
          <w:sz w:val="22"/>
          <w:szCs w:val="22"/>
        </w:rPr>
        <w:t>uery/</w:t>
      </w:r>
      <w:r w:rsidR="00C35EA6">
        <w:rPr>
          <w:rFonts w:asciiTheme="minorHAnsi" w:hAnsiTheme="minorHAnsi" w:cs="Arial"/>
          <w:b/>
          <w:sz w:val="22"/>
          <w:szCs w:val="22"/>
        </w:rPr>
        <w:t>JSON</w:t>
      </w:r>
    </w:p>
    <w:p w:rsidR="0004451D" w:rsidRDefault="0004451D" w:rsidP="001611B2">
      <w:pPr>
        <w:numPr>
          <w:ilvl w:val="0"/>
          <w:numId w:val="4"/>
        </w:numPr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04451D">
        <w:rPr>
          <w:rFonts w:asciiTheme="minorHAnsi" w:hAnsiTheme="minorHAnsi" w:cs="Arial"/>
          <w:sz w:val="22"/>
          <w:szCs w:val="22"/>
        </w:rPr>
        <w:t xml:space="preserve">Used </w:t>
      </w:r>
      <w:r w:rsidR="00490B6E">
        <w:rPr>
          <w:rFonts w:asciiTheme="minorHAnsi" w:hAnsiTheme="minorHAnsi" w:cs="Arial"/>
          <w:b/>
          <w:sz w:val="22"/>
          <w:szCs w:val="22"/>
        </w:rPr>
        <w:t>JQ</w:t>
      </w:r>
      <w:r w:rsidR="00490B6E" w:rsidRPr="0004451D">
        <w:rPr>
          <w:rFonts w:asciiTheme="minorHAnsi" w:hAnsiTheme="minorHAnsi" w:cs="Arial"/>
          <w:b/>
          <w:sz w:val="22"/>
          <w:szCs w:val="22"/>
        </w:rPr>
        <w:t>uery</w:t>
      </w:r>
      <w:r w:rsidRPr="0004451D">
        <w:rPr>
          <w:rFonts w:asciiTheme="minorHAnsi" w:hAnsiTheme="minorHAnsi" w:cs="Arial"/>
          <w:b/>
          <w:sz w:val="22"/>
          <w:szCs w:val="22"/>
        </w:rPr>
        <w:t xml:space="preserve"> UI</w:t>
      </w:r>
      <w:r>
        <w:rPr>
          <w:rFonts w:asciiTheme="minorHAnsi" w:hAnsiTheme="minorHAnsi" w:cs="Arial"/>
          <w:b/>
          <w:sz w:val="22"/>
          <w:szCs w:val="22"/>
        </w:rPr>
        <w:t xml:space="preserve">, </w:t>
      </w:r>
      <w:r w:rsidRPr="0004451D">
        <w:rPr>
          <w:rFonts w:asciiTheme="minorHAnsi" w:hAnsiTheme="minorHAnsi" w:cs="Arial"/>
          <w:b/>
          <w:sz w:val="22"/>
          <w:szCs w:val="22"/>
        </w:rPr>
        <w:t>jQuery Mobile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04451D">
        <w:rPr>
          <w:rFonts w:asciiTheme="minorHAnsi" w:hAnsiTheme="minorHAnsi" w:cs="Arial"/>
          <w:sz w:val="22"/>
          <w:szCs w:val="22"/>
        </w:rPr>
        <w:t>frameworks</w:t>
      </w:r>
      <w:r w:rsidR="003F61CB">
        <w:rPr>
          <w:rFonts w:asciiTheme="minorHAnsi" w:hAnsiTheme="minorHAnsi" w:cs="Arial"/>
          <w:sz w:val="22"/>
          <w:szCs w:val="22"/>
        </w:rPr>
        <w:t xml:space="preserve"> to </w:t>
      </w:r>
      <w:r w:rsidR="004B0814">
        <w:rPr>
          <w:rFonts w:asciiTheme="minorHAnsi" w:hAnsiTheme="minorHAnsi" w:cs="Arial"/>
          <w:sz w:val="22"/>
          <w:szCs w:val="22"/>
        </w:rPr>
        <w:t>make it work on Desktops, S</w:t>
      </w:r>
      <w:r w:rsidR="003F61CB">
        <w:rPr>
          <w:rFonts w:asciiTheme="minorHAnsi" w:hAnsiTheme="minorHAnsi" w:cs="Arial"/>
          <w:sz w:val="22"/>
          <w:szCs w:val="22"/>
        </w:rPr>
        <w:t>martphones/tablets</w:t>
      </w:r>
    </w:p>
    <w:p w:rsidR="00CA1201" w:rsidRPr="0004451D" w:rsidRDefault="00CA1201" w:rsidP="001611B2">
      <w:pPr>
        <w:numPr>
          <w:ilvl w:val="0"/>
          <w:numId w:val="4"/>
        </w:numPr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Implemented </w:t>
      </w:r>
      <w:r w:rsidR="001B079C">
        <w:rPr>
          <w:rFonts w:asciiTheme="minorHAnsi" w:hAnsiTheme="minorHAnsi" w:cs="Arial"/>
          <w:sz w:val="22"/>
          <w:szCs w:val="22"/>
        </w:rPr>
        <w:t xml:space="preserve">XSS, </w:t>
      </w:r>
      <w:r w:rsidRPr="00CA1201">
        <w:rPr>
          <w:rFonts w:asciiTheme="minorHAnsi" w:hAnsiTheme="minorHAnsi" w:cs="Arial"/>
          <w:b/>
          <w:sz w:val="22"/>
          <w:szCs w:val="22"/>
        </w:rPr>
        <w:t>CSRF</w:t>
      </w:r>
      <w:r w:rsidR="0096691E">
        <w:rPr>
          <w:rFonts w:asciiTheme="minorHAnsi" w:hAnsiTheme="minorHAnsi" w:cs="Arial"/>
          <w:b/>
          <w:sz w:val="22"/>
          <w:szCs w:val="22"/>
        </w:rPr>
        <w:t xml:space="preserve"> </w:t>
      </w:r>
      <w:r w:rsidR="0096691E" w:rsidRPr="0096691E">
        <w:rPr>
          <w:rFonts w:asciiTheme="minorHAnsi" w:hAnsiTheme="minorHAnsi" w:cs="Arial"/>
          <w:sz w:val="22"/>
          <w:szCs w:val="22"/>
        </w:rPr>
        <w:t>security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96691E">
        <w:rPr>
          <w:rFonts w:asciiTheme="minorHAnsi" w:hAnsiTheme="minorHAnsi" w:cs="Arial"/>
          <w:sz w:val="22"/>
          <w:szCs w:val="22"/>
        </w:rPr>
        <w:t xml:space="preserve">runs on </w:t>
      </w:r>
      <w:r>
        <w:rPr>
          <w:rFonts w:asciiTheme="minorHAnsi" w:hAnsiTheme="minorHAnsi" w:cs="Arial"/>
          <w:sz w:val="22"/>
          <w:szCs w:val="22"/>
        </w:rPr>
        <w:t>client side</w:t>
      </w:r>
      <w:r w:rsidR="00232348">
        <w:rPr>
          <w:rFonts w:asciiTheme="minorHAnsi" w:hAnsiTheme="minorHAnsi" w:cs="Arial"/>
          <w:sz w:val="22"/>
          <w:szCs w:val="22"/>
        </w:rPr>
        <w:t>/</w:t>
      </w:r>
      <w:r w:rsidR="0096691E">
        <w:rPr>
          <w:rFonts w:asciiTheme="minorHAnsi" w:hAnsiTheme="minorHAnsi" w:cs="Arial"/>
          <w:sz w:val="22"/>
          <w:szCs w:val="22"/>
        </w:rPr>
        <w:t>server side.</w:t>
      </w:r>
    </w:p>
    <w:p w:rsidR="004D4B33" w:rsidRPr="00A56B7F" w:rsidRDefault="0004451D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Involved writing</w:t>
      </w:r>
      <w:r w:rsidR="004D4B33" w:rsidRPr="00F11973">
        <w:rPr>
          <w:rFonts w:asciiTheme="minorHAnsi" w:hAnsiTheme="minorHAnsi" w:cs="Arial"/>
          <w:sz w:val="22"/>
          <w:szCs w:val="22"/>
        </w:rPr>
        <w:t xml:space="preserve"> Stored procedures, UDF’s, Views using </w:t>
      </w:r>
      <w:r w:rsidR="004D4B33" w:rsidRPr="00F11973">
        <w:rPr>
          <w:rFonts w:asciiTheme="minorHAnsi" w:hAnsiTheme="minorHAnsi" w:cs="Arial"/>
          <w:b/>
          <w:sz w:val="22"/>
          <w:szCs w:val="22"/>
        </w:rPr>
        <w:t>SQL Server 20</w:t>
      </w:r>
      <w:r w:rsidR="004B5EEB">
        <w:rPr>
          <w:rFonts w:asciiTheme="minorHAnsi" w:hAnsiTheme="minorHAnsi" w:cs="Arial"/>
          <w:b/>
          <w:sz w:val="22"/>
          <w:szCs w:val="22"/>
        </w:rPr>
        <w:t>12</w:t>
      </w:r>
      <w:r w:rsidR="0061193F">
        <w:rPr>
          <w:rFonts w:asciiTheme="minorHAnsi" w:hAnsiTheme="minorHAnsi" w:cs="Arial"/>
          <w:b/>
          <w:sz w:val="22"/>
          <w:szCs w:val="22"/>
        </w:rPr>
        <w:t xml:space="preserve"> </w:t>
      </w:r>
      <w:r w:rsidR="004D4B33" w:rsidRPr="00F11973">
        <w:rPr>
          <w:rFonts w:asciiTheme="minorHAnsi" w:hAnsiTheme="minorHAnsi" w:cs="Arial"/>
          <w:b/>
          <w:sz w:val="22"/>
          <w:szCs w:val="22"/>
        </w:rPr>
        <w:t>R2</w:t>
      </w:r>
    </w:p>
    <w:p w:rsidR="00A56B7F" w:rsidRPr="001611B2" w:rsidRDefault="00A56B7F" w:rsidP="001611B2">
      <w:pPr>
        <w:numPr>
          <w:ilvl w:val="0"/>
          <w:numId w:val="4"/>
        </w:numP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lastRenderedPageBreak/>
        <w:t xml:space="preserve">Developed reports using </w:t>
      </w:r>
      <w:r w:rsidRPr="00A43487">
        <w:rPr>
          <w:rFonts w:asciiTheme="minorHAnsi" w:hAnsiTheme="minorHAnsi" w:cs="Arial"/>
          <w:b/>
          <w:sz w:val="22"/>
          <w:szCs w:val="22"/>
        </w:rPr>
        <w:t>SSRS</w:t>
      </w:r>
      <w:r w:rsidRPr="00A43487">
        <w:rPr>
          <w:rFonts w:asciiTheme="minorHAnsi" w:hAnsiTheme="minorHAnsi" w:cs="Arial"/>
          <w:sz w:val="22"/>
          <w:szCs w:val="22"/>
        </w:rPr>
        <w:t xml:space="preserve"> – URL based and </w:t>
      </w:r>
      <w:proofErr w:type="gramStart"/>
      <w:r w:rsidRPr="00A43487">
        <w:rPr>
          <w:rFonts w:asciiTheme="minorHAnsi" w:hAnsiTheme="minorHAnsi" w:cs="Arial"/>
          <w:sz w:val="22"/>
          <w:szCs w:val="22"/>
        </w:rPr>
        <w:t>client side</w:t>
      </w:r>
      <w:proofErr w:type="gramEnd"/>
      <w:r w:rsidRPr="00A43487">
        <w:rPr>
          <w:rFonts w:asciiTheme="minorHAnsi" w:hAnsiTheme="minorHAnsi" w:cs="Arial"/>
          <w:sz w:val="22"/>
          <w:szCs w:val="22"/>
        </w:rPr>
        <w:t xml:space="preserve"> access</w:t>
      </w:r>
    </w:p>
    <w:p w:rsidR="004D4B33" w:rsidRDefault="004D4B33" w:rsidP="00AE23A9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spacing w:afterLines="40" w:after="96"/>
        <w:ind w:left="360" w:hanging="360"/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F11973">
        <w:rPr>
          <w:rFonts w:asciiTheme="minorHAnsi" w:hAnsiTheme="minorHAnsi" w:cs="Arial"/>
          <w:sz w:val="22"/>
          <w:szCs w:val="22"/>
        </w:rPr>
        <w:t xml:space="preserve">Used </w:t>
      </w:r>
      <w:r w:rsidRPr="00F11973">
        <w:rPr>
          <w:rFonts w:asciiTheme="minorHAnsi" w:hAnsiTheme="minorHAnsi" w:cs="Arial"/>
          <w:b/>
          <w:sz w:val="22"/>
          <w:szCs w:val="22"/>
        </w:rPr>
        <w:t>VS</w:t>
      </w:r>
      <w:r w:rsidR="004B0814">
        <w:rPr>
          <w:rFonts w:asciiTheme="minorHAnsi" w:hAnsiTheme="minorHAnsi" w:cs="Arial"/>
          <w:b/>
          <w:sz w:val="22"/>
          <w:szCs w:val="22"/>
        </w:rPr>
        <w:t xml:space="preserve"> 2008/</w:t>
      </w:r>
      <w:r w:rsidRPr="00F11973">
        <w:rPr>
          <w:rFonts w:asciiTheme="minorHAnsi" w:hAnsiTheme="minorHAnsi" w:cs="Arial"/>
          <w:b/>
          <w:sz w:val="22"/>
          <w:szCs w:val="22"/>
        </w:rPr>
        <w:t>1</w:t>
      </w:r>
      <w:r w:rsidR="0004451D">
        <w:rPr>
          <w:rFonts w:asciiTheme="minorHAnsi" w:hAnsiTheme="minorHAnsi" w:cs="Arial"/>
          <w:b/>
          <w:sz w:val="22"/>
          <w:szCs w:val="22"/>
        </w:rPr>
        <w:t>2</w:t>
      </w:r>
      <w:r w:rsidR="004B0814">
        <w:rPr>
          <w:rFonts w:asciiTheme="minorHAnsi" w:hAnsiTheme="minorHAnsi" w:cs="Arial"/>
          <w:b/>
          <w:sz w:val="22"/>
          <w:szCs w:val="22"/>
        </w:rPr>
        <w:t>/13</w:t>
      </w:r>
      <w:r w:rsidRPr="00F11973">
        <w:rPr>
          <w:rFonts w:asciiTheme="minorHAnsi" w:hAnsiTheme="minorHAnsi" w:cs="Arial"/>
          <w:sz w:val="22"/>
          <w:szCs w:val="22"/>
        </w:rPr>
        <w:t xml:space="preserve"> with .</w:t>
      </w:r>
      <w:r w:rsidRPr="00F11973">
        <w:rPr>
          <w:rFonts w:asciiTheme="minorHAnsi" w:hAnsiTheme="minorHAnsi" w:cs="Arial"/>
          <w:b/>
          <w:sz w:val="22"/>
          <w:szCs w:val="22"/>
        </w:rPr>
        <w:t xml:space="preserve">NET Framework </w:t>
      </w:r>
      <w:r w:rsidR="004B0814">
        <w:rPr>
          <w:rFonts w:asciiTheme="minorHAnsi" w:hAnsiTheme="minorHAnsi" w:cs="Arial"/>
          <w:b/>
          <w:sz w:val="22"/>
          <w:szCs w:val="22"/>
        </w:rPr>
        <w:t>3.5/</w:t>
      </w:r>
      <w:r w:rsidRPr="00F11973">
        <w:rPr>
          <w:rFonts w:asciiTheme="minorHAnsi" w:hAnsiTheme="minorHAnsi" w:cs="Arial"/>
          <w:b/>
          <w:sz w:val="22"/>
          <w:szCs w:val="22"/>
        </w:rPr>
        <w:t>4.0</w:t>
      </w:r>
      <w:r w:rsidRPr="00F11973">
        <w:rPr>
          <w:rFonts w:asciiTheme="minorHAnsi" w:hAnsiTheme="minorHAnsi" w:cs="Arial"/>
          <w:sz w:val="22"/>
          <w:szCs w:val="22"/>
        </w:rPr>
        <w:t xml:space="preserve">, </w:t>
      </w:r>
      <w:r w:rsidRPr="00F11973">
        <w:rPr>
          <w:rFonts w:asciiTheme="minorHAnsi" w:hAnsiTheme="minorHAnsi" w:cs="Arial"/>
          <w:b/>
          <w:sz w:val="22"/>
          <w:szCs w:val="22"/>
        </w:rPr>
        <w:t>CSLA</w:t>
      </w:r>
      <w:r w:rsidR="0004451D">
        <w:rPr>
          <w:rFonts w:asciiTheme="minorHAnsi" w:hAnsiTheme="minorHAnsi" w:cs="Arial"/>
          <w:b/>
          <w:sz w:val="22"/>
          <w:szCs w:val="22"/>
        </w:rPr>
        <w:t xml:space="preserve"> architecture</w:t>
      </w:r>
    </w:p>
    <w:p w:rsidR="00E451ED" w:rsidRDefault="006B11CF" w:rsidP="00B430B6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br/>
      </w:r>
      <w:r w:rsidR="00E451ED" w:rsidRPr="00652FBB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.NET UI Developer/Lead</w:t>
      </w:r>
      <w:r w:rsidR="00E451ED"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 xml:space="preserve"> </w:t>
      </w:r>
    </w:p>
    <w:p w:rsidR="00B430B6" w:rsidRPr="00E451ED" w:rsidRDefault="00652FBB" w:rsidP="00B430B6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Client: </w:t>
      </w:r>
      <w:r w:rsidR="009B053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Trafinity</w:t>
      </w:r>
      <w:r w:rsidR="00B430B6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, </w:t>
      </w:r>
      <w:r w:rsidR="004D4B3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Bellevue</w:t>
      </w:r>
      <w:r w:rsidR="00B430B6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, WA</w:t>
      </w:r>
      <w:r w:rsidR="00B430B6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  <w:t xml:space="preserve"> </w:t>
      </w:r>
      <w:r w:rsidR="00B430B6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B430B6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B430B6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B430B6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B430B6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1C7B6B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Jan</w:t>
      </w:r>
      <w:r w:rsidR="00B430B6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’1</w:t>
      </w:r>
      <w:r w:rsidR="001C7B6B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4</w:t>
      </w:r>
      <w:r w:rsidR="00B430B6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– </w:t>
      </w:r>
      <w:r w:rsidR="004D4B3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Sep’ 14</w:t>
      </w:r>
      <w:r w:rsidR="00451BB4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br/>
      </w:r>
      <w:hyperlink r:id="rId18" w:history="1">
        <w:r w:rsidR="00451BB4" w:rsidRPr="00B413D3">
          <w:rPr>
            <w:rStyle w:val="Hyperlink"/>
            <w:rFonts w:asciiTheme="minorHAnsi" w:hAnsiTheme="minorHAnsi" w:cs="Arial"/>
            <w:bCs/>
            <w:iCs/>
            <w:spacing w:val="20"/>
            <w:sz w:val="20"/>
            <w:szCs w:val="20"/>
          </w:rPr>
          <w:t>http://www.trafinity.com/</w:t>
        </w:r>
      </w:hyperlink>
    </w:p>
    <w:p w:rsidR="00B430B6" w:rsidRPr="00F11973" w:rsidRDefault="00B430B6" w:rsidP="00B430B6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</w:p>
    <w:p w:rsidR="009713DA" w:rsidRDefault="009713DA" w:rsidP="001611B2">
      <w:pPr>
        <w:numPr>
          <w:ilvl w:val="0"/>
          <w:numId w:val="4"/>
        </w:numPr>
        <w:shd w:val="clear" w:color="auto" w:fill="FFFFFF"/>
        <w:suppressAutoHyphens w:val="0"/>
        <w:spacing w:after="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Responsible as </w:t>
      </w:r>
      <w:r w:rsidR="00A971BF">
        <w:rPr>
          <w:rFonts w:asciiTheme="minorHAnsi" w:hAnsiTheme="minorHAnsi" w:cs="Arial"/>
          <w:sz w:val="22"/>
          <w:szCs w:val="22"/>
        </w:rPr>
        <w:t xml:space="preserve">Dev </w:t>
      </w:r>
      <w:r>
        <w:rPr>
          <w:rFonts w:asciiTheme="minorHAnsi" w:hAnsiTheme="minorHAnsi" w:cs="Arial"/>
          <w:sz w:val="22"/>
          <w:szCs w:val="22"/>
        </w:rPr>
        <w:t xml:space="preserve">Lead, </w:t>
      </w:r>
      <w:r w:rsidR="00574EB8">
        <w:rPr>
          <w:rFonts w:asciiTheme="minorHAnsi" w:hAnsiTheme="minorHAnsi" w:cs="Arial"/>
          <w:sz w:val="22"/>
          <w:szCs w:val="22"/>
        </w:rPr>
        <w:t>i</w:t>
      </w:r>
      <w:r w:rsidRPr="00B430B6">
        <w:rPr>
          <w:rFonts w:asciiTheme="minorHAnsi" w:hAnsiTheme="minorHAnsi" w:cs="Arial"/>
          <w:sz w:val="22"/>
          <w:szCs w:val="22"/>
        </w:rPr>
        <w:t>nvolved 90% as UI developer, design mockups and wireframes</w:t>
      </w:r>
    </w:p>
    <w:p w:rsidR="00B430B6" w:rsidRPr="008B4D06" w:rsidRDefault="00B430B6" w:rsidP="008B4D06">
      <w:pPr>
        <w:numPr>
          <w:ilvl w:val="0"/>
          <w:numId w:val="4"/>
        </w:numPr>
        <w:shd w:val="clear" w:color="auto" w:fill="FFFFFF"/>
        <w:suppressAutoHyphens w:val="0"/>
        <w:spacing w:after="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Worked </w:t>
      </w:r>
      <w:r w:rsidR="00C35EA6">
        <w:rPr>
          <w:rFonts w:asciiTheme="minorHAnsi" w:hAnsiTheme="minorHAnsi" w:cs="Arial"/>
          <w:sz w:val="22"/>
          <w:szCs w:val="22"/>
        </w:rPr>
        <w:t xml:space="preserve">from scratch </w:t>
      </w:r>
      <w:r w:rsidR="00B936E1">
        <w:rPr>
          <w:rFonts w:asciiTheme="minorHAnsi" w:hAnsiTheme="minorHAnsi" w:cs="Arial"/>
          <w:sz w:val="22"/>
          <w:szCs w:val="22"/>
        </w:rPr>
        <w:t xml:space="preserve">on </w:t>
      </w:r>
      <w:proofErr w:type="gramStart"/>
      <w:r w:rsidR="00B936E1">
        <w:rPr>
          <w:rFonts w:asciiTheme="minorHAnsi" w:hAnsiTheme="minorHAnsi" w:cs="Arial"/>
          <w:sz w:val="22"/>
          <w:szCs w:val="22"/>
        </w:rPr>
        <w:t>content</w:t>
      </w:r>
      <w:r w:rsidR="00574EB8">
        <w:rPr>
          <w:rFonts w:asciiTheme="minorHAnsi" w:hAnsiTheme="minorHAnsi" w:cs="Arial"/>
          <w:sz w:val="22"/>
          <w:szCs w:val="22"/>
        </w:rPr>
        <w:t xml:space="preserve"> </w:t>
      </w:r>
      <w:r w:rsidR="00B936E1">
        <w:rPr>
          <w:rFonts w:asciiTheme="minorHAnsi" w:hAnsiTheme="minorHAnsi" w:cs="Arial"/>
          <w:sz w:val="22"/>
          <w:szCs w:val="22"/>
        </w:rPr>
        <w:t>based</w:t>
      </w:r>
      <w:proofErr w:type="gramEnd"/>
      <w:r w:rsidR="00B936E1">
        <w:rPr>
          <w:rFonts w:asciiTheme="minorHAnsi" w:hAnsiTheme="minorHAnsi" w:cs="Arial"/>
          <w:sz w:val="22"/>
          <w:szCs w:val="22"/>
        </w:rPr>
        <w:t xml:space="preserve"> website which d</w:t>
      </w:r>
      <w:r w:rsidR="00B936E1" w:rsidRPr="00B936E1">
        <w:rPr>
          <w:rFonts w:asciiTheme="minorHAnsi" w:hAnsiTheme="minorHAnsi" w:cs="Arial"/>
          <w:sz w:val="22"/>
          <w:szCs w:val="22"/>
        </w:rPr>
        <w:t xml:space="preserve">ynamically aggregates thousands of press releases, </w:t>
      </w:r>
      <w:r w:rsidR="00C35EA6">
        <w:rPr>
          <w:rFonts w:asciiTheme="minorHAnsi" w:hAnsiTheme="minorHAnsi" w:cs="Arial"/>
          <w:sz w:val="22"/>
          <w:szCs w:val="22"/>
        </w:rPr>
        <w:tab/>
      </w:r>
      <w:r w:rsidR="00B936E1" w:rsidRPr="00C35EA6">
        <w:rPr>
          <w:rFonts w:asciiTheme="minorHAnsi" w:hAnsiTheme="minorHAnsi" w:cs="Arial"/>
          <w:sz w:val="22"/>
          <w:szCs w:val="22"/>
        </w:rPr>
        <w:t xml:space="preserve">corporate </w:t>
      </w:r>
      <w:r w:rsidR="00C35EA6">
        <w:rPr>
          <w:rFonts w:asciiTheme="minorHAnsi" w:hAnsiTheme="minorHAnsi" w:cs="Arial"/>
          <w:sz w:val="22"/>
          <w:szCs w:val="22"/>
        </w:rPr>
        <w:t>events, Twitter feeds, blogs</w:t>
      </w:r>
      <w:r w:rsidR="00B936E1" w:rsidRPr="00C35EA6">
        <w:rPr>
          <w:rFonts w:asciiTheme="minorHAnsi" w:hAnsiTheme="minorHAnsi" w:cs="Arial"/>
          <w:sz w:val="22"/>
          <w:szCs w:val="22"/>
        </w:rPr>
        <w:t xml:space="preserve">, RSS feeds </w:t>
      </w:r>
      <w:r w:rsidR="00C35EA6">
        <w:rPr>
          <w:rFonts w:asciiTheme="minorHAnsi" w:hAnsiTheme="minorHAnsi" w:cs="Arial"/>
          <w:sz w:val="22"/>
          <w:szCs w:val="22"/>
        </w:rPr>
        <w:t>about</w:t>
      </w:r>
      <w:r w:rsidR="005B09F4" w:rsidRPr="00C35EA6">
        <w:rPr>
          <w:rFonts w:asciiTheme="minorHAnsi" w:hAnsiTheme="minorHAnsi" w:cs="Arial"/>
          <w:sz w:val="22"/>
          <w:szCs w:val="22"/>
        </w:rPr>
        <w:t xml:space="preserve"> </w:t>
      </w:r>
      <w:r w:rsidR="00C35EA6">
        <w:rPr>
          <w:rFonts w:asciiTheme="minorHAnsi" w:hAnsiTheme="minorHAnsi" w:cs="Arial"/>
          <w:sz w:val="22"/>
          <w:szCs w:val="22"/>
        </w:rPr>
        <w:t xml:space="preserve">online stocks, </w:t>
      </w:r>
      <w:r w:rsidRPr="00C35EA6">
        <w:rPr>
          <w:rFonts w:asciiTheme="minorHAnsi" w:hAnsiTheme="minorHAnsi" w:cs="Arial"/>
          <w:sz w:val="22"/>
          <w:szCs w:val="22"/>
        </w:rPr>
        <w:t xml:space="preserve">Social networks </w:t>
      </w:r>
      <w:r w:rsidR="00C35EA6">
        <w:rPr>
          <w:rFonts w:asciiTheme="minorHAnsi" w:hAnsiTheme="minorHAnsi" w:cs="Arial"/>
          <w:sz w:val="22"/>
          <w:szCs w:val="22"/>
        </w:rPr>
        <w:t xml:space="preserve">- </w:t>
      </w:r>
      <w:r w:rsidRPr="00C35EA6">
        <w:rPr>
          <w:rFonts w:asciiTheme="minorHAnsi" w:hAnsiTheme="minorHAnsi" w:cs="Arial"/>
          <w:b/>
          <w:sz w:val="22"/>
          <w:szCs w:val="22"/>
        </w:rPr>
        <w:t>F</w:t>
      </w:r>
      <w:r w:rsidR="00AE6F71" w:rsidRPr="00C35EA6">
        <w:rPr>
          <w:rFonts w:asciiTheme="minorHAnsi" w:hAnsiTheme="minorHAnsi" w:cs="Arial"/>
          <w:b/>
          <w:sz w:val="22"/>
          <w:szCs w:val="22"/>
        </w:rPr>
        <w:t>acebook</w:t>
      </w:r>
      <w:r w:rsidRPr="00C35EA6">
        <w:rPr>
          <w:rFonts w:asciiTheme="minorHAnsi" w:hAnsiTheme="minorHAnsi" w:cs="Arial"/>
          <w:b/>
          <w:sz w:val="22"/>
          <w:szCs w:val="22"/>
        </w:rPr>
        <w:t xml:space="preserve">, Twitter, </w:t>
      </w:r>
      <w:r w:rsidR="008B4D06">
        <w:rPr>
          <w:rFonts w:asciiTheme="minorHAnsi" w:hAnsiTheme="minorHAnsi" w:cs="Arial"/>
          <w:sz w:val="22"/>
          <w:szCs w:val="22"/>
        </w:rPr>
        <w:tab/>
      </w:r>
      <w:r w:rsidRPr="008B4D06">
        <w:rPr>
          <w:rFonts w:asciiTheme="minorHAnsi" w:hAnsiTheme="minorHAnsi" w:cs="Arial"/>
          <w:b/>
          <w:sz w:val="22"/>
          <w:szCs w:val="22"/>
        </w:rPr>
        <w:t>LinkedIn,</w:t>
      </w:r>
      <w:r w:rsidR="0081541B" w:rsidRPr="008B4D06">
        <w:rPr>
          <w:rFonts w:asciiTheme="minorHAnsi" w:hAnsiTheme="minorHAnsi" w:cs="Arial"/>
          <w:b/>
          <w:sz w:val="22"/>
          <w:szCs w:val="22"/>
        </w:rPr>
        <w:t xml:space="preserve"> </w:t>
      </w:r>
      <w:r w:rsidR="00B936E1" w:rsidRPr="008B4D06">
        <w:rPr>
          <w:rFonts w:asciiTheme="minorHAnsi" w:hAnsiTheme="minorHAnsi" w:cs="Arial"/>
          <w:b/>
          <w:sz w:val="22"/>
          <w:szCs w:val="22"/>
        </w:rPr>
        <w:t xml:space="preserve">Tumblr, Blogger </w:t>
      </w:r>
      <w:r w:rsidR="00B936E1" w:rsidRPr="008B4D06">
        <w:rPr>
          <w:rFonts w:asciiTheme="minorHAnsi" w:hAnsiTheme="minorHAnsi" w:cs="Arial"/>
          <w:sz w:val="22"/>
          <w:szCs w:val="22"/>
        </w:rPr>
        <w:t>etc</w:t>
      </w:r>
      <w:r w:rsidR="00B936E1" w:rsidRPr="008B4D06">
        <w:rPr>
          <w:rFonts w:asciiTheme="minorHAnsi" w:hAnsiTheme="minorHAnsi" w:cs="Arial"/>
          <w:b/>
          <w:sz w:val="22"/>
          <w:szCs w:val="22"/>
        </w:rPr>
        <w:t>.</w:t>
      </w:r>
    </w:p>
    <w:p w:rsidR="00B66F72" w:rsidRDefault="000520B7" w:rsidP="00B66F72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Create Widgets using </w:t>
      </w:r>
      <w:r w:rsidR="00490B6E" w:rsidRPr="000520B7">
        <w:rPr>
          <w:rFonts w:asciiTheme="minorHAnsi" w:hAnsiTheme="minorHAnsi" w:cs="Arial"/>
          <w:b/>
          <w:sz w:val="22"/>
          <w:szCs w:val="22"/>
        </w:rPr>
        <w:t>JQuery</w:t>
      </w:r>
      <w:r w:rsidRPr="000520B7">
        <w:rPr>
          <w:rFonts w:asciiTheme="minorHAnsi" w:hAnsiTheme="minorHAnsi" w:cs="Arial"/>
          <w:b/>
          <w:sz w:val="22"/>
          <w:szCs w:val="22"/>
        </w:rPr>
        <w:t xml:space="preserve"> UI</w:t>
      </w:r>
      <w:r w:rsidR="005E008A">
        <w:rPr>
          <w:rFonts w:asciiTheme="minorHAnsi" w:hAnsiTheme="minorHAnsi" w:cs="Arial"/>
          <w:sz w:val="22"/>
          <w:szCs w:val="22"/>
        </w:rPr>
        <w:t xml:space="preserve">, </w:t>
      </w:r>
      <w:r w:rsidR="005E008A" w:rsidRPr="005E008A">
        <w:rPr>
          <w:rFonts w:asciiTheme="minorHAnsi" w:hAnsiTheme="minorHAnsi" w:cs="Arial"/>
          <w:b/>
          <w:sz w:val="22"/>
          <w:szCs w:val="22"/>
        </w:rPr>
        <w:t>Prototypes</w:t>
      </w:r>
    </w:p>
    <w:p w:rsidR="00B66F72" w:rsidRPr="00B66F72" w:rsidRDefault="00B66F72" w:rsidP="00B66F72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 w:rsidRPr="00B66F72">
        <w:rPr>
          <w:rFonts w:asciiTheme="minorHAnsi" w:hAnsiTheme="minorHAnsi" w:cs="Arial"/>
          <w:sz w:val="22"/>
          <w:szCs w:val="22"/>
        </w:rPr>
        <w:t>Use</w:t>
      </w:r>
      <w:r>
        <w:t>d</w:t>
      </w:r>
      <w:r w:rsidRPr="00B66F72">
        <w:rPr>
          <w:rFonts w:asciiTheme="minorHAnsi" w:hAnsiTheme="minorHAnsi" w:cs="Arial"/>
          <w:sz w:val="22"/>
          <w:szCs w:val="22"/>
        </w:rPr>
        <w:t xml:space="preserve"> </w:t>
      </w:r>
      <w:r w:rsidRPr="00B66F72">
        <w:rPr>
          <w:rFonts w:asciiTheme="minorHAnsi" w:hAnsiTheme="minorHAnsi" w:cs="Arial"/>
          <w:b/>
          <w:sz w:val="22"/>
          <w:szCs w:val="22"/>
        </w:rPr>
        <w:t>OAuth</w:t>
      </w:r>
      <w:r w:rsidRPr="00B66F72">
        <w:rPr>
          <w:rFonts w:asciiTheme="minorHAnsi" w:hAnsiTheme="minorHAnsi" w:cs="Arial"/>
          <w:sz w:val="22"/>
          <w:szCs w:val="22"/>
        </w:rPr>
        <w:t xml:space="preserve"> security authorization protocol to give access to third party web sites</w:t>
      </w:r>
    </w:p>
    <w:p w:rsidR="0004451D" w:rsidRDefault="0004451D" w:rsidP="001611B2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 w:rsidRPr="0004451D">
        <w:rPr>
          <w:rFonts w:asciiTheme="minorHAnsi" w:hAnsiTheme="minorHAnsi" w:cs="Arial"/>
          <w:sz w:val="22"/>
          <w:szCs w:val="22"/>
        </w:rPr>
        <w:t>Used</w:t>
      </w:r>
      <w:r w:rsidRPr="0004451D">
        <w:rPr>
          <w:rFonts w:asciiTheme="minorHAnsi" w:hAnsiTheme="minorHAnsi" w:cs="Arial"/>
          <w:b/>
          <w:sz w:val="22"/>
          <w:szCs w:val="22"/>
        </w:rPr>
        <w:t xml:space="preserve"> jQuery Mobile</w:t>
      </w:r>
      <w:r w:rsidRPr="0004451D">
        <w:rPr>
          <w:rFonts w:asciiTheme="minorHAnsi" w:hAnsiTheme="minorHAnsi" w:cs="Arial"/>
          <w:sz w:val="22"/>
          <w:szCs w:val="22"/>
        </w:rPr>
        <w:t xml:space="preserve"> t</w:t>
      </w:r>
      <w:r>
        <w:rPr>
          <w:rFonts w:asciiTheme="minorHAnsi" w:hAnsiTheme="minorHAnsi" w:cs="Arial"/>
          <w:sz w:val="22"/>
          <w:szCs w:val="22"/>
        </w:rPr>
        <w:t>o make responsive web sites for</w:t>
      </w:r>
      <w:r w:rsidRPr="0004451D">
        <w:rPr>
          <w:rFonts w:asciiTheme="minorHAnsi" w:hAnsiTheme="minorHAnsi" w:cs="Arial"/>
          <w:sz w:val="22"/>
          <w:szCs w:val="22"/>
        </w:rPr>
        <w:t xml:space="preserve"> smartphone</w:t>
      </w:r>
      <w:r>
        <w:rPr>
          <w:rFonts w:asciiTheme="minorHAnsi" w:hAnsiTheme="minorHAnsi" w:cs="Arial"/>
          <w:sz w:val="22"/>
          <w:szCs w:val="22"/>
        </w:rPr>
        <w:t>s/</w:t>
      </w:r>
      <w:r w:rsidRPr="0004451D">
        <w:rPr>
          <w:rFonts w:asciiTheme="minorHAnsi" w:hAnsiTheme="minorHAnsi" w:cs="Arial"/>
          <w:sz w:val="22"/>
          <w:szCs w:val="22"/>
        </w:rPr>
        <w:t xml:space="preserve"> tablet</w:t>
      </w:r>
    </w:p>
    <w:p w:rsidR="0000698F" w:rsidRDefault="00C26702" w:rsidP="0000698F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 w:rsidRPr="00C26702">
        <w:rPr>
          <w:rFonts w:asciiTheme="minorHAnsi" w:hAnsiTheme="minorHAnsi" w:cs="Arial"/>
          <w:sz w:val="22"/>
          <w:szCs w:val="22"/>
        </w:rPr>
        <w:t xml:space="preserve">Used </w:t>
      </w:r>
      <w:r>
        <w:rPr>
          <w:rFonts w:asciiTheme="minorHAnsi" w:hAnsiTheme="minorHAnsi" w:cs="Arial"/>
          <w:sz w:val="22"/>
          <w:szCs w:val="22"/>
        </w:rPr>
        <w:t xml:space="preserve">Telerik </w:t>
      </w:r>
      <w:proofErr w:type="spellStart"/>
      <w:r w:rsidRPr="00C26702">
        <w:rPr>
          <w:rFonts w:asciiTheme="minorHAnsi" w:hAnsiTheme="minorHAnsi" w:cs="Arial"/>
          <w:b/>
          <w:sz w:val="22"/>
          <w:szCs w:val="22"/>
        </w:rPr>
        <w:t>KendoUI</w:t>
      </w:r>
      <w:proofErr w:type="spellEnd"/>
      <w:r w:rsidRPr="00C2670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an </w:t>
      </w:r>
      <w:r w:rsidRPr="00C26702">
        <w:rPr>
          <w:rFonts w:asciiTheme="minorHAnsi" w:hAnsiTheme="minorHAnsi" w:cs="Arial"/>
          <w:sz w:val="22"/>
          <w:szCs w:val="22"/>
        </w:rPr>
        <w:t xml:space="preserve">MVVM (model-view-view-model) framework </w:t>
      </w:r>
      <w:r>
        <w:rPr>
          <w:rFonts w:asciiTheme="minorHAnsi" w:hAnsiTheme="minorHAnsi" w:cs="Arial"/>
          <w:sz w:val="22"/>
          <w:szCs w:val="22"/>
        </w:rPr>
        <w:t xml:space="preserve">for </w:t>
      </w:r>
      <w:r w:rsidR="007430F6">
        <w:rPr>
          <w:rFonts w:asciiTheme="minorHAnsi" w:hAnsiTheme="minorHAnsi" w:cs="Arial"/>
          <w:sz w:val="22"/>
          <w:szCs w:val="22"/>
        </w:rPr>
        <w:t>two-way</w:t>
      </w:r>
      <w:r w:rsidRPr="00C26702">
        <w:rPr>
          <w:rFonts w:asciiTheme="minorHAnsi" w:hAnsiTheme="minorHAnsi" w:cs="Arial"/>
          <w:sz w:val="22"/>
          <w:szCs w:val="22"/>
        </w:rPr>
        <w:t xml:space="preserve"> data synchronization</w:t>
      </w:r>
    </w:p>
    <w:p w:rsidR="0000698F" w:rsidRDefault="0000698F" w:rsidP="0000698F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Used </w:t>
      </w:r>
      <w:r w:rsidRPr="0000698F">
        <w:rPr>
          <w:rFonts w:asciiTheme="minorHAnsi" w:hAnsiTheme="minorHAnsi" w:cs="Arial"/>
          <w:b/>
          <w:sz w:val="22"/>
          <w:szCs w:val="22"/>
        </w:rPr>
        <w:t>Knockout.js</w:t>
      </w:r>
      <w:r w:rsidRPr="0000698F">
        <w:rPr>
          <w:rFonts w:asciiTheme="minorHAnsi" w:hAnsiTheme="minorHAnsi" w:cs="Arial"/>
          <w:sz w:val="22"/>
          <w:szCs w:val="22"/>
        </w:rPr>
        <w:t xml:space="preserve"> binding s</w:t>
      </w:r>
      <w:r>
        <w:rPr>
          <w:rFonts w:asciiTheme="minorHAnsi" w:hAnsiTheme="minorHAnsi" w:cs="Arial"/>
          <w:sz w:val="22"/>
          <w:szCs w:val="22"/>
        </w:rPr>
        <w:t xml:space="preserve">ystem to support partial views, </w:t>
      </w:r>
      <w:r w:rsidRPr="0000698F">
        <w:rPr>
          <w:rFonts w:asciiTheme="minorHAnsi" w:hAnsiTheme="minorHAnsi" w:cs="Arial"/>
          <w:sz w:val="22"/>
          <w:szCs w:val="22"/>
        </w:rPr>
        <w:t xml:space="preserve">making </w:t>
      </w:r>
      <w:r w:rsidR="00495D51">
        <w:rPr>
          <w:rFonts w:asciiTheme="minorHAnsi" w:hAnsiTheme="minorHAnsi" w:cs="Arial"/>
          <w:sz w:val="22"/>
          <w:szCs w:val="22"/>
        </w:rPr>
        <w:t xml:space="preserve">it </w:t>
      </w:r>
      <w:r w:rsidRPr="0000698F">
        <w:rPr>
          <w:rFonts w:asciiTheme="minorHAnsi" w:hAnsiTheme="minorHAnsi" w:cs="Arial"/>
          <w:sz w:val="22"/>
          <w:szCs w:val="22"/>
        </w:rPr>
        <w:t>reusable and maintainable.</w:t>
      </w:r>
    </w:p>
    <w:p w:rsidR="0000698F" w:rsidRPr="0000698F" w:rsidRDefault="0000698F" w:rsidP="0000698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70" w:lineRule="atLeast"/>
        <w:rPr>
          <w:rFonts w:asciiTheme="minorHAnsi" w:hAnsiTheme="minorHAnsi" w:cs="Arial"/>
          <w:sz w:val="22"/>
          <w:szCs w:val="22"/>
        </w:rPr>
      </w:pPr>
      <w:r w:rsidRPr="0000698F">
        <w:rPr>
          <w:rFonts w:asciiTheme="minorHAnsi" w:hAnsiTheme="minorHAnsi" w:cs="Arial"/>
          <w:sz w:val="22"/>
          <w:szCs w:val="22"/>
        </w:rPr>
        <w:t xml:space="preserve">Developed </w:t>
      </w:r>
      <w:proofErr w:type="gramStart"/>
      <w:r w:rsidRPr="0000698F">
        <w:rPr>
          <w:rFonts w:asciiTheme="minorHAnsi" w:hAnsiTheme="minorHAnsi" w:cs="Arial"/>
          <w:b/>
          <w:sz w:val="22"/>
          <w:szCs w:val="22"/>
        </w:rPr>
        <w:t>server side</w:t>
      </w:r>
      <w:proofErr w:type="gramEnd"/>
      <w:r w:rsidRPr="0000698F">
        <w:rPr>
          <w:rFonts w:asciiTheme="minorHAnsi" w:hAnsiTheme="minorHAnsi" w:cs="Arial"/>
          <w:b/>
          <w:sz w:val="22"/>
          <w:szCs w:val="22"/>
        </w:rPr>
        <w:t xml:space="preserve"> views</w:t>
      </w:r>
      <w:r w:rsidRPr="0000698F">
        <w:rPr>
          <w:rFonts w:asciiTheme="minorHAnsi" w:hAnsiTheme="minorHAnsi" w:cs="Arial"/>
          <w:sz w:val="22"/>
          <w:szCs w:val="22"/>
        </w:rPr>
        <w:t xml:space="preserve"> and client side components </w:t>
      </w:r>
      <w:r w:rsidR="00495D51">
        <w:rPr>
          <w:rFonts w:asciiTheme="minorHAnsi" w:hAnsiTheme="minorHAnsi" w:cs="Arial"/>
          <w:sz w:val="22"/>
          <w:szCs w:val="22"/>
        </w:rPr>
        <w:t>using</w:t>
      </w:r>
      <w:r w:rsidRPr="0000698F">
        <w:rPr>
          <w:rFonts w:asciiTheme="minorHAnsi" w:hAnsiTheme="minorHAnsi" w:cs="Arial"/>
          <w:sz w:val="22"/>
          <w:szCs w:val="22"/>
        </w:rPr>
        <w:t xml:space="preserve"> on </w:t>
      </w:r>
      <w:r w:rsidRPr="0000698F">
        <w:rPr>
          <w:rFonts w:asciiTheme="minorHAnsi" w:hAnsiTheme="minorHAnsi" w:cs="Arial"/>
          <w:b/>
          <w:sz w:val="22"/>
          <w:szCs w:val="22"/>
        </w:rPr>
        <w:t>Knockout</w:t>
      </w:r>
      <w:r>
        <w:rPr>
          <w:rFonts w:asciiTheme="minorHAnsi" w:hAnsiTheme="minorHAnsi" w:cs="Arial"/>
          <w:b/>
          <w:sz w:val="22"/>
          <w:szCs w:val="22"/>
        </w:rPr>
        <w:t>.js</w:t>
      </w:r>
      <w:r w:rsidRPr="0000698F">
        <w:rPr>
          <w:rFonts w:asciiTheme="minorHAnsi" w:hAnsiTheme="minorHAnsi" w:cs="Arial"/>
          <w:sz w:val="22"/>
          <w:szCs w:val="22"/>
        </w:rPr>
        <w:t xml:space="preserve">, applied designs to them </w:t>
      </w:r>
      <w:r>
        <w:rPr>
          <w:rFonts w:asciiTheme="minorHAnsi" w:hAnsiTheme="minorHAnsi" w:cs="Arial"/>
          <w:sz w:val="22"/>
          <w:szCs w:val="22"/>
        </w:rPr>
        <w:tab/>
      </w:r>
      <w:r w:rsidRPr="0000698F">
        <w:rPr>
          <w:rFonts w:asciiTheme="minorHAnsi" w:hAnsiTheme="minorHAnsi" w:cs="Arial"/>
          <w:sz w:val="22"/>
          <w:szCs w:val="22"/>
        </w:rPr>
        <w:t xml:space="preserve">using </w:t>
      </w:r>
      <w:r w:rsidRPr="0000698F">
        <w:rPr>
          <w:rFonts w:asciiTheme="minorHAnsi" w:hAnsiTheme="minorHAnsi" w:cs="Arial"/>
          <w:b/>
          <w:sz w:val="22"/>
          <w:szCs w:val="22"/>
        </w:rPr>
        <w:t>Bootstrap</w:t>
      </w:r>
      <w:r w:rsidRPr="0000698F">
        <w:rPr>
          <w:rFonts w:asciiTheme="minorHAnsi" w:hAnsiTheme="minorHAnsi" w:cs="Arial"/>
          <w:sz w:val="22"/>
          <w:szCs w:val="22"/>
        </w:rPr>
        <w:t xml:space="preserve"> and custom </w:t>
      </w:r>
      <w:r w:rsidRPr="0000698F">
        <w:rPr>
          <w:rFonts w:asciiTheme="minorHAnsi" w:hAnsiTheme="minorHAnsi" w:cs="Arial"/>
          <w:b/>
          <w:sz w:val="22"/>
          <w:szCs w:val="22"/>
        </w:rPr>
        <w:t>LESS</w:t>
      </w:r>
      <w:r w:rsidRPr="0000698F">
        <w:rPr>
          <w:rFonts w:asciiTheme="minorHAnsi" w:hAnsiTheme="minorHAnsi" w:cs="Arial"/>
          <w:sz w:val="22"/>
          <w:szCs w:val="22"/>
        </w:rPr>
        <w:t xml:space="preserve"> styles</w:t>
      </w:r>
    </w:p>
    <w:p w:rsidR="0000698F" w:rsidRPr="0000698F" w:rsidRDefault="0000698F" w:rsidP="0000698F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 w:rsidRPr="0000698F">
        <w:rPr>
          <w:rFonts w:asciiTheme="minorHAnsi" w:hAnsiTheme="minorHAnsi" w:cs="Arial"/>
          <w:sz w:val="22"/>
          <w:szCs w:val="22"/>
        </w:rPr>
        <w:t xml:space="preserve">Worked with my team member to add mobile support using </w:t>
      </w:r>
      <w:r w:rsidRPr="00495D51">
        <w:rPr>
          <w:rFonts w:asciiTheme="minorHAnsi" w:hAnsiTheme="minorHAnsi" w:cs="Arial"/>
          <w:b/>
          <w:sz w:val="22"/>
          <w:szCs w:val="22"/>
        </w:rPr>
        <w:t>jQuery Mobile</w:t>
      </w:r>
      <w:r w:rsidRPr="0000698F">
        <w:rPr>
          <w:rFonts w:asciiTheme="minorHAnsi" w:hAnsiTheme="minorHAnsi" w:cs="Arial"/>
          <w:sz w:val="22"/>
          <w:szCs w:val="22"/>
        </w:rPr>
        <w:t xml:space="preserve"> and </w:t>
      </w:r>
      <w:r w:rsidRPr="00495D51">
        <w:rPr>
          <w:rFonts w:asciiTheme="minorHAnsi" w:hAnsiTheme="minorHAnsi" w:cs="Arial"/>
          <w:b/>
          <w:sz w:val="22"/>
          <w:szCs w:val="22"/>
        </w:rPr>
        <w:t>Knockout.js</w:t>
      </w:r>
      <w:r w:rsidRPr="0000698F">
        <w:rPr>
          <w:rFonts w:asciiTheme="minorHAnsi" w:hAnsiTheme="minorHAnsi" w:cs="Arial"/>
          <w:sz w:val="22"/>
          <w:szCs w:val="22"/>
        </w:rPr>
        <w:t>. This was used as a selling point for our softwar</w:t>
      </w:r>
      <w:r>
        <w:rPr>
          <w:rFonts w:asciiTheme="minorHAnsi" w:hAnsiTheme="minorHAnsi" w:cs="Arial"/>
          <w:sz w:val="22"/>
          <w:szCs w:val="22"/>
        </w:rPr>
        <w:t>e</w:t>
      </w:r>
    </w:p>
    <w:p w:rsidR="005E008A" w:rsidRDefault="00490B6E" w:rsidP="001611B2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Dynamic loading CSS/JS</w:t>
      </w:r>
      <w:r w:rsidR="004D4B33">
        <w:rPr>
          <w:rFonts w:asciiTheme="minorHAnsi" w:hAnsiTheme="minorHAnsi" w:cs="Arial"/>
          <w:sz w:val="22"/>
          <w:szCs w:val="22"/>
        </w:rPr>
        <w:t xml:space="preserve"> </w:t>
      </w:r>
      <w:r w:rsidR="005E008A">
        <w:rPr>
          <w:rFonts w:asciiTheme="minorHAnsi" w:hAnsiTheme="minorHAnsi" w:cs="Arial"/>
          <w:sz w:val="22"/>
          <w:szCs w:val="22"/>
        </w:rPr>
        <w:t xml:space="preserve">and generate DOM </w:t>
      </w:r>
      <w:r w:rsidR="005E008A" w:rsidRPr="005E008A">
        <w:rPr>
          <w:rFonts w:asciiTheme="minorHAnsi" w:hAnsiTheme="minorHAnsi" w:cs="Arial"/>
          <w:sz w:val="22"/>
          <w:szCs w:val="22"/>
        </w:rPr>
        <w:t xml:space="preserve">based on </w:t>
      </w:r>
      <w:r w:rsidR="005E008A">
        <w:rPr>
          <w:rFonts w:asciiTheme="minorHAnsi" w:hAnsiTheme="minorHAnsi" w:cs="Arial"/>
          <w:sz w:val="22"/>
          <w:szCs w:val="22"/>
        </w:rPr>
        <w:t>user personalization</w:t>
      </w:r>
    </w:p>
    <w:p w:rsidR="0064299C" w:rsidRDefault="0064299C" w:rsidP="001611B2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</w:t>
      </w:r>
      <w:r w:rsidRPr="0064299C">
        <w:rPr>
          <w:rFonts w:asciiTheme="minorHAnsi" w:hAnsiTheme="minorHAnsi" w:cs="Arial"/>
          <w:sz w:val="22"/>
          <w:szCs w:val="22"/>
        </w:rPr>
        <w:t>erformance tuning web pages using methods like CDN, Image Sprite</w:t>
      </w:r>
      <w:r w:rsidR="0075659C">
        <w:rPr>
          <w:rFonts w:asciiTheme="minorHAnsi" w:hAnsiTheme="minorHAnsi" w:cs="Arial"/>
          <w:sz w:val="22"/>
          <w:szCs w:val="22"/>
        </w:rPr>
        <w:t>s, Caching, Minification</w:t>
      </w:r>
      <w:r w:rsidR="007B0476">
        <w:rPr>
          <w:rFonts w:asciiTheme="minorHAnsi" w:hAnsiTheme="minorHAnsi" w:cs="Arial"/>
          <w:sz w:val="22"/>
          <w:szCs w:val="22"/>
        </w:rPr>
        <w:t>/Bundling</w:t>
      </w:r>
    </w:p>
    <w:p w:rsidR="000520B7" w:rsidRPr="007430F6" w:rsidRDefault="0021747A" w:rsidP="00E47183">
      <w:pPr>
        <w:numPr>
          <w:ilvl w:val="0"/>
          <w:numId w:val="4"/>
        </w:numPr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 w:rsidRPr="007430F6">
        <w:rPr>
          <w:rFonts w:asciiTheme="minorHAnsi" w:hAnsiTheme="minorHAnsi" w:cs="Arial"/>
        </w:rPr>
        <w:t xml:space="preserve">Used </w:t>
      </w:r>
      <w:r w:rsidRPr="007430F6">
        <w:rPr>
          <w:rFonts w:asciiTheme="minorHAnsi" w:hAnsiTheme="minorHAnsi" w:cs="Arial"/>
          <w:b/>
        </w:rPr>
        <w:t>Axure</w:t>
      </w:r>
      <w:r w:rsidRPr="007430F6">
        <w:rPr>
          <w:rFonts w:asciiTheme="minorHAnsi" w:hAnsiTheme="minorHAnsi" w:cs="Arial"/>
        </w:rPr>
        <w:t xml:space="preserve"> for prototype design</w:t>
      </w:r>
      <w:r w:rsidR="007430F6">
        <w:rPr>
          <w:rFonts w:asciiTheme="minorHAnsi" w:hAnsiTheme="minorHAnsi" w:cs="Arial"/>
        </w:rPr>
        <w:t xml:space="preserve">, </w:t>
      </w:r>
      <w:r w:rsidR="000520B7" w:rsidRPr="007430F6">
        <w:rPr>
          <w:rFonts w:asciiTheme="minorHAnsi" w:hAnsiTheme="minorHAnsi" w:cs="Arial"/>
          <w:b/>
          <w:sz w:val="22"/>
          <w:szCs w:val="22"/>
        </w:rPr>
        <w:t xml:space="preserve">ASP.NET MVC 4, </w:t>
      </w:r>
      <w:r w:rsidR="00131BAA" w:rsidRPr="007430F6">
        <w:rPr>
          <w:rFonts w:asciiTheme="minorHAnsi" w:hAnsiTheme="minorHAnsi" w:cs="Arial"/>
          <w:b/>
          <w:sz w:val="22"/>
          <w:szCs w:val="22"/>
        </w:rPr>
        <w:t>HTML</w:t>
      </w:r>
      <w:r w:rsidR="00D2084D" w:rsidRPr="007430F6">
        <w:rPr>
          <w:rFonts w:asciiTheme="minorHAnsi" w:hAnsiTheme="minorHAnsi" w:cs="Arial"/>
          <w:b/>
          <w:sz w:val="22"/>
          <w:szCs w:val="22"/>
        </w:rPr>
        <w:t xml:space="preserve"> </w:t>
      </w:r>
      <w:r w:rsidR="00131BAA" w:rsidRPr="007430F6">
        <w:rPr>
          <w:rFonts w:asciiTheme="minorHAnsi" w:hAnsiTheme="minorHAnsi" w:cs="Arial"/>
          <w:b/>
          <w:sz w:val="22"/>
          <w:szCs w:val="22"/>
        </w:rPr>
        <w:t>5/</w:t>
      </w:r>
      <w:r w:rsidR="000520B7" w:rsidRPr="007430F6">
        <w:rPr>
          <w:rFonts w:asciiTheme="minorHAnsi" w:hAnsiTheme="minorHAnsi" w:cs="Arial"/>
          <w:b/>
          <w:sz w:val="22"/>
          <w:szCs w:val="22"/>
        </w:rPr>
        <w:t>CSS</w:t>
      </w:r>
      <w:r w:rsidR="00D2084D" w:rsidRPr="007430F6">
        <w:rPr>
          <w:rFonts w:asciiTheme="minorHAnsi" w:hAnsiTheme="minorHAnsi" w:cs="Arial"/>
          <w:b/>
          <w:sz w:val="22"/>
          <w:szCs w:val="22"/>
        </w:rPr>
        <w:t xml:space="preserve"> </w:t>
      </w:r>
      <w:r w:rsidR="000520B7" w:rsidRPr="007430F6">
        <w:rPr>
          <w:rFonts w:asciiTheme="minorHAnsi" w:hAnsiTheme="minorHAnsi" w:cs="Arial"/>
          <w:b/>
          <w:sz w:val="22"/>
          <w:szCs w:val="22"/>
        </w:rPr>
        <w:t>3, XML, LINQ</w:t>
      </w:r>
    </w:p>
    <w:p w:rsidR="00C3550C" w:rsidRPr="00CB71B3" w:rsidRDefault="00C3550C" w:rsidP="001611B2">
      <w:pPr>
        <w:numPr>
          <w:ilvl w:val="0"/>
          <w:numId w:val="4"/>
        </w:numPr>
        <w:tabs>
          <w:tab w:val="left" w:pos="360"/>
        </w:tabs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 w:rsidRPr="00DB3231">
        <w:rPr>
          <w:rFonts w:asciiTheme="minorHAnsi" w:hAnsiTheme="minorHAnsi" w:cs="Arial"/>
          <w:sz w:val="22"/>
          <w:szCs w:val="22"/>
        </w:rPr>
        <w:t xml:space="preserve">Consumed </w:t>
      </w:r>
      <w:r w:rsidRPr="00C3550C">
        <w:rPr>
          <w:rFonts w:asciiTheme="minorHAnsi" w:hAnsiTheme="minorHAnsi" w:cs="Arial"/>
          <w:b/>
          <w:sz w:val="22"/>
          <w:szCs w:val="22"/>
        </w:rPr>
        <w:t>WCF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C3550C">
        <w:rPr>
          <w:rFonts w:asciiTheme="minorHAnsi" w:hAnsiTheme="minorHAnsi" w:cs="Arial"/>
          <w:b/>
          <w:sz w:val="22"/>
          <w:szCs w:val="22"/>
        </w:rPr>
        <w:t>RESTful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DB3231">
        <w:rPr>
          <w:rFonts w:asciiTheme="minorHAnsi" w:hAnsiTheme="minorHAnsi" w:cs="Arial"/>
          <w:sz w:val="22"/>
          <w:szCs w:val="22"/>
        </w:rPr>
        <w:t xml:space="preserve">services asynchronously using </w:t>
      </w:r>
      <w:r w:rsidRPr="00DB3231">
        <w:rPr>
          <w:rFonts w:asciiTheme="minorHAnsi" w:hAnsiTheme="minorHAnsi" w:cs="Arial"/>
          <w:b/>
          <w:sz w:val="22"/>
          <w:szCs w:val="22"/>
        </w:rPr>
        <w:t>AJAX/JQuery/JSON</w:t>
      </w:r>
      <w:r w:rsidR="009713DA">
        <w:rPr>
          <w:rFonts w:asciiTheme="minorHAnsi" w:hAnsiTheme="minorHAnsi" w:cs="Arial"/>
          <w:b/>
          <w:sz w:val="22"/>
          <w:szCs w:val="22"/>
        </w:rPr>
        <w:t xml:space="preserve"> and Web API</w:t>
      </w:r>
    </w:p>
    <w:p w:rsidR="00CB71B3" w:rsidRPr="00C3550C" w:rsidRDefault="00CB71B3" w:rsidP="001611B2">
      <w:pPr>
        <w:numPr>
          <w:ilvl w:val="0"/>
          <w:numId w:val="4"/>
        </w:numPr>
        <w:tabs>
          <w:tab w:val="left" w:pos="360"/>
        </w:tabs>
        <w:spacing w:after="40"/>
        <w:ind w:left="360" w:hanging="360"/>
        <w:rPr>
          <w:rFonts w:asciiTheme="minorHAnsi" w:hAnsiTheme="minorHAnsi" w:cs="Arial"/>
          <w:sz w:val="22"/>
          <w:szCs w:val="22"/>
        </w:rPr>
      </w:pPr>
      <w:r w:rsidRPr="00CB71B3">
        <w:rPr>
          <w:rFonts w:asciiTheme="minorHAnsi" w:hAnsiTheme="minorHAnsi" w:cs="Arial"/>
          <w:sz w:val="22"/>
          <w:szCs w:val="22"/>
        </w:rPr>
        <w:t xml:space="preserve">Created Dashboard applications for </w:t>
      </w:r>
      <w:proofErr w:type="spellStart"/>
      <w:r w:rsidRPr="00CB71B3">
        <w:rPr>
          <w:rFonts w:asciiTheme="minorHAnsi" w:hAnsiTheme="minorHAnsi" w:cs="Arial"/>
          <w:sz w:val="22"/>
          <w:szCs w:val="22"/>
        </w:rPr>
        <w:t>backoffice</w:t>
      </w:r>
      <w:proofErr w:type="spellEnd"/>
      <w:r w:rsidRPr="00CB71B3">
        <w:rPr>
          <w:rFonts w:asciiTheme="minorHAnsi" w:hAnsiTheme="minorHAnsi" w:cs="Arial"/>
          <w:sz w:val="22"/>
          <w:szCs w:val="22"/>
        </w:rPr>
        <w:t xml:space="preserve"> using</w:t>
      </w:r>
      <w:r>
        <w:rPr>
          <w:rFonts w:asciiTheme="minorHAnsi" w:hAnsiTheme="minorHAnsi" w:cs="Arial"/>
          <w:b/>
          <w:sz w:val="22"/>
          <w:szCs w:val="22"/>
        </w:rPr>
        <w:t xml:space="preserve"> WPF, XAML</w:t>
      </w:r>
    </w:p>
    <w:p w:rsidR="00B430B6" w:rsidRPr="0004451D" w:rsidRDefault="00B430B6" w:rsidP="001611B2">
      <w:pPr>
        <w:numPr>
          <w:ilvl w:val="0"/>
          <w:numId w:val="4"/>
        </w:numPr>
        <w:tabs>
          <w:tab w:val="left" w:pos="360"/>
        </w:tabs>
        <w:spacing w:after="40"/>
        <w:rPr>
          <w:rFonts w:asciiTheme="minorHAnsi" w:hAnsiTheme="minorHAnsi" w:cs="Arial"/>
          <w:sz w:val="22"/>
          <w:szCs w:val="22"/>
        </w:rPr>
      </w:pPr>
      <w:r w:rsidRPr="00C3550C">
        <w:rPr>
          <w:rFonts w:asciiTheme="minorHAnsi" w:hAnsiTheme="minorHAnsi" w:cs="Arial"/>
          <w:sz w:val="22"/>
          <w:szCs w:val="22"/>
        </w:rPr>
        <w:t xml:space="preserve">Working </w:t>
      </w:r>
      <w:r w:rsidR="00C3550C" w:rsidRPr="00C3550C">
        <w:rPr>
          <w:rFonts w:asciiTheme="minorHAnsi" w:hAnsiTheme="minorHAnsi" w:cs="Arial"/>
          <w:sz w:val="22"/>
          <w:szCs w:val="22"/>
        </w:rPr>
        <w:t xml:space="preserve">closely </w:t>
      </w:r>
      <w:r w:rsidR="0004451D">
        <w:rPr>
          <w:rFonts w:asciiTheme="minorHAnsi" w:hAnsiTheme="minorHAnsi" w:cs="Arial"/>
          <w:sz w:val="22"/>
          <w:szCs w:val="22"/>
        </w:rPr>
        <w:t xml:space="preserve">with team members, </w:t>
      </w:r>
      <w:r w:rsidRPr="00C3550C">
        <w:rPr>
          <w:rFonts w:asciiTheme="minorHAnsi" w:hAnsiTheme="minorHAnsi" w:cs="Arial"/>
          <w:sz w:val="22"/>
          <w:szCs w:val="22"/>
        </w:rPr>
        <w:t>Manager</w:t>
      </w:r>
      <w:r w:rsidR="00B936E1">
        <w:rPr>
          <w:rFonts w:asciiTheme="minorHAnsi" w:hAnsiTheme="minorHAnsi" w:cs="Arial"/>
          <w:sz w:val="22"/>
          <w:szCs w:val="22"/>
        </w:rPr>
        <w:t xml:space="preserve"> on requirements, </w:t>
      </w:r>
      <w:r w:rsidRPr="00C3550C">
        <w:rPr>
          <w:rFonts w:asciiTheme="minorHAnsi" w:hAnsiTheme="minorHAnsi" w:cs="Arial"/>
          <w:sz w:val="22"/>
          <w:szCs w:val="22"/>
        </w:rPr>
        <w:t>d</w:t>
      </w:r>
      <w:r w:rsidR="00B936E1">
        <w:rPr>
          <w:rFonts w:asciiTheme="minorHAnsi" w:hAnsiTheme="minorHAnsi" w:cs="Arial"/>
          <w:sz w:val="22"/>
          <w:szCs w:val="22"/>
        </w:rPr>
        <w:t>esign documents</w:t>
      </w:r>
    </w:p>
    <w:p w:rsidR="00AE6F71" w:rsidRPr="00490B6E" w:rsidRDefault="00B430B6" w:rsidP="00AE6F71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spacing w:after="40"/>
        <w:rPr>
          <w:rFonts w:asciiTheme="minorHAnsi" w:hAnsiTheme="minorHAnsi" w:cs="Arial"/>
          <w:sz w:val="22"/>
          <w:szCs w:val="22"/>
        </w:rPr>
      </w:pPr>
      <w:r w:rsidRPr="008C2336">
        <w:rPr>
          <w:rFonts w:asciiTheme="minorHAnsi" w:hAnsiTheme="minorHAnsi" w:cs="Arial"/>
          <w:sz w:val="22"/>
          <w:szCs w:val="22"/>
        </w:rPr>
        <w:t xml:space="preserve">Working with business analysts for requirement clarifications and Test team to confirm test </w:t>
      </w:r>
      <w:r w:rsidRPr="008C2336">
        <w:rPr>
          <w:rFonts w:asciiTheme="minorHAnsi" w:hAnsiTheme="minorHAnsi" w:cs="Arial"/>
          <w:sz w:val="22"/>
          <w:szCs w:val="22"/>
        </w:rPr>
        <w:tab/>
        <w:t xml:space="preserve">coverage, </w:t>
      </w:r>
      <w:r w:rsidR="005E008A" w:rsidRPr="008C2336">
        <w:rPr>
          <w:rFonts w:asciiTheme="minorHAnsi" w:hAnsiTheme="minorHAnsi" w:cs="Arial"/>
          <w:sz w:val="22"/>
          <w:szCs w:val="22"/>
        </w:rPr>
        <w:br/>
      </w:r>
      <w:r w:rsidR="005E008A" w:rsidRPr="008C2336">
        <w:rPr>
          <w:rFonts w:asciiTheme="minorHAnsi" w:hAnsiTheme="minorHAnsi" w:cs="Arial"/>
          <w:sz w:val="22"/>
          <w:szCs w:val="22"/>
        </w:rPr>
        <w:tab/>
      </w:r>
      <w:r w:rsidRPr="008C2336">
        <w:rPr>
          <w:rFonts w:asciiTheme="minorHAnsi" w:hAnsiTheme="minorHAnsi" w:cs="Arial"/>
          <w:sz w:val="22"/>
          <w:szCs w:val="22"/>
        </w:rPr>
        <w:t>support application and rapid issue resolution.</w:t>
      </w:r>
    </w:p>
    <w:p w:rsidR="00B430B6" w:rsidRPr="001C7B6B" w:rsidRDefault="00B430B6" w:rsidP="00B430B6">
      <w:pPr>
        <w:rPr>
          <w:rFonts w:asciiTheme="minorHAnsi" w:hAnsiTheme="minorHAnsi" w:cs="Arial"/>
          <w:b/>
          <w:sz w:val="22"/>
          <w:szCs w:val="22"/>
        </w:rPr>
      </w:pPr>
    </w:p>
    <w:p w:rsidR="00E451ED" w:rsidRDefault="00E451ED" w:rsidP="00517AAB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652FBB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Senior .NET Developer</w:t>
      </w:r>
    </w:p>
    <w:p w:rsidR="00DB3231" w:rsidRPr="00F11973" w:rsidRDefault="00652FBB" w:rsidP="00517AAB">
      <w:pPr>
        <w:rPr>
          <w:rFonts w:asciiTheme="minorHAnsi" w:hAnsiTheme="minorHAnsi" w:cs="Arial"/>
          <w:bCs/>
          <w:i/>
          <w:iCs/>
          <w:spacing w:val="20"/>
          <w:sz w:val="22"/>
          <w:szCs w:val="22"/>
        </w:rPr>
      </w:pP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Client: </w:t>
      </w:r>
      <w:r w:rsidR="00DB323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Facebook, Seattle, WA</w:t>
      </w:r>
      <w:r w:rsidR="00DB323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  <w:t xml:space="preserve"> </w:t>
      </w:r>
      <w:r w:rsidR="00DB323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DB323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DB323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DB323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DB323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DB323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July</w:t>
      </w:r>
      <w:r w:rsidR="004A717F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’13</w:t>
      </w:r>
      <w:r w:rsidR="00DB3231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– </w:t>
      </w:r>
      <w:r w:rsidR="001C7B6B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Dec’ 13</w:t>
      </w:r>
    </w:p>
    <w:p w:rsidR="00DB3231" w:rsidRPr="00652FBB" w:rsidRDefault="00DB3231" w:rsidP="00517AAB">
      <w:pPr>
        <w:rPr>
          <w:rFonts w:asciiTheme="minorHAnsi" w:hAnsiTheme="minorHAnsi" w:cs="Arial"/>
          <w:bCs/>
          <w:iCs/>
          <w:spacing w:val="20"/>
          <w:sz w:val="22"/>
          <w:szCs w:val="22"/>
        </w:rPr>
      </w:pPr>
    </w:p>
    <w:p w:rsidR="006F41C0" w:rsidRPr="009713DA" w:rsidRDefault="006F41C0" w:rsidP="00E47183">
      <w:pPr>
        <w:numPr>
          <w:ilvl w:val="0"/>
          <w:numId w:val="4"/>
        </w:numPr>
        <w:shd w:val="clear" w:color="auto" w:fill="FFFFFF"/>
        <w:suppressAutoHyphens w:val="0"/>
      </w:pPr>
      <w:r w:rsidRPr="009713DA">
        <w:rPr>
          <w:rFonts w:asciiTheme="minorHAnsi" w:hAnsiTheme="minorHAnsi" w:cs="Arial"/>
          <w:sz w:val="22"/>
          <w:szCs w:val="22"/>
        </w:rPr>
        <w:t xml:space="preserve">Worked on </w:t>
      </w:r>
      <w:r w:rsidR="00907B4D" w:rsidRPr="009713DA">
        <w:rPr>
          <w:rFonts w:asciiTheme="minorHAnsi" w:hAnsiTheme="minorHAnsi" w:cs="Arial"/>
          <w:sz w:val="22"/>
          <w:szCs w:val="22"/>
        </w:rPr>
        <w:t>Atlas Solutions</w:t>
      </w:r>
      <w:r w:rsidRPr="009713DA">
        <w:rPr>
          <w:rFonts w:asciiTheme="minorHAnsi" w:hAnsiTheme="minorHAnsi" w:cs="Arial"/>
          <w:sz w:val="22"/>
          <w:szCs w:val="22"/>
        </w:rPr>
        <w:t xml:space="preserve"> (ATS), c</w:t>
      </w:r>
      <w:r w:rsidR="00B206D3" w:rsidRPr="009713DA">
        <w:rPr>
          <w:rFonts w:asciiTheme="minorHAnsi" w:hAnsiTheme="minorHAnsi" w:cs="Arial"/>
          <w:sz w:val="22"/>
          <w:szCs w:val="22"/>
        </w:rPr>
        <w:t xml:space="preserve">onfigure publishers, </w:t>
      </w:r>
      <w:r w:rsidRPr="009713DA">
        <w:rPr>
          <w:rFonts w:asciiTheme="minorHAnsi" w:hAnsiTheme="minorHAnsi" w:cs="Arial"/>
          <w:sz w:val="22"/>
          <w:szCs w:val="22"/>
        </w:rPr>
        <w:t xml:space="preserve">advertisers, optimize </w:t>
      </w:r>
      <w:r w:rsidR="00B206D3" w:rsidRPr="009713DA">
        <w:rPr>
          <w:rFonts w:asciiTheme="minorHAnsi" w:hAnsiTheme="minorHAnsi" w:cs="Arial"/>
          <w:sz w:val="22"/>
          <w:szCs w:val="22"/>
        </w:rPr>
        <w:tab/>
      </w:r>
      <w:r w:rsidRPr="009713DA">
        <w:rPr>
          <w:rFonts w:asciiTheme="minorHAnsi" w:hAnsiTheme="minorHAnsi" w:cs="Arial"/>
          <w:sz w:val="22"/>
          <w:szCs w:val="22"/>
        </w:rPr>
        <w:t>campaigns, multi-faceted</w:t>
      </w:r>
      <w:r w:rsidR="00F84C68" w:rsidRPr="009713DA">
        <w:rPr>
          <w:rFonts w:asciiTheme="minorHAnsi" w:hAnsiTheme="minorHAnsi" w:cs="Arial"/>
          <w:sz w:val="22"/>
          <w:szCs w:val="22"/>
        </w:rPr>
        <w:t xml:space="preserve"> </w:t>
      </w:r>
      <w:r w:rsidR="009713DA" w:rsidRPr="009713DA">
        <w:rPr>
          <w:rFonts w:asciiTheme="minorHAnsi" w:hAnsiTheme="minorHAnsi" w:cs="Arial"/>
          <w:sz w:val="22"/>
          <w:szCs w:val="22"/>
        </w:rPr>
        <w:t>Ads</w:t>
      </w:r>
      <w:r w:rsidR="009713DA">
        <w:rPr>
          <w:rFonts w:asciiTheme="minorHAnsi" w:hAnsiTheme="minorHAnsi" w:cs="Arial"/>
          <w:sz w:val="22"/>
          <w:szCs w:val="22"/>
        </w:rPr>
        <w:t>.</w:t>
      </w:r>
    </w:p>
    <w:p w:rsidR="00FB37DC" w:rsidRDefault="00FB37DC" w:rsidP="00517AAB">
      <w:pPr>
        <w:numPr>
          <w:ilvl w:val="0"/>
          <w:numId w:val="4"/>
        </w:numPr>
        <w:shd w:val="clear" w:color="auto" w:fill="FFFFFF"/>
        <w:suppressAutoHyphens w:val="0"/>
        <w:rPr>
          <w:rFonts w:asciiTheme="minorHAnsi" w:hAnsiTheme="minorHAnsi" w:cs="Arial"/>
          <w:sz w:val="22"/>
          <w:szCs w:val="22"/>
        </w:rPr>
      </w:pPr>
      <w:r w:rsidRPr="006F41C0">
        <w:rPr>
          <w:rFonts w:asciiTheme="minorHAnsi" w:hAnsiTheme="minorHAnsi" w:cs="Arial"/>
          <w:sz w:val="22"/>
          <w:szCs w:val="22"/>
        </w:rPr>
        <w:t>Refactored existing code librari</w:t>
      </w:r>
      <w:r w:rsidR="00335ECC">
        <w:rPr>
          <w:rFonts w:asciiTheme="minorHAnsi" w:hAnsiTheme="minorHAnsi" w:cs="Arial"/>
          <w:sz w:val="22"/>
          <w:szCs w:val="22"/>
        </w:rPr>
        <w:t>es for performance optimization</w:t>
      </w:r>
    </w:p>
    <w:p w:rsidR="00B24B4E" w:rsidRPr="006F41C0" w:rsidRDefault="00B24B4E" w:rsidP="00517AAB">
      <w:pPr>
        <w:numPr>
          <w:ilvl w:val="0"/>
          <w:numId w:val="4"/>
        </w:numPr>
        <w:shd w:val="clear" w:color="auto" w:fill="FFFFFF"/>
        <w:suppressAutoHyphens w:val="0"/>
        <w:rPr>
          <w:rFonts w:asciiTheme="minorHAnsi" w:hAnsiTheme="minorHAnsi" w:cs="Arial"/>
          <w:sz w:val="22"/>
          <w:szCs w:val="22"/>
        </w:rPr>
      </w:pPr>
      <w:r w:rsidRPr="00B24B4E">
        <w:rPr>
          <w:rFonts w:asciiTheme="minorHAnsi" w:hAnsiTheme="minorHAnsi" w:cs="Arial"/>
          <w:sz w:val="22"/>
          <w:szCs w:val="22"/>
        </w:rPr>
        <w:t xml:space="preserve">Involved </w:t>
      </w:r>
      <w:r w:rsidR="00F84C68">
        <w:rPr>
          <w:rFonts w:asciiTheme="minorHAnsi" w:hAnsiTheme="minorHAnsi" w:cs="Arial"/>
          <w:sz w:val="22"/>
          <w:szCs w:val="22"/>
        </w:rPr>
        <w:t>in handling UI, business logic</w:t>
      </w:r>
    </w:p>
    <w:p w:rsidR="00B24B4E" w:rsidRPr="00F11973" w:rsidRDefault="00B24B4E" w:rsidP="00B24B4E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Implemented audit logs, Service error handling, </w:t>
      </w:r>
      <w:r w:rsidRPr="002D70FF">
        <w:rPr>
          <w:rFonts w:asciiTheme="minorHAnsi" w:hAnsiTheme="minorHAnsi" w:cs="Arial"/>
          <w:sz w:val="22"/>
          <w:szCs w:val="22"/>
        </w:rPr>
        <w:t xml:space="preserve">email </w:t>
      </w:r>
      <w:r>
        <w:rPr>
          <w:rFonts w:asciiTheme="minorHAnsi" w:hAnsiTheme="minorHAnsi" w:cs="Arial"/>
          <w:sz w:val="22"/>
          <w:szCs w:val="22"/>
        </w:rPr>
        <w:t>notification &amp; Tech.</w:t>
      </w:r>
      <w:r w:rsidRPr="00F11973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documentation</w:t>
      </w:r>
    </w:p>
    <w:p w:rsidR="00B24B4E" w:rsidRPr="004A717F" w:rsidRDefault="00B24B4E" w:rsidP="00B24B4E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</w:t>
      </w:r>
      <w:r w:rsidR="004A717F">
        <w:rPr>
          <w:rFonts w:asciiTheme="minorHAnsi" w:hAnsiTheme="minorHAnsi" w:cs="Arial"/>
          <w:sz w:val="22"/>
          <w:szCs w:val="22"/>
        </w:rPr>
        <w:t xml:space="preserve">ate &amp; </w:t>
      </w:r>
      <w:r w:rsidRPr="00DB3231">
        <w:rPr>
          <w:rFonts w:asciiTheme="minorHAnsi" w:hAnsiTheme="minorHAnsi" w:cs="Arial"/>
          <w:sz w:val="22"/>
          <w:szCs w:val="22"/>
        </w:rPr>
        <w:t xml:space="preserve">Consumed </w:t>
      </w:r>
      <w:r w:rsidRPr="00DB3231">
        <w:rPr>
          <w:rFonts w:asciiTheme="minorHAnsi" w:hAnsiTheme="minorHAnsi" w:cs="Arial"/>
          <w:b/>
          <w:sz w:val="22"/>
          <w:szCs w:val="22"/>
        </w:rPr>
        <w:t>WCF</w:t>
      </w:r>
      <w:r w:rsidRPr="00DB3231">
        <w:rPr>
          <w:rFonts w:asciiTheme="minorHAnsi" w:hAnsiTheme="minorHAnsi" w:cs="Arial"/>
          <w:sz w:val="22"/>
          <w:szCs w:val="22"/>
        </w:rPr>
        <w:t xml:space="preserve"> services asynchronously using </w:t>
      </w:r>
      <w:r w:rsidRPr="00DB3231">
        <w:rPr>
          <w:rFonts w:asciiTheme="minorHAnsi" w:hAnsiTheme="minorHAnsi" w:cs="Arial"/>
          <w:b/>
          <w:sz w:val="22"/>
          <w:szCs w:val="22"/>
        </w:rPr>
        <w:t>AJAX/JQuery/JSON</w:t>
      </w:r>
    </w:p>
    <w:p w:rsidR="004A717F" w:rsidRPr="004A717F" w:rsidRDefault="004A717F" w:rsidP="00B24B4E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4A717F">
        <w:rPr>
          <w:rFonts w:asciiTheme="minorHAnsi" w:hAnsiTheme="minorHAnsi" w:cs="Arial"/>
          <w:sz w:val="22"/>
          <w:szCs w:val="22"/>
        </w:rPr>
        <w:t>Exposed service with multiple bindings</w:t>
      </w:r>
      <w:r w:rsidR="00B17401">
        <w:rPr>
          <w:rFonts w:asciiTheme="minorHAnsi" w:hAnsiTheme="minorHAnsi" w:cs="Arial"/>
          <w:sz w:val="22"/>
          <w:szCs w:val="22"/>
        </w:rPr>
        <w:t xml:space="preserve"> (basic and TCP)</w:t>
      </w:r>
    </w:p>
    <w:p w:rsidR="00335ECC" w:rsidRPr="00F84C68" w:rsidRDefault="004A717F" w:rsidP="00F84C68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4A717F">
        <w:rPr>
          <w:rFonts w:asciiTheme="minorHAnsi" w:hAnsiTheme="minorHAnsi" w:cs="Arial"/>
          <w:sz w:val="22"/>
          <w:szCs w:val="22"/>
        </w:rPr>
        <w:t xml:space="preserve">Used HTML5 </w:t>
      </w:r>
      <w:r w:rsidR="00B17401">
        <w:rPr>
          <w:rFonts w:asciiTheme="minorHAnsi" w:hAnsiTheme="minorHAnsi" w:cs="Arial"/>
          <w:sz w:val="22"/>
          <w:szCs w:val="22"/>
        </w:rPr>
        <w:t>web storage elements</w:t>
      </w:r>
      <w:r w:rsidR="00F84C68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="00335ECC" w:rsidRPr="00F84C68">
        <w:rPr>
          <w:rFonts w:asciiTheme="minorHAnsi" w:hAnsiTheme="minorHAnsi" w:cs="Arial"/>
          <w:sz w:val="22"/>
          <w:szCs w:val="22"/>
        </w:rPr>
        <w:t>ExcelAddin</w:t>
      </w:r>
      <w:proofErr w:type="spellEnd"/>
      <w:r w:rsidR="00335ECC" w:rsidRPr="00F84C68">
        <w:rPr>
          <w:rFonts w:asciiTheme="minorHAnsi" w:hAnsiTheme="minorHAnsi" w:cs="Arial"/>
          <w:sz w:val="22"/>
          <w:szCs w:val="22"/>
        </w:rPr>
        <w:t xml:space="preserve"> using excel object</w:t>
      </w:r>
    </w:p>
    <w:p w:rsidR="00AE23A9" w:rsidRDefault="006F41C0" w:rsidP="00CE48B7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CE48B7">
        <w:rPr>
          <w:rFonts w:asciiTheme="minorHAnsi" w:hAnsiTheme="minorHAnsi" w:cs="Arial"/>
          <w:sz w:val="22"/>
          <w:szCs w:val="22"/>
        </w:rPr>
        <w:t>Create Unit Tests classes</w:t>
      </w:r>
    </w:p>
    <w:p w:rsidR="00CE48B7" w:rsidRPr="00AE23A9" w:rsidRDefault="00AE23A9" w:rsidP="00CE48B7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Code repository using </w:t>
      </w:r>
      <w:r w:rsidR="00606F70" w:rsidRPr="00AE23A9">
        <w:rPr>
          <w:rFonts w:asciiTheme="minorHAnsi" w:hAnsiTheme="minorHAnsi" w:cs="Arial"/>
          <w:b/>
          <w:sz w:val="22"/>
          <w:szCs w:val="22"/>
        </w:rPr>
        <w:t>Git on Linux</w:t>
      </w:r>
    </w:p>
    <w:p w:rsidR="00E451ED" w:rsidRDefault="002246D4" w:rsidP="00517AAB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>
        <w:rPr>
          <w:rFonts w:ascii="Verdana" w:hAnsi="Verdana" w:cs="Arial"/>
          <w:b/>
          <w:bCs/>
          <w:iCs/>
          <w:spacing w:val="20"/>
          <w:sz w:val="20"/>
          <w:szCs w:val="20"/>
        </w:rPr>
        <w:br/>
      </w:r>
      <w:r w:rsidR="00E451ED" w:rsidRPr="00652FBB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Software Dev. Engineer</w:t>
      </w:r>
      <w:r w:rsidR="00E451ED">
        <w:rPr>
          <w:rFonts w:asciiTheme="minorHAnsi" w:hAnsiTheme="minorHAnsi" w:cs="Arial"/>
          <w:bCs/>
          <w:iCs/>
          <w:spacing w:val="20"/>
          <w:sz w:val="22"/>
          <w:szCs w:val="22"/>
        </w:rPr>
        <w:t xml:space="preserve"> </w:t>
      </w:r>
    </w:p>
    <w:p w:rsidR="002246D4" w:rsidRPr="00F11973" w:rsidRDefault="00652FBB" w:rsidP="00517AAB">
      <w:pPr>
        <w:rPr>
          <w:rFonts w:asciiTheme="minorHAnsi" w:hAnsiTheme="minorHAnsi" w:cs="Arial"/>
          <w:bCs/>
          <w:i/>
          <w:iCs/>
          <w:spacing w:val="20"/>
          <w:sz w:val="22"/>
          <w:szCs w:val="22"/>
        </w:rPr>
      </w:pP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Client: </w:t>
      </w:r>
      <w:r w:rsidR="002246D4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Microsoft,</w:t>
      </w:r>
      <w:r w:rsidR="004E4039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</w:t>
      </w:r>
      <w:r w:rsidR="002246D4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Re</w:t>
      </w:r>
      <w:r w:rsidR="004E4039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d</w:t>
      </w:r>
      <w:r w:rsid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mond, WA</w:t>
      </w:r>
      <w:r w:rsid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  <w:t xml:space="preserve"> </w:t>
      </w:r>
      <w:r w:rsid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2246D4" w:rsidRPr="00F1197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Dec ’12 – </w:t>
      </w:r>
      <w:r w:rsidR="00DB3231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June’ 1</w:t>
      </w:r>
      <w:r w:rsidR="004A717F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3</w:t>
      </w:r>
    </w:p>
    <w:p w:rsidR="00652FBB" w:rsidRPr="00652FBB" w:rsidRDefault="00652FBB" w:rsidP="00517AAB">
      <w:pPr>
        <w:rPr>
          <w:rFonts w:asciiTheme="minorHAnsi" w:hAnsiTheme="minorHAnsi" w:cs="Arial"/>
          <w:bCs/>
          <w:iCs/>
          <w:spacing w:val="20"/>
          <w:sz w:val="22"/>
          <w:szCs w:val="22"/>
        </w:rPr>
      </w:pPr>
    </w:p>
    <w:p w:rsidR="00CE48B7" w:rsidRDefault="002246D4" w:rsidP="00E47183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CE48B7">
        <w:rPr>
          <w:rFonts w:asciiTheme="minorHAnsi" w:hAnsiTheme="minorHAnsi" w:cs="Arial"/>
          <w:sz w:val="22"/>
          <w:szCs w:val="22"/>
        </w:rPr>
        <w:t xml:space="preserve">Responsible for </w:t>
      </w:r>
      <w:r w:rsidR="00E41E75" w:rsidRPr="00CE48B7">
        <w:rPr>
          <w:rFonts w:asciiTheme="minorHAnsi" w:hAnsiTheme="minorHAnsi" w:cs="Arial"/>
          <w:b/>
          <w:sz w:val="22"/>
          <w:szCs w:val="22"/>
        </w:rPr>
        <w:t>UI</w:t>
      </w:r>
      <w:r w:rsidR="00E41E75" w:rsidRPr="00CE48B7">
        <w:rPr>
          <w:rFonts w:asciiTheme="minorHAnsi" w:hAnsiTheme="minorHAnsi" w:cs="Arial"/>
          <w:sz w:val="22"/>
          <w:szCs w:val="22"/>
        </w:rPr>
        <w:t xml:space="preserve"> </w:t>
      </w:r>
      <w:r w:rsidR="001F7ECB" w:rsidRPr="00CE48B7">
        <w:rPr>
          <w:rFonts w:asciiTheme="minorHAnsi" w:hAnsiTheme="minorHAnsi" w:cs="Arial"/>
          <w:sz w:val="22"/>
          <w:szCs w:val="22"/>
        </w:rPr>
        <w:t>design and development using</w:t>
      </w:r>
      <w:r w:rsidR="001F7ECB" w:rsidRPr="00CE48B7">
        <w:rPr>
          <w:rFonts w:asciiTheme="minorHAnsi" w:hAnsiTheme="minorHAnsi"/>
          <w:sz w:val="22"/>
          <w:szCs w:val="22"/>
        </w:rPr>
        <w:t> </w:t>
      </w:r>
      <w:hyperlink r:id="rId19" w:tgtFrame="_blank" w:history="1">
        <w:r w:rsidR="001F7ECB" w:rsidRPr="00CE48B7">
          <w:rPr>
            <w:rFonts w:asciiTheme="minorHAnsi" w:hAnsiTheme="minorHAnsi"/>
            <w:b/>
            <w:sz w:val="22"/>
            <w:szCs w:val="22"/>
          </w:rPr>
          <w:t>ASP.NET</w:t>
        </w:r>
      </w:hyperlink>
      <w:r w:rsidR="001F7ECB" w:rsidRPr="00CE48B7">
        <w:rPr>
          <w:rFonts w:asciiTheme="minorHAnsi" w:hAnsiTheme="minorHAnsi"/>
          <w:b/>
          <w:sz w:val="22"/>
          <w:szCs w:val="22"/>
        </w:rPr>
        <w:t> </w:t>
      </w:r>
      <w:r w:rsidR="001F7ECB" w:rsidRPr="00CE48B7">
        <w:rPr>
          <w:rFonts w:asciiTheme="minorHAnsi" w:hAnsiTheme="minorHAnsi" w:cs="Arial"/>
          <w:b/>
          <w:sz w:val="22"/>
          <w:szCs w:val="22"/>
        </w:rPr>
        <w:t>MVC</w:t>
      </w:r>
      <w:r w:rsidR="003F61CB">
        <w:rPr>
          <w:rFonts w:asciiTheme="minorHAnsi" w:hAnsiTheme="minorHAnsi" w:cs="Arial"/>
          <w:b/>
          <w:sz w:val="22"/>
          <w:szCs w:val="22"/>
        </w:rPr>
        <w:t xml:space="preserve"> 3/4</w:t>
      </w:r>
      <w:r w:rsidR="00CE48B7" w:rsidRPr="00CE48B7">
        <w:rPr>
          <w:rFonts w:asciiTheme="minorHAnsi" w:hAnsiTheme="minorHAnsi" w:cs="Arial"/>
          <w:sz w:val="22"/>
          <w:szCs w:val="22"/>
        </w:rPr>
        <w:t>,</w:t>
      </w:r>
      <w:r w:rsidR="001F7ECB" w:rsidRPr="00CE48B7">
        <w:rPr>
          <w:rFonts w:asciiTheme="minorHAnsi" w:hAnsiTheme="minorHAnsi" w:cs="Arial"/>
          <w:sz w:val="22"/>
          <w:szCs w:val="22"/>
        </w:rPr>
        <w:t xml:space="preserve"> </w:t>
      </w:r>
      <w:r w:rsidR="001F7ECB" w:rsidRPr="00CE48B7">
        <w:rPr>
          <w:rFonts w:asciiTheme="minorHAnsi" w:hAnsiTheme="minorHAnsi" w:cs="Arial"/>
          <w:b/>
          <w:sz w:val="22"/>
          <w:szCs w:val="22"/>
        </w:rPr>
        <w:t>HTML 5</w:t>
      </w:r>
      <w:r w:rsidR="001F7ECB" w:rsidRPr="00CE48B7">
        <w:rPr>
          <w:rFonts w:asciiTheme="minorHAnsi" w:hAnsiTheme="minorHAnsi" w:cs="Arial"/>
          <w:sz w:val="22"/>
          <w:szCs w:val="22"/>
        </w:rPr>
        <w:t>, CSS</w:t>
      </w:r>
      <w:r w:rsidR="00D826BC">
        <w:rPr>
          <w:rFonts w:asciiTheme="minorHAnsi" w:hAnsiTheme="minorHAnsi" w:cs="Arial"/>
          <w:sz w:val="22"/>
          <w:szCs w:val="22"/>
        </w:rPr>
        <w:t>3</w:t>
      </w:r>
      <w:r w:rsidR="001F7ECB" w:rsidRPr="00CE48B7">
        <w:rPr>
          <w:rFonts w:asciiTheme="minorHAnsi" w:hAnsiTheme="minorHAnsi" w:cs="Arial"/>
          <w:sz w:val="22"/>
          <w:szCs w:val="22"/>
        </w:rPr>
        <w:t xml:space="preserve">, JavaScript </w:t>
      </w:r>
    </w:p>
    <w:p w:rsidR="007B1805" w:rsidRDefault="007B1805" w:rsidP="00E47183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CE48B7">
        <w:rPr>
          <w:rFonts w:asciiTheme="minorHAnsi" w:hAnsiTheme="minorHAnsi" w:cs="Arial"/>
          <w:sz w:val="22"/>
          <w:szCs w:val="22"/>
        </w:rPr>
        <w:lastRenderedPageBreak/>
        <w:t xml:space="preserve">Responsible for </w:t>
      </w:r>
      <w:r w:rsidR="009272AC" w:rsidRPr="00CE48B7">
        <w:rPr>
          <w:rFonts w:asciiTheme="minorHAnsi" w:hAnsiTheme="minorHAnsi" w:cs="Arial"/>
          <w:sz w:val="22"/>
          <w:szCs w:val="22"/>
        </w:rPr>
        <w:t xml:space="preserve">production </w:t>
      </w:r>
      <w:r w:rsidRPr="00CE48B7">
        <w:rPr>
          <w:rFonts w:asciiTheme="minorHAnsi" w:hAnsiTheme="minorHAnsi" w:cs="Arial"/>
          <w:sz w:val="22"/>
          <w:szCs w:val="22"/>
        </w:rPr>
        <w:t xml:space="preserve">hot fixes and </w:t>
      </w:r>
      <w:r w:rsidR="009860BF" w:rsidRPr="00CE48B7">
        <w:rPr>
          <w:rFonts w:asciiTheme="minorHAnsi" w:hAnsiTheme="minorHAnsi" w:cs="Arial"/>
          <w:sz w:val="22"/>
          <w:szCs w:val="22"/>
        </w:rPr>
        <w:t xml:space="preserve">Sprint </w:t>
      </w:r>
      <w:r w:rsidRPr="00CE48B7">
        <w:rPr>
          <w:rFonts w:asciiTheme="minorHAnsi" w:hAnsiTheme="minorHAnsi" w:cs="Arial"/>
          <w:sz w:val="22"/>
          <w:szCs w:val="22"/>
        </w:rPr>
        <w:t>releases</w:t>
      </w:r>
      <w:r w:rsidR="00AA7270" w:rsidRPr="00CE48B7">
        <w:rPr>
          <w:rFonts w:asciiTheme="minorHAnsi" w:hAnsiTheme="minorHAnsi" w:cs="Arial"/>
          <w:sz w:val="22"/>
          <w:szCs w:val="22"/>
        </w:rPr>
        <w:t xml:space="preserve"> (Agile)</w:t>
      </w:r>
    </w:p>
    <w:p w:rsidR="00D826BC" w:rsidRDefault="00D826BC" w:rsidP="00E47183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Extensively worked on </w:t>
      </w:r>
      <w:r w:rsidR="00965CA4">
        <w:rPr>
          <w:rFonts w:asciiTheme="minorHAnsi" w:hAnsiTheme="minorHAnsi" w:cs="Arial"/>
          <w:sz w:val="22"/>
          <w:szCs w:val="22"/>
        </w:rPr>
        <w:t xml:space="preserve">advance </w:t>
      </w:r>
      <w:r w:rsidR="00490B6E">
        <w:rPr>
          <w:rFonts w:asciiTheme="minorHAnsi" w:hAnsiTheme="minorHAnsi" w:cs="Arial"/>
          <w:sz w:val="22"/>
          <w:szCs w:val="22"/>
        </w:rPr>
        <w:t>JavaScript</w:t>
      </w:r>
      <w:r>
        <w:rPr>
          <w:rFonts w:asciiTheme="minorHAnsi" w:hAnsiTheme="minorHAnsi" w:cs="Arial"/>
          <w:sz w:val="22"/>
          <w:szCs w:val="22"/>
        </w:rPr>
        <w:t>/</w:t>
      </w:r>
      <w:r w:rsidR="00490B6E">
        <w:rPr>
          <w:rFonts w:asciiTheme="minorHAnsi" w:hAnsiTheme="minorHAnsi" w:cs="Arial"/>
          <w:sz w:val="22"/>
          <w:szCs w:val="22"/>
        </w:rPr>
        <w:t>JQuery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:rsidR="003F61CB" w:rsidRPr="00044510" w:rsidRDefault="003F61CB" w:rsidP="003F61C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F11973">
        <w:rPr>
          <w:rFonts w:asciiTheme="minorHAnsi" w:hAnsiTheme="minorHAnsi" w:cs="Arial"/>
          <w:sz w:val="22"/>
          <w:szCs w:val="22"/>
        </w:rPr>
        <w:t xml:space="preserve">Consumed </w:t>
      </w:r>
      <w:r w:rsidRPr="00F11973">
        <w:rPr>
          <w:rFonts w:asciiTheme="minorHAnsi" w:hAnsiTheme="minorHAnsi" w:cs="Arial"/>
          <w:b/>
          <w:sz w:val="22"/>
          <w:szCs w:val="22"/>
        </w:rPr>
        <w:t>WCF</w:t>
      </w:r>
      <w:r w:rsidRPr="00F11973">
        <w:rPr>
          <w:rFonts w:asciiTheme="minorHAnsi" w:hAnsiTheme="minorHAnsi" w:cs="Arial"/>
          <w:sz w:val="22"/>
          <w:szCs w:val="22"/>
        </w:rPr>
        <w:t> </w:t>
      </w:r>
      <w:r w:rsidR="007E1BEE">
        <w:rPr>
          <w:rFonts w:asciiTheme="minorHAnsi" w:hAnsiTheme="minorHAnsi" w:cs="Arial"/>
          <w:b/>
          <w:sz w:val="22"/>
          <w:szCs w:val="22"/>
        </w:rPr>
        <w:t>RESTful</w:t>
      </w:r>
      <w:r w:rsidR="007E1BEE" w:rsidRPr="00F11973">
        <w:rPr>
          <w:rFonts w:asciiTheme="minorHAnsi" w:hAnsiTheme="minorHAnsi" w:cs="Arial"/>
          <w:sz w:val="22"/>
          <w:szCs w:val="22"/>
        </w:rPr>
        <w:t xml:space="preserve"> </w:t>
      </w:r>
      <w:r w:rsidRPr="00F11973">
        <w:rPr>
          <w:rFonts w:asciiTheme="minorHAnsi" w:hAnsiTheme="minorHAnsi" w:cs="Arial"/>
          <w:sz w:val="22"/>
          <w:szCs w:val="22"/>
        </w:rPr>
        <w:t xml:space="preserve">asynchronously </w:t>
      </w:r>
      <w:r w:rsidR="007E1BEE">
        <w:rPr>
          <w:rFonts w:asciiTheme="minorHAnsi" w:hAnsiTheme="minorHAnsi" w:cs="Arial"/>
          <w:sz w:val="22"/>
          <w:szCs w:val="22"/>
        </w:rPr>
        <w:t xml:space="preserve">for SOAP/XML and JSON </w:t>
      </w:r>
      <w:r w:rsidRPr="00F11973">
        <w:rPr>
          <w:rFonts w:asciiTheme="minorHAnsi" w:hAnsiTheme="minorHAnsi" w:cs="Arial"/>
          <w:sz w:val="22"/>
          <w:szCs w:val="22"/>
        </w:rPr>
        <w:t xml:space="preserve">using </w:t>
      </w:r>
      <w:r w:rsidRPr="00F11973">
        <w:rPr>
          <w:rFonts w:asciiTheme="minorHAnsi" w:hAnsiTheme="minorHAnsi" w:cs="Arial"/>
          <w:b/>
          <w:sz w:val="22"/>
          <w:szCs w:val="22"/>
        </w:rPr>
        <w:t>AJAX/JQuery</w:t>
      </w:r>
    </w:p>
    <w:p w:rsidR="003F61CB" w:rsidRPr="00F11973" w:rsidRDefault="003F61CB" w:rsidP="003F61C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F11973">
        <w:rPr>
          <w:rFonts w:asciiTheme="minorHAnsi" w:hAnsiTheme="minorHAnsi" w:cs="Arial"/>
          <w:sz w:val="22"/>
          <w:szCs w:val="22"/>
        </w:rPr>
        <w:t xml:space="preserve">Create Unit Tests classes, used Microsoft </w:t>
      </w:r>
      <w:r w:rsidRPr="00F11973">
        <w:rPr>
          <w:rFonts w:asciiTheme="minorHAnsi" w:hAnsiTheme="minorHAnsi" w:cs="Arial"/>
          <w:b/>
          <w:sz w:val="22"/>
          <w:szCs w:val="22"/>
        </w:rPr>
        <w:t>Fakes</w:t>
      </w:r>
      <w:r w:rsidRPr="00F11973">
        <w:rPr>
          <w:rFonts w:asciiTheme="minorHAnsi" w:hAnsiTheme="minorHAnsi" w:cs="Arial"/>
          <w:sz w:val="22"/>
          <w:szCs w:val="22"/>
        </w:rPr>
        <w:t xml:space="preserve"> to mock the object</w:t>
      </w:r>
    </w:p>
    <w:p w:rsidR="003F61CB" w:rsidRPr="00CE48B7" w:rsidRDefault="003F61CB" w:rsidP="003F61C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CE48B7">
        <w:rPr>
          <w:rFonts w:asciiTheme="minorHAnsi" w:hAnsiTheme="minorHAnsi" w:cs="Arial"/>
          <w:sz w:val="22"/>
          <w:szCs w:val="22"/>
        </w:rPr>
        <w:t xml:space="preserve">Hosted application </w:t>
      </w:r>
      <w:r w:rsidR="00B66F72">
        <w:rPr>
          <w:rFonts w:asciiTheme="minorHAnsi" w:hAnsiTheme="minorHAnsi" w:cs="Arial"/>
          <w:sz w:val="22"/>
          <w:szCs w:val="22"/>
        </w:rPr>
        <w:t xml:space="preserve">as client </w:t>
      </w:r>
      <w:r w:rsidRPr="00CE48B7">
        <w:rPr>
          <w:rFonts w:asciiTheme="minorHAnsi" w:hAnsiTheme="minorHAnsi" w:cs="Arial"/>
          <w:sz w:val="22"/>
          <w:szCs w:val="22"/>
        </w:rPr>
        <w:t xml:space="preserve">on </w:t>
      </w:r>
      <w:r w:rsidRPr="00CE48B7">
        <w:rPr>
          <w:rFonts w:asciiTheme="minorHAnsi" w:hAnsiTheme="minorHAnsi" w:cs="Arial"/>
          <w:b/>
          <w:sz w:val="22"/>
          <w:szCs w:val="22"/>
        </w:rPr>
        <w:t>Windows</w:t>
      </w:r>
      <w:r w:rsidRPr="00CE48B7">
        <w:rPr>
          <w:rFonts w:asciiTheme="minorHAnsi" w:hAnsiTheme="minorHAnsi" w:cs="Arial"/>
          <w:sz w:val="22"/>
          <w:szCs w:val="22"/>
        </w:rPr>
        <w:t xml:space="preserve"> </w:t>
      </w:r>
      <w:r w:rsidRPr="00CE48B7">
        <w:rPr>
          <w:rFonts w:asciiTheme="minorHAnsi" w:hAnsiTheme="minorHAnsi" w:cs="Arial"/>
          <w:b/>
          <w:sz w:val="22"/>
          <w:szCs w:val="22"/>
        </w:rPr>
        <w:t>Azure</w:t>
      </w:r>
      <w:r w:rsidR="00B66F72">
        <w:rPr>
          <w:rFonts w:asciiTheme="minorHAnsi" w:hAnsiTheme="minorHAnsi" w:cs="Arial"/>
          <w:b/>
          <w:sz w:val="22"/>
          <w:szCs w:val="22"/>
        </w:rPr>
        <w:t xml:space="preserve"> </w:t>
      </w:r>
      <w:r w:rsidR="00B66F72" w:rsidRPr="00EC09A0">
        <w:rPr>
          <w:rFonts w:asciiTheme="minorHAnsi" w:hAnsiTheme="minorHAnsi" w:cs="Arial"/>
          <w:sz w:val="22"/>
          <w:szCs w:val="22"/>
        </w:rPr>
        <w:t>with</w:t>
      </w:r>
      <w:r w:rsidR="00B66F72">
        <w:rPr>
          <w:rFonts w:asciiTheme="minorHAnsi" w:hAnsiTheme="minorHAnsi" w:cs="Arial"/>
          <w:b/>
          <w:sz w:val="22"/>
          <w:szCs w:val="22"/>
        </w:rPr>
        <w:t xml:space="preserve"> Web Roles</w:t>
      </w:r>
    </w:p>
    <w:p w:rsidR="00CE48B7" w:rsidRPr="00AE23A9" w:rsidRDefault="00E41E75" w:rsidP="00606F70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ind w:left="360" w:hanging="360"/>
        <w:rPr>
          <w:rFonts w:ascii="Verdana" w:hAnsi="Verdana" w:cs="Arial"/>
          <w:b/>
          <w:bCs/>
          <w:iCs/>
          <w:spacing w:val="20"/>
          <w:sz w:val="20"/>
          <w:szCs w:val="20"/>
        </w:rPr>
      </w:pPr>
      <w:r w:rsidRPr="00AE23A9">
        <w:rPr>
          <w:rFonts w:asciiTheme="minorHAnsi" w:hAnsiTheme="minorHAnsi" w:cs="Arial"/>
          <w:sz w:val="22"/>
          <w:szCs w:val="22"/>
        </w:rPr>
        <w:t>Interaction</w:t>
      </w:r>
      <w:r w:rsidR="001F7ECB" w:rsidRPr="00AE23A9">
        <w:rPr>
          <w:rFonts w:asciiTheme="minorHAnsi" w:hAnsiTheme="minorHAnsi" w:cs="Arial"/>
          <w:sz w:val="22"/>
          <w:szCs w:val="22"/>
        </w:rPr>
        <w:t xml:space="preserve"> with Dev. Lead and PM’s for </w:t>
      </w:r>
      <w:r w:rsidR="007E1BEE">
        <w:rPr>
          <w:rFonts w:asciiTheme="minorHAnsi" w:hAnsiTheme="minorHAnsi" w:cs="Arial"/>
          <w:sz w:val="22"/>
          <w:szCs w:val="22"/>
        </w:rPr>
        <w:t>gathering</w:t>
      </w:r>
      <w:r w:rsidR="00DB320B">
        <w:rPr>
          <w:rFonts w:asciiTheme="minorHAnsi" w:hAnsiTheme="minorHAnsi" w:cs="Arial"/>
          <w:sz w:val="22"/>
          <w:szCs w:val="22"/>
        </w:rPr>
        <w:t xml:space="preserve"> requirements, Analysis,</w:t>
      </w:r>
      <w:r w:rsidR="007E1BEE" w:rsidRPr="00AE23A9">
        <w:rPr>
          <w:rFonts w:asciiTheme="minorHAnsi" w:hAnsiTheme="minorHAnsi" w:cs="Arial"/>
          <w:sz w:val="22"/>
          <w:szCs w:val="22"/>
        </w:rPr>
        <w:t xml:space="preserve"> provide dev. Estimates</w:t>
      </w:r>
      <w:r w:rsidR="007E1BEE">
        <w:rPr>
          <w:rFonts w:asciiTheme="minorHAnsi" w:hAnsiTheme="minorHAnsi" w:cs="Arial"/>
          <w:sz w:val="22"/>
          <w:szCs w:val="22"/>
        </w:rPr>
        <w:t>,</w:t>
      </w:r>
      <w:r w:rsidR="00DB320B">
        <w:rPr>
          <w:rFonts w:asciiTheme="minorHAnsi" w:hAnsiTheme="minorHAnsi" w:cs="Arial"/>
          <w:sz w:val="22"/>
          <w:szCs w:val="22"/>
        </w:rPr>
        <w:t xml:space="preserve"> </w:t>
      </w:r>
      <w:r w:rsidR="001F7ECB" w:rsidRPr="00AE23A9">
        <w:rPr>
          <w:rFonts w:asciiTheme="minorHAnsi" w:hAnsiTheme="minorHAnsi" w:cs="Arial"/>
          <w:sz w:val="22"/>
          <w:szCs w:val="22"/>
        </w:rPr>
        <w:t xml:space="preserve">Technical </w:t>
      </w:r>
      <w:r w:rsidR="009272AC" w:rsidRPr="00AE23A9">
        <w:rPr>
          <w:rFonts w:asciiTheme="minorHAnsi" w:hAnsiTheme="minorHAnsi" w:cs="Arial"/>
          <w:sz w:val="22"/>
          <w:szCs w:val="22"/>
        </w:rPr>
        <w:t>Documentation and meeting the deadlines</w:t>
      </w:r>
    </w:p>
    <w:p w:rsidR="00420866" w:rsidRDefault="00420866" w:rsidP="00517AAB">
      <w:pPr>
        <w:rPr>
          <w:rFonts w:ascii="Verdana" w:hAnsi="Verdana" w:cs="Arial"/>
          <w:b/>
          <w:bCs/>
          <w:iCs/>
          <w:spacing w:val="20"/>
          <w:sz w:val="20"/>
          <w:szCs w:val="20"/>
        </w:rPr>
      </w:pPr>
    </w:p>
    <w:p w:rsidR="00E111F7" w:rsidRPr="00A43487" w:rsidRDefault="00CC446A" w:rsidP="00517AAB">
      <w:pPr>
        <w:rPr>
          <w:rFonts w:asciiTheme="minorHAnsi" w:hAnsiTheme="minorHAnsi" w:cs="Arial"/>
          <w:b/>
          <w:bCs/>
          <w:iCs/>
          <w:color w:val="008000"/>
          <w:spacing w:val="20"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Family Hea</w:t>
      </w:r>
      <w:r w:rsidR="00490BB2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l</w:t>
      </w:r>
      <w:r w:rsidR="00C26702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th Centers of San Diego</w:t>
      </w:r>
      <w:r w:rsidR="00E111F7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, San Diego, CA</w:t>
      </w:r>
      <w:r w:rsidR="00E111F7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E111F7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Sep ’11 </w:t>
      </w:r>
      <w:r w:rsidR="008C598C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- </w:t>
      </w:r>
      <w:r w:rsidR="00420866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May ‘12</w:t>
      </w:r>
      <w:r w:rsidR="00E111F7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br/>
      </w:r>
      <w:r w:rsidR="00B31D5E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Senior </w:t>
      </w:r>
      <w:r w:rsidR="008E0FE7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Software Engineer</w:t>
      </w:r>
    </w:p>
    <w:p w:rsidR="00874453" w:rsidRPr="00A43487" w:rsidRDefault="00874453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Responsible for handling</w:t>
      </w:r>
      <w:r w:rsidR="008E0FE7" w:rsidRPr="00A43487">
        <w:rPr>
          <w:rFonts w:asciiTheme="minorHAnsi" w:hAnsiTheme="minorHAnsi" w:cs="Arial"/>
          <w:sz w:val="22"/>
          <w:szCs w:val="22"/>
        </w:rPr>
        <w:t xml:space="preserve"> multiple </w:t>
      </w:r>
      <w:r w:rsidR="00977D39" w:rsidRPr="00A43487">
        <w:rPr>
          <w:rFonts w:asciiTheme="minorHAnsi" w:hAnsiTheme="minorHAnsi" w:cs="Arial"/>
          <w:sz w:val="22"/>
          <w:szCs w:val="22"/>
        </w:rPr>
        <w:t>web applications</w:t>
      </w:r>
      <w:r w:rsidR="008E0FE7" w:rsidRPr="00A43487">
        <w:rPr>
          <w:rFonts w:asciiTheme="minorHAnsi" w:hAnsiTheme="minorHAnsi" w:cs="Arial"/>
          <w:sz w:val="22"/>
          <w:szCs w:val="22"/>
        </w:rPr>
        <w:t xml:space="preserve"> </w:t>
      </w:r>
      <w:r w:rsidRPr="00A43487">
        <w:rPr>
          <w:rFonts w:asciiTheme="minorHAnsi" w:hAnsiTheme="minorHAnsi" w:cs="Arial"/>
          <w:sz w:val="22"/>
          <w:szCs w:val="22"/>
        </w:rPr>
        <w:t xml:space="preserve">developed in </w:t>
      </w:r>
      <w:r w:rsidR="00CF1E3C" w:rsidRPr="00A43487">
        <w:rPr>
          <w:rFonts w:asciiTheme="minorHAnsi" w:hAnsiTheme="minorHAnsi" w:cs="Arial"/>
          <w:b/>
          <w:sz w:val="22"/>
          <w:szCs w:val="22"/>
        </w:rPr>
        <w:t>VS</w:t>
      </w:r>
      <w:r w:rsidR="00977D39" w:rsidRPr="00A43487">
        <w:rPr>
          <w:rFonts w:asciiTheme="minorHAnsi" w:hAnsiTheme="minorHAnsi" w:cs="Arial"/>
          <w:b/>
          <w:sz w:val="22"/>
          <w:szCs w:val="22"/>
        </w:rPr>
        <w:t>.net 2003/05</w:t>
      </w:r>
      <w:r w:rsidR="00CF1E3C" w:rsidRPr="00A43487">
        <w:rPr>
          <w:rFonts w:asciiTheme="minorHAnsi" w:hAnsiTheme="minorHAnsi" w:cs="Arial"/>
          <w:b/>
          <w:sz w:val="22"/>
          <w:szCs w:val="22"/>
        </w:rPr>
        <w:t>/</w:t>
      </w:r>
      <w:r w:rsidRPr="00A43487">
        <w:rPr>
          <w:rFonts w:asciiTheme="minorHAnsi" w:hAnsiTheme="minorHAnsi" w:cs="Arial"/>
          <w:b/>
          <w:sz w:val="22"/>
          <w:szCs w:val="22"/>
        </w:rPr>
        <w:t>10</w:t>
      </w:r>
      <w:r w:rsidR="00977D39" w:rsidRPr="00A43487">
        <w:rPr>
          <w:rFonts w:asciiTheme="minorHAnsi" w:hAnsiTheme="minorHAnsi" w:cs="Arial"/>
          <w:b/>
          <w:sz w:val="22"/>
          <w:szCs w:val="22"/>
        </w:rPr>
        <w:t xml:space="preserve"> </w:t>
      </w:r>
      <w:r w:rsidR="00977D39" w:rsidRPr="00A43487">
        <w:rPr>
          <w:rFonts w:asciiTheme="minorHAnsi" w:hAnsiTheme="minorHAnsi" w:cs="Arial"/>
          <w:sz w:val="22"/>
          <w:szCs w:val="22"/>
        </w:rPr>
        <w:t>designed on</w:t>
      </w:r>
      <w:r w:rsidR="00977D39" w:rsidRPr="00A43487">
        <w:rPr>
          <w:rFonts w:asciiTheme="minorHAnsi" w:hAnsiTheme="minorHAnsi" w:cs="Arial"/>
          <w:b/>
          <w:sz w:val="22"/>
          <w:szCs w:val="22"/>
        </w:rPr>
        <w:t xml:space="preserve"> </w:t>
      </w:r>
      <w:r w:rsidR="00977D39" w:rsidRPr="00A43487">
        <w:rPr>
          <w:rFonts w:asciiTheme="minorHAnsi" w:hAnsiTheme="minorHAnsi" w:cs="Arial"/>
          <w:sz w:val="22"/>
          <w:szCs w:val="22"/>
        </w:rPr>
        <w:t>3-tier architecture</w:t>
      </w:r>
      <w:r w:rsidR="00016F93" w:rsidRPr="00A43487">
        <w:rPr>
          <w:rFonts w:asciiTheme="minorHAnsi" w:hAnsiTheme="minorHAnsi" w:cs="Arial"/>
          <w:sz w:val="22"/>
          <w:szCs w:val="22"/>
        </w:rPr>
        <w:t xml:space="preserve"> with </w:t>
      </w:r>
      <w:r w:rsidR="00016F93" w:rsidRPr="00A43487">
        <w:rPr>
          <w:rFonts w:asciiTheme="minorHAnsi" w:hAnsiTheme="minorHAnsi" w:cs="Arial"/>
          <w:b/>
          <w:sz w:val="22"/>
          <w:szCs w:val="22"/>
        </w:rPr>
        <w:t>Framework 1.1/2.0/4.0</w:t>
      </w:r>
    </w:p>
    <w:p w:rsidR="00874453" w:rsidRPr="00A43487" w:rsidRDefault="00977D39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Responsible for </w:t>
      </w:r>
      <w:r w:rsidR="008F573C" w:rsidRPr="00A43487">
        <w:rPr>
          <w:rFonts w:asciiTheme="minorHAnsi" w:hAnsiTheme="minorHAnsi" w:cs="Arial"/>
          <w:sz w:val="22"/>
          <w:szCs w:val="22"/>
        </w:rPr>
        <w:t>enhancement</w:t>
      </w:r>
      <w:r w:rsidR="00B33BC4" w:rsidRPr="00A43487">
        <w:rPr>
          <w:rFonts w:asciiTheme="minorHAnsi" w:hAnsiTheme="minorHAnsi" w:cs="Arial"/>
          <w:sz w:val="22"/>
          <w:szCs w:val="22"/>
        </w:rPr>
        <w:t xml:space="preserve">, </w:t>
      </w:r>
      <w:r w:rsidR="008F573C" w:rsidRPr="00A43487">
        <w:rPr>
          <w:rFonts w:asciiTheme="minorHAnsi" w:hAnsiTheme="minorHAnsi" w:cs="Arial"/>
          <w:sz w:val="22"/>
          <w:szCs w:val="22"/>
        </w:rPr>
        <w:t>maintenance</w:t>
      </w:r>
      <w:r w:rsidR="005077EA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B33BC4" w:rsidRPr="00A43487">
        <w:rPr>
          <w:rFonts w:asciiTheme="minorHAnsi" w:hAnsiTheme="minorHAnsi" w:cs="Arial"/>
          <w:sz w:val="22"/>
          <w:szCs w:val="22"/>
        </w:rPr>
        <w:t xml:space="preserve">and support </w:t>
      </w:r>
      <w:r w:rsidRPr="00A43487">
        <w:rPr>
          <w:rFonts w:asciiTheme="minorHAnsi" w:hAnsiTheme="minorHAnsi" w:cs="Arial"/>
          <w:sz w:val="22"/>
          <w:szCs w:val="22"/>
        </w:rPr>
        <w:t>the web applications</w:t>
      </w:r>
    </w:p>
    <w:p w:rsidR="008F573C" w:rsidRPr="005871E9" w:rsidRDefault="008F573C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Developed modules using </w:t>
      </w:r>
      <w:r w:rsidRPr="00A43487">
        <w:rPr>
          <w:rFonts w:asciiTheme="minorHAnsi" w:hAnsiTheme="minorHAnsi" w:cs="Arial"/>
          <w:b/>
          <w:sz w:val="22"/>
          <w:szCs w:val="22"/>
        </w:rPr>
        <w:t>ASP.Net</w:t>
      </w:r>
      <w:r w:rsidRPr="00A43487">
        <w:rPr>
          <w:rFonts w:asciiTheme="minorHAnsi" w:hAnsiTheme="minorHAnsi" w:cs="Arial"/>
          <w:sz w:val="22"/>
          <w:szCs w:val="22"/>
        </w:rPr>
        <w:t xml:space="preserve">, </w:t>
      </w:r>
      <w:r w:rsidRPr="00A43487">
        <w:rPr>
          <w:rFonts w:asciiTheme="minorHAnsi" w:hAnsiTheme="minorHAnsi" w:cs="Arial"/>
          <w:b/>
          <w:sz w:val="22"/>
          <w:szCs w:val="22"/>
        </w:rPr>
        <w:t>C#,</w:t>
      </w:r>
      <w:r w:rsidR="0061193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A43487">
        <w:rPr>
          <w:rFonts w:asciiTheme="minorHAnsi" w:hAnsiTheme="minorHAnsi" w:cs="Arial"/>
          <w:b/>
          <w:sz w:val="22"/>
          <w:szCs w:val="22"/>
        </w:rPr>
        <w:t>HTML,</w:t>
      </w:r>
      <w:r w:rsidR="0061193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A43487">
        <w:rPr>
          <w:rFonts w:asciiTheme="minorHAnsi" w:hAnsiTheme="minorHAnsi" w:cs="Arial"/>
          <w:b/>
          <w:sz w:val="22"/>
          <w:szCs w:val="22"/>
        </w:rPr>
        <w:t xml:space="preserve">CSS, JavaScript </w:t>
      </w:r>
      <w:r w:rsidRPr="00A43487">
        <w:rPr>
          <w:rFonts w:asciiTheme="minorHAnsi" w:hAnsiTheme="minorHAnsi" w:cs="Arial"/>
          <w:sz w:val="22"/>
          <w:szCs w:val="22"/>
        </w:rPr>
        <w:t>&amp;</w:t>
      </w:r>
      <w:r w:rsidRPr="00A43487">
        <w:rPr>
          <w:rFonts w:asciiTheme="minorHAnsi" w:hAnsiTheme="minorHAnsi" w:cs="Arial"/>
          <w:b/>
          <w:sz w:val="22"/>
          <w:szCs w:val="22"/>
        </w:rPr>
        <w:t xml:space="preserve"> </w:t>
      </w:r>
      <w:r w:rsidR="0061193F" w:rsidRPr="00A43487">
        <w:rPr>
          <w:rFonts w:asciiTheme="minorHAnsi" w:hAnsiTheme="minorHAnsi" w:cs="Arial"/>
          <w:b/>
          <w:sz w:val="22"/>
          <w:szCs w:val="22"/>
        </w:rPr>
        <w:t>JQuery</w:t>
      </w:r>
      <w:r w:rsidRPr="00A43487">
        <w:rPr>
          <w:rFonts w:asciiTheme="minorHAnsi" w:hAnsiTheme="minorHAnsi" w:cs="Arial"/>
          <w:b/>
          <w:sz w:val="22"/>
          <w:szCs w:val="22"/>
        </w:rPr>
        <w:t>, AJAX</w:t>
      </w:r>
    </w:p>
    <w:p w:rsidR="005871E9" w:rsidRPr="005871E9" w:rsidRDefault="005871E9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5871E9">
        <w:rPr>
          <w:rFonts w:asciiTheme="minorHAnsi" w:hAnsiTheme="minorHAnsi" w:cs="Arial"/>
          <w:sz w:val="22"/>
          <w:szCs w:val="22"/>
        </w:rPr>
        <w:t xml:space="preserve">Developed apps for hand held </w:t>
      </w:r>
      <w:r>
        <w:rPr>
          <w:rFonts w:asciiTheme="minorHAnsi" w:hAnsiTheme="minorHAnsi" w:cs="Arial"/>
          <w:sz w:val="22"/>
          <w:szCs w:val="22"/>
        </w:rPr>
        <w:t>(</w:t>
      </w:r>
      <w:r w:rsidRPr="005871E9">
        <w:rPr>
          <w:rFonts w:asciiTheme="minorHAnsi" w:hAnsiTheme="minorHAnsi" w:cs="Arial"/>
          <w:b/>
          <w:sz w:val="22"/>
          <w:szCs w:val="22"/>
        </w:rPr>
        <w:t>mobile</w:t>
      </w:r>
      <w:r>
        <w:rPr>
          <w:rFonts w:asciiTheme="minorHAnsi" w:hAnsiTheme="minorHAnsi" w:cs="Arial"/>
          <w:sz w:val="22"/>
          <w:szCs w:val="22"/>
        </w:rPr>
        <w:t xml:space="preserve">) </w:t>
      </w:r>
      <w:r w:rsidRPr="005871E9">
        <w:rPr>
          <w:rFonts w:asciiTheme="minorHAnsi" w:hAnsiTheme="minorHAnsi" w:cs="Arial"/>
          <w:sz w:val="22"/>
          <w:szCs w:val="22"/>
        </w:rPr>
        <w:t>devices</w:t>
      </w:r>
      <w:r>
        <w:rPr>
          <w:rFonts w:asciiTheme="minorHAnsi" w:hAnsiTheme="minorHAnsi" w:cs="Arial"/>
          <w:sz w:val="22"/>
          <w:szCs w:val="22"/>
        </w:rPr>
        <w:t xml:space="preserve"> using </w:t>
      </w:r>
      <w:r w:rsidRPr="005871E9">
        <w:rPr>
          <w:rFonts w:asciiTheme="minorHAnsi" w:hAnsiTheme="minorHAnsi" w:cs="Arial"/>
          <w:b/>
          <w:sz w:val="22"/>
          <w:szCs w:val="22"/>
        </w:rPr>
        <w:t>.NET Compact Framework</w:t>
      </w:r>
    </w:p>
    <w:p w:rsidR="008F573C" w:rsidRPr="00A43487" w:rsidRDefault="008F573C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Responsible for Db designing, extensive</w:t>
      </w:r>
      <w:r w:rsidR="00AA7270">
        <w:rPr>
          <w:rFonts w:asciiTheme="minorHAnsi" w:hAnsiTheme="minorHAnsi" w:cs="Arial"/>
          <w:sz w:val="22"/>
          <w:szCs w:val="22"/>
        </w:rPr>
        <w:t>ly wrote</w:t>
      </w:r>
      <w:r w:rsidRPr="00A43487">
        <w:rPr>
          <w:rFonts w:asciiTheme="minorHAnsi" w:hAnsiTheme="minorHAnsi" w:cs="Arial"/>
          <w:sz w:val="22"/>
          <w:szCs w:val="22"/>
        </w:rPr>
        <w:t xml:space="preserve"> Stored procedures, UDF using </w:t>
      </w:r>
      <w:r w:rsidRPr="00A43487">
        <w:rPr>
          <w:rFonts w:asciiTheme="minorHAnsi" w:hAnsiTheme="minorHAnsi" w:cs="Arial"/>
          <w:b/>
          <w:sz w:val="22"/>
          <w:szCs w:val="22"/>
        </w:rPr>
        <w:t>SQL Server 2008</w:t>
      </w:r>
    </w:p>
    <w:p w:rsidR="00492C05" w:rsidRPr="00A43487" w:rsidRDefault="00492C05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Worked on </w:t>
      </w:r>
      <w:r w:rsidRPr="00A43487">
        <w:rPr>
          <w:rStyle w:val="body0020text0020indent00202char"/>
          <w:rFonts w:asciiTheme="minorHAnsi" w:hAnsiTheme="minorHAnsi"/>
          <w:b/>
          <w:sz w:val="22"/>
          <w:szCs w:val="22"/>
        </w:rPr>
        <w:t xml:space="preserve">MVC 2 </w:t>
      </w:r>
      <w:r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on UI using manipulating the HTML elements </w:t>
      </w:r>
    </w:p>
    <w:p w:rsidR="008E0FE7" w:rsidRPr="00A43487" w:rsidRDefault="005A7F71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Worked</w:t>
      </w:r>
      <w:r w:rsidR="00874453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D30993" w:rsidRPr="00A43487">
        <w:rPr>
          <w:rFonts w:asciiTheme="minorHAnsi" w:hAnsiTheme="minorHAnsi" w:cs="Arial"/>
          <w:sz w:val="22"/>
          <w:szCs w:val="22"/>
        </w:rPr>
        <w:t xml:space="preserve">in </w:t>
      </w:r>
      <w:r w:rsidR="008E0FE7" w:rsidRPr="00A43487">
        <w:rPr>
          <w:rFonts w:asciiTheme="minorHAnsi" w:hAnsiTheme="minorHAnsi" w:cs="Arial"/>
          <w:sz w:val="22"/>
          <w:szCs w:val="22"/>
        </w:rPr>
        <w:t>Agile environment</w:t>
      </w:r>
    </w:p>
    <w:p w:rsidR="008E0FE7" w:rsidRPr="00A43487" w:rsidRDefault="00D30993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Extensive use of </w:t>
      </w:r>
      <w:r w:rsidR="00BA268E" w:rsidRPr="00A43487">
        <w:rPr>
          <w:rFonts w:asciiTheme="minorHAnsi" w:hAnsiTheme="minorHAnsi" w:cs="Arial"/>
          <w:b/>
          <w:sz w:val="22"/>
          <w:szCs w:val="22"/>
        </w:rPr>
        <w:t xml:space="preserve">Telerik RAD </w:t>
      </w:r>
      <w:r w:rsidR="00BA268E" w:rsidRPr="00A43487">
        <w:rPr>
          <w:rFonts w:asciiTheme="minorHAnsi" w:hAnsiTheme="minorHAnsi" w:cs="Arial"/>
          <w:sz w:val="22"/>
          <w:szCs w:val="22"/>
        </w:rPr>
        <w:t>controls</w:t>
      </w:r>
      <w:r w:rsidR="008E0FE7" w:rsidRPr="00A43487">
        <w:rPr>
          <w:rFonts w:asciiTheme="minorHAnsi" w:hAnsiTheme="minorHAnsi" w:cs="Arial"/>
          <w:sz w:val="22"/>
          <w:szCs w:val="22"/>
        </w:rPr>
        <w:t xml:space="preserve"> to maintain GUI uniformity for the web content</w:t>
      </w:r>
    </w:p>
    <w:p w:rsidR="008E0FE7" w:rsidRPr="00A43487" w:rsidRDefault="00EC5D9F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Developed User controls</w:t>
      </w:r>
      <w:r w:rsidR="00977D39" w:rsidRPr="00A43487">
        <w:rPr>
          <w:rFonts w:asciiTheme="minorHAnsi" w:hAnsiTheme="minorHAnsi" w:cs="Arial"/>
          <w:sz w:val="22"/>
          <w:szCs w:val="22"/>
        </w:rPr>
        <w:t xml:space="preserve"> for reusability in the application</w:t>
      </w:r>
    </w:p>
    <w:p w:rsidR="00977D39" w:rsidRPr="00A43487" w:rsidRDefault="008F573C" w:rsidP="00517AAB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G</w:t>
      </w:r>
      <w:r w:rsidR="00977D39" w:rsidRPr="00A43487">
        <w:rPr>
          <w:rFonts w:asciiTheme="minorHAnsi" w:hAnsiTheme="minorHAnsi" w:cs="Arial"/>
          <w:sz w:val="22"/>
          <w:szCs w:val="22"/>
        </w:rPr>
        <w:t xml:space="preserve">enerating </w:t>
      </w:r>
      <w:r w:rsidR="00D30993" w:rsidRPr="00A43487">
        <w:rPr>
          <w:rFonts w:asciiTheme="minorHAnsi" w:hAnsiTheme="minorHAnsi" w:cs="Arial"/>
          <w:sz w:val="22"/>
          <w:szCs w:val="22"/>
        </w:rPr>
        <w:t xml:space="preserve">reports using </w:t>
      </w:r>
      <w:r w:rsidR="00D30993" w:rsidRPr="00A43487">
        <w:rPr>
          <w:rFonts w:asciiTheme="minorHAnsi" w:hAnsiTheme="minorHAnsi" w:cs="Arial"/>
          <w:b/>
          <w:sz w:val="22"/>
          <w:szCs w:val="22"/>
        </w:rPr>
        <w:t>Active Reports</w:t>
      </w:r>
      <w:r w:rsidR="00D30993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8E0FE7" w:rsidRPr="00A43487">
        <w:rPr>
          <w:rFonts w:asciiTheme="minorHAnsi" w:hAnsiTheme="minorHAnsi" w:cs="Arial"/>
          <w:sz w:val="22"/>
          <w:szCs w:val="22"/>
        </w:rPr>
        <w:t>converting to PDF/Excel format</w:t>
      </w:r>
    </w:p>
    <w:p w:rsidR="001659D5" w:rsidRPr="00977D39" w:rsidRDefault="001659D5" w:rsidP="00517AAB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ind w:left="360" w:hanging="360"/>
        <w:rPr>
          <w:rFonts w:ascii="Verdana" w:hAnsi="Verdana" w:cs="Arial"/>
          <w:sz w:val="19"/>
          <w:szCs w:val="19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Good knowledge in applying </w:t>
      </w:r>
      <w:r w:rsidRPr="00A43487">
        <w:rPr>
          <w:rFonts w:asciiTheme="minorHAnsi" w:hAnsiTheme="minorHAnsi" w:cs="Arial"/>
          <w:b/>
          <w:sz w:val="22"/>
          <w:szCs w:val="22"/>
        </w:rPr>
        <w:t>HIPPA</w:t>
      </w:r>
      <w:r w:rsidRPr="00A43487">
        <w:rPr>
          <w:rFonts w:asciiTheme="minorHAnsi" w:hAnsiTheme="minorHAnsi" w:cs="Arial"/>
          <w:sz w:val="22"/>
          <w:szCs w:val="22"/>
        </w:rPr>
        <w:t xml:space="preserve"> standards and </w:t>
      </w:r>
      <w:r w:rsidRPr="00A43487">
        <w:rPr>
          <w:rFonts w:asciiTheme="minorHAnsi" w:hAnsiTheme="minorHAnsi" w:cs="Arial"/>
          <w:b/>
          <w:sz w:val="22"/>
          <w:szCs w:val="22"/>
        </w:rPr>
        <w:t>HL7</w:t>
      </w:r>
      <w:r w:rsidRPr="00A43487">
        <w:rPr>
          <w:rFonts w:asciiTheme="minorHAnsi" w:hAnsiTheme="minorHAnsi" w:cs="Arial"/>
          <w:sz w:val="22"/>
          <w:szCs w:val="22"/>
        </w:rPr>
        <w:t xml:space="preserve"> messages</w:t>
      </w:r>
      <w:r w:rsidR="00854973" w:rsidRPr="00854973">
        <w:rPr>
          <w:rFonts w:asciiTheme="minorHAnsi" w:hAnsiTheme="minorHAnsi" w:cs="Arial"/>
          <w:sz w:val="22"/>
          <w:szCs w:val="22"/>
        </w:rPr>
        <w:t xml:space="preserve">, Electronic Medical Record, </w:t>
      </w:r>
      <w:r w:rsidR="00854973">
        <w:rPr>
          <w:rFonts w:asciiTheme="minorHAnsi" w:hAnsiTheme="minorHAnsi" w:cs="Arial"/>
          <w:sz w:val="22"/>
          <w:szCs w:val="22"/>
        </w:rPr>
        <w:t>EHR</w:t>
      </w:r>
      <w:r w:rsidR="00854973" w:rsidRPr="00854973">
        <w:rPr>
          <w:rFonts w:asciiTheme="minorHAnsi" w:hAnsiTheme="minorHAnsi" w:cs="Arial"/>
          <w:sz w:val="22"/>
          <w:szCs w:val="22"/>
        </w:rPr>
        <w:t xml:space="preserve"> </w:t>
      </w:r>
    </w:p>
    <w:p w:rsidR="00E111F7" w:rsidRDefault="00E111F7" w:rsidP="00517AAB">
      <w:pPr>
        <w:rPr>
          <w:rFonts w:ascii="Verdana" w:hAnsi="Verdana" w:cs="Arial"/>
          <w:b/>
          <w:bCs/>
          <w:iCs/>
          <w:spacing w:val="20"/>
          <w:sz w:val="20"/>
          <w:szCs w:val="20"/>
        </w:rPr>
      </w:pPr>
    </w:p>
    <w:p w:rsidR="00E451ED" w:rsidRDefault="00E451ED" w:rsidP="00517AAB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.NET Developer</w:t>
      </w: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</w:t>
      </w:r>
    </w:p>
    <w:p w:rsidR="00173445" w:rsidRPr="00A43487" w:rsidRDefault="00173445" w:rsidP="00517AAB">
      <w:pPr>
        <w:rPr>
          <w:rFonts w:asciiTheme="minorHAnsi" w:hAnsiTheme="minorHAnsi" w:cs="Arial"/>
          <w:b/>
          <w:bCs/>
          <w:iCs/>
          <w:color w:val="008000"/>
          <w:spacing w:val="20"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SIGIS, San Ramon, CA</w:t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6068DE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6068DE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C60E1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0011A6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Oct ’10</w:t>
      </w:r>
      <w:r w:rsidR="008C598C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- </w:t>
      </w:r>
      <w:r w:rsidR="00E111F7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Sep’2011</w:t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br/>
      </w:r>
    </w:p>
    <w:p w:rsidR="00173445" w:rsidRPr="005E28BE" w:rsidRDefault="00305B84" w:rsidP="005E28BE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Responsible for</w:t>
      </w:r>
      <w:r w:rsidR="00173445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E11E89" w:rsidRPr="00A43487">
        <w:rPr>
          <w:rFonts w:asciiTheme="minorHAnsi" w:hAnsiTheme="minorHAnsi" w:cs="Arial"/>
          <w:sz w:val="22"/>
          <w:szCs w:val="22"/>
        </w:rPr>
        <w:t xml:space="preserve">Design, Coding, </w:t>
      </w:r>
      <w:r w:rsidR="006068DE" w:rsidRPr="00A43487">
        <w:rPr>
          <w:rFonts w:asciiTheme="minorHAnsi" w:hAnsiTheme="minorHAnsi" w:cs="Arial"/>
          <w:sz w:val="22"/>
          <w:szCs w:val="22"/>
        </w:rPr>
        <w:t xml:space="preserve">Testing, </w:t>
      </w:r>
      <w:r w:rsidR="00E11E89" w:rsidRPr="00A43487">
        <w:rPr>
          <w:rFonts w:asciiTheme="minorHAnsi" w:hAnsiTheme="minorHAnsi" w:cs="Arial"/>
          <w:sz w:val="22"/>
          <w:szCs w:val="22"/>
        </w:rPr>
        <w:t xml:space="preserve">Deployment, </w:t>
      </w:r>
      <w:r w:rsidR="00173445" w:rsidRPr="00A43487">
        <w:rPr>
          <w:rFonts w:asciiTheme="minorHAnsi" w:hAnsiTheme="minorHAnsi" w:cs="Arial"/>
          <w:sz w:val="22"/>
          <w:szCs w:val="22"/>
        </w:rPr>
        <w:t xml:space="preserve">Production Support </w:t>
      </w:r>
      <w:r w:rsidRPr="00A43487">
        <w:rPr>
          <w:rFonts w:asciiTheme="minorHAnsi" w:hAnsiTheme="minorHAnsi" w:cs="Arial"/>
          <w:sz w:val="22"/>
          <w:szCs w:val="22"/>
        </w:rPr>
        <w:t>to web a</w:t>
      </w:r>
      <w:r w:rsidR="00173445" w:rsidRPr="00A43487">
        <w:rPr>
          <w:rFonts w:asciiTheme="minorHAnsi" w:hAnsiTheme="minorHAnsi" w:cs="Arial"/>
          <w:sz w:val="22"/>
          <w:szCs w:val="22"/>
        </w:rPr>
        <w:t xml:space="preserve">pplication </w:t>
      </w:r>
      <w:hyperlink r:id="rId20" w:history="1">
        <w:r w:rsidR="0052114B" w:rsidRPr="00A43487">
          <w:rPr>
            <w:rStyle w:val="Hyperlink"/>
            <w:rFonts w:asciiTheme="minorHAnsi" w:hAnsiTheme="minorHAnsi" w:cs="Arial"/>
            <w:sz w:val="22"/>
            <w:szCs w:val="22"/>
          </w:rPr>
          <w:t>www.sig-is.org</w:t>
        </w:r>
      </w:hyperlink>
      <w:r w:rsidR="0052114B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173445" w:rsidRPr="00A43487">
        <w:rPr>
          <w:rFonts w:asciiTheme="minorHAnsi" w:hAnsiTheme="minorHAnsi" w:cs="Arial"/>
          <w:sz w:val="22"/>
          <w:szCs w:val="22"/>
        </w:rPr>
        <w:t xml:space="preserve">using </w:t>
      </w:r>
      <w:r w:rsidR="00173445" w:rsidRPr="00A43487">
        <w:rPr>
          <w:rFonts w:asciiTheme="minorHAnsi" w:hAnsiTheme="minorHAnsi" w:cs="Arial"/>
          <w:b/>
          <w:sz w:val="22"/>
          <w:szCs w:val="22"/>
        </w:rPr>
        <w:t>ASP.NET</w:t>
      </w:r>
      <w:r w:rsidR="00173445" w:rsidRPr="00A43487">
        <w:rPr>
          <w:rFonts w:asciiTheme="minorHAnsi" w:hAnsiTheme="minorHAnsi" w:cs="Arial"/>
          <w:sz w:val="22"/>
          <w:szCs w:val="22"/>
        </w:rPr>
        <w:t xml:space="preserve">, </w:t>
      </w:r>
      <w:r w:rsidR="001E0399" w:rsidRPr="00A43487">
        <w:rPr>
          <w:rFonts w:asciiTheme="minorHAnsi" w:hAnsiTheme="minorHAnsi" w:cs="Arial"/>
          <w:b/>
          <w:sz w:val="22"/>
          <w:szCs w:val="22"/>
        </w:rPr>
        <w:t xml:space="preserve">C#, VS Web Developer </w:t>
      </w:r>
      <w:r w:rsidR="00173445" w:rsidRPr="00A43487">
        <w:rPr>
          <w:rFonts w:asciiTheme="minorHAnsi" w:hAnsiTheme="minorHAnsi" w:cs="Arial"/>
          <w:b/>
          <w:sz w:val="22"/>
          <w:szCs w:val="22"/>
        </w:rPr>
        <w:t>2010</w:t>
      </w:r>
      <w:r w:rsidR="00032D0B" w:rsidRPr="00A43487">
        <w:rPr>
          <w:rFonts w:asciiTheme="minorHAnsi" w:hAnsiTheme="minorHAnsi" w:cs="Arial"/>
          <w:b/>
          <w:sz w:val="22"/>
          <w:szCs w:val="22"/>
        </w:rPr>
        <w:t>, SQL Server 2008</w:t>
      </w:r>
      <w:r w:rsidR="005E28BE">
        <w:rPr>
          <w:rFonts w:asciiTheme="minorHAnsi" w:hAnsiTheme="minorHAnsi" w:cs="Arial"/>
          <w:sz w:val="22"/>
          <w:szCs w:val="22"/>
        </w:rPr>
        <w:t xml:space="preserve">, </w:t>
      </w:r>
      <w:r w:rsidR="00747C08" w:rsidRPr="005E28BE">
        <w:rPr>
          <w:rFonts w:asciiTheme="minorHAnsi" w:hAnsiTheme="minorHAnsi" w:cs="Arial"/>
          <w:b/>
          <w:sz w:val="22"/>
          <w:szCs w:val="22"/>
        </w:rPr>
        <w:t>WCF</w:t>
      </w:r>
      <w:r w:rsidR="00747C08" w:rsidRPr="005E28BE">
        <w:rPr>
          <w:rFonts w:asciiTheme="minorHAnsi" w:hAnsiTheme="minorHAnsi" w:cs="Arial"/>
          <w:sz w:val="22"/>
          <w:szCs w:val="22"/>
        </w:rPr>
        <w:t> </w:t>
      </w:r>
      <w:r w:rsidR="0002579D" w:rsidRPr="0002579D">
        <w:rPr>
          <w:rFonts w:asciiTheme="minorHAnsi" w:hAnsiTheme="minorHAnsi" w:cs="Arial"/>
          <w:b/>
          <w:sz w:val="22"/>
          <w:szCs w:val="22"/>
        </w:rPr>
        <w:t>SOAP</w:t>
      </w:r>
      <w:r w:rsidR="0002579D">
        <w:rPr>
          <w:rFonts w:asciiTheme="minorHAnsi" w:hAnsiTheme="minorHAnsi" w:cs="Arial"/>
          <w:sz w:val="22"/>
          <w:szCs w:val="22"/>
        </w:rPr>
        <w:t xml:space="preserve"> </w:t>
      </w:r>
      <w:r w:rsidR="00747C08" w:rsidRPr="005E28BE">
        <w:rPr>
          <w:rFonts w:asciiTheme="minorHAnsi" w:hAnsiTheme="minorHAnsi" w:cs="Arial"/>
          <w:sz w:val="22"/>
          <w:szCs w:val="22"/>
        </w:rPr>
        <w:t>services</w:t>
      </w:r>
      <w:r w:rsidR="00154B9E" w:rsidRPr="005E28BE">
        <w:rPr>
          <w:rFonts w:asciiTheme="minorHAnsi" w:hAnsiTheme="minorHAnsi" w:cs="Arial"/>
          <w:sz w:val="22"/>
          <w:szCs w:val="22"/>
        </w:rPr>
        <w:t xml:space="preserve"> </w:t>
      </w:r>
    </w:p>
    <w:p w:rsidR="003E12BF" w:rsidRPr="00A43487" w:rsidRDefault="0031724B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Used</w:t>
      </w:r>
      <w:r w:rsidR="003E12BF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3E12BF" w:rsidRPr="00A43487">
        <w:rPr>
          <w:rFonts w:asciiTheme="minorHAnsi" w:hAnsiTheme="minorHAnsi" w:cs="Arial"/>
          <w:b/>
          <w:sz w:val="22"/>
          <w:szCs w:val="22"/>
        </w:rPr>
        <w:t>Google Maps API</w:t>
      </w:r>
      <w:r w:rsidR="003E12BF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FF4F92" w:rsidRPr="00A43487">
        <w:rPr>
          <w:rFonts w:asciiTheme="minorHAnsi" w:hAnsiTheme="minorHAnsi" w:cs="Arial"/>
          <w:sz w:val="22"/>
          <w:szCs w:val="22"/>
        </w:rPr>
        <w:t xml:space="preserve">to search </w:t>
      </w:r>
      <w:r w:rsidR="004F70AF" w:rsidRPr="00A43487">
        <w:rPr>
          <w:rFonts w:asciiTheme="minorHAnsi" w:hAnsiTheme="minorHAnsi" w:cs="Arial"/>
          <w:sz w:val="22"/>
          <w:szCs w:val="22"/>
        </w:rPr>
        <w:t>store locations</w:t>
      </w:r>
      <w:r w:rsidR="00FA14F7" w:rsidRPr="00A43487">
        <w:rPr>
          <w:rFonts w:asciiTheme="minorHAnsi" w:hAnsiTheme="minorHAnsi" w:cs="Arial"/>
          <w:sz w:val="22"/>
          <w:szCs w:val="22"/>
        </w:rPr>
        <w:t xml:space="preserve"> and</w:t>
      </w:r>
      <w:r w:rsidR="00B308DE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52114B" w:rsidRPr="00A43487">
        <w:rPr>
          <w:rFonts w:asciiTheme="minorHAnsi" w:hAnsiTheme="minorHAnsi" w:cs="Arial"/>
          <w:sz w:val="22"/>
          <w:szCs w:val="22"/>
        </w:rPr>
        <w:t>highlighting</w:t>
      </w:r>
      <w:r w:rsidR="00E504BD" w:rsidRPr="00A43487">
        <w:rPr>
          <w:rFonts w:asciiTheme="minorHAnsi" w:hAnsiTheme="minorHAnsi" w:cs="Arial"/>
          <w:sz w:val="22"/>
          <w:szCs w:val="22"/>
        </w:rPr>
        <w:t xml:space="preserve"> in Maps</w:t>
      </w:r>
    </w:p>
    <w:p w:rsidR="00173445" w:rsidRPr="00A43487" w:rsidRDefault="00FA14F7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Developed</w:t>
      </w:r>
      <w:r w:rsidR="00173445" w:rsidRPr="00A43487">
        <w:rPr>
          <w:rFonts w:asciiTheme="minorHAnsi" w:hAnsiTheme="minorHAnsi" w:cs="Arial"/>
          <w:sz w:val="22"/>
          <w:szCs w:val="22"/>
        </w:rPr>
        <w:t xml:space="preserve"> web pages using </w:t>
      </w:r>
      <w:r w:rsidR="00173445" w:rsidRPr="00A43487">
        <w:rPr>
          <w:rFonts w:asciiTheme="minorHAnsi" w:hAnsiTheme="minorHAnsi" w:cs="Arial"/>
          <w:b/>
          <w:sz w:val="22"/>
          <w:szCs w:val="22"/>
        </w:rPr>
        <w:t>HTML,</w:t>
      </w:r>
      <w:r w:rsidR="0061193F">
        <w:rPr>
          <w:rFonts w:asciiTheme="minorHAnsi" w:hAnsiTheme="minorHAnsi" w:cs="Arial"/>
          <w:b/>
          <w:sz w:val="22"/>
          <w:szCs w:val="22"/>
        </w:rPr>
        <w:t xml:space="preserve"> </w:t>
      </w:r>
      <w:r w:rsidR="007430F6">
        <w:rPr>
          <w:rFonts w:asciiTheme="minorHAnsi" w:hAnsiTheme="minorHAnsi" w:cs="Arial"/>
          <w:b/>
          <w:sz w:val="22"/>
          <w:szCs w:val="22"/>
        </w:rPr>
        <w:t>CSS, JavaScript/</w:t>
      </w:r>
      <w:r w:rsidR="0061193F" w:rsidRPr="00A43487">
        <w:rPr>
          <w:rFonts w:asciiTheme="minorHAnsi" w:hAnsiTheme="minorHAnsi" w:cs="Arial"/>
          <w:b/>
          <w:sz w:val="22"/>
          <w:szCs w:val="22"/>
        </w:rPr>
        <w:t>JQuery</w:t>
      </w:r>
      <w:r w:rsidR="00173445" w:rsidRPr="00A43487">
        <w:rPr>
          <w:rFonts w:asciiTheme="minorHAnsi" w:hAnsiTheme="minorHAnsi" w:cs="Arial"/>
          <w:b/>
          <w:sz w:val="22"/>
          <w:szCs w:val="22"/>
        </w:rPr>
        <w:t>,</w:t>
      </w:r>
      <w:r w:rsidR="00B308DE" w:rsidRPr="00A43487">
        <w:rPr>
          <w:rFonts w:asciiTheme="minorHAnsi" w:hAnsiTheme="minorHAnsi" w:cs="Arial"/>
          <w:b/>
          <w:sz w:val="22"/>
          <w:szCs w:val="22"/>
        </w:rPr>
        <w:t xml:space="preserve"> </w:t>
      </w:r>
      <w:r w:rsidR="00173445" w:rsidRPr="00A43487">
        <w:rPr>
          <w:rFonts w:asciiTheme="minorHAnsi" w:hAnsiTheme="minorHAnsi" w:cs="Arial"/>
          <w:b/>
          <w:sz w:val="22"/>
          <w:szCs w:val="22"/>
        </w:rPr>
        <w:t>AJAX</w:t>
      </w:r>
      <w:r w:rsidR="00173445" w:rsidRPr="00A43487">
        <w:rPr>
          <w:rFonts w:asciiTheme="minorHAnsi" w:hAnsiTheme="minorHAnsi" w:cs="Arial"/>
          <w:sz w:val="22"/>
          <w:szCs w:val="22"/>
        </w:rPr>
        <w:t xml:space="preserve"> to maintain GUI uniformity for the web content</w:t>
      </w:r>
    </w:p>
    <w:p w:rsidR="00747C08" w:rsidRPr="00A43487" w:rsidRDefault="00B247E5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Used </w:t>
      </w:r>
      <w:r w:rsidR="00747C08" w:rsidRPr="00A43487">
        <w:rPr>
          <w:rFonts w:asciiTheme="minorHAnsi" w:hAnsiTheme="minorHAnsi" w:cs="Arial"/>
          <w:sz w:val="22"/>
          <w:szCs w:val="22"/>
        </w:rPr>
        <w:t>Object relational model (</w:t>
      </w:r>
      <w:r w:rsidR="00747C08" w:rsidRPr="00A43487">
        <w:rPr>
          <w:rFonts w:asciiTheme="minorHAnsi" w:hAnsiTheme="minorHAnsi" w:cs="Arial"/>
          <w:b/>
          <w:sz w:val="22"/>
          <w:szCs w:val="22"/>
        </w:rPr>
        <w:t>ORM</w:t>
      </w:r>
      <w:r w:rsidR="00747C08" w:rsidRPr="00A43487">
        <w:rPr>
          <w:rFonts w:asciiTheme="minorHAnsi" w:hAnsiTheme="minorHAnsi" w:cs="Arial"/>
          <w:sz w:val="22"/>
          <w:szCs w:val="22"/>
        </w:rPr>
        <w:t>) using </w:t>
      </w:r>
      <w:r w:rsidR="0061193F" w:rsidRPr="00A43487">
        <w:rPr>
          <w:rFonts w:asciiTheme="minorHAnsi" w:hAnsiTheme="minorHAnsi" w:cs="Arial"/>
          <w:b/>
          <w:sz w:val="22"/>
          <w:szCs w:val="22"/>
        </w:rPr>
        <w:t>LINQ</w:t>
      </w:r>
      <w:r w:rsidR="00747C08" w:rsidRPr="00A43487">
        <w:rPr>
          <w:rFonts w:asciiTheme="minorHAnsi" w:hAnsiTheme="minorHAnsi" w:cs="Arial"/>
          <w:b/>
          <w:sz w:val="22"/>
          <w:szCs w:val="22"/>
        </w:rPr>
        <w:t xml:space="preserve"> to SQL</w:t>
      </w:r>
      <w:r w:rsidR="00747C08" w:rsidRPr="00A43487">
        <w:rPr>
          <w:rFonts w:asciiTheme="minorHAnsi" w:hAnsiTheme="minorHAnsi" w:cs="Arial"/>
          <w:sz w:val="22"/>
          <w:szCs w:val="22"/>
        </w:rPr>
        <w:t> for all database interactions</w:t>
      </w:r>
    </w:p>
    <w:p w:rsidR="006068DE" w:rsidRPr="00A43487" w:rsidRDefault="004F70AF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Database designing, writing Stored procedures using </w:t>
      </w:r>
      <w:r w:rsidR="00747C08" w:rsidRPr="00A43487">
        <w:rPr>
          <w:rFonts w:asciiTheme="minorHAnsi" w:hAnsiTheme="minorHAnsi" w:cs="Arial"/>
          <w:b/>
          <w:sz w:val="22"/>
          <w:szCs w:val="22"/>
        </w:rPr>
        <w:t xml:space="preserve">MS </w:t>
      </w:r>
      <w:r w:rsidRPr="00A43487">
        <w:rPr>
          <w:rFonts w:asciiTheme="minorHAnsi" w:hAnsiTheme="minorHAnsi" w:cs="Arial"/>
          <w:b/>
          <w:sz w:val="22"/>
          <w:szCs w:val="22"/>
        </w:rPr>
        <w:t>SQL Server 2008</w:t>
      </w:r>
    </w:p>
    <w:p w:rsidR="00877568" w:rsidRPr="00A43487" w:rsidRDefault="00474572" w:rsidP="00517AAB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Developed reports using </w:t>
      </w:r>
      <w:r w:rsidRPr="00A43487">
        <w:rPr>
          <w:rFonts w:asciiTheme="minorHAnsi" w:hAnsiTheme="minorHAnsi" w:cs="Arial"/>
          <w:b/>
          <w:sz w:val="22"/>
          <w:szCs w:val="22"/>
        </w:rPr>
        <w:t>SSRS</w:t>
      </w:r>
      <w:r w:rsidRPr="00A43487">
        <w:rPr>
          <w:rFonts w:asciiTheme="minorHAnsi" w:hAnsiTheme="minorHAnsi" w:cs="Arial"/>
          <w:sz w:val="22"/>
          <w:szCs w:val="22"/>
        </w:rPr>
        <w:t xml:space="preserve"> – URL based and </w:t>
      </w:r>
      <w:proofErr w:type="gramStart"/>
      <w:r w:rsidRPr="00A43487">
        <w:rPr>
          <w:rFonts w:asciiTheme="minorHAnsi" w:hAnsiTheme="minorHAnsi" w:cs="Arial"/>
          <w:sz w:val="22"/>
          <w:szCs w:val="22"/>
        </w:rPr>
        <w:t>client side</w:t>
      </w:r>
      <w:proofErr w:type="gramEnd"/>
      <w:r w:rsidRPr="00A43487">
        <w:rPr>
          <w:rFonts w:asciiTheme="minorHAnsi" w:hAnsiTheme="minorHAnsi" w:cs="Arial"/>
          <w:sz w:val="22"/>
          <w:szCs w:val="22"/>
        </w:rPr>
        <w:t xml:space="preserve"> access</w:t>
      </w:r>
      <w:r w:rsidR="00A43487" w:rsidRPr="00A43487">
        <w:rPr>
          <w:rFonts w:asciiTheme="minorHAnsi" w:hAnsiTheme="minorHAnsi" w:cs="Arial"/>
          <w:sz w:val="22"/>
          <w:szCs w:val="22"/>
        </w:rPr>
        <w:t xml:space="preserve">, </w:t>
      </w:r>
      <w:r w:rsidR="0072398B" w:rsidRPr="00A43487">
        <w:rPr>
          <w:rFonts w:asciiTheme="minorHAnsi" w:hAnsiTheme="minorHAnsi" w:cs="Arial"/>
          <w:b/>
          <w:sz w:val="22"/>
          <w:szCs w:val="22"/>
        </w:rPr>
        <w:t>SQL Agent Jobs</w:t>
      </w:r>
    </w:p>
    <w:p w:rsidR="002E44CA" w:rsidRPr="00A43487" w:rsidRDefault="002E44CA" w:rsidP="00517AAB">
      <w:pPr>
        <w:rPr>
          <w:rFonts w:asciiTheme="minorHAnsi" w:hAnsiTheme="minorHAnsi" w:cs="Arial"/>
          <w:b/>
          <w:bCs/>
          <w:iCs/>
          <w:color w:val="008000"/>
          <w:spacing w:val="20"/>
          <w:sz w:val="22"/>
          <w:szCs w:val="22"/>
        </w:rPr>
      </w:pPr>
    </w:p>
    <w:p w:rsidR="00E451ED" w:rsidRDefault="00E451ED" w:rsidP="00517AAB">
      <w:pPr>
        <w:ind w:left="720" w:hanging="720"/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B47857">
        <w:rPr>
          <w:rFonts w:asciiTheme="minorHAnsi" w:hAnsiTheme="minorHAnsi" w:cs="Arial"/>
          <w:b/>
          <w:bCs/>
          <w:iCs/>
          <w:sz w:val="22"/>
          <w:szCs w:val="22"/>
        </w:rPr>
        <w:t>.NET Developer</w:t>
      </w:r>
    </w:p>
    <w:p w:rsidR="0045138B" w:rsidRPr="00A43487" w:rsidRDefault="0021747A" w:rsidP="00517AAB">
      <w:pPr>
        <w:ind w:left="720" w:hanging="720"/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CA State </w:t>
      </w:r>
      <w:r w:rsidR="009B69C7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Bureau</w:t>
      </w:r>
      <w:r w:rsidR="002D0608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of Automotive </w:t>
      </w:r>
      <w:r w:rsidR="0045138B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Repair</w:t>
      </w:r>
      <w:r w:rsidR="007E0D22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2B1157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2004DC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C60E1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793F15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2004DC"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Mar ’09 </w:t>
      </w:r>
      <w:r w:rsidR="008C598C" w:rsidRPr="00A43487">
        <w:rPr>
          <w:rFonts w:asciiTheme="minorHAnsi" w:hAnsiTheme="minorHAnsi" w:cs="Arial"/>
          <w:b/>
          <w:bCs/>
          <w:iCs/>
          <w:sz w:val="22"/>
          <w:szCs w:val="22"/>
        </w:rPr>
        <w:t>-</w:t>
      </w:r>
      <w:r w:rsidR="002004DC"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 </w:t>
      </w:r>
      <w:r w:rsidR="00462EA7" w:rsidRPr="00A43487">
        <w:rPr>
          <w:rFonts w:asciiTheme="minorHAnsi" w:hAnsiTheme="minorHAnsi" w:cs="Arial"/>
          <w:b/>
          <w:bCs/>
          <w:iCs/>
          <w:sz w:val="22"/>
          <w:szCs w:val="22"/>
        </w:rPr>
        <w:t>Sep ‘10</w:t>
      </w:r>
    </w:p>
    <w:p w:rsidR="00AE7F38" w:rsidRPr="00A43487" w:rsidRDefault="00C53813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I</w:t>
      </w:r>
      <w:r w:rsidR="0045138B" w:rsidRPr="00A43487">
        <w:rPr>
          <w:rFonts w:asciiTheme="minorHAnsi" w:hAnsiTheme="minorHAnsi" w:cs="Arial"/>
          <w:sz w:val="22"/>
          <w:szCs w:val="22"/>
        </w:rPr>
        <w:t xml:space="preserve">nvolved in Development from scratch developing web pages in </w:t>
      </w:r>
      <w:r w:rsidR="0045138B" w:rsidRPr="00A43487">
        <w:rPr>
          <w:rFonts w:asciiTheme="minorHAnsi" w:hAnsiTheme="minorHAnsi" w:cs="Arial"/>
          <w:b/>
          <w:sz w:val="22"/>
          <w:szCs w:val="22"/>
        </w:rPr>
        <w:t>ASP.NET 3.5</w:t>
      </w:r>
      <w:r w:rsidR="003C32D1" w:rsidRPr="00A43487">
        <w:rPr>
          <w:rFonts w:asciiTheme="minorHAnsi" w:hAnsiTheme="minorHAnsi" w:cs="Arial"/>
          <w:sz w:val="22"/>
          <w:szCs w:val="22"/>
        </w:rPr>
        <w:t xml:space="preserve">, </w:t>
      </w:r>
      <w:r w:rsidR="0045138B" w:rsidRPr="00A43487">
        <w:rPr>
          <w:rFonts w:asciiTheme="minorHAnsi" w:hAnsiTheme="minorHAnsi" w:cs="Arial"/>
          <w:b/>
          <w:sz w:val="22"/>
          <w:szCs w:val="22"/>
        </w:rPr>
        <w:t xml:space="preserve">Visual Studio </w:t>
      </w:r>
      <w:r w:rsidR="0025722C" w:rsidRPr="00A43487">
        <w:rPr>
          <w:rFonts w:asciiTheme="minorHAnsi" w:hAnsiTheme="minorHAnsi" w:cs="Arial"/>
          <w:b/>
          <w:sz w:val="22"/>
          <w:szCs w:val="22"/>
        </w:rPr>
        <w:t xml:space="preserve">Team System </w:t>
      </w:r>
      <w:r w:rsidR="0045138B" w:rsidRPr="00A43487">
        <w:rPr>
          <w:rFonts w:asciiTheme="minorHAnsi" w:hAnsiTheme="minorHAnsi" w:cs="Arial"/>
          <w:b/>
          <w:sz w:val="22"/>
          <w:szCs w:val="22"/>
        </w:rPr>
        <w:t>2008</w:t>
      </w:r>
      <w:r w:rsidR="005E28BE">
        <w:rPr>
          <w:rFonts w:asciiTheme="minorHAnsi" w:hAnsiTheme="minorHAnsi" w:cs="Arial"/>
          <w:b/>
          <w:sz w:val="22"/>
          <w:szCs w:val="22"/>
        </w:rPr>
        <w:t>,</w:t>
      </w:r>
      <w:r w:rsidR="005E28BE" w:rsidRPr="005E28BE">
        <w:rPr>
          <w:rStyle w:val="body0020text0020indent00202char"/>
          <w:rFonts w:asciiTheme="minorHAnsi" w:hAnsiTheme="minorHAnsi"/>
          <w:b/>
          <w:sz w:val="22"/>
          <w:szCs w:val="22"/>
        </w:rPr>
        <w:t xml:space="preserve"> </w:t>
      </w:r>
      <w:r w:rsidR="005E28BE" w:rsidRPr="00A43487">
        <w:rPr>
          <w:rStyle w:val="body0020text0020indent00202char"/>
          <w:rFonts w:asciiTheme="minorHAnsi" w:hAnsiTheme="minorHAnsi"/>
          <w:b/>
          <w:sz w:val="22"/>
          <w:szCs w:val="22"/>
        </w:rPr>
        <w:t>C#.net</w:t>
      </w:r>
      <w:r w:rsidR="005E28BE">
        <w:rPr>
          <w:rStyle w:val="body0020text0020indent00202char"/>
          <w:rFonts w:asciiTheme="minorHAnsi" w:hAnsiTheme="minorHAnsi"/>
          <w:b/>
          <w:sz w:val="22"/>
          <w:szCs w:val="22"/>
        </w:rPr>
        <w:t>,</w:t>
      </w:r>
      <w:r w:rsidR="005E28BE" w:rsidRPr="005E28BE">
        <w:rPr>
          <w:rFonts w:asciiTheme="minorHAnsi" w:hAnsiTheme="minorHAnsi" w:cs="Arial"/>
          <w:b/>
          <w:sz w:val="22"/>
          <w:szCs w:val="22"/>
        </w:rPr>
        <w:t xml:space="preserve"> </w:t>
      </w:r>
      <w:r w:rsidR="005E28BE" w:rsidRPr="00C60E1A">
        <w:rPr>
          <w:rFonts w:asciiTheme="minorHAnsi" w:hAnsiTheme="minorHAnsi" w:cs="Arial"/>
          <w:b/>
          <w:sz w:val="22"/>
          <w:szCs w:val="22"/>
        </w:rPr>
        <w:t>ADO.NET Entity model</w:t>
      </w:r>
      <w:r w:rsidR="005E28BE" w:rsidRPr="00C60E1A">
        <w:rPr>
          <w:rFonts w:asciiTheme="minorHAnsi" w:hAnsiTheme="minorHAnsi" w:cs="Arial"/>
          <w:sz w:val="22"/>
          <w:szCs w:val="22"/>
        </w:rPr>
        <w:t xml:space="preserve"> framework for </w:t>
      </w:r>
      <w:r w:rsidR="00490B6E" w:rsidRPr="00C60E1A">
        <w:rPr>
          <w:rFonts w:asciiTheme="minorHAnsi" w:hAnsiTheme="minorHAnsi" w:cs="Arial"/>
          <w:sz w:val="22"/>
          <w:szCs w:val="22"/>
        </w:rPr>
        <w:t>Data Services</w:t>
      </w:r>
    </w:p>
    <w:p w:rsidR="00AE7F38" w:rsidRPr="00A43487" w:rsidRDefault="0045138B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Style w:val="body0020text0020indent00202char"/>
          <w:rFonts w:asciiTheme="minorHAnsi" w:hAnsiTheme="minorHAnsi" w:cs="Arial"/>
          <w:sz w:val="22"/>
          <w:szCs w:val="22"/>
        </w:rPr>
      </w:pPr>
      <w:r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Used </w:t>
      </w:r>
      <w:r w:rsidR="00AE7F38" w:rsidRPr="00A43487">
        <w:rPr>
          <w:rStyle w:val="body0020text0020indent00202char"/>
          <w:rFonts w:asciiTheme="minorHAnsi" w:hAnsiTheme="minorHAnsi"/>
          <w:b/>
          <w:sz w:val="22"/>
          <w:szCs w:val="22"/>
        </w:rPr>
        <w:t>CSLA</w:t>
      </w:r>
      <w:r w:rsidR="00AE7F38"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 Framework </w:t>
      </w:r>
      <w:r w:rsidR="004157D3"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for creating </w:t>
      </w:r>
      <w:r w:rsidR="005E28BE">
        <w:rPr>
          <w:rStyle w:val="body0020text0020indent00202char"/>
          <w:rFonts w:asciiTheme="minorHAnsi" w:hAnsiTheme="minorHAnsi"/>
          <w:b/>
          <w:sz w:val="22"/>
          <w:szCs w:val="22"/>
        </w:rPr>
        <w:t>business object</w:t>
      </w:r>
      <w:r w:rsidR="004157D3"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 in</w:t>
      </w:r>
      <w:r w:rsidR="00AE7F38"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 </w:t>
      </w:r>
      <w:r w:rsidRPr="00A43487">
        <w:rPr>
          <w:rStyle w:val="body0020text0020indent00202char"/>
          <w:rFonts w:asciiTheme="minorHAnsi" w:hAnsiTheme="minorHAnsi"/>
          <w:bCs/>
          <w:sz w:val="22"/>
          <w:szCs w:val="22"/>
        </w:rPr>
        <w:t>middle tier</w:t>
      </w:r>
      <w:r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 to extract information from </w:t>
      </w:r>
      <w:r w:rsidR="005E28BE">
        <w:rPr>
          <w:rStyle w:val="body0020text0020indent00202char"/>
          <w:rFonts w:asciiTheme="minorHAnsi" w:hAnsiTheme="minorHAnsi"/>
          <w:sz w:val="22"/>
          <w:szCs w:val="22"/>
        </w:rPr>
        <w:t>Db</w:t>
      </w:r>
      <w:r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 </w:t>
      </w:r>
      <w:r w:rsidR="00AE7F38"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and </w:t>
      </w:r>
      <w:r w:rsidR="00FD67CF"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perform </w:t>
      </w:r>
      <w:r w:rsidR="00AE7F38"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business </w:t>
      </w:r>
      <w:r w:rsidR="004157D3" w:rsidRPr="00A43487">
        <w:rPr>
          <w:rStyle w:val="body0020text0020indent00202char"/>
          <w:rFonts w:asciiTheme="minorHAnsi" w:hAnsiTheme="minorHAnsi"/>
          <w:sz w:val="22"/>
          <w:szCs w:val="22"/>
        </w:rPr>
        <w:t>rules</w:t>
      </w:r>
      <w:r w:rsidR="00AE7F38"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 </w:t>
      </w:r>
      <w:r w:rsidR="004157D3"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validations </w:t>
      </w:r>
    </w:p>
    <w:p w:rsidR="0045138B" w:rsidRPr="00A43487" w:rsidRDefault="003C32D1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Developed web pages</w:t>
      </w:r>
      <w:r w:rsidR="004157D3" w:rsidRPr="00A43487">
        <w:rPr>
          <w:rFonts w:asciiTheme="minorHAnsi" w:hAnsiTheme="minorHAnsi" w:cs="Arial"/>
          <w:b/>
          <w:sz w:val="22"/>
          <w:szCs w:val="22"/>
        </w:rPr>
        <w:t xml:space="preserve"> </w:t>
      </w:r>
      <w:r w:rsidR="004157D3" w:rsidRPr="00A43487">
        <w:rPr>
          <w:rFonts w:asciiTheme="minorHAnsi" w:hAnsiTheme="minorHAnsi" w:cs="Arial"/>
          <w:sz w:val="22"/>
          <w:szCs w:val="22"/>
        </w:rPr>
        <w:t>with</w:t>
      </w:r>
      <w:r w:rsidR="0045138B" w:rsidRPr="00A43487">
        <w:rPr>
          <w:rFonts w:asciiTheme="minorHAnsi" w:hAnsiTheme="minorHAnsi" w:cs="Arial"/>
          <w:b/>
          <w:sz w:val="22"/>
          <w:szCs w:val="22"/>
        </w:rPr>
        <w:t xml:space="preserve"> </w:t>
      </w:r>
      <w:r w:rsidR="004157D3" w:rsidRPr="00A43487">
        <w:rPr>
          <w:rFonts w:asciiTheme="minorHAnsi" w:hAnsiTheme="minorHAnsi" w:cs="Arial"/>
          <w:b/>
          <w:sz w:val="22"/>
          <w:szCs w:val="22"/>
        </w:rPr>
        <w:t>HTML,</w:t>
      </w:r>
      <w:r w:rsidR="0061193F">
        <w:rPr>
          <w:rFonts w:asciiTheme="minorHAnsi" w:hAnsiTheme="minorHAnsi" w:cs="Arial"/>
          <w:b/>
          <w:sz w:val="22"/>
          <w:szCs w:val="22"/>
        </w:rPr>
        <w:t xml:space="preserve"> </w:t>
      </w:r>
      <w:r w:rsidR="0045138B" w:rsidRPr="00A43487">
        <w:rPr>
          <w:rFonts w:asciiTheme="minorHAnsi" w:hAnsiTheme="minorHAnsi" w:cs="Arial"/>
          <w:b/>
          <w:sz w:val="22"/>
          <w:szCs w:val="22"/>
        </w:rPr>
        <w:t>CSS</w:t>
      </w:r>
      <w:r w:rsidR="0045138B" w:rsidRPr="00A43487">
        <w:rPr>
          <w:rFonts w:asciiTheme="minorHAnsi" w:hAnsiTheme="minorHAnsi" w:cs="Arial"/>
          <w:sz w:val="22"/>
          <w:szCs w:val="22"/>
        </w:rPr>
        <w:t xml:space="preserve">, </w:t>
      </w:r>
      <w:r w:rsidR="0045138B" w:rsidRPr="00A43487">
        <w:rPr>
          <w:rFonts w:asciiTheme="minorHAnsi" w:hAnsiTheme="minorHAnsi" w:cs="Arial"/>
          <w:b/>
          <w:sz w:val="22"/>
          <w:szCs w:val="22"/>
        </w:rPr>
        <w:t>JavaScript</w:t>
      </w:r>
      <w:r w:rsidR="00C60E1A">
        <w:rPr>
          <w:rFonts w:asciiTheme="minorHAnsi" w:hAnsiTheme="minorHAnsi" w:cs="Arial"/>
          <w:b/>
          <w:sz w:val="22"/>
          <w:szCs w:val="22"/>
        </w:rPr>
        <w:t>/JQ</w:t>
      </w:r>
      <w:r w:rsidRPr="00A43487">
        <w:rPr>
          <w:rFonts w:asciiTheme="minorHAnsi" w:hAnsiTheme="minorHAnsi" w:cs="Arial"/>
          <w:b/>
          <w:sz w:val="22"/>
          <w:szCs w:val="22"/>
        </w:rPr>
        <w:t>uery</w:t>
      </w:r>
      <w:r w:rsidR="0045138B" w:rsidRPr="00A43487">
        <w:rPr>
          <w:rFonts w:asciiTheme="minorHAnsi" w:hAnsiTheme="minorHAnsi" w:cs="Arial"/>
          <w:sz w:val="22"/>
          <w:szCs w:val="22"/>
        </w:rPr>
        <w:t xml:space="preserve"> to maintain GUI uniformity for the web content</w:t>
      </w:r>
    </w:p>
    <w:p w:rsidR="009A4F63" w:rsidRPr="00A43487" w:rsidRDefault="009A4F63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Style w:val="body0020text0020indent00202char"/>
          <w:rFonts w:asciiTheme="minorHAnsi" w:hAnsiTheme="minorHAnsi"/>
          <w:sz w:val="22"/>
          <w:szCs w:val="22"/>
        </w:rPr>
        <w:t xml:space="preserve">Code generation is done with Code Smith 2.6 for </w:t>
      </w:r>
      <w:r w:rsidRPr="00A43487">
        <w:rPr>
          <w:rStyle w:val="body0020text0020indent00202char"/>
          <w:rFonts w:asciiTheme="minorHAnsi" w:hAnsiTheme="minorHAnsi"/>
          <w:b/>
          <w:sz w:val="22"/>
          <w:szCs w:val="22"/>
        </w:rPr>
        <w:t xml:space="preserve">CSLA.net </w:t>
      </w:r>
      <w:r w:rsidRPr="00A43487">
        <w:rPr>
          <w:rStyle w:val="body0020text0020indent00202char"/>
          <w:rFonts w:asciiTheme="minorHAnsi" w:hAnsiTheme="minorHAnsi"/>
          <w:sz w:val="22"/>
          <w:szCs w:val="22"/>
        </w:rPr>
        <w:t>Templates</w:t>
      </w:r>
    </w:p>
    <w:p w:rsidR="0045138B" w:rsidRPr="005E28BE" w:rsidRDefault="0045138B" w:rsidP="005E28BE">
      <w:pPr>
        <w:numPr>
          <w:ilvl w:val="0"/>
          <w:numId w:val="11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C60E1A">
        <w:rPr>
          <w:rFonts w:asciiTheme="minorHAnsi" w:hAnsiTheme="minorHAnsi" w:cs="Arial"/>
          <w:sz w:val="22"/>
          <w:szCs w:val="22"/>
        </w:rPr>
        <w:t xml:space="preserve">Used </w:t>
      </w:r>
      <w:r w:rsidRPr="00C60E1A">
        <w:rPr>
          <w:rFonts w:asciiTheme="minorHAnsi" w:hAnsiTheme="minorHAnsi" w:cs="Arial"/>
          <w:b/>
          <w:sz w:val="22"/>
          <w:szCs w:val="22"/>
        </w:rPr>
        <w:t>Telerik</w:t>
      </w:r>
      <w:r w:rsidRPr="00C60E1A">
        <w:rPr>
          <w:rFonts w:asciiTheme="minorHAnsi" w:hAnsiTheme="minorHAnsi" w:cs="Arial"/>
          <w:sz w:val="22"/>
          <w:szCs w:val="22"/>
        </w:rPr>
        <w:t xml:space="preserve"> </w:t>
      </w:r>
      <w:r w:rsidRPr="00C60E1A">
        <w:rPr>
          <w:rFonts w:asciiTheme="minorHAnsi" w:hAnsiTheme="minorHAnsi" w:cs="Arial"/>
          <w:b/>
          <w:sz w:val="22"/>
          <w:szCs w:val="22"/>
        </w:rPr>
        <w:t>RAD</w:t>
      </w:r>
      <w:r w:rsidR="00345085" w:rsidRPr="00C60E1A">
        <w:rPr>
          <w:rFonts w:asciiTheme="minorHAnsi" w:hAnsiTheme="minorHAnsi" w:cs="Arial"/>
          <w:sz w:val="22"/>
          <w:szCs w:val="22"/>
        </w:rPr>
        <w:t xml:space="preserve"> controls interactive, n-tier CRUD operations</w:t>
      </w:r>
      <w:r w:rsidR="005E28BE">
        <w:rPr>
          <w:rFonts w:asciiTheme="minorHAnsi" w:hAnsiTheme="minorHAnsi" w:cs="Arial"/>
          <w:sz w:val="22"/>
          <w:szCs w:val="22"/>
        </w:rPr>
        <w:t xml:space="preserve">, </w:t>
      </w:r>
      <w:r w:rsidRPr="005E28BE">
        <w:rPr>
          <w:rFonts w:asciiTheme="minorHAnsi" w:hAnsiTheme="minorHAnsi" w:cs="Arial"/>
          <w:b/>
          <w:sz w:val="22"/>
          <w:szCs w:val="22"/>
        </w:rPr>
        <w:t>AJAX</w:t>
      </w:r>
      <w:r w:rsidR="004157D3" w:rsidRPr="005E28BE">
        <w:rPr>
          <w:rFonts w:asciiTheme="minorHAnsi" w:hAnsiTheme="minorHAnsi" w:cs="Arial"/>
          <w:sz w:val="22"/>
          <w:szCs w:val="22"/>
        </w:rPr>
        <w:t xml:space="preserve"> for asynchronous response, </w:t>
      </w:r>
      <w:r w:rsidRPr="005E28BE">
        <w:rPr>
          <w:rFonts w:asciiTheme="minorHAnsi" w:hAnsiTheme="minorHAnsi" w:cs="Arial"/>
          <w:sz w:val="22"/>
          <w:szCs w:val="22"/>
        </w:rPr>
        <w:t>messages</w:t>
      </w:r>
      <w:r w:rsidR="004157D3" w:rsidRPr="005E28BE">
        <w:rPr>
          <w:rFonts w:asciiTheme="minorHAnsi" w:hAnsiTheme="minorHAnsi" w:cs="Arial"/>
          <w:sz w:val="22"/>
          <w:szCs w:val="22"/>
        </w:rPr>
        <w:t xml:space="preserve"> and partial refreshes</w:t>
      </w:r>
    </w:p>
    <w:p w:rsidR="004157D3" w:rsidRPr="00A43487" w:rsidRDefault="004157D3" w:rsidP="00517AAB">
      <w:pPr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Used </w:t>
      </w:r>
      <w:r w:rsidRPr="00A43487">
        <w:rPr>
          <w:rFonts w:asciiTheme="minorHAnsi" w:hAnsiTheme="minorHAnsi" w:cs="Arial"/>
          <w:b/>
          <w:sz w:val="22"/>
          <w:szCs w:val="22"/>
        </w:rPr>
        <w:t>SASL</w:t>
      </w:r>
      <w:r w:rsidRPr="00A43487">
        <w:rPr>
          <w:rFonts w:asciiTheme="minorHAnsi" w:hAnsiTheme="minorHAnsi" w:cs="Arial"/>
          <w:sz w:val="22"/>
          <w:szCs w:val="22"/>
        </w:rPr>
        <w:t xml:space="preserve"> Simple Authentication and Security Layer framework for authentication and</w:t>
      </w:r>
      <w:r w:rsidR="00305B84" w:rsidRPr="00A43487">
        <w:rPr>
          <w:rFonts w:asciiTheme="minorHAnsi" w:hAnsiTheme="minorHAnsi" w:cs="Arial"/>
          <w:sz w:val="22"/>
          <w:szCs w:val="22"/>
        </w:rPr>
        <w:br/>
        <w:t xml:space="preserve">     </w:t>
      </w:r>
      <w:r w:rsidR="00A43487">
        <w:rPr>
          <w:rFonts w:asciiTheme="minorHAnsi" w:hAnsiTheme="minorHAnsi" w:cs="Arial"/>
          <w:sz w:val="22"/>
          <w:szCs w:val="22"/>
        </w:rPr>
        <w:t xml:space="preserve">  </w:t>
      </w:r>
      <w:r w:rsidR="0062099E" w:rsidRPr="00A43487">
        <w:rPr>
          <w:rFonts w:asciiTheme="minorHAnsi" w:hAnsiTheme="minorHAnsi" w:cs="Arial"/>
          <w:sz w:val="22"/>
          <w:szCs w:val="22"/>
        </w:rPr>
        <w:t xml:space="preserve">authorization for </w:t>
      </w:r>
      <w:r w:rsidRPr="00A43487">
        <w:rPr>
          <w:rFonts w:asciiTheme="minorHAnsi" w:hAnsiTheme="minorHAnsi" w:cs="Arial"/>
          <w:sz w:val="22"/>
          <w:szCs w:val="22"/>
        </w:rPr>
        <w:t>data security in Internet protocols</w:t>
      </w:r>
    </w:p>
    <w:p w:rsidR="007F0A0A" w:rsidRPr="00A43487" w:rsidRDefault="007F0A0A" w:rsidP="00517AAB">
      <w:pPr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Used </w:t>
      </w:r>
      <w:r w:rsidRPr="00A43487">
        <w:rPr>
          <w:rFonts w:asciiTheme="minorHAnsi" w:hAnsiTheme="minorHAnsi" w:cs="Arial"/>
          <w:b/>
          <w:sz w:val="22"/>
          <w:szCs w:val="22"/>
        </w:rPr>
        <w:t>Oracle 11g</w:t>
      </w:r>
      <w:r w:rsidRPr="00A43487">
        <w:rPr>
          <w:rFonts w:asciiTheme="minorHAnsi" w:hAnsiTheme="minorHAnsi" w:cs="Arial"/>
          <w:sz w:val="22"/>
          <w:szCs w:val="22"/>
        </w:rPr>
        <w:t xml:space="preserve"> database, used 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>Dream coder</w:t>
      </w:r>
      <w:r w:rsidRPr="00A43487">
        <w:rPr>
          <w:rFonts w:asciiTheme="minorHAnsi" w:hAnsiTheme="minorHAnsi" w:cs="Arial"/>
          <w:bCs/>
          <w:iCs/>
          <w:sz w:val="22"/>
          <w:szCs w:val="22"/>
        </w:rPr>
        <w:t xml:space="preserve"> to write </w:t>
      </w:r>
      <w:r w:rsidRPr="00A43487">
        <w:rPr>
          <w:rFonts w:asciiTheme="minorHAnsi" w:hAnsiTheme="minorHAnsi" w:cs="Arial"/>
          <w:b/>
          <w:sz w:val="22"/>
          <w:szCs w:val="22"/>
        </w:rPr>
        <w:t xml:space="preserve">PL/SQL </w:t>
      </w:r>
      <w:r w:rsidRPr="00A43487">
        <w:rPr>
          <w:rFonts w:asciiTheme="minorHAnsi" w:hAnsiTheme="minorHAnsi" w:cs="Arial"/>
          <w:sz w:val="22"/>
          <w:szCs w:val="22"/>
        </w:rPr>
        <w:t>queries,</w:t>
      </w:r>
      <w:r w:rsidRPr="00A43487">
        <w:rPr>
          <w:rFonts w:asciiTheme="minorHAnsi" w:hAnsiTheme="minorHAnsi" w:cs="Arial"/>
          <w:b/>
          <w:sz w:val="22"/>
          <w:szCs w:val="22"/>
        </w:rPr>
        <w:t xml:space="preserve"> </w:t>
      </w:r>
      <w:r w:rsidR="005E28BE">
        <w:rPr>
          <w:rFonts w:asciiTheme="minorHAnsi" w:hAnsiTheme="minorHAnsi" w:cs="Arial"/>
          <w:sz w:val="22"/>
          <w:szCs w:val="22"/>
        </w:rPr>
        <w:t>stored procs</w:t>
      </w:r>
      <w:r w:rsidR="00B05DDE" w:rsidRPr="00A43487">
        <w:rPr>
          <w:rFonts w:asciiTheme="minorHAnsi" w:hAnsiTheme="minorHAnsi" w:cs="Arial"/>
          <w:sz w:val="22"/>
          <w:szCs w:val="22"/>
        </w:rPr>
        <w:t>, functions</w:t>
      </w:r>
    </w:p>
    <w:p w:rsidR="007F0A0A" w:rsidRPr="00A43487" w:rsidRDefault="00D124D6" w:rsidP="00517AAB">
      <w:pPr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Wrote Tests methods u</w:t>
      </w:r>
      <w:r w:rsidR="007F0A0A" w:rsidRPr="00A43487">
        <w:rPr>
          <w:rFonts w:asciiTheme="minorHAnsi" w:hAnsiTheme="minorHAnsi" w:cs="Arial"/>
          <w:sz w:val="22"/>
          <w:szCs w:val="22"/>
        </w:rPr>
        <w:t>s</w:t>
      </w:r>
      <w:r w:rsidRPr="00A43487">
        <w:rPr>
          <w:rFonts w:asciiTheme="minorHAnsi" w:hAnsiTheme="minorHAnsi" w:cs="Arial"/>
          <w:sz w:val="22"/>
          <w:szCs w:val="22"/>
        </w:rPr>
        <w:t>ing</w:t>
      </w:r>
      <w:r w:rsidR="007F0A0A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7F0A0A" w:rsidRPr="00A43487">
        <w:rPr>
          <w:rFonts w:asciiTheme="minorHAnsi" w:hAnsiTheme="minorHAnsi" w:cs="Arial"/>
          <w:b/>
          <w:sz w:val="22"/>
          <w:szCs w:val="22"/>
        </w:rPr>
        <w:t>NUnit</w:t>
      </w:r>
      <w:r w:rsidR="007F0A0A" w:rsidRPr="00A43487">
        <w:rPr>
          <w:rFonts w:asciiTheme="minorHAnsi" w:hAnsiTheme="minorHAnsi" w:cs="Arial"/>
          <w:sz w:val="22"/>
          <w:szCs w:val="22"/>
        </w:rPr>
        <w:t xml:space="preserve"> as </w:t>
      </w:r>
      <w:r w:rsidR="007F0A0A" w:rsidRPr="00A43487">
        <w:rPr>
          <w:rFonts w:asciiTheme="minorHAnsi" w:hAnsiTheme="minorHAnsi" w:cs="Arial"/>
          <w:b/>
          <w:sz w:val="22"/>
          <w:szCs w:val="22"/>
        </w:rPr>
        <w:t>Test Driven Development</w:t>
      </w:r>
      <w:r w:rsidR="007F0A0A" w:rsidRPr="00A43487">
        <w:rPr>
          <w:rFonts w:asciiTheme="minorHAnsi" w:hAnsiTheme="minorHAnsi" w:cs="Arial"/>
          <w:sz w:val="22"/>
          <w:szCs w:val="22"/>
        </w:rPr>
        <w:t xml:space="preserve"> for the business functions</w:t>
      </w:r>
    </w:p>
    <w:p w:rsidR="00D124D6" w:rsidRPr="00A43487" w:rsidRDefault="00D124D6" w:rsidP="00517AAB">
      <w:pPr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lastRenderedPageBreak/>
        <w:t xml:space="preserve">Used </w:t>
      </w:r>
      <w:r w:rsidRPr="00A43487">
        <w:rPr>
          <w:rFonts w:asciiTheme="minorHAnsi" w:hAnsiTheme="minorHAnsi" w:cs="Arial"/>
          <w:b/>
          <w:sz w:val="22"/>
          <w:szCs w:val="22"/>
        </w:rPr>
        <w:t>Cruisecontrol</w:t>
      </w:r>
      <w:r w:rsidRPr="00A43487">
        <w:rPr>
          <w:rFonts w:asciiTheme="minorHAnsi" w:hAnsiTheme="minorHAnsi" w:cs="Arial"/>
          <w:sz w:val="22"/>
          <w:szCs w:val="22"/>
        </w:rPr>
        <w:t xml:space="preserve">.NET </w:t>
      </w:r>
      <w:r w:rsidR="001806B4" w:rsidRPr="00A43487">
        <w:rPr>
          <w:rFonts w:asciiTheme="minorHAnsi" w:hAnsiTheme="minorHAnsi" w:cs="Arial"/>
          <w:sz w:val="22"/>
          <w:szCs w:val="22"/>
        </w:rPr>
        <w:t>for</w:t>
      </w:r>
      <w:r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1B166B" w:rsidRPr="00A43487">
        <w:rPr>
          <w:rFonts w:asciiTheme="minorHAnsi" w:hAnsiTheme="minorHAnsi" w:cs="Arial"/>
          <w:sz w:val="22"/>
          <w:szCs w:val="22"/>
        </w:rPr>
        <w:t xml:space="preserve">continuous </w:t>
      </w:r>
      <w:r w:rsidR="00F81021" w:rsidRPr="00A43487">
        <w:rPr>
          <w:rFonts w:asciiTheme="minorHAnsi" w:hAnsiTheme="minorHAnsi" w:cs="Arial"/>
          <w:sz w:val="22"/>
          <w:szCs w:val="22"/>
        </w:rPr>
        <w:t>code integration to b</w:t>
      </w:r>
      <w:r w:rsidRPr="00A43487">
        <w:rPr>
          <w:rFonts w:asciiTheme="minorHAnsi" w:hAnsiTheme="minorHAnsi" w:cs="Arial"/>
          <w:sz w:val="22"/>
          <w:szCs w:val="22"/>
        </w:rPr>
        <w:t xml:space="preserve">uild the latest releases of </w:t>
      </w:r>
      <w:r w:rsidR="001B166B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1B166B" w:rsidRPr="00A43487">
        <w:rPr>
          <w:rFonts w:asciiTheme="minorHAnsi" w:hAnsiTheme="minorHAnsi" w:cs="Arial"/>
          <w:sz w:val="22"/>
          <w:szCs w:val="22"/>
        </w:rPr>
        <w:br/>
        <w:t xml:space="preserve">     </w:t>
      </w:r>
      <w:r w:rsidR="00A43487">
        <w:rPr>
          <w:rFonts w:asciiTheme="minorHAnsi" w:hAnsiTheme="minorHAnsi" w:cs="Arial"/>
          <w:sz w:val="22"/>
          <w:szCs w:val="22"/>
        </w:rPr>
        <w:t xml:space="preserve">  </w:t>
      </w:r>
      <w:r w:rsidRPr="00A43487">
        <w:rPr>
          <w:rFonts w:asciiTheme="minorHAnsi" w:hAnsiTheme="minorHAnsi" w:cs="Arial"/>
          <w:sz w:val="22"/>
          <w:szCs w:val="22"/>
        </w:rPr>
        <w:t>source code</w:t>
      </w:r>
    </w:p>
    <w:p w:rsidR="00EC3AFC" w:rsidRPr="00490B6E" w:rsidRDefault="00EC3AFC" w:rsidP="00E47183">
      <w:pPr>
        <w:numPr>
          <w:ilvl w:val="0"/>
          <w:numId w:val="11"/>
        </w:numPr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90B6E">
        <w:rPr>
          <w:rFonts w:asciiTheme="minorHAnsi" w:hAnsiTheme="minorHAnsi" w:cs="Arial"/>
          <w:b/>
          <w:sz w:val="22"/>
          <w:szCs w:val="22"/>
        </w:rPr>
        <w:t xml:space="preserve">Telerik </w:t>
      </w:r>
      <w:proofErr w:type="spellStart"/>
      <w:r w:rsidRPr="00490B6E">
        <w:rPr>
          <w:rFonts w:asciiTheme="minorHAnsi" w:hAnsiTheme="minorHAnsi" w:cs="Arial"/>
          <w:b/>
          <w:sz w:val="22"/>
          <w:szCs w:val="22"/>
        </w:rPr>
        <w:t>WebUI</w:t>
      </w:r>
      <w:proofErr w:type="spellEnd"/>
      <w:r w:rsidRPr="00490B6E">
        <w:rPr>
          <w:rFonts w:asciiTheme="minorHAnsi" w:hAnsiTheme="minorHAnsi" w:cs="Arial"/>
          <w:b/>
          <w:sz w:val="22"/>
          <w:szCs w:val="22"/>
        </w:rPr>
        <w:t xml:space="preserve"> Studio</w:t>
      </w:r>
      <w:r w:rsidRPr="00490B6E">
        <w:rPr>
          <w:rFonts w:asciiTheme="minorHAnsi" w:hAnsiTheme="minorHAnsi" w:cs="Arial"/>
          <w:sz w:val="22"/>
          <w:szCs w:val="22"/>
        </w:rPr>
        <w:t xml:space="preserve"> for Regression Testing</w:t>
      </w:r>
      <w:r w:rsidR="00352EDA" w:rsidRPr="00490B6E">
        <w:rPr>
          <w:rFonts w:asciiTheme="minorHAnsi" w:hAnsiTheme="minorHAnsi" w:cs="Arial"/>
          <w:sz w:val="22"/>
          <w:szCs w:val="22"/>
        </w:rPr>
        <w:t xml:space="preserve"> </w:t>
      </w:r>
      <w:r w:rsidR="00D63E42" w:rsidRPr="00490B6E">
        <w:rPr>
          <w:rFonts w:asciiTheme="minorHAnsi" w:hAnsiTheme="minorHAnsi" w:cs="Arial"/>
          <w:sz w:val="22"/>
          <w:szCs w:val="22"/>
        </w:rPr>
        <w:t>&amp;</w:t>
      </w:r>
      <w:r w:rsidRPr="00490B6E">
        <w:rPr>
          <w:rFonts w:asciiTheme="minorHAnsi" w:hAnsiTheme="minorHAnsi" w:cs="Arial"/>
          <w:sz w:val="22"/>
          <w:szCs w:val="22"/>
        </w:rPr>
        <w:t xml:space="preserve"> </w:t>
      </w:r>
      <w:r w:rsidRPr="00490B6E">
        <w:rPr>
          <w:rFonts w:asciiTheme="minorHAnsi" w:hAnsiTheme="minorHAnsi" w:cs="Arial"/>
          <w:b/>
          <w:sz w:val="22"/>
          <w:szCs w:val="22"/>
        </w:rPr>
        <w:t xml:space="preserve">VSTS </w:t>
      </w:r>
      <w:r w:rsidR="00A43487" w:rsidRPr="00490B6E">
        <w:rPr>
          <w:rFonts w:asciiTheme="minorHAnsi" w:hAnsiTheme="minorHAnsi" w:cs="Arial"/>
          <w:b/>
          <w:sz w:val="22"/>
          <w:szCs w:val="22"/>
        </w:rPr>
        <w:t>2</w:t>
      </w:r>
      <w:r w:rsidRPr="00490B6E">
        <w:rPr>
          <w:rFonts w:asciiTheme="minorHAnsi" w:hAnsiTheme="minorHAnsi" w:cs="Arial"/>
          <w:b/>
          <w:sz w:val="22"/>
          <w:szCs w:val="22"/>
        </w:rPr>
        <w:t xml:space="preserve">008 Web Test </w:t>
      </w:r>
      <w:r w:rsidRPr="00490B6E">
        <w:rPr>
          <w:rFonts w:asciiTheme="minorHAnsi" w:hAnsiTheme="minorHAnsi" w:cs="Arial"/>
          <w:sz w:val="22"/>
          <w:szCs w:val="22"/>
        </w:rPr>
        <w:t>for Performance and Load Test</w:t>
      </w:r>
      <w:r w:rsidR="00E23C91" w:rsidRPr="00490B6E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</w:p>
    <w:p w:rsidR="00793F15" w:rsidRDefault="00C032A8" w:rsidP="00357381">
      <w:pPr>
        <w:numPr>
          <w:ilvl w:val="0"/>
          <w:numId w:val="11"/>
        </w:numPr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793F15">
        <w:rPr>
          <w:rFonts w:asciiTheme="minorHAnsi" w:hAnsiTheme="minorHAnsi" w:cs="Arial"/>
          <w:sz w:val="22"/>
          <w:szCs w:val="22"/>
        </w:rPr>
        <w:t xml:space="preserve">Used </w:t>
      </w:r>
      <w:proofErr w:type="spellStart"/>
      <w:r w:rsidRPr="00793F15">
        <w:rPr>
          <w:rFonts w:asciiTheme="minorHAnsi" w:hAnsiTheme="minorHAnsi" w:cs="Arial"/>
          <w:b/>
          <w:sz w:val="22"/>
          <w:szCs w:val="22"/>
        </w:rPr>
        <w:t>SubVersion</w:t>
      </w:r>
      <w:proofErr w:type="spellEnd"/>
      <w:r w:rsidRPr="00793F15">
        <w:rPr>
          <w:rFonts w:asciiTheme="minorHAnsi" w:hAnsiTheme="minorHAnsi" w:cs="Arial"/>
          <w:sz w:val="22"/>
          <w:szCs w:val="22"/>
        </w:rPr>
        <w:t xml:space="preserve"> for source code control</w:t>
      </w:r>
      <w:r w:rsidR="00793F15" w:rsidRPr="00793F15">
        <w:rPr>
          <w:rFonts w:asciiTheme="minorHAnsi" w:hAnsiTheme="minorHAnsi" w:cs="Arial"/>
          <w:sz w:val="22"/>
          <w:szCs w:val="22"/>
        </w:rPr>
        <w:t xml:space="preserve">, </w:t>
      </w:r>
      <w:r w:rsidR="00793F15">
        <w:rPr>
          <w:rFonts w:asciiTheme="minorHAnsi" w:hAnsiTheme="minorHAnsi" w:cs="Arial"/>
          <w:sz w:val="22"/>
          <w:szCs w:val="22"/>
        </w:rPr>
        <w:t>u</w:t>
      </w:r>
      <w:r w:rsidR="00A50A34" w:rsidRPr="00793F15">
        <w:rPr>
          <w:rFonts w:asciiTheme="minorHAnsi" w:hAnsiTheme="minorHAnsi" w:cs="Arial"/>
          <w:sz w:val="22"/>
          <w:szCs w:val="22"/>
        </w:rPr>
        <w:t>sed</w:t>
      </w:r>
      <w:r w:rsidR="00A50A34" w:rsidRPr="00793F15">
        <w:rPr>
          <w:rFonts w:asciiTheme="minorHAnsi" w:hAnsiTheme="minorHAnsi" w:cs="Arial"/>
          <w:b/>
          <w:sz w:val="22"/>
          <w:szCs w:val="22"/>
        </w:rPr>
        <w:t xml:space="preserve"> ELMAH</w:t>
      </w:r>
      <w:r w:rsidR="00A50A34" w:rsidRPr="00793F15">
        <w:rPr>
          <w:rFonts w:asciiTheme="minorHAnsi" w:hAnsiTheme="minorHAnsi" w:cs="Arial"/>
          <w:sz w:val="22"/>
          <w:szCs w:val="22"/>
        </w:rPr>
        <w:t xml:space="preserve"> to log runtime errors in a Development, Testing &amp; </w:t>
      </w:r>
    </w:p>
    <w:p w:rsidR="0045138B" w:rsidRPr="00793F15" w:rsidRDefault="00793F15" w:rsidP="00793F15">
      <w:pPr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</w:t>
      </w:r>
      <w:r w:rsidR="00A50A34" w:rsidRPr="00793F15">
        <w:rPr>
          <w:rFonts w:asciiTheme="minorHAnsi" w:hAnsiTheme="minorHAnsi" w:cs="Arial"/>
          <w:sz w:val="22"/>
          <w:szCs w:val="22"/>
        </w:rPr>
        <w:t>Production environments</w:t>
      </w:r>
    </w:p>
    <w:p w:rsidR="00E451ED" w:rsidRDefault="00E451ED" w:rsidP="00517AAB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</w:p>
    <w:p w:rsidR="00E451ED" w:rsidRDefault="00E451ED" w:rsidP="00517AAB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B47857">
        <w:rPr>
          <w:rFonts w:asciiTheme="minorHAnsi" w:hAnsiTheme="minorHAnsi" w:cs="Arial"/>
          <w:b/>
          <w:bCs/>
          <w:iCs/>
          <w:sz w:val="22"/>
          <w:szCs w:val="22"/>
        </w:rPr>
        <w:t>.NET Developer</w:t>
      </w:r>
      <w:r>
        <w:rPr>
          <w:rFonts w:asciiTheme="minorHAnsi" w:hAnsiTheme="minorHAnsi" w:cs="Arial"/>
          <w:b/>
          <w:bCs/>
          <w:iCs/>
          <w:sz w:val="22"/>
          <w:szCs w:val="22"/>
        </w:rPr>
        <w:t xml:space="preserve"> </w:t>
      </w:r>
    </w:p>
    <w:p w:rsidR="00ED3C9F" w:rsidRDefault="00ED3C9F" w:rsidP="00517AAB">
      <w:pPr>
        <w:rPr>
          <w:rFonts w:asciiTheme="minorHAnsi" w:hAnsiTheme="minorHAnsi" w:cs="Arial"/>
          <w:b/>
          <w:bCs/>
          <w:iCs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Genworth Financial, Sacramento, CA</w:t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C60E1A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F7EAA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Apr ’08 </w:t>
      </w:r>
      <w:r w:rsidR="008C598C"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- </w:t>
      </w:r>
      <w:r w:rsidR="009B69C7" w:rsidRPr="00A43487">
        <w:rPr>
          <w:rFonts w:asciiTheme="minorHAnsi" w:hAnsiTheme="minorHAnsi" w:cs="Arial"/>
          <w:b/>
          <w:bCs/>
          <w:iCs/>
          <w:sz w:val="22"/>
          <w:szCs w:val="22"/>
        </w:rPr>
        <w:t>Mar ‘09</w:t>
      </w:r>
    </w:p>
    <w:p w:rsidR="005E28BE" w:rsidRPr="00A43487" w:rsidRDefault="005E28BE" w:rsidP="00517AAB">
      <w:pPr>
        <w:rPr>
          <w:rFonts w:asciiTheme="minorHAnsi" w:hAnsiTheme="minorHAnsi" w:cs="Arial"/>
          <w:b/>
          <w:sz w:val="22"/>
          <w:szCs w:val="22"/>
        </w:rPr>
      </w:pPr>
    </w:p>
    <w:p w:rsidR="00574EB8" w:rsidRPr="00574EB8" w:rsidRDefault="00793F15" w:rsidP="00574EB8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Involved in Analysis, Design, Development, Support &amp; Enhancements</w:t>
      </w:r>
      <w:r w:rsidR="00574EB8">
        <w:rPr>
          <w:rFonts w:asciiTheme="minorHAnsi" w:hAnsiTheme="minorHAnsi" w:cs="Arial"/>
          <w:sz w:val="22"/>
          <w:szCs w:val="22"/>
        </w:rPr>
        <w:t xml:space="preserve"> for </w:t>
      </w:r>
      <w:r w:rsidR="00574EB8" w:rsidRPr="00574EB8">
        <w:rPr>
          <w:rFonts w:asciiTheme="minorHAnsi" w:hAnsiTheme="minorHAnsi" w:cs="Arial"/>
          <w:color w:val="548DD4" w:themeColor="text2" w:themeTint="99"/>
          <w:sz w:val="22"/>
          <w:szCs w:val="22"/>
        </w:rPr>
        <w:t>www.libertyreverse.com</w:t>
      </w:r>
    </w:p>
    <w:p w:rsidR="00793F15" w:rsidRPr="00793F15" w:rsidRDefault="00793F15" w:rsidP="00B469DE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bCs/>
          <w:sz w:val="22"/>
          <w:szCs w:val="22"/>
        </w:rPr>
      </w:pPr>
      <w:r w:rsidRPr="00793F15">
        <w:rPr>
          <w:rFonts w:asciiTheme="minorHAnsi" w:hAnsiTheme="minorHAnsi" w:cs="Arial"/>
          <w:bCs/>
          <w:sz w:val="22"/>
          <w:szCs w:val="22"/>
        </w:rPr>
        <w:t xml:space="preserve">Worked in creating </w:t>
      </w:r>
      <w:r w:rsidR="002B0B1F" w:rsidRPr="00793F15">
        <w:rPr>
          <w:rStyle w:val="body0020text0020indent00202char"/>
          <w:rFonts w:asciiTheme="minorHAnsi" w:hAnsiTheme="minorHAnsi"/>
          <w:b/>
          <w:sz w:val="22"/>
          <w:szCs w:val="22"/>
        </w:rPr>
        <w:t>UI</w:t>
      </w:r>
      <w:r w:rsidR="00A43487" w:rsidRPr="00793F15">
        <w:rPr>
          <w:rStyle w:val="body0020text0020indent00202char"/>
          <w:rFonts w:asciiTheme="minorHAnsi" w:hAnsiTheme="minorHAnsi" w:cs="Arial"/>
          <w:sz w:val="22"/>
          <w:szCs w:val="22"/>
        </w:rPr>
        <w:t xml:space="preserve">, </w:t>
      </w:r>
      <w:r w:rsidRPr="00793F15">
        <w:rPr>
          <w:rStyle w:val="body0020text0020indent00202char"/>
          <w:rFonts w:asciiTheme="minorHAnsi" w:hAnsiTheme="minorHAnsi"/>
          <w:sz w:val="22"/>
          <w:szCs w:val="22"/>
        </w:rPr>
        <w:t xml:space="preserve">data access, business objects </w:t>
      </w:r>
      <w:r w:rsidR="001806B4" w:rsidRPr="00793F15">
        <w:rPr>
          <w:rStyle w:val="body0020text0020indent00202char"/>
          <w:rFonts w:asciiTheme="minorHAnsi" w:hAnsiTheme="minorHAnsi"/>
          <w:sz w:val="22"/>
          <w:szCs w:val="22"/>
        </w:rPr>
        <w:t xml:space="preserve">with </w:t>
      </w:r>
      <w:r w:rsidR="001806B4" w:rsidRPr="00793F15">
        <w:rPr>
          <w:rStyle w:val="body0020text0020indent00202char"/>
          <w:rFonts w:asciiTheme="minorHAnsi" w:hAnsiTheme="minorHAnsi"/>
          <w:b/>
          <w:sz w:val="22"/>
          <w:szCs w:val="22"/>
        </w:rPr>
        <w:t>C#.net</w:t>
      </w:r>
    </w:p>
    <w:p w:rsidR="00793F15" w:rsidRPr="00793F15" w:rsidRDefault="002B0B1F" w:rsidP="005F139A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bCs/>
          <w:sz w:val="22"/>
          <w:szCs w:val="22"/>
        </w:rPr>
      </w:pPr>
      <w:r w:rsidRPr="00793F15">
        <w:rPr>
          <w:rFonts w:asciiTheme="minorHAnsi" w:hAnsiTheme="minorHAnsi" w:cs="Arial"/>
          <w:bCs/>
          <w:sz w:val="22"/>
          <w:szCs w:val="22"/>
        </w:rPr>
        <w:t>Extensively used HTML, CSS, JavaScript</w:t>
      </w:r>
      <w:r w:rsidR="00A43487" w:rsidRPr="00793F15">
        <w:rPr>
          <w:rFonts w:asciiTheme="minorHAnsi" w:hAnsiTheme="minorHAnsi" w:cs="Arial"/>
          <w:bCs/>
          <w:sz w:val="22"/>
          <w:szCs w:val="22"/>
        </w:rPr>
        <w:t>, AJAX</w:t>
      </w:r>
      <w:r w:rsidR="001611B2" w:rsidRPr="00793F15">
        <w:rPr>
          <w:rFonts w:asciiTheme="minorHAnsi" w:hAnsiTheme="minorHAnsi" w:cs="Arial"/>
          <w:bCs/>
          <w:sz w:val="22"/>
          <w:szCs w:val="22"/>
        </w:rPr>
        <w:t>, ADO.NET Entity Data model framework for Data Services</w:t>
      </w:r>
      <w:r w:rsidR="00793F15" w:rsidRPr="00793F15">
        <w:rPr>
          <w:rFonts w:asciiTheme="minorHAnsi" w:hAnsiTheme="minorHAnsi" w:cs="Arial"/>
          <w:bCs/>
          <w:sz w:val="22"/>
          <w:szCs w:val="22"/>
        </w:rPr>
        <w:t xml:space="preserve"> Used Visual Studio 2008 on Framework 3.5, </w:t>
      </w:r>
      <w:r w:rsidR="00793F15">
        <w:rPr>
          <w:rFonts w:asciiTheme="minorHAnsi" w:hAnsiTheme="minorHAnsi" w:cs="Arial"/>
          <w:bCs/>
          <w:sz w:val="22"/>
          <w:szCs w:val="22"/>
        </w:rPr>
        <w:t>u</w:t>
      </w:r>
      <w:r w:rsidRPr="00793F15">
        <w:rPr>
          <w:rFonts w:asciiTheme="minorHAnsi" w:hAnsiTheme="minorHAnsi" w:cs="Arial"/>
          <w:bCs/>
          <w:sz w:val="22"/>
          <w:szCs w:val="22"/>
        </w:rPr>
        <w:t xml:space="preserve">sed </w:t>
      </w:r>
      <w:r w:rsidR="00490B6E" w:rsidRPr="00793F15">
        <w:rPr>
          <w:rFonts w:asciiTheme="minorHAnsi" w:hAnsiTheme="minorHAnsi" w:cs="Arial"/>
          <w:bCs/>
          <w:sz w:val="22"/>
          <w:szCs w:val="22"/>
        </w:rPr>
        <w:t>Telerik</w:t>
      </w:r>
      <w:r w:rsidRPr="00793F15">
        <w:rPr>
          <w:rFonts w:asciiTheme="minorHAnsi" w:hAnsiTheme="minorHAnsi" w:cs="Arial"/>
          <w:bCs/>
          <w:sz w:val="22"/>
          <w:szCs w:val="22"/>
        </w:rPr>
        <w:t xml:space="preserve"> RAD c</w:t>
      </w:r>
      <w:r w:rsidR="00793F15">
        <w:rPr>
          <w:rFonts w:asciiTheme="minorHAnsi" w:hAnsiTheme="minorHAnsi" w:cs="Arial"/>
          <w:bCs/>
          <w:sz w:val="22"/>
          <w:szCs w:val="22"/>
        </w:rPr>
        <w:t xml:space="preserve">ontrols for rich UI, </w:t>
      </w:r>
      <w:r w:rsidR="00490B6E" w:rsidRPr="00793F15">
        <w:rPr>
          <w:rFonts w:asciiTheme="minorHAnsi" w:hAnsiTheme="minorHAnsi" w:cs="Arial"/>
          <w:bCs/>
          <w:sz w:val="22"/>
          <w:szCs w:val="22"/>
        </w:rPr>
        <w:t>JavaScript</w:t>
      </w:r>
      <w:r w:rsidR="00417837" w:rsidRPr="00793F15">
        <w:rPr>
          <w:rFonts w:asciiTheme="minorHAnsi" w:hAnsiTheme="minorHAnsi" w:cs="Arial"/>
          <w:bCs/>
          <w:sz w:val="22"/>
          <w:szCs w:val="22"/>
        </w:rPr>
        <w:t xml:space="preserve"> /</w:t>
      </w:r>
      <w:r w:rsidRPr="00793F15">
        <w:rPr>
          <w:rFonts w:asciiTheme="minorHAnsi" w:hAnsiTheme="minorHAnsi" w:cs="Arial"/>
          <w:bCs/>
          <w:sz w:val="22"/>
          <w:szCs w:val="22"/>
        </w:rPr>
        <w:t xml:space="preserve">JQuery </w:t>
      </w:r>
    </w:p>
    <w:p w:rsidR="002B0B1F" w:rsidRPr="00793F15" w:rsidRDefault="00B308DE" w:rsidP="003A2274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bCs/>
          <w:sz w:val="22"/>
          <w:szCs w:val="22"/>
        </w:rPr>
      </w:pPr>
      <w:r w:rsidRPr="00793F15">
        <w:rPr>
          <w:rFonts w:asciiTheme="minorHAnsi" w:hAnsiTheme="minorHAnsi" w:cs="Arial"/>
          <w:bCs/>
          <w:sz w:val="22"/>
          <w:szCs w:val="22"/>
        </w:rPr>
        <w:t>C</w:t>
      </w:r>
      <w:r w:rsidR="00305B84" w:rsidRPr="00793F15">
        <w:rPr>
          <w:rFonts w:asciiTheme="minorHAnsi" w:hAnsiTheme="minorHAnsi" w:cs="Arial"/>
          <w:bCs/>
          <w:sz w:val="22"/>
          <w:szCs w:val="22"/>
        </w:rPr>
        <w:t>onsumed</w:t>
      </w:r>
      <w:r w:rsidR="003355F3" w:rsidRPr="00793F15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793F15">
        <w:rPr>
          <w:rFonts w:asciiTheme="minorHAnsi" w:hAnsiTheme="minorHAnsi" w:cs="Arial"/>
          <w:bCs/>
          <w:sz w:val="22"/>
          <w:szCs w:val="22"/>
        </w:rPr>
        <w:t xml:space="preserve">WCF </w:t>
      </w:r>
      <w:r w:rsidR="00865882" w:rsidRPr="00793F15">
        <w:rPr>
          <w:rFonts w:asciiTheme="minorHAnsi" w:hAnsiTheme="minorHAnsi" w:cs="Arial"/>
          <w:bCs/>
          <w:sz w:val="22"/>
          <w:szCs w:val="22"/>
        </w:rPr>
        <w:t xml:space="preserve">services that were used within the </w:t>
      </w:r>
      <w:r w:rsidR="008C76C1" w:rsidRPr="00793F15">
        <w:rPr>
          <w:rFonts w:asciiTheme="minorHAnsi" w:hAnsiTheme="minorHAnsi" w:cs="Arial"/>
          <w:bCs/>
          <w:sz w:val="22"/>
          <w:szCs w:val="22"/>
        </w:rPr>
        <w:t xml:space="preserve">web </w:t>
      </w:r>
      <w:r w:rsidR="00865882" w:rsidRPr="00793F15">
        <w:rPr>
          <w:rFonts w:asciiTheme="minorHAnsi" w:hAnsiTheme="minorHAnsi" w:cs="Arial"/>
          <w:bCs/>
          <w:sz w:val="22"/>
          <w:szCs w:val="22"/>
        </w:rPr>
        <w:t>application</w:t>
      </w:r>
    </w:p>
    <w:p w:rsidR="002B0B1F" w:rsidRPr="00A43487" w:rsidRDefault="00A50A34" w:rsidP="00517AAB">
      <w:pPr>
        <w:numPr>
          <w:ilvl w:val="0"/>
          <w:numId w:val="11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Wrote</w:t>
      </w:r>
      <w:r w:rsidRPr="00A43487">
        <w:rPr>
          <w:rFonts w:asciiTheme="minorHAnsi" w:hAnsiTheme="minorHAnsi" w:cs="Arial"/>
          <w:b/>
          <w:sz w:val="22"/>
          <w:szCs w:val="22"/>
        </w:rPr>
        <w:t xml:space="preserve"> </w:t>
      </w:r>
      <w:r w:rsidR="002B0B1F" w:rsidRPr="00A43487">
        <w:rPr>
          <w:rFonts w:asciiTheme="minorHAnsi" w:hAnsiTheme="minorHAnsi" w:cs="Arial"/>
          <w:sz w:val="22"/>
          <w:szCs w:val="22"/>
        </w:rPr>
        <w:t xml:space="preserve">Stored procedures, Functions in </w:t>
      </w:r>
      <w:r w:rsidR="002B0B1F" w:rsidRPr="00A43487">
        <w:rPr>
          <w:rFonts w:asciiTheme="minorHAnsi" w:hAnsiTheme="minorHAnsi" w:cs="Arial"/>
          <w:b/>
          <w:sz w:val="22"/>
          <w:szCs w:val="22"/>
        </w:rPr>
        <w:t>SQL Server 2005</w:t>
      </w:r>
      <w:r w:rsidR="00D73A32">
        <w:rPr>
          <w:rFonts w:asciiTheme="minorHAnsi" w:hAnsiTheme="minorHAnsi" w:cs="Arial"/>
          <w:b/>
          <w:sz w:val="22"/>
          <w:szCs w:val="22"/>
        </w:rPr>
        <w:t>,</w:t>
      </w:r>
      <w:r w:rsidR="00D73A32" w:rsidRPr="00D73A32">
        <w:rPr>
          <w:rFonts w:asciiTheme="minorHAnsi" w:hAnsiTheme="minorHAnsi" w:cs="Arial"/>
          <w:b/>
          <w:sz w:val="22"/>
          <w:szCs w:val="22"/>
        </w:rPr>
        <w:t xml:space="preserve"> </w:t>
      </w:r>
      <w:r w:rsidR="00D73A32">
        <w:rPr>
          <w:rFonts w:asciiTheme="minorHAnsi" w:hAnsiTheme="minorHAnsi" w:cs="Arial"/>
          <w:b/>
          <w:sz w:val="22"/>
          <w:szCs w:val="22"/>
        </w:rPr>
        <w:t xml:space="preserve">repots </w:t>
      </w:r>
      <w:r w:rsidR="00D73A32" w:rsidRPr="00D73A32">
        <w:rPr>
          <w:rFonts w:asciiTheme="minorHAnsi" w:hAnsiTheme="minorHAnsi" w:cs="Arial"/>
          <w:sz w:val="22"/>
          <w:szCs w:val="22"/>
        </w:rPr>
        <w:t>using</w:t>
      </w:r>
      <w:r w:rsidR="00D73A32">
        <w:rPr>
          <w:rFonts w:asciiTheme="minorHAnsi" w:hAnsiTheme="minorHAnsi" w:cs="Arial"/>
          <w:b/>
          <w:sz w:val="22"/>
          <w:szCs w:val="22"/>
        </w:rPr>
        <w:t xml:space="preserve"> </w:t>
      </w:r>
      <w:r w:rsidR="00D73A32" w:rsidRPr="00A43487">
        <w:rPr>
          <w:rFonts w:asciiTheme="minorHAnsi" w:hAnsiTheme="minorHAnsi" w:cs="Arial"/>
          <w:b/>
          <w:sz w:val="22"/>
          <w:szCs w:val="22"/>
        </w:rPr>
        <w:t>R</w:t>
      </w:r>
      <w:r w:rsidR="00D73A32">
        <w:rPr>
          <w:rFonts w:asciiTheme="minorHAnsi" w:hAnsiTheme="minorHAnsi" w:cs="Arial"/>
          <w:b/>
          <w:sz w:val="22"/>
          <w:szCs w:val="22"/>
        </w:rPr>
        <w:t xml:space="preserve">eporting </w:t>
      </w:r>
      <w:r w:rsidR="00D73A32" w:rsidRPr="00A43487">
        <w:rPr>
          <w:rFonts w:asciiTheme="minorHAnsi" w:hAnsiTheme="minorHAnsi" w:cs="Arial"/>
          <w:b/>
          <w:sz w:val="22"/>
          <w:szCs w:val="22"/>
        </w:rPr>
        <w:t>S</w:t>
      </w:r>
      <w:r w:rsidR="00D73A32">
        <w:rPr>
          <w:rFonts w:asciiTheme="minorHAnsi" w:hAnsiTheme="minorHAnsi" w:cs="Arial"/>
          <w:b/>
          <w:sz w:val="22"/>
          <w:szCs w:val="22"/>
        </w:rPr>
        <w:t>ervices (SSRS)</w:t>
      </w:r>
    </w:p>
    <w:p w:rsidR="00ED3C9F" w:rsidRDefault="00846A91" w:rsidP="00D73A32">
      <w:pPr>
        <w:numPr>
          <w:ilvl w:val="0"/>
          <w:numId w:val="11"/>
        </w:numPr>
        <w:pBdr>
          <w:bottom w:val="single" w:sz="6" w:space="1" w:color="auto"/>
        </w:pBd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D73A32">
        <w:rPr>
          <w:rFonts w:asciiTheme="minorHAnsi" w:hAnsiTheme="minorHAnsi" w:cs="Arial"/>
          <w:sz w:val="22"/>
          <w:szCs w:val="22"/>
        </w:rPr>
        <w:t>Used</w:t>
      </w:r>
      <w:r w:rsidRPr="00D73A32">
        <w:rPr>
          <w:rFonts w:asciiTheme="minorHAnsi" w:hAnsiTheme="minorHAnsi" w:cs="Arial"/>
          <w:b/>
          <w:sz w:val="22"/>
          <w:szCs w:val="22"/>
        </w:rPr>
        <w:t xml:space="preserve"> </w:t>
      </w:r>
      <w:r w:rsidR="002B0B1F" w:rsidRPr="00D73A32">
        <w:rPr>
          <w:rFonts w:asciiTheme="minorHAnsi" w:hAnsiTheme="minorHAnsi" w:cs="Arial"/>
          <w:b/>
          <w:sz w:val="22"/>
          <w:szCs w:val="22"/>
        </w:rPr>
        <w:t>Oracle 9i</w:t>
      </w:r>
      <w:r w:rsidR="002B0B1F" w:rsidRPr="00D73A32">
        <w:rPr>
          <w:rFonts w:asciiTheme="minorHAnsi" w:hAnsiTheme="minorHAnsi" w:cs="Arial"/>
          <w:sz w:val="22"/>
          <w:szCs w:val="22"/>
        </w:rPr>
        <w:t xml:space="preserve"> for accessing Customer info </w:t>
      </w:r>
      <w:r w:rsidR="004F7FFD" w:rsidRPr="00D73A32">
        <w:rPr>
          <w:rFonts w:asciiTheme="minorHAnsi" w:hAnsiTheme="minorHAnsi" w:cs="Arial"/>
          <w:sz w:val="22"/>
          <w:szCs w:val="22"/>
        </w:rPr>
        <w:t>for</w:t>
      </w:r>
      <w:r w:rsidR="002B0B1F" w:rsidRPr="00D73A32">
        <w:rPr>
          <w:rFonts w:asciiTheme="minorHAnsi" w:hAnsiTheme="minorHAnsi" w:cs="Arial"/>
          <w:sz w:val="22"/>
          <w:szCs w:val="22"/>
        </w:rPr>
        <w:t xml:space="preserve"> background check related</w:t>
      </w:r>
    </w:p>
    <w:p w:rsidR="00ED3C9F" w:rsidRPr="00A43487" w:rsidRDefault="00ED3C9F" w:rsidP="00517AAB">
      <w:pPr>
        <w:rPr>
          <w:rFonts w:asciiTheme="minorHAnsi" w:hAnsiTheme="minorHAnsi" w:cs="Arial"/>
          <w:b/>
          <w:bCs/>
          <w:iCs/>
          <w:color w:val="008000"/>
          <w:spacing w:val="20"/>
          <w:sz w:val="22"/>
          <w:szCs w:val="22"/>
        </w:rPr>
      </w:pPr>
    </w:p>
    <w:p w:rsidR="00E451ED" w:rsidRDefault="00E451ED" w:rsidP="00517AAB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B47857">
        <w:rPr>
          <w:rFonts w:asciiTheme="minorHAnsi" w:hAnsiTheme="minorHAnsi" w:cs="Arial"/>
          <w:b/>
          <w:bCs/>
          <w:iCs/>
          <w:sz w:val="22"/>
          <w:szCs w:val="22"/>
        </w:rPr>
        <w:t>.NET Developer</w:t>
      </w:r>
      <w:r>
        <w:rPr>
          <w:rFonts w:asciiTheme="minorHAnsi" w:hAnsiTheme="minorHAnsi" w:cs="Arial"/>
          <w:b/>
          <w:bCs/>
          <w:iCs/>
          <w:sz w:val="22"/>
          <w:szCs w:val="22"/>
        </w:rPr>
        <w:t xml:space="preserve"> </w:t>
      </w:r>
      <w:r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>(</w:t>
      </w:r>
      <w:r w:rsidRPr="00652FBB">
        <w:rPr>
          <w:rFonts w:asciiTheme="minorHAnsi" w:hAnsiTheme="minorHAnsi" w:cs="Arial"/>
          <w:bCs/>
          <w:iCs/>
          <w:spacing w:val="20"/>
          <w:sz w:val="20"/>
          <w:szCs w:val="22"/>
        </w:rPr>
        <w:t xml:space="preserve">Employer: </w:t>
      </w:r>
      <w:proofErr w:type="spellStart"/>
      <w:r w:rsidR="00793F15">
        <w:rPr>
          <w:rFonts w:asciiTheme="minorHAnsi" w:hAnsiTheme="minorHAnsi" w:cs="Arial"/>
          <w:bCs/>
          <w:iCs/>
          <w:spacing w:val="20"/>
          <w:sz w:val="20"/>
          <w:szCs w:val="22"/>
        </w:rPr>
        <w:t>Swinsoft</w:t>
      </w:r>
      <w:proofErr w:type="spellEnd"/>
      <w:r w:rsidRPr="00652FBB">
        <w:rPr>
          <w:rFonts w:asciiTheme="minorHAnsi" w:hAnsiTheme="minorHAnsi" w:cs="Arial"/>
          <w:bCs/>
          <w:iCs/>
          <w:spacing w:val="20"/>
          <w:sz w:val="20"/>
          <w:szCs w:val="22"/>
        </w:rPr>
        <w:t xml:space="preserve"> Inc.</w:t>
      </w:r>
      <w:r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>)</w:t>
      </w:r>
    </w:p>
    <w:p w:rsidR="002F23A5" w:rsidRPr="00A43487" w:rsidRDefault="002F23A5" w:rsidP="00517AAB">
      <w:pPr>
        <w:rPr>
          <w:rFonts w:asciiTheme="minorHAnsi" w:hAnsiTheme="minorHAnsi" w:cs="Arial"/>
          <w:b/>
          <w:bCs/>
          <w:iCs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Arbonne International, Irvine, CA</w:t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C60E1A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F7EAA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285888" w:rsidRPr="00A43487">
        <w:rPr>
          <w:rFonts w:asciiTheme="minorHAnsi" w:hAnsiTheme="minorHAnsi" w:cs="Arial"/>
          <w:b/>
          <w:bCs/>
          <w:iCs/>
          <w:sz w:val="22"/>
          <w:szCs w:val="22"/>
        </w:rPr>
        <w:t>Aug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 ’07 </w:t>
      </w:r>
      <w:r w:rsidR="008C598C" w:rsidRPr="00A43487">
        <w:rPr>
          <w:rFonts w:asciiTheme="minorHAnsi" w:hAnsiTheme="minorHAnsi" w:cs="Arial"/>
          <w:b/>
          <w:bCs/>
          <w:iCs/>
          <w:sz w:val="22"/>
          <w:szCs w:val="22"/>
        </w:rPr>
        <w:t>-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 </w:t>
      </w:r>
      <w:r w:rsidR="00ED3C9F" w:rsidRPr="00A43487">
        <w:rPr>
          <w:rFonts w:asciiTheme="minorHAnsi" w:hAnsiTheme="minorHAnsi" w:cs="Arial"/>
          <w:b/>
          <w:bCs/>
          <w:iCs/>
          <w:sz w:val="22"/>
          <w:szCs w:val="22"/>
        </w:rPr>
        <w:t>Apr ‘08</w:t>
      </w:r>
      <w:r w:rsidR="001611B2">
        <w:rPr>
          <w:rFonts w:asciiTheme="minorHAnsi" w:hAnsiTheme="minorHAnsi" w:cs="Arial"/>
          <w:b/>
          <w:bCs/>
          <w:i/>
          <w:iCs/>
          <w:sz w:val="22"/>
          <w:szCs w:val="22"/>
        </w:rPr>
        <w:br/>
      </w:r>
      <w:hyperlink r:id="rId21" w:history="1">
        <w:r w:rsidR="001611B2" w:rsidRPr="00B413D3">
          <w:rPr>
            <w:rStyle w:val="Hyperlink"/>
            <w:rFonts w:asciiTheme="minorHAnsi" w:hAnsiTheme="minorHAnsi" w:cs="Arial"/>
            <w:sz w:val="20"/>
            <w:szCs w:val="22"/>
          </w:rPr>
          <w:t>www.arbonneinternational.com</w:t>
        </w:r>
      </w:hyperlink>
    </w:p>
    <w:p w:rsidR="002F23A5" w:rsidRDefault="002F23A5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Involved </w:t>
      </w:r>
      <w:r w:rsidR="009804A1" w:rsidRPr="00A43487">
        <w:rPr>
          <w:rFonts w:asciiTheme="minorHAnsi" w:hAnsiTheme="minorHAnsi" w:cs="Arial"/>
          <w:sz w:val="22"/>
          <w:szCs w:val="22"/>
        </w:rPr>
        <w:t xml:space="preserve">in </w:t>
      </w:r>
      <w:r w:rsidR="004A28E1" w:rsidRPr="00A43487">
        <w:rPr>
          <w:rFonts w:asciiTheme="minorHAnsi" w:hAnsiTheme="minorHAnsi" w:cs="Arial"/>
          <w:sz w:val="22"/>
          <w:szCs w:val="22"/>
        </w:rPr>
        <w:t xml:space="preserve">Analysis, Design, </w:t>
      </w:r>
      <w:r w:rsidR="00CF61F0" w:rsidRPr="00A43487">
        <w:rPr>
          <w:rFonts w:asciiTheme="minorHAnsi" w:hAnsiTheme="minorHAnsi" w:cs="Arial"/>
          <w:sz w:val="22"/>
          <w:szCs w:val="22"/>
        </w:rPr>
        <w:t xml:space="preserve">Development, </w:t>
      </w:r>
      <w:r w:rsidR="009804A1" w:rsidRPr="00A43487">
        <w:rPr>
          <w:rFonts w:asciiTheme="minorHAnsi" w:hAnsiTheme="minorHAnsi" w:cs="Arial"/>
          <w:sz w:val="22"/>
          <w:szCs w:val="22"/>
        </w:rPr>
        <w:t xml:space="preserve">Support </w:t>
      </w:r>
      <w:r w:rsidR="00764DC1" w:rsidRPr="00A43487">
        <w:rPr>
          <w:rFonts w:asciiTheme="minorHAnsi" w:hAnsiTheme="minorHAnsi" w:cs="Arial"/>
          <w:sz w:val="22"/>
          <w:szCs w:val="22"/>
        </w:rPr>
        <w:t xml:space="preserve">&amp; </w:t>
      </w:r>
      <w:r w:rsidR="00C462E5" w:rsidRPr="00A43487">
        <w:rPr>
          <w:rFonts w:asciiTheme="minorHAnsi" w:hAnsiTheme="minorHAnsi" w:cs="Arial"/>
          <w:sz w:val="22"/>
          <w:szCs w:val="22"/>
        </w:rPr>
        <w:t>E</w:t>
      </w:r>
      <w:r w:rsidR="00F07506" w:rsidRPr="00A43487">
        <w:rPr>
          <w:rFonts w:asciiTheme="minorHAnsi" w:hAnsiTheme="minorHAnsi" w:cs="Arial"/>
          <w:sz w:val="22"/>
          <w:szCs w:val="22"/>
        </w:rPr>
        <w:t xml:space="preserve">nhancements to </w:t>
      </w:r>
      <w:r w:rsidR="00807C54">
        <w:rPr>
          <w:rFonts w:asciiTheme="minorHAnsi" w:hAnsiTheme="minorHAnsi" w:cs="Arial"/>
          <w:b/>
          <w:sz w:val="22"/>
          <w:szCs w:val="22"/>
        </w:rPr>
        <w:t>E-commerce</w:t>
      </w:r>
      <w:r w:rsidR="003E62DA" w:rsidRPr="00A43487">
        <w:rPr>
          <w:rFonts w:asciiTheme="minorHAnsi" w:hAnsiTheme="minorHAnsi" w:cs="Arial"/>
          <w:sz w:val="22"/>
          <w:szCs w:val="22"/>
        </w:rPr>
        <w:t xml:space="preserve"> portal</w:t>
      </w:r>
      <w:r w:rsidR="00807C54">
        <w:rPr>
          <w:rFonts w:asciiTheme="minorHAnsi" w:hAnsiTheme="minorHAnsi" w:cs="Arial"/>
          <w:b/>
          <w:sz w:val="22"/>
          <w:szCs w:val="22"/>
        </w:rPr>
        <w:t xml:space="preserve">, payment </w:t>
      </w:r>
      <w:r w:rsidR="00807C54" w:rsidRPr="00807C54">
        <w:rPr>
          <w:rFonts w:asciiTheme="minorHAnsi" w:hAnsiTheme="minorHAnsi" w:cs="Arial"/>
          <w:sz w:val="22"/>
          <w:szCs w:val="22"/>
        </w:rPr>
        <w:t>gateway</w:t>
      </w:r>
    </w:p>
    <w:p w:rsidR="00EC685B" w:rsidRPr="00A43487" w:rsidRDefault="00EC685B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Involved in</w:t>
      </w:r>
      <w:r w:rsidRPr="00EC685B">
        <w:rPr>
          <w:rFonts w:asciiTheme="minorHAnsi" w:hAnsiTheme="minorHAnsi" w:cs="Arial"/>
          <w:sz w:val="22"/>
          <w:szCs w:val="22"/>
        </w:rPr>
        <w:t xml:space="preserve"> all phases of enterprise integration and process improvement to s</w:t>
      </w:r>
      <w:r>
        <w:rPr>
          <w:rFonts w:asciiTheme="minorHAnsi" w:hAnsiTheme="minorHAnsi" w:cs="Arial"/>
          <w:sz w:val="22"/>
          <w:szCs w:val="22"/>
        </w:rPr>
        <w:t>uccessful completion</w:t>
      </w:r>
    </w:p>
    <w:p w:rsidR="001B0793" w:rsidRPr="00490B6E" w:rsidRDefault="009B497A" w:rsidP="00490B6E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Style w:val="article"/>
          <w:rFonts w:asciiTheme="minorHAnsi" w:hAnsiTheme="minorHAnsi"/>
          <w:b/>
          <w:sz w:val="22"/>
          <w:szCs w:val="22"/>
        </w:rPr>
        <w:t>MSMQ</w:t>
      </w:r>
      <w:r w:rsidRPr="00A43487">
        <w:rPr>
          <w:rStyle w:val="article"/>
          <w:rFonts w:asciiTheme="minorHAnsi" w:hAnsiTheme="minorHAnsi"/>
          <w:sz w:val="22"/>
          <w:szCs w:val="22"/>
        </w:rPr>
        <w:t xml:space="preserve"> for messaging queues to transmit data between applications with MSMQ methods</w:t>
      </w:r>
    </w:p>
    <w:p w:rsidR="002F23A5" w:rsidRPr="00955371" w:rsidRDefault="00E179C0" w:rsidP="00955371">
      <w:pPr>
        <w:numPr>
          <w:ilvl w:val="0"/>
          <w:numId w:val="11"/>
        </w:numPr>
        <w:pBdr>
          <w:bottom w:val="single" w:sz="6" w:space="1" w:color="auto"/>
        </w:pBdr>
        <w:tabs>
          <w:tab w:val="left" w:pos="360"/>
        </w:tabs>
        <w:ind w:left="360" w:hanging="360"/>
        <w:rPr>
          <w:rFonts w:asciiTheme="minorHAnsi" w:hAnsiTheme="minorHAnsi"/>
          <w:sz w:val="22"/>
          <w:szCs w:val="22"/>
        </w:rPr>
      </w:pPr>
      <w:r w:rsidRPr="00955371">
        <w:rPr>
          <w:rFonts w:asciiTheme="minorHAnsi" w:hAnsiTheme="minorHAnsi" w:cs="Arial"/>
          <w:sz w:val="22"/>
          <w:szCs w:val="22"/>
        </w:rPr>
        <w:t xml:space="preserve">Used </w:t>
      </w:r>
      <w:r w:rsidR="00574EB8" w:rsidRPr="00A43487">
        <w:rPr>
          <w:rFonts w:asciiTheme="minorHAnsi" w:hAnsiTheme="minorHAnsi" w:cs="Arial"/>
          <w:b/>
          <w:sz w:val="22"/>
          <w:szCs w:val="22"/>
        </w:rPr>
        <w:t>classic</w:t>
      </w:r>
      <w:r w:rsidR="00574EB8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574EB8" w:rsidRPr="00A43487">
        <w:rPr>
          <w:rFonts w:asciiTheme="minorHAnsi" w:hAnsiTheme="minorHAnsi" w:cs="Arial"/>
          <w:b/>
          <w:sz w:val="22"/>
          <w:szCs w:val="22"/>
        </w:rPr>
        <w:t>ASP, VB 6.0, JavaScript, HTML, CSS</w:t>
      </w:r>
      <w:r w:rsidR="00574EB8">
        <w:rPr>
          <w:rFonts w:asciiTheme="minorHAnsi" w:hAnsiTheme="minorHAnsi" w:cs="Arial"/>
          <w:sz w:val="22"/>
          <w:szCs w:val="22"/>
        </w:rPr>
        <w:t>,</w:t>
      </w:r>
      <w:r w:rsidR="00574EB8" w:rsidRPr="00A43487">
        <w:rPr>
          <w:rFonts w:asciiTheme="minorHAnsi" w:hAnsiTheme="minorHAnsi" w:cs="Arial"/>
          <w:b/>
          <w:sz w:val="22"/>
          <w:szCs w:val="22"/>
        </w:rPr>
        <w:t xml:space="preserve"> VBScript, SQL Server </w:t>
      </w:r>
      <w:r w:rsidR="008559BF" w:rsidRPr="00955371">
        <w:rPr>
          <w:rFonts w:asciiTheme="minorHAnsi" w:hAnsiTheme="minorHAnsi" w:cs="Arial"/>
          <w:b/>
          <w:sz w:val="22"/>
          <w:szCs w:val="22"/>
        </w:rPr>
        <w:t xml:space="preserve">2000 </w:t>
      </w:r>
      <w:r w:rsidR="008559BF" w:rsidRPr="00955371">
        <w:rPr>
          <w:rFonts w:asciiTheme="minorHAnsi" w:hAnsiTheme="minorHAnsi" w:cs="Arial"/>
          <w:sz w:val="22"/>
          <w:szCs w:val="22"/>
        </w:rPr>
        <w:t>migrated to</w:t>
      </w:r>
      <w:r w:rsidR="008559BF" w:rsidRPr="00955371">
        <w:rPr>
          <w:rFonts w:asciiTheme="minorHAnsi" w:hAnsiTheme="minorHAnsi" w:cs="Arial"/>
          <w:b/>
          <w:sz w:val="22"/>
          <w:szCs w:val="22"/>
        </w:rPr>
        <w:t xml:space="preserve"> SQL </w:t>
      </w:r>
      <w:r w:rsidRPr="00955371">
        <w:rPr>
          <w:rFonts w:asciiTheme="minorHAnsi" w:hAnsiTheme="minorHAnsi" w:cs="Arial"/>
          <w:b/>
          <w:sz w:val="22"/>
          <w:szCs w:val="22"/>
        </w:rPr>
        <w:t>2005</w:t>
      </w:r>
      <w:r w:rsidRPr="00955371">
        <w:rPr>
          <w:rFonts w:asciiTheme="minorHAnsi" w:hAnsiTheme="minorHAnsi" w:cs="Arial"/>
          <w:sz w:val="22"/>
          <w:szCs w:val="22"/>
        </w:rPr>
        <w:t xml:space="preserve"> </w:t>
      </w:r>
      <w:r w:rsidR="005742F1" w:rsidRPr="00955371">
        <w:rPr>
          <w:rFonts w:asciiTheme="minorHAnsi" w:hAnsiTheme="minorHAnsi" w:cs="Arial"/>
          <w:sz w:val="22"/>
          <w:szCs w:val="22"/>
        </w:rPr>
        <w:t>in designing</w:t>
      </w:r>
      <w:r w:rsidR="00FF0BAF" w:rsidRPr="00955371">
        <w:rPr>
          <w:rFonts w:asciiTheme="minorHAnsi" w:hAnsiTheme="minorHAnsi" w:cs="Arial"/>
          <w:sz w:val="22"/>
          <w:szCs w:val="22"/>
        </w:rPr>
        <w:t xml:space="preserve"> Database</w:t>
      </w:r>
      <w:r w:rsidR="00802FD3" w:rsidRPr="00955371">
        <w:rPr>
          <w:rFonts w:asciiTheme="minorHAnsi" w:hAnsiTheme="minorHAnsi" w:cs="Arial"/>
          <w:sz w:val="22"/>
          <w:szCs w:val="22"/>
        </w:rPr>
        <w:t>, views</w:t>
      </w:r>
      <w:r w:rsidRPr="00955371">
        <w:rPr>
          <w:rFonts w:asciiTheme="minorHAnsi" w:hAnsiTheme="minorHAnsi" w:cs="Arial"/>
          <w:sz w:val="22"/>
          <w:szCs w:val="22"/>
        </w:rPr>
        <w:t xml:space="preserve">, Stored procedures, Functions and </w:t>
      </w:r>
      <w:r w:rsidRPr="00955371">
        <w:rPr>
          <w:rFonts w:asciiTheme="minorHAnsi" w:hAnsiTheme="minorHAnsi" w:cs="Arial"/>
          <w:b/>
          <w:sz w:val="22"/>
          <w:szCs w:val="22"/>
        </w:rPr>
        <w:t>T-S</w:t>
      </w:r>
      <w:r w:rsidR="001027E7" w:rsidRPr="00955371">
        <w:rPr>
          <w:rFonts w:asciiTheme="minorHAnsi" w:hAnsiTheme="minorHAnsi" w:cs="Arial"/>
          <w:b/>
          <w:sz w:val="22"/>
          <w:szCs w:val="22"/>
        </w:rPr>
        <w:t>QL</w:t>
      </w:r>
      <w:r w:rsidRPr="00955371">
        <w:rPr>
          <w:rFonts w:asciiTheme="minorHAnsi" w:hAnsiTheme="minorHAnsi" w:cs="Arial"/>
          <w:sz w:val="22"/>
          <w:szCs w:val="22"/>
        </w:rPr>
        <w:t xml:space="preserve"> statements </w:t>
      </w:r>
    </w:p>
    <w:p w:rsidR="00E451ED" w:rsidRDefault="00836649" w:rsidP="00517AAB">
      <w:pPr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color w:val="008000"/>
          <w:sz w:val="22"/>
          <w:szCs w:val="22"/>
        </w:rPr>
        <w:br/>
      </w:r>
      <w:r w:rsidR="00E451ED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.Net Developer</w:t>
      </w:r>
      <w:r w:rsidR="00E451ED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</w:t>
      </w:r>
      <w:r w:rsidR="00E451ED"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>(</w:t>
      </w:r>
      <w:r w:rsidR="00E451ED" w:rsidRPr="00652FBB">
        <w:rPr>
          <w:rFonts w:asciiTheme="minorHAnsi" w:hAnsiTheme="minorHAnsi" w:cs="Arial"/>
          <w:bCs/>
          <w:iCs/>
          <w:spacing w:val="20"/>
          <w:sz w:val="20"/>
          <w:szCs w:val="22"/>
        </w:rPr>
        <w:t xml:space="preserve">Employer: </w:t>
      </w:r>
      <w:proofErr w:type="spellStart"/>
      <w:r w:rsidR="00793F15">
        <w:rPr>
          <w:rFonts w:asciiTheme="minorHAnsi" w:hAnsiTheme="minorHAnsi" w:cs="Arial"/>
          <w:bCs/>
          <w:iCs/>
          <w:spacing w:val="20"/>
          <w:sz w:val="20"/>
          <w:szCs w:val="22"/>
        </w:rPr>
        <w:t>Swinsoft</w:t>
      </w:r>
      <w:proofErr w:type="spellEnd"/>
      <w:r w:rsidR="00E451ED" w:rsidRPr="00652FBB">
        <w:rPr>
          <w:rFonts w:asciiTheme="minorHAnsi" w:hAnsiTheme="minorHAnsi" w:cs="Arial"/>
          <w:bCs/>
          <w:iCs/>
          <w:spacing w:val="20"/>
          <w:sz w:val="20"/>
          <w:szCs w:val="22"/>
        </w:rPr>
        <w:t xml:space="preserve"> Inc.</w:t>
      </w:r>
      <w:r w:rsidR="00E451ED"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>)</w:t>
      </w:r>
    </w:p>
    <w:p w:rsidR="00CC5013" w:rsidRPr="00A43487" w:rsidRDefault="00CC5013" w:rsidP="00517AAB">
      <w:pPr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McKesson, San Francisco, CA</w:t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C60E1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="006F7EAA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Mar’07 </w:t>
      </w:r>
      <w:r w:rsidR="0061193F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–</w:t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Aug</w:t>
      </w:r>
      <w:r w:rsidR="0061193F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</w:t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‘07</w:t>
      </w:r>
    </w:p>
    <w:p w:rsidR="00CC5013" w:rsidRPr="006F77B7" w:rsidRDefault="00CC5013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Worked on multiple Financial based applications that are developed using </w:t>
      </w:r>
      <w:r w:rsidRPr="00A43487">
        <w:rPr>
          <w:rFonts w:asciiTheme="minorHAnsi" w:hAnsiTheme="minorHAnsi" w:cs="Arial"/>
          <w:b/>
          <w:sz w:val="22"/>
          <w:szCs w:val="22"/>
        </w:rPr>
        <w:t>.NET Framework 2.0, ASP.NET, C#</w:t>
      </w:r>
      <w:r w:rsidR="00990D89" w:rsidRPr="00A43487">
        <w:rPr>
          <w:rFonts w:asciiTheme="minorHAnsi" w:hAnsiTheme="minorHAnsi" w:cs="Arial"/>
          <w:b/>
          <w:sz w:val="22"/>
          <w:szCs w:val="22"/>
        </w:rPr>
        <w:t xml:space="preserve">.net </w:t>
      </w:r>
      <w:r w:rsidRPr="00A43487">
        <w:rPr>
          <w:rFonts w:asciiTheme="minorHAnsi" w:hAnsiTheme="minorHAnsi" w:cs="Arial"/>
          <w:sz w:val="22"/>
          <w:szCs w:val="22"/>
        </w:rPr>
        <w:t xml:space="preserve">and </w:t>
      </w:r>
      <w:r w:rsidR="00ED6335" w:rsidRPr="00A43487">
        <w:rPr>
          <w:rFonts w:asciiTheme="minorHAnsi" w:hAnsiTheme="minorHAnsi" w:cs="Arial"/>
          <w:b/>
          <w:sz w:val="22"/>
          <w:szCs w:val="22"/>
        </w:rPr>
        <w:t xml:space="preserve">Web services, SQL Server 2005 </w:t>
      </w:r>
      <w:r w:rsidRPr="00A43487">
        <w:rPr>
          <w:rFonts w:asciiTheme="minorHAnsi" w:hAnsiTheme="minorHAnsi" w:cs="Arial"/>
          <w:sz w:val="22"/>
          <w:szCs w:val="22"/>
        </w:rPr>
        <w:t xml:space="preserve">and </w:t>
      </w:r>
      <w:r w:rsidRPr="00A43487">
        <w:rPr>
          <w:rFonts w:asciiTheme="minorHAnsi" w:hAnsiTheme="minorHAnsi" w:cs="Arial"/>
          <w:b/>
          <w:sz w:val="22"/>
          <w:szCs w:val="22"/>
        </w:rPr>
        <w:t>VSS</w:t>
      </w:r>
    </w:p>
    <w:p w:rsidR="006F77B7" w:rsidRPr="00A43487" w:rsidRDefault="006F77B7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Integration of McKesson diagnostics products written in </w:t>
      </w:r>
      <w:r w:rsidRPr="00416117">
        <w:rPr>
          <w:rFonts w:asciiTheme="minorHAnsi" w:hAnsiTheme="minorHAnsi" w:cs="Arial"/>
          <w:b/>
          <w:sz w:val="22"/>
          <w:szCs w:val="22"/>
        </w:rPr>
        <w:t>Java</w:t>
      </w:r>
      <w:r>
        <w:rPr>
          <w:rFonts w:asciiTheme="minorHAnsi" w:hAnsiTheme="minorHAnsi" w:cs="Arial"/>
          <w:sz w:val="22"/>
          <w:szCs w:val="22"/>
        </w:rPr>
        <w:t xml:space="preserve">- modifying existing </w:t>
      </w:r>
      <w:r w:rsidRPr="00416117">
        <w:rPr>
          <w:rFonts w:asciiTheme="minorHAnsi" w:hAnsiTheme="minorHAnsi" w:cs="Arial"/>
          <w:b/>
          <w:sz w:val="22"/>
          <w:szCs w:val="22"/>
        </w:rPr>
        <w:t>Java API</w:t>
      </w:r>
      <w:r>
        <w:rPr>
          <w:rFonts w:asciiTheme="minorHAnsi" w:hAnsiTheme="minorHAnsi" w:cs="Arial"/>
          <w:sz w:val="22"/>
          <w:szCs w:val="22"/>
        </w:rPr>
        <w:t xml:space="preserve"> calling in </w:t>
      </w:r>
      <w:r w:rsidRPr="00416117">
        <w:rPr>
          <w:rFonts w:asciiTheme="minorHAnsi" w:hAnsiTheme="minorHAnsi" w:cs="Arial"/>
          <w:b/>
          <w:sz w:val="22"/>
          <w:szCs w:val="22"/>
        </w:rPr>
        <w:t>.NET</w:t>
      </w:r>
    </w:p>
    <w:p w:rsidR="00CC5013" w:rsidRPr="00A43487" w:rsidRDefault="000E4CF2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bCs/>
          <w:iCs/>
          <w:sz w:val="22"/>
          <w:szCs w:val="22"/>
        </w:rPr>
        <w:t>Developed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 WinForms App </w:t>
      </w:r>
      <w:r w:rsidRPr="00A43487">
        <w:rPr>
          <w:rFonts w:asciiTheme="minorHAnsi" w:hAnsiTheme="minorHAnsi" w:cs="Arial"/>
          <w:bCs/>
          <w:iCs/>
          <w:sz w:val="22"/>
          <w:szCs w:val="22"/>
        </w:rPr>
        <w:t>with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 </w:t>
      </w:r>
      <w:r w:rsidR="00CC5013" w:rsidRPr="00A43487">
        <w:rPr>
          <w:rFonts w:asciiTheme="minorHAnsi" w:hAnsiTheme="minorHAnsi" w:cs="Arial"/>
          <w:b/>
          <w:bCs/>
          <w:iCs/>
          <w:sz w:val="22"/>
          <w:szCs w:val="22"/>
        </w:rPr>
        <w:t>Multi</w:t>
      </w:r>
      <w:r w:rsidR="00C07F1A">
        <w:rPr>
          <w:rFonts w:asciiTheme="minorHAnsi" w:hAnsiTheme="minorHAnsi" w:cs="Arial"/>
          <w:b/>
          <w:bCs/>
          <w:iCs/>
          <w:sz w:val="22"/>
          <w:szCs w:val="22"/>
        </w:rPr>
        <w:t>-</w:t>
      </w:r>
      <w:r w:rsidR="00CC5013" w:rsidRPr="00A43487">
        <w:rPr>
          <w:rFonts w:asciiTheme="minorHAnsi" w:hAnsiTheme="minorHAnsi" w:cs="Arial"/>
          <w:b/>
          <w:bCs/>
          <w:iCs/>
          <w:sz w:val="22"/>
          <w:szCs w:val="22"/>
        </w:rPr>
        <w:t>Threading</w:t>
      </w:r>
      <w:r w:rsidR="00E93353" w:rsidRPr="00A43487">
        <w:rPr>
          <w:rFonts w:asciiTheme="minorHAnsi" w:hAnsiTheme="minorHAnsi" w:cs="Arial"/>
          <w:bCs/>
          <w:iCs/>
          <w:sz w:val="22"/>
          <w:szCs w:val="22"/>
        </w:rPr>
        <w:t xml:space="preserve"> </w:t>
      </w:r>
      <w:r w:rsidR="00CC5013" w:rsidRPr="00A43487">
        <w:rPr>
          <w:rFonts w:asciiTheme="minorHAnsi" w:hAnsiTheme="minorHAnsi" w:cs="Arial"/>
          <w:bCs/>
          <w:iCs/>
          <w:sz w:val="22"/>
          <w:szCs w:val="22"/>
        </w:rPr>
        <w:t xml:space="preserve">to zip Excel sheets and upload </w:t>
      </w:r>
      <w:r w:rsidR="00095DCB" w:rsidRPr="00A43487">
        <w:rPr>
          <w:rFonts w:asciiTheme="minorHAnsi" w:hAnsiTheme="minorHAnsi" w:cs="Arial"/>
          <w:bCs/>
          <w:iCs/>
          <w:sz w:val="22"/>
          <w:szCs w:val="22"/>
        </w:rPr>
        <w:t>in</w:t>
      </w:r>
      <w:r w:rsidR="00CC5013" w:rsidRPr="00A43487">
        <w:rPr>
          <w:rFonts w:asciiTheme="minorHAnsi" w:hAnsiTheme="minorHAnsi" w:cs="Arial"/>
          <w:bCs/>
          <w:iCs/>
          <w:sz w:val="22"/>
          <w:szCs w:val="22"/>
        </w:rPr>
        <w:t xml:space="preserve"> FTP</w:t>
      </w:r>
      <w:r w:rsidR="00095DCB" w:rsidRPr="00A43487">
        <w:rPr>
          <w:rFonts w:asciiTheme="minorHAnsi" w:hAnsiTheme="minorHAnsi" w:cs="Arial"/>
          <w:bCs/>
          <w:iCs/>
          <w:sz w:val="22"/>
          <w:szCs w:val="22"/>
        </w:rPr>
        <w:t xml:space="preserve"> server</w:t>
      </w:r>
    </w:p>
    <w:p w:rsidR="000E4CF2" w:rsidRPr="00A43487" w:rsidRDefault="000E4CF2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bCs/>
          <w:iCs/>
          <w:sz w:val="22"/>
          <w:szCs w:val="22"/>
        </w:rPr>
        <w:t xml:space="preserve">Used </w:t>
      </w:r>
      <w:r w:rsidRPr="00A43487">
        <w:rPr>
          <w:rFonts w:asciiTheme="minorHAnsi" w:hAnsiTheme="minorHAnsi" w:cs="Arial"/>
          <w:sz w:val="22"/>
          <w:szCs w:val="22"/>
        </w:rPr>
        <w:t>Background Worker control</w:t>
      </w:r>
      <w:r w:rsidR="00756BB7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095DCB" w:rsidRPr="00A43487">
        <w:rPr>
          <w:rFonts w:asciiTheme="minorHAnsi" w:hAnsiTheme="minorHAnsi" w:cs="Arial"/>
          <w:sz w:val="22"/>
          <w:szCs w:val="22"/>
        </w:rPr>
        <w:t>in</w:t>
      </w:r>
      <w:r w:rsidR="00756BB7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756BB7" w:rsidRPr="00A43487">
        <w:rPr>
          <w:rFonts w:asciiTheme="minorHAnsi" w:hAnsiTheme="minorHAnsi" w:cs="Arial"/>
          <w:b/>
          <w:sz w:val="22"/>
          <w:szCs w:val="22"/>
        </w:rPr>
        <w:t>WinForms</w:t>
      </w:r>
      <w:r w:rsidR="00756BB7" w:rsidRPr="00A43487">
        <w:rPr>
          <w:rFonts w:asciiTheme="minorHAnsi" w:hAnsiTheme="minorHAnsi" w:cs="Arial"/>
          <w:sz w:val="22"/>
          <w:szCs w:val="22"/>
        </w:rPr>
        <w:t xml:space="preserve"> to run the tasks behind</w:t>
      </w:r>
    </w:p>
    <w:p w:rsidR="00ED6335" w:rsidRPr="00A43487" w:rsidRDefault="00CC5013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Developed new </w:t>
      </w:r>
      <w:r w:rsidR="006F77B7" w:rsidRPr="006F77B7">
        <w:rPr>
          <w:rFonts w:asciiTheme="minorHAnsi" w:hAnsiTheme="minorHAnsi" w:cs="Arial"/>
          <w:b/>
          <w:sz w:val="22"/>
          <w:szCs w:val="22"/>
        </w:rPr>
        <w:t>SSIS</w:t>
      </w:r>
      <w:r w:rsidR="006F77B7">
        <w:rPr>
          <w:rFonts w:asciiTheme="minorHAnsi" w:hAnsiTheme="minorHAnsi" w:cs="Arial"/>
          <w:sz w:val="22"/>
          <w:szCs w:val="22"/>
        </w:rPr>
        <w:t xml:space="preserve"> </w:t>
      </w:r>
      <w:r w:rsidRPr="00A43487">
        <w:rPr>
          <w:rFonts w:asciiTheme="minorHAnsi" w:hAnsiTheme="minorHAnsi" w:cs="Arial"/>
          <w:b/>
          <w:sz w:val="22"/>
          <w:szCs w:val="22"/>
        </w:rPr>
        <w:t>packages</w:t>
      </w:r>
      <w:r w:rsidRPr="00A43487">
        <w:rPr>
          <w:rFonts w:asciiTheme="minorHAnsi" w:hAnsiTheme="minorHAnsi" w:cs="Arial"/>
          <w:sz w:val="22"/>
          <w:szCs w:val="22"/>
        </w:rPr>
        <w:t xml:space="preserve"> for s</w:t>
      </w:r>
      <w:r w:rsidR="00990D89" w:rsidRPr="00A43487">
        <w:rPr>
          <w:rFonts w:asciiTheme="minorHAnsi" w:hAnsiTheme="minorHAnsi" w:cs="Arial"/>
          <w:bCs/>
          <w:sz w:val="22"/>
          <w:szCs w:val="22"/>
        </w:rPr>
        <w:t xml:space="preserve">cheduling </w:t>
      </w:r>
      <w:r w:rsidRPr="00A43487">
        <w:rPr>
          <w:rFonts w:asciiTheme="minorHAnsi" w:hAnsiTheme="minorHAnsi" w:cs="Arial"/>
          <w:bCs/>
          <w:sz w:val="22"/>
          <w:szCs w:val="22"/>
        </w:rPr>
        <w:t xml:space="preserve">Jobs </w:t>
      </w:r>
      <w:r w:rsidRPr="00A43487">
        <w:rPr>
          <w:rFonts w:asciiTheme="minorHAnsi" w:hAnsiTheme="minorHAnsi" w:cs="Arial"/>
          <w:sz w:val="22"/>
          <w:szCs w:val="22"/>
        </w:rPr>
        <w:t xml:space="preserve">and migration from </w:t>
      </w:r>
      <w:r w:rsidRPr="00A43487">
        <w:rPr>
          <w:rFonts w:asciiTheme="minorHAnsi" w:hAnsiTheme="minorHAnsi" w:cs="Arial"/>
          <w:b/>
          <w:sz w:val="22"/>
          <w:szCs w:val="22"/>
        </w:rPr>
        <w:t>DTS</w:t>
      </w:r>
      <w:r w:rsidRPr="00A43487">
        <w:rPr>
          <w:rFonts w:asciiTheme="minorHAnsi" w:hAnsiTheme="minorHAnsi" w:cs="Arial"/>
          <w:sz w:val="22"/>
          <w:szCs w:val="22"/>
        </w:rPr>
        <w:t xml:space="preserve"> to</w:t>
      </w:r>
      <w:r w:rsidRPr="00A43487">
        <w:rPr>
          <w:rFonts w:asciiTheme="minorHAnsi" w:hAnsiTheme="minorHAnsi" w:cs="Arial"/>
          <w:b/>
          <w:sz w:val="22"/>
          <w:szCs w:val="22"/>
        </w:rPr>
        <w:t xml:space="preserve"> SSIS</w:t>
      </w:r>
      <w:r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ED6335" w:rsidRPr="006F77B7">
        <w:rPr>
          <w:rFonts w:asciiTheme="minorHAnsi" w:hAnsiTheme="minorHAnsi" w:cs="Arial"/>
          <w:b/>
          <w:sz w:val="22"/>
          <w:szCs w:val="22"/>
        </w:rPr>
        <w:t xml:space="preserve">SQL Server </w:t>
      </w:r>
      <w:r w:rsidR="006F77B7" w:rsidRPr="006F77B7">
        <w:rPr>
          <w:rFonts w:asciiTheme="minorHAnsi" w:hAnsiTheme="minorHAnsi" w:cs="Arial"/>
          <w:b/>
          <w:sz w:val="22"/>
          <w:szCs w:val="22"/>
        </w:rPr>
        <w:t>2008</w:t>
      </w:r>
    </w:p>
    <w:p w:rsidR="00CC5013" w:rsidRPr="00A43487" w:rsidRDefault="00E93353" w:rsidP="00517AAB">
      <w:pPr>
        <w:numPr>
          <w:ilvl w:val="0"/>
          <w:numId w:val="4"/>
        </w:numPr>
        <w:pBdr>
          <w:bottom w:val="single" w:sz="6" w:space="1" w:color="auto"/>
        </w:pBdr>
        <w:tabs>
          <w:tab w:val="left" w:pos="360"/>
        </w:tabs>
        <w:ind w:left="360" w:hanging="360"/>
        <w:jc w:val="both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>D</w:t>
      </w:r>
      <w:r w:rsidR="00CC5013" w:rsidRPr="00A43487">
        <w:rPr>
          <w:rFonts w:asciiTheme="minorHAnsi" w:hAnsiTheme="minorHAnsi" w:cs="Arial"/>
          <w:sz w:val="22"/>
          <w:szCs w:val="22"/>
        </w:rPr>
        <w:t xml:space="preserve">eveloped </w:t>
      </w:r>
      <w:proofErr w:type="gramStart"/>
      <w:r w:rsidR="002E1D8F" w:rsidRPr="00A43487">
        <w:rPr>
          <w:rFonts w:asciiTheme="minorHAnsi" w:hAnsiTheme="minorHAnsi" w:cs="Arial"/>
          <w:sz w:val="22"/>
          <w:szCs w:val="22"/>
        </w:rPr>
        <w:t>web based</w:t>
      </w:r>
      <w:proofErr w:type="gramEnd"/>
      <w:r w:rsidR="002E1D8F" w:rsidRPr="00A43487">
        <w:rPr>
          <w:rFonts w:asciiTheme="minorHAnsi" w:hAnsiTheme="minorHAnsi" w:cs="Arial"/>
          <w:sz w:val="22"/>
          <w:szCs w:val="22"/>
        </w:rPr>
        <w:t xml:space="preserve"> </w:t>
      </w:r>
      <w:r w:rsidR="00CC5013" w:rsidRPr="00A43487">
        <w:rPr>
          <w:rFonts w:asciiTheme="minorHAnsi" w:hAnsiTheme="minorHAnsi" w:cs="Arial"/>
          <w:sz w:val="22"/>
          <w:szCs w:val="22"/>
        </w:rPr>
        <w:t xml:space="preserve">reports using </w:t>
      </w:r>
      <w:r w:rsidR="00CC5013" w:rsidRPr="00A43487">
        <w:rPr>
          <w:rFonts w:asciiTheme="minorHAnsi" w:hAnsiTheme="minorHAnsi" w:cs="Arial"/>
          <w:b/>
          <w:sz w:val="22"/>
          <w:szCs w:val="22"/>
        </w:rPr>
        <w:t>SSRS</w:t>
      </w:r>
      <w:r w:rsidR="00CC5013" w:rsidRPr="00A43487">
        <w:rPr>
          <w:rFonts w:asciiTheme="minorHAnsi" w:hAnsiTheme="minorHAnsi" w:cs="Arial"/>
          <w:sz w:val="22"/>
          <w:szCs w:val="22"/>
        </w:rPr>
        <w:t xml:space="preserve"> SQL Reporting Services</w:t>
      </w:r>
    </w:p>
    <w:p w:rsidR="00E451ED" w:rsidRDefault="00B03DD4" w:rsidP="00517AAB">
      <w:pPr>
        <w:tabs>
          <w:tab w:val="left" w:pos="5760"/>
        </w:tabs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color w:val="008000"/>
          <w:sz w:val="22"/>
          <w:szCs w:val="22"/>
        </w:rPr>
        <w:br/>
      </w:r>
      <w:r w:rsidR="00E451ED" w:rsidRPr="00A43487">
        <w:rPr>
          <w:rFonts w:asciiTheme="minorHAnsi" w:hAnsiTheme="minorHAnsi" w:cs="Arial"/>
          <w:b/>
          <w:bCs/>
          <w:i/>
          <w:iCs/>
          <w:sz w:val="22"/>
          <w:szCs w:val="22"/>
        </w:rPr>
        <w:t>.NET Developer</w:t>
      </w:r>
      <w:r w:rsidR="00E451ED">
        <w:rPr>
          <w:rFonts w:asciiTheme="minorHAnsi" w:hAnsiTheme="minorHAnsi" w:cs="Arial"/>
          <w:b/>
          <w:bCs/>
          <w:i/>
          <w:iCs/>
          <w:sz w:val="22"/>
          <w:szCs w:val="22"/>
        </w:rPr>
        <w:t xml:space="preserve"> </w:t>
      </w:r>
      <w:r w:rsidR="00E451ED"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>(</w:t>
      </w:r>
      <w:r w:rsidR="00E451ED" w:rsidRPr="00652FBB">
        <w:rPr>
          <w:rFonts w:asciiTheme="minorHAnsi" w:hAnsiTheme="minorHAnsi" w:cs="Arial"/>
          <w:bCs/>
          <w:iCs/>
          <w:spacing w:val="20"/>
          <w:sz w:val="20"/>
          <w:szCs w:val="22"/>
        </w:rPr>
        <w:t xml:space="preserve">Employer: </w:t>
      </w:r>
      <w:proofErr w:type="spellStart"/>
      <w:r w:rsidR="00793F15">
        <w:rPr>
          <w:rFonts w:asciiTheme="minorHAnsi" w:hAnsiTheme="minorHAnsi" w:cs="Arial"/>
          <w:bCs/>
          <w:iCs/>
          <w:spacing w:val="20"/>
          <w:sz w:val="20"/>
          <w:szCs w:val="22"/>
        </w:rPr>
        <w:t>Swinsoft</w:t>
      </w:r>
      <w:proofErr w:type="spellEnd"/>
      <w:r w:rsidR="00E451ED" w:rsidRPr="00652FBB">
        <w:rPr>
          <w:rFonts w:asciiTheme="minorHAnsi" w:hAnsiTheme="minorHAnsi" w:cs="Arial"/>
          <w:bCs/>
          <w:iCs/>
          <w:spacing w:val="20"/>
          <w:sz w:val="20"/>
          <w:szCs w:val="22"/>
        </w:rPr>
        <w:t xml:space="preserve"> Inc.</w:t>
      </w:r>
      <w:r w:rsidR="00E451ED" w:rsidRPr="00652FBB">
        <w:rPr>
          <w:rFonts w:asciiTheme="minorHAnsi" w:hAnsiTheme="minorHAnsi" w:cs="Arial"/>
          <w:bCs/>
          <w:iCs/>
          <w:spacing w:val="20"/>
          <w:sz w:val="22"/>
          <w:szCs w:val="22"/>
        </w:rPr>
        <w:t>)</w:t>
      </w:r>
    </w:p>
    <w:p w:rsidR="00537E6F" w:rsidRPr="00E451ED" w:rsidRDefault="00537E6F" w:rsidP="00517AAB">
      <w:pPr>
        <w:tabs>
          <w:tab w:val="left" w:pos="5760"/>
        </w:tabs>
        <w:rPr>
          <w:rFonts w:asciiTheme="minorHAnsi" w:hAnsiTheme="minorHAnsi" w:cs="Arial"/>
          <w:b/>
          <w:bCs/>
          <w:iCs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Wells Fargo Bank, San Francisco, CA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1B41E4" w:rsidRPr="00A43487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F7EAA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067A6E" w:rsidRPr="00A43487">
        <w:rPr>
          <w:rFonts w:asciiTheme="minorHAnsi" w:hAnsiTheme="minorHAnsi" w:cs="Arial"/>
          <w:b/>
          <w:bCs/>
          <w:iCs/>
          <w:sz w:val="22"/>
          <w:szCs w:val="22"/>
        </w:rPr>
        <w:t>Aug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’ 06 </w:t>
      </w:r>
      <w:r w:rsidR="008C598C" w:rsidRPr="00A43487">
        <w:rPr>
          <w:rFonts w:asciiTheme="minorHAnsi" w:hAnsiTheme="minorHAnsi" w:cs="Arial"/>
          <w:b/>
          <w:bCs/>
          <w:iCs/>
          <w:sz w:val="22"/>
          <w:szCs w:val="22"/>
        </w:rPr>
        <w:t>-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 </w:t>
      </w:r>
      <w:r w:rsidR="00067A6E" w:rsidRPr="00A43487">
        <w:rPr>
          <w:rFonts w:asciiTheme="minorHAnsi" w:hAnsiTheme="minorHAnsi" w:cs="Arial"/>
          <w:b/>
          <w:bCs/>
          <w:iCs/>
          <w:sz w:val="22"/>
          <w:szCs w:val="22"/>
        </w:rPr>
        <w:t>Feb</w:t>
      </w:r>
      <w:r w:rsidR="00A01C1A"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 ‘07</w:t>
      </w:r>
    </w:p>
    <w:p w:rsidR="003414C7" w:rsidRPr="00A43487" w:rsidRDefault="00A1456B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Production </w:t>
      </w:r>
      <w:r w:rsidR="00A00175" w:rsidRPr="00A43487">
        <w:rPr>
          <w:rFonts w:asciiTheme="minorHAnsi" w:hAnsiTheme="minorHAnsi" w:cs="Arial"/>
          <w:sz w:val="22"/>
          <w:szCs w:val="22"/>
        </w:rPr>
        <w:t xml:space="preserve">Support, Enhancements and </w:t>
      </w:r>
      <w:r w:rsidR="00537E6F" w:rsidRPr="00A43487">
        <w:rPr>
          <w:rFonts w:asciiTheme="minorHAnsi" w:hAnsiTheme="minorHAnsi" w:cs="Arial"/>
          <w:sz w:val="22"/>
          <w:szCs w:val="22"/>
        </w:rPr>
        <w:t xml:space="preserve">Maintenance of the application for various requirements using </w:t>
      </w:r>
      <w:r w:rsidR="00537E6F" w:rsidRPr="00A43487">
        <w:rPr>
          <w:rFonts w:asciiTheme="minorHAnsi" w:hAnsiTheme="minorHAnsi" w:cs="Arial"/>
          <w:b/>
          <w:iCs/>
          <w:sz w:val="22"/>
          <w:szCs w:val="22"/>
        </w:rPr>
        <w:t>.NET Framework 2.0, ASP.NET, C#</w:t>
      </w:r>
      <w:r w:rsidR="00990D89" w:rsidRPr="00A43487">
        <w:rPr>
          <w:rFonts w:asciiTheme="minorHAnsi" w:hAnsiTheme="minorHAnsi" w:cs="Arial"/>
          <w:b/>
          <w:iCs/>
          <w:sz w:val="22"/>
          <w:szCs w:val="22"/>
        </w:rPr>
        <w:t>.net</w:t>
      </w:r>
      <w:r w:rsidR="00537E6F" w:rsidRPr="00A43487">
        <w:rPr>
          <w:rFonts w:asciiTheme="minorHAnsi" w:hAnsiTheme="minorHAnsi" w:cs="Arial"/>
          <w:b/>
          <w:iCs/>
          <w:sz w:val="22"/>
          <w:szCs w:val="22"/>
        </w:rPr>
        <w:t xml:space="preserve">, </w:t>
      </w:r>
      <w:r w:rsidR="00537E6F" w:rsidRPr="00A43487">
        <w:rPr>
          <w:rFonts w:asciiTheme="minorHAnsi" w:hAnsiTheme="minorHAnsi" w:cs="Arial"/>
          <w:b/>
          <w:sz w:val="22"/>
          <w:szCs w:val="22"/>
        </w:rPr>
        <w:t>Oracle 9i</w:t>
      </w:r>
    </w:p>
    <w:p w:rsidR="000E4CF2" w:rsidRPr="00AB63AE" w:rsidRDefault="00537E6F" w:rsidP="00517AAB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AB63AE">
        <w:rPr>
          <w:rFonts w:asciiTheme="minorHAnsi" w:hAnsiTheme="minorHAnsi" w:cs="Arial"/>
          <w:sz w:val="22"/>
          <w:szCs w:val="22"/>
        </w:rPr>
        <w:t xml:space="preserve">Responsible for working with the </w:t>
      </w:r>
      <w:r w:rsidR="00A8043C" w:rsidRPr="00AB63AE">
        <w:rPr>
          <w:rFonts w:asciiTheme="minorHAnsi" w:hAnsiTheme="minorHAnsi" w:cs="Arial"/>
          <w:sz w:val="22"/>
          <w:szCs w:val="22"/>
        </w:rPr>
        <w:t xml:space="preserve">business users </w:t>
      </w:r>
      <w:r w:rsidRPr="00AB63AE">
        <w:rPr>
          <w:rFonts w:asciiTheme="minorHAnsi" w:hAnsiTheme="minorHAnsi" w:cs="Arial"/>
          <w:sz w:val="22"/>
          <w:szCs w:val="22"/>
        </w:rPr>
        <w:t xml:space="preserve">on </w:t>
      </w:r>
      <w:r w:rsidR="00A8043C" w:rsidRPr="00AB63AE">
        <w:rPr>
          <w:rFonts w:asciiTheme="minorHAnsi" w:hAnsiTheme="minorHAnsi" w:cs="Arial"/>
          <w:sz w:val="22"/>
          <w:szCs w:val="22"/>
        </w:rPr>
        <w:t>requirement analysis,</w:t>
      </w:r>
      <w:r w:rsidR="004B67C4" w:rsidRPr="00AB63AE">
        <w:rPr>
          <w:rFonts w:asciiTheme="minorHAnsi" w:hAnsiTheme="minorHAnsi" w:cs="Arial"/>
          <w:sz w:val="22"/>
          <w:szCs w:val="22"/>
        </w:rPr>
        <w:t xml:space="preserve"> </w:t>
      </w:r>
      <w:r w:rsidR="00A8043C" w:rsidRPr="00AB63AE">
        <w:rPr>
          <w:rFonts w:asciiTheme="minorHAnsi" w:hAnsiTheme="minorHAnsi" w:cs="Arial"/>
          <w:sz w:val="22"/>
          <w:szCs w:val="22"/>
        </w:rPr>
        <w:t xml:space="preserve">task deliverables, time line and </w:t>
      </w:r>
      <w:r w:rsidR="0061193F">
        <w:rPr>
          <w:rFonts w:asciiTheme="minorHAnsi" w:hAnsiTheme="minorHAnsi"/>
          <w:sz w:val="22"/>
          <w:szCs w:val="22"/>
        </w:rPr>
        <w:t>project scope</w:t>
      </w:r>
      <w:r w:rsidR="00AB63AE">
        <w:rPr>
          <w:rFonts w:asciiTheme="minorHAnsi" w:hAnsiTheme="minorHAnsi"/>
          <w:sz w:val="22"/>
          <w:szCs w:val="22"/>
        </w:rPr>
        <w:t>,</w:t>
      </w:r>
      <w:r w:rsidR="0061193F">
        <w:rPr>
          <w:rFonts w:asciiTheme="minorHAnsi" w:hAnsiTheme="minorHAnsi"/>
          <w:sz w:val="22"/>
          <w:szCs w:val="22"/>
        </w:rPr>
        <w:t xml:space="preserve"> </w:t>
      </w:r>
      <w:r w:rsidR="007430F6">
        <w:rPr>
          <w:rFonts w:asciiTheme="minorHAnsi" w:hAnsiTheme="minorHAnsi" w:cs="Arial"/>
          <w:sz w:val="22"/>
          <w:szCs w:val="22"/>
        </w:rPr>
        <w:t>g</w:t>
      </w:r>
      <w:r w:rsidRPr="00AB63AE">
        <w:rPr>
          <w:rFonts w:asciiTheme="minorHAnsi" w:hAnsiTheme="minorHAnsi" w:cs="Arial"/>
          <w:sz w:val="22"/>
          <w:szCs w:val="22"/>
        </w:rPr>
        <w:t xml:space="preserve">enerating reports using </w:t>
      </w:r>
      <w:r w:rsidR="00293417" w:rsidRPr="00AB63AE">
        <w:rPr>
          <w:rFonts w:asciiTheme="minorHAnsi" w:hAnsiTheme="minorHAnsi" w:cs="Arial"/>
          <w:b/>
          <w:sz w:val="22"/>
          <w:szCs w:val="22"/>
        </w:rPr>
        <w:t>Crystal Reports</w:t>
      </w:r>
      <w:r w:rsidR="00293417" w:rsidRPr="00AB63AE">
        <w:rPr>
          <w:rFonts w:asciiTheme="minorHAnsi" w:hAnsiTheme="minorHAnsi" w:cs="Arial"/>
          <w:sz w:val="22"/>
          <w:szCs w:val="22"/>
        </w:rPr>
        <w:t xml:space="preserve"> </w:t>
      </w:r>
    </w:p>
    <w:p w:rsidR="00537E6F" w:rsidRPr="00955371" w:rsidRDefault="00932729" w:rsidP="00955371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Theme="minorHAnsi" w:hAnsiTheme="minorHAnsi" w:cs="Arial"/>
          <w:bCs/>
          <w:sz w:val="22"/>
          <w:szCs w:val="22"/>
        </w:rPr>
      </w:pPr>
      <w:r w:rsidRPr="00955371">
        <w:rPr>
          <w:rFonts w:asciiTheme="minorHAnsi" w:hAnsiTheme="minorHAnsi" w:cs="Arial"/>
          <w:bCs/>
          <w:iCs/>
          <w:sz w:val="22"/>
          <w:szCs w:val="22"/>
        </w:rPr>
        <w:t>Wrote stored procedures using</w:t>
      </w:r>
      <w:r w:rsidRPr="00955371">
        <w:rPr>
          <w:rFonts w:asciiTheme="minorHAnsi" w:hAnsiTheme="minorHAnsi" w:cs="Arial"/>
          <w:b/>
          <w:bCs/>
          <w:iCs/>
          <w:sz w:val="22"/>
          <w:szCs w:val="22"/>
        </w:rPr>
        <w:t xml:space="preserve"> </w:t>
      </w:r>
      <w:r w:rsidR="00A8043C" w:rsidRPr="00955371">
        <w:rPr>
          <w:rFonts w:asciiTheme="minorHAnsi" w:hAnsiTheme="minorHAnsi" w:cs="Arial"/>
          <w:b/>
          <w:bCs/>
          <w:iCs/>
          <w:sz w:val="22"/>
          <w:szCs w:val="22"/>
        </w:rPr>
        <w:t>Oracle 9i</w:t>
      </w:r>
      <w:r w:rsidR="008D2E96" w:rsidRPr="00955371">
        <w:rPr>
          <w:rFonts w:asciiTheme="minorHAnsi" w:hAnsiTheme="minorHAnsi" w:cs="Arial"/>
          <w:bCs/>
          <w:iCs/>
          <w:sz w:val="22"/>
          <w:szCs w:val="22"/>
        </w:rPr>
        <w:t xml:space="preserve">, </w:t>
      </w:r>
      <w:r w:rsidRPr="00955371">
        <w:rPr>
          <w:rFonts w:asciiTheme="minorHAnsi" w:hAnsiTheme="minorHAnsi" w:cs="Arial"/>
          <w:bCs/>
          <w:iCs/>
          <w:sz w:val="22"/>
          <w:szCs w:val="22"/>
        </w:rPr>
        <w:t xml:space="preserve">used </w:t>
      </w:r>
      <w:r w:rsidRPr="00955371">
        <w:rPr>
          <w:rFonts w:asciiTheme="minorHAnsi" w:hAnsiTheme="minorHAnsi" w:cs="Arial"/>
          <w:b/>
          <w:bCs/>
          <w:iCs/>
          <w:sz w:val="22"/>
          <w:szCs w:val="22"/>
        </w:rPr>
        <w:t>TOAD</w:t>
      </w:r>
      <w:r w:rsidRPr="00955371">
        <w:rPr>
          <w:rFonts w:asciiTheme="minorHAnsi" w:hAnsiTheme="minorHAnsi" w:cs="Arial"/>
          <w:bCs/>
          <w:iCs/>
          <w:sz w:val="22"/>
          <w:szCs w:val="22"/>
        </w:rPr>
        <w:t xml:space="preserve"> tool for </w:t>
      </w:r>
      <w:r w:rsidR="008D2E96" w:rsidRPr="00955371">
        <w:rPr>
          <w:rFonts w:asciiTheme="minorHAnsi" w:hAnsiTheme="minorHAnsi" w:cs="Arial"/>
          <w:b/>
          <w:bCs/>
          <w:iCs/>
          <w:sz w:val="22"/>
          <w:szCs w:val="22"/>
        </w:rPr>
        <w:t>PL/SQL</w:t>
      </w:r>
      <w:r w:rsidR="00067A6E" w:rsidRPr="00955371">
        <w:rPr>
          <w:rFonts w:asciiTheme="minorHAnsi" w:hAnsiTheme="minorHAnsi" w:cs="Arial"/>
          <w:bCs/>
          <w:iCs/>
          <w:sz w:val="22"/>
          <w:szCs w:val="22"/>
        </w:rPr>
        <w:t xml:space="preserve"> </w:t>
      </w:r>
      <w:r w:rsidRPr="00955371">
        <w:rPr>
          <w:rFonts w:asciiTheme="minorHAnsi" w:hAnsiTheme="minorHAnsi" w:cs="Arial"/>
          <w:bCs/>
          <w:iCs/>
          <w:sz w:val="22"/>
          <w:szCs w:val="22"/>
        </w:rPr>
        <w:t>queries</w:t>
      </w:r>
      <w:r w:rsidR="00537E6F" w:rsidRPr="00955371">
        <w:rPr>
          <w:rFonts w:asciiTheme="minorHAnsi" w:hAnsiTheme="minorHAnsi" w:cs="Arial"/>
          <w:sz w:val="22"/>
          <w:szCs w:val="22"/>
        </w:rPr>
        <w:t xml:space="preserve"> </w:t>
      </w:r>
    </w:p>
    <w:p w:rsidR="00537E6F" w:rsidRPr="00A43487" w:rsidRDefault="00537E6F" w:rsidP="00517AAB">
      <w:pPr>
        <w:pStyle w:val="SummaryHeader"/>
        <w:spacing w:before="0" w:after="0"/>
        <w:jc w:val="both"/>
        <w:rPr>
          <w:rFonts w:asciiTheme="minorHAnsi" w:hAnsiTheme="minorHAnsi"/>
          <w:sz w:val="22"/>
          <w:szCs w:val="22"/>
        </w:rPr>
      </w:pPr>
    </w:p>
    <w:p w:rsidR="00E451ED" w:rsidRDefault="00E451ED" w:rsidP="00517AAB">
      <w:pPr>
        <w:tabs>
          <w:tab w:val="left" w:pos="5760"/>
        </w:tabs>
        <w:rPr>
          <w:rFonts w:asciiTheme="minorHAnsi" w:hAnsiTheme="minorHAnsi" w:cs="Arial"/>
          <w:b/>
          <w:bCs/>
          <w:iCs/>
          <w:spacing w:val="20"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IBM, </w:t>
      </w:r>
      <w:r w:rsidRPr="00A43487">
        <w:rPr>
          <w:rFonts w:asciiTheme="minorHAnsi" w:hAnsiTheme="minorHAnsi" w:cs="Arial"/>
          <w:b/>
          <w:bCs/>
          <w:i/>
          <w:iCs/>
          <w:sz w:val="22"/>
          <w:szCs w:val="22"/>
        </w:rPr>
        <w:t>Application Developer/Lead</w:t>
      </w:r>
    </w:p>
    <w:p w:rsidR="00537E6F" w:rsidRPr="00E451ED" w:rsidRDefault="00537E6F" w:rsidP="00517AAB">
      <w:pPr>
        <w:tabs>
          <w:tab w:val="left" w:pos="5760"/>
        </w:tabs>
        <w:rPr>
          <w:rFonts w:asciiTheme="minorHAnsi" w:hAnsiTheme="minorHAnsi" w:cs="Arial"/>
          <w:b/>
          <w:bCs/>
          <w:iCs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Elisa</w:t>
      </w:r>
      <w:r w:rsidR="00352EDA"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>,</w:t>
      </w:r>
      <w:r w:rsidRPr="00A43487">
        <w:rPr>
          <w:rFonts w:asciiTheme="minorHAnsi" w:hAnsiTheme="minorHAnsi" w:cs="Arial"/>
          <w:b/>
          <w:bCs/>
          <w:iCs/>
          <w:spacing w:val="20"/>
          <w:sz w:val="22"/>
          <w:szCs w:val="22"/>
        </w:rPr>
        <w:t xml:space="preserve"> Helsinki, Finland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F9303D" w:rsidRPr="00A43487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F7EAA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Feb’ 05 </w:t>
      </w:r>
      <w:r w:rsidR="008C598C" w:rsidRPr="00A43487">
        <w:rPr>
          <w:rFonts w:asciiTheme="minorHAnsi" w:hAnsiTheme="minorHAnsi" w:cs="Arial"/>
          <w:b/>
          <w:bCs/>
          <w:iCs/>
          <w:sz w:val="22"/>
          <w:szCs w:val="22"/>
        </w:rPr>
        <w:t>-</w:t>
      </w:r>
      <w:r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 </w:t>
      </w:r>
      <w:r w:rsidR="00701119" w:rsidRPr="00A43487">
        <w:rPr>
          <w:rFonts w:asciiTheme="minorHAnsi" w:hAnsiTheme="minorHAnsi" w:cs="Arial"/>
          <w:b/>
          <w:bCs/>
          <w:iCs/>
          <w:sz w:val="22"/>
          <w:szCs w:val="22"/>
        </w:rPr>
        <w:t>Jul</w:t>
      </w:r>
      <w:r w:rsidR="00C41D87"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’ </w:t>
      </w:r>
      <w:r w:rsidR="00701119" w:rsidRPr="00A43487">
        <w:rPr>
          <w:rFonts w:asciiTheme="minorHAnsi" w:hAnsiTheme="minorHAnsi" w:cs="Arial"/>
          <w:b/>
          <w:bCs/>
          <w:iCs/>
          <w:sz w:val="22"/>
          <w:szCs w:val="22"/>
        </w:rPr>
        <w:t>06</w:t>
      </w:r>
    </w:p>
    <w:p w:rsidR="00EB6ADA" w:rsidRPr="005E28BE" w:rsidRDefault="00150716" w:rsidP="00517AAB">
      <w:pPr>
        <w:numPr>
          <w:ilvl w:val="0"/>
          <w:numId w:val="11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5E28BE">
        <w:rPr>
          <w:rFonts w:asciiTheme="minorHAnsi" w:hAnsiTheme="minorHAnsi" w:cs="Arial"/>
          <w:bCs/>
          <w:sz w:val="22"/>
          <w:szCs w:val="22"/>
        </w:rPr>
        <w:lastRenderedPageBreak/>
        <w:t xml:space="preserve">Production </w:t>
      </w:r>
      <w:r w:rsidR="00537E6F" w:rsidRPr="005E28BE">
        <w:rPr>
          <w:rFonts w:asciiTheme="minorHAnsi" w:hAnsiTheme="minorHAnsi" w:cs="Arial"/>
          <w:bCs/>
          <w:sz w:val="22"/>
          <w:szCs w:val="22"/>
        </w:rPr>
        <w:t>Support</w:t>
      </w:r>
      <w:r w:rsidR="00F2034A" w:rsidRPr="005E28BE">
        <w:rPr>
          <w:rFonts w:asciiTheme="minorHAnsi" w:hAnsiTheme="minorHAnsi" w:cs="Arial"/>
          <w:sz w:val="22"/>
          <w:szCs w:val="22"/>
        </w:rPr>
        <w:t xml:space="preserve">, </w:t>
      </w:r>
      <w:r w:rsidR="00537E6F" w:rsidRPr="005E28BE">
        <w:rPr>
          <w:rFonts w:asciiTheme="minorHAnsi" w:hAnsiTheme="minorHAnsi" w:cs="Arial"/>
          <w:bCs/>
          <w:sz w:val="22"/>
          <w:szCs w:val="22"/>
        </w:rPr>
        <w:t>Enhancement</w:t>
      </w:r>
      <w:r w:rsidR="00537E6F" w:rsidRPr="005E28BE">
        <w:rPr>
          <w:rFonts w:asciiTheme="minorHAnsi" w:hAnsiTheme="minorHAnsi" w:cs="Arial"/>
          <w:sz w:val="22"/>
          <w:szCs w:val="22"/>
        </w:rPr>
        <w:t xml:space="preserve"> </w:t>
      </w:r>
      <w:r w:rsidR="00F2034A" w:rsidRPr="005E28BE">
        <w:rPr>
          <w:rFonts w:asciiTheme="minorHAnsi" w:hAnsiTheme="minorHAnsi" w:cs="Arial"/>
          <w:sz w:val="22"/>
          <w:szCs w:val="22"/>
        </w:rPr>
        <w:t xml:space="preserve">and Maintenance </w:t>
      </w:r>
      <w:r w:rsidR="00537E6F" w:rsidRPr="005E28BE">
        <w:rPr>
          <w:rFonts w:asciiTheme="minorHAnsi" w:hAnsiTheme="minorHAnsi" w:cs="Arial"/>
          <w:sz w:val="22"/>
          <w:szCs w:val="22"/>
        </w:rPr>
        <w:t xml:space="preserve">of the application for various requirements of the clients using </w:t>
      </w:r>
      <w:r w:rsidR="0037314C" w:rsidRPr="005E28BE">
        <w:rPr>
          <w:rFonts w:asciiTheme="minorHAnsi" w:hAnsiTheme="minorHAnsi" w:cs="Arial"/>
          <w:sz w:val="22"/>
          <w:szCs w:val="22"/>
        </w:rPr>
        <w:t xml:space="preserve">classic </w:t>
      </w:r>
      <w:r w:rsidR="00514407" w:rsidRPr="005E28BE">
        <w:rPr>
          <w:rFonts w:asciiTheme="minorHAnsi" w:hAnsiTheme="minorHAnsi" w:cs="Arial"/>
          <w:b/>
          <w:iCs/>
          <w:sz w:val="22"/>
          <w:szCs w:val="22"/>
        </w:rPr>
        <w:t>VB 6</w:t>
      </w:r>
      <w:r w:rsidR="001543C2" w:rsidRPr="005E28BE">
        <w:rPr>
          <w:rFonts w:asciiTheme="minorHAnsi" w:hAnsiTheme="minorHAnsi" w:cs="Arial"/>
          <w:b/>
          <w:iCs/>
          <w:sz w:val="22"/>
          <w:szCs w:val="22"/>
        </w:rPr>
        <w:t xml:space="preserve">.0, </w:t>
      </w:r>
      <w:r w:rsidR="0037314C" w:rsidRPr="005E28BE">
        <w:rPr>
          <w:rFonts w:asciiTheme="minorHAnsi" w:hAnsiTheme="minorHAnsi" w:cs="Arial"/>
          <w:b/>
          <w:iCs/>
          <w:sz w:val="22"/>
          <w:szCs w:val="22"/>
        </w:rPr>
        <w:t>ASP</w:t>
      </w:r>
      <w:r w:rsidR="00BC7EF1" w:rsidRPr="005E28BE">
        <w:rPr>
          <w:rFonts w:asciiTheme="minorHAnsi" w:hAnsiTheme="minorHAnsi" w:cs="Arial"/>
          <w:b/>
          <w:iCs/>
          <w:sz w:val="22"/>
          <w:szCs w:val="22"/>
        </w:rPr>
        <w:t>, SQL Server 7.0, ActiveX DLLs</w:t>
      </w:r>
      <w:r w:rsidR="00537E6F" w:rsidRPr="005E28BE">
        <w:rPr>
          <w:rFonts w:asciiTheme="minorHAnsi" w:hAnsiTheme="minorHAnsi" w:cs="Arial"/>
          <w:b/>
          <w:bCs/>
          <w:iCs/>
          <w:sz w:val="22"/>
          <w:szCs w:val="22"/>
        </w:rPr>
        <w:t>, .NET Framework 1.1</w:t>
      </w:r>
      <w:r w:rsidR="00A548AC" w:rsidRPr="005E28BE">
        <w:rPr>
          <w:rFonts w:asciiTheme="minorHAnsi" w:hAnsiTheme="minorHAnsi" w:cs="Arial"/>
          <w:b/>
          <w:bCs/>
          <w:iCs/>
          <w:sz w:val="22"/>
          <w:szCs w:val="22"/>
        </w:rPr>
        <w:t>, LDAP</w:t>
      </w:r>
      <w:r w:rsidR="00A548AC" w:rsidRPr="005E28BE">
        <w:rPr>
          <w:rFonts w:asciiTheme="minorHAnsi" w:hAnsiTheme="minorHAnsi" w:cs="Arial"/>
          <w:bCs/>
          <w:iCs/>
          <w:sz w:val="22"/>
          <w:szCs w:val="22"/>
        </w:rPr>
        <w:t xml:space="preserve"> based au</w:t>
      </w:r>
      <w:r w:rsidR="006D1512" w:rsidRPr="005E28BE">
        <w:rPr>
          <w:rFonts w:asciiTheme="minorHAnsi" w:hAnsiTheme="minorHAnsi" w:cs="Arial"/>
          <w:bCs/>
          <w:iCs/>
          <w:sz w:val="22"/>
          <w:szCs w:val="22"/>
        </w:rPr>
        <w:t>thentication</w:t>
      </w:r>
      <w:r w:rsidR="005E28BE" w:rsidRPr="005E28BE">
        <w:rPr>
          <w:rFonts w:asciiTheme="minorHAnsi" w:hAnsiTheme="minorHAnsi" w:cs="Arial"/>
          <w:bCs/>
          <w:iCs/>
          <w:sz w:val="22"/>
          <w:szCs w:val="22"/>
        </w:rPr>
        <w:t xml:space="preserve">, </w:t>
      </w:r>
      <w:r w:rsidR="00EB6ADA" w:rsidRPr="005E28BE">
        <w:rPr>
          <w:rFonts w:asciiTheme="minorHAnsi" w:hAnsiTheme="minorHAnsi" w:cs="Arial"/>
          <w:b/>
          <w:bCs/>
          <w:sz w:val="22"/>
          <w:szCs w:val="22"/>
        </w:rPr>
        <w:t>ADO.NET</w:t>
      </w:r>
      <w:r w:rsidR="005E28BE" w:rsidRPr="005E28BE">
        <w:rPr>
          <w:rFonts w:asciiTheme="minorHAnsi" w:hAnsiTheme="minorHAnsi" w:cs="Arial"/>
          <w:b/>
          <w:bCs/>
          <w:sz w:val="22"/>
          <w:szCs w:val="22"/>
        </w:rPr>
        <w:t xml:space="preserve">, </w:t>
      </w:r>
      <w:r w:rsidR="00EB6ADA" w:rsidRPr="005E28BE">
        <w:rPr>
          <w:rFonts w:asciiTheme="minorHAnsi" w:hAnsiTheme="minorHAnsi" w:cs="Arial"/>
          <w:sz w:val="22"/>
          <w:szCs w:val="22"/>
        </w:rPr>
        <w:t xml:space="preserve">Stored Procedures and </w:t>
      </w:r>
      <w:r w:rsidR="00EB6ADA" w:rsidRPr="005E28BE">
        <w:rPr>
          <w:rFonts w:asciiTheme="minorHAnsi" w:hAnsiTheme="minorHAnsi" w:cs="Arial"/>
          <w:bCs/>
          <w:sz w:val="22"/>
          <w:szCs w:val="22"/>
        </w:rPr>
        <w:t>Triggers</w:t>
      </w:r>
      <w:r w:rsidR="00EB6ADA" w:rsidRPr="005E28BE">
        <w:rPr>
          <w:rFonts w:asciiTheme="minorHAnsi" w:hAnsiTheme="minorHAnsi" w:cs="Arial"/>
          <w:sz w:val="22"/>
          <w:szCs w:val="22"/>
        </w:rPr>
        <w:t xml:space="preserve"> </w:t>
      </w:r>
      <w:r w:rsidR="00EB6ADA" w:rsidRPr="005E28BE">
        <w:rPr>
          <w:rFonts w:asciiTheme="minorHAnsi" w:hAnsiTheme="minorHAnsi" w:cs="Arial"/>
          <w:bCs/>
          <w:sz w:val="22"/>
          <w:szCs w:val="22"/>
        </w:rPr>
        <w:t xml:space="preserve">using </w:t>
      </w:r>
      <w:r w:rsidR="00EB6ADA" w:rsidRPr="005E28BE">
        <w:rPr>
          <w:rFonts w:asciiTheme="minorHAnsi" w:hAnsiTheme="minorHAnsi" w:cs="Arial"/>
          <w:b/>
          <w:bCs/>
          <w:sz w:val="22"/>
          <w:szCs w:val="22"/>
        </w:rPr>
        <w:t xml:space="preserve">SQL Server </w:t>
      </w:r>
      <w:r w:rsidR="00042194" w:rsidRPr="005E28BE">
        <w:rPr>
          <w:rFonts w:asciiTheme="minorHAnsi" w:hAnsiTheme="minorHAnsi" w:cs="Arial"/>
          <w:b/>
          <w:bCs/>
          <w:sz w:val="22"/>
          <w:szCs w:val="22"/>
        </w:rPr>
        <w:t>2005</w:t>
      </w:r>
      <w:r w:rsidR="005E28BE">
        <w:rPr>
          <w:rFonts w:asciiTheme="minorHAnsi" w:hAnsiTheme="minorHAnsi" w:cs="Arial"/>
          <w:b/>
          <w:bCs/>
          <w:sz w:val="22"/>
          <w:szCs w:val="22"/>
        </w:rPr>
        <w:t xml:space="preserve">, </w:t>
      </w:r>
      <w:r w:rsidR="005E28BE" w:rsidRPr="00446DC2">
        <w:rPr>
          <w:rFonts w:asciiTheme="minorHAnsi" w:hAnsiTheme="minorHAnsi"/>
          <w:b/>
          <w:bCs/>
          <w:sz w:val="22"/>
          <w:szCs w:val="22"/>
        </w:rPr>
        <w:t>performance tuning</w:t>
      </w:r>
    </w:p>
    <w:p w:rsidR="007E6001" w:rsidRPr="00A43487" w:rsidRDefault="00A50A34" w:rsidP="00517AAB">
      <w:pPr>
        <w:numPr>
          <w:ilvl w:val="0"/>
          <w:numId w:val="11"/>
        </w:numPr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Fonts w:asciiTheme="minorHAnsi" w:hAnsiTheme="minorHAnsi"/>
          <w:bCs/>
          <w:sz w:val="22"/>
          <w:szCs w:val="22"/>
        </w:rPr>
        <w:t xml:space="preserve">Consumed </w:t>
      </w:r>
      <w:r w:rsidRPr="00A43487">
        <w:rPr>
          <w:rFonts w:asciiTheme="minorHAnsi" w:hAnsiTheme="minorHAnsi"/>
          <w:b/>
          <w:bCs/>
          <w:sz w:val="22"/>
          <w:szCs w:val="22"/>
        </w:rPr>
        <w:t>Web Services</w:t>
      </w:r>
      <w:r w:rsidRPr="00A43487">
        <w:rPr>
          <w:rFonts w:asciiTheme="minorHAnsi" w:hAnsiTheme="minorHAnsi"/>
          <w:bCs/>
          <w:sz w:val="22"/>
          <w:szCs w:val="22"/>
        </w:rPr>
        <w:t xml:space="preserve"> for providing the Value Added services for customers</w:t>
      </w:r>
    </w:p>
    <w:p w:rsidR="00AA4600" w:rsidRPr="00955371" w:rsidRDefault="00B920CF" w:rsidP="00955371">
      <w:pPr>
        <w:numPr>
          <w:ilvl w:val="0"/>
          <w:numId w:val="11"/>
        </w:numPr>
        <w:pBdr>
          <w:bottom w:val="single" w:sz="6" w:space="1" w:color="auto"/>
        </w:pBdr>
        <w:tabs>
          <w:tab w:val="left" w:pos="360"/>
        </w:tabs>
        <w:ind w:left="360" w:hanging="360"/>
        <w:rPr>
          <w:rFonts w:asciiTheme="minorHAnsi" w:hAnsiTheme="minorHAnsi" w:cs="Arial"/>
          <w:bCs/>
          <w:iCs/>
          <w:sz w:val="22"/>
          <w:szCs w:val="22"/>
        </w:rPr>
      </w:pPr>
      <w:r w:rsidRPr="00955371">
        <w:rPr>
          <w:rFonts w:asciiTheme="minorHAnsi" w:hAnsiTheme="minorHAnsi" w:cs="Arial"/>
          <w:sz w:val="22"/>
          <w:szCs w:val="22"/>
        </w:rPr>
        <w:t xml:space="preserve">Used </w:t>
      </w:r>
      <w:r w:rsidRPr="00955371">
        <w:rPr>
          <w:rFonts w:asciiTheme="minorHAnsi" w:hAnsiTheme="minorHAnsi" w:cs="Arial"/>
          <w:b/>
          <w:sz w:val="22"/>
          <w:szCs w:val="22"/>
        </w:rPr>
        <w:t>MSMQ</w:t>
      </w:r>
      <w:r w:rsidRPr="00955371">
        <w:rPr>
          <w:rFonts w:asciiTheme="minorHAnsi" w:hAnsiTheme="minorHAnsi" w:cs="Arial"/>
          <w:sz w:val="22"/>
          <w:szCs w:val="22"/>
        </w:rPr>
        <w:t xml:space="preserve"> </w:t>
      </w:r>
      <w:r w:rsidR="009B497A" w:rsidRPr="00955371">
        <w:rPr>
          <w:rFonts w:asciiTheme="minorHAnsi" w:hAnsiTheme="minorHAnsi" w:cs="Arial"/>
          <w:sz w:val="22"/>
          <w:szCs w:val="22"/>
        </w:rPr>
        <w:t>based</w:t>
      </w:r>
      <w:r w:rsidRPr="00955371">
        <w:rPr>
          <w:rFonts w:asciiTheme="minorHAnsi" w:hAnsiTheme="minorHAnsi" w:cs="Arial"/>
          <w:sz w:val="22"/>
          <w:szCs w:val="22"/>
        </w:rPr>
        <w:t xml:space="preserve"> distributed job scheduler to que Order requests from customers and dealers of Elisa for pre-credit check</w:t>
      </w:r>
    </w:p>
    <w:p w:rsidR="00537E6F" w:rsidRPr="00E451ED" w:rsidRDefault="00E451ED" w:rsidP="00517AAB">
      <w:pPr>
        <w:tabs>
          <w:tab w:val="left" w:pos="5760"/>
        </w:tabs>
        <w:rPr>
          <w:rFonts w:asciiTheme="minorHAnsi" w:hAnsiTheme="minorHAnsi" w:cs="Arial"/>
          <w:b/>
          <w:bCs/>
          <w:iCs/>
          <w:sz w:val="22"/>
          <w:szCs w:val="22"/>
        </w:rPr>
      </w:pPr>
      <w:r w:rsidRPr="00A43487">
        <w:rPr>
          <w:rFonts w:asciiTheme="minorHAnsi" w:hAnsiTheme="minorHAnsi" w:cs="Arial"/>
          <w:b/>
          <w:bCs/>
          <w:i/>
          <w:iCs/>
          <w:sz w:val="22"/>
          <w:szCs w:val="22"/>
        </w:rPr>
        <w:t>Covansys, Web Developer</w:t>
      </w:r>
      <w:r>
        <w:rPr>
          <w:rFonts w:asciiTheme="minorHAnsi" w:hAnsiTheme="minorHAnsi" w:cs="Arial"/>
          <w:b/>
          <w:bCs/>
          <w:iCs/>
          <w:sz w:val="22"/>
          <w:szCs w:val="22"/>
        </w:rPr>
        <w:br/>
      </w:r>
      <w:r w:rsidR="00537E6F"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Fidelity National Financial, </w:t>
      </w:r>
      <w:r w:rsidR="009C0C4C" w:rsidRPr="00A43487">
        <w:rPr>
          <w:rFonts w:asciiTheme="minorHAnsi" w:hAnsiTheme="minorHAnsi" w:cs="Arial"/>
          <w:b/>
          <w:bCs/>
          <w:iCs/>
          <w:sz w:val="22"/>
          <w:szCs w:val="22"/>
        </w:rPr>
        <w:t>Jacksonville, FL</w:t>
      </w:r>
      <w:r w:rsidR="00537E6F" w:rsidRPr="00A43487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537E6F" w:rsidRPr="00A43487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10463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6F7EAA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="00537E6F"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July’ 04 </w:t>
      </w:r>
      <w:r w:rsidR="008C598C" w:rsidRPr="00A43487">
        <w:rPr>
          <w:rFonts w:asciiTheme="minorHAnsi" w:hAnsiTheme="minorHAnsi" w:cs="Arial"/>
          <w:b/>
          <w:bCs/>
          <w:iCs/>
          <w:sz w:val="22"/>
          <w:szCs w:val="22"/>
        </w:rPr>
        <w:t>-</w:t>
      </w:r>
      <w:r w:rsidR="00537E6F" w:rsidRPr="00A43487">
        <w:rPr>
          <w:rFonts w:asciiTheme="minorHAnsi" w:hAnsiTheme="minorHAnsi" w:cs="Arial"/>
          <w:b/>
          <w:bCs/>
          <w:iCs/>
          <w:sz w:val="22"/>
          <w:szCs w:val="22"/>
        </w:rPr>
        <w:t xml:space="preserve"> Jan’ 05</w:t>
      </w:r>
      <w:r w:rsidR="00537E6F" w:rsidRPr="00A43487">
        <w:rPr>
          <w:rFonts w:asciiTheme="minorHAnsi" w:hAnsiTheme="minorHAnsi"/>
          <w:sz w:val="22"/>
          <w:szCs w:val="22"/>
        </w:rPr>
        <w:br/>
      </w:r>
    </w:p>
    <w:p w:rsidR="00537E6F" w:rsidRDefault="00E24F91" w:rsidP="00517AAB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Theme="minorHAnsi" w:hAnsiTheme="minorHAnsi" w:cs="Arial"/>
          <w:sz w:val="22"/>
          <w:szCs w:val="22"/>
        </w:rPr>
      </w:pPr>
      <w:r w:rsidRPr="00765CA8">
        <w:rPr>
          <w:rFonts w:asciiTheme="minorHAnsi" w:hAnsiTheme="minorHAnsi" w:cs="Arial"/>
          <w:sz w:val="22"/>
          <w:szCs w:val="22"/>
        </w:rPr>
        <w:t xml:space="preserve">24/7 </w:t>
      </w:r>
      <w:r w:rsidR="00B764F5" w:rsidRPr="00765CA8">
        <w:rPr>
          <w:rFonts w:asciiTheme="minorHAnsi" w:hAnsiTheme="minorHAnsi" w:cs="Arial"/>
          <w:sz w:val="22"/>
          <w:szCs w:val="22"/>
        </w:rPr>
        <w:t xml:space="preserve">Production </w:t>
      </w:r>
      <w:r w:rsidRPr="00765CA8">
        <w:rPr>
          <w:rFonts w:asciiTheme="minorHAnsi" w:hAnsiTheme="minorHAnsi" w:cs="Arial"/>
          <w:sz w:val="22"/>
          <w:szCs w:val="22"/>
        </w:rPr>
        <w:t xml:space="preserve">Support for applications developed in </w:t>
      </w:r>
      <w:r w:rsidRPr="00765CA8">
        <w:rPr>
          <w:rFonts w:asciiTheme="minorHAnsi" w:hAnsiTheme="minorHAnsi" w:cs="Arial"/>
          <w:b/>
          <w:sz w:val="22"/>
          <w:szCs w:val="22"/>
        </w:rPr>
        <w:t xml:space="preserve">VB 6.0, </w:t>
      </w:r>
      <w:r w:rsidR="00594C13" w:rsidRPr="00765CA8">
        <w:rPr>
          <w:rFonts w:asciiTheme="minorHAnsi" w:hAnsiTheme="minorHAnsi" w:cs="Arial"/>
          <w:bCs/>
          <w:sz w:val="22"/>
          <w:szCs w:val="22"/>
        </w:rPr>
        <w:t>VBScript</w:t>
      </w:r>
      <w:r w:rsidR="00594C13" w:rsidRPr="00765CA8">
        <w:rPr>
          <w:rFonts w:asciiTheme="minorHAnsi" w:hAnsiTheme="minorHAnsi" w:cs="Arial"/>
          <w:sz w:val="22"/>
          <w:szCs w:val="22"/>
        </w:rPr>
        <w:t xml:space="preserve">, </w:t>
      </w:r>
      <w:r w:rsidRPr="00765CA8">
        <w:rPr>
          <w:rFonts w:asciiTheme="minorHAnsi" w:hAnsiTheme="minorHAnsi" w:cs="Arial"/>
          <w:b/>
          <w:sz w:val="22"/>
          <w:szCs w:val="22"/>
        </w:rPr>
        <w:t>classic ASP</w:t>
      </w:r>
      <w:r w:rsidR="00594C13" w:rsidRPr="00765CA8">
        <w:rPr>
          <w:rFonts w:asciiTheme="minorHAnsi" w:hAnsiTheme="minorHAnsi" w:cs="Arial"/>
          <w:sz w:val="22"/>
          <w:szCs w:val="22"/>
        </w:rPr>
        <w:t xml:space="preserve">, </w:t>
      </w:r>
      <w:r w:rsidR="00A15E49" w:rsidRPr="00765CA8">
        <w:rPr>
          <w:rFonts w:asciiTheme="minorHAnsi" w:hAnsiTheme="minorHAnsi" w:cs="Arial"/>
          <w:b/>
          <w:sz w:val="22"/>
          <w:szCs w:val="22"/>
        </w:rPr>
        <w:t>SQL Server 2000</w:t>
      </w:r>
      <w:r w:rsidR="00765CA8">
        <w:rPr>
          <w:rFonts w:asciiTheme="minorHAnsi" w:hAnsiTheme="minorHAnsi" w:cs="Arial"/>
          <w:b/>
          <w:sz w:val="22"/>
          <w:szCs w:val="22"/>
        </w:rPr>
        <w:t xml:space="preserve">, </w:t>
      </w:r>
      <w:r w:rsidR="00765CA8" w:rsidRPr="00765CA8">
        <w:rPr>
          <w:rFonts w:asciiTheme="minorHAnsi" w:hAnsiTheme="minorHAnsi" w:cs="Arial"/>
          <w:sz w:val="22"/>
          <w:szCs w:val="22"/>
        </w:rPr>
        <w:t>R</w:t>
      </w:r>
      <w:r w:rsidR="00537E6F" w:rsidRPr="00765CA8">
        <w:rPr>
          <w:rFonts w:asciiTheme="minorHAnsi" w:hAnsiTheme="minorHAnsi" w:cs="Arial"/>
          <w:sz w:val="22"/>
          <w:szCs w:val="22"/>
        </w:rPr>
        <w:t xml:space="preserve">eports using </w:t>
      </w:r>
      <w:r w:rsidR="00537E6F" w:rsidRPr="00765CA8">
        <w:rPr>
          <w:rFonts w:asciiTheme="minorHAnsi" w:hAnsiTheme="minorHAnsi" w:cs="Arial"/>
          <w:b/>
          <w:bCs/>
          <w:sz w:val="22"/>
          <w:szCs w:val="22"/>
        </w:rPr>
        <w:t>Crystal reports</w:t>
      </w:r>
      <w:r w:rsidR="001C1E25" w:rsidRPr="00765CA8">
        <w:rPr>
          <w:rFonts w:asciiTheme="minorHAnsi" w:hAnsiTheme="minorHAnsi" w:cs="Arial"/>
          <w:sz w:val="22"/>
          <w:szCs w:val="22"/>
        </w:rPr>
        <w:t xml:space="preserve"> </w:t>
      </w:r>
    </w:p>
    <w:p w:rsidR="00F03C73" w:rsidRPr="005E28BE" w:rsidRDefault="00F03C73" w:rsidP="00F03C73">
      <w:pPr>
        <w:numPr>
          <w:ilvl w:val="0"/>
          <w:numId w:val="5"/>
        </w:numPr>
        <w:ind w:left="360" w:hanging="360"/>
        <w:rPr>
          <w:rFonts w:asciiTheme="minorHAnsi" w:hAnsiTheme="minorHAnsi" w:cs="Arial"/>
          <w:sz w:val="22"/>
          <w:szCs w:val="22"/>
        </w:rPr>
      </w:pPr>
      <w:r w:rsidRPr="005E28BE">
        <w:rPr>
          <w:rFonts w:asciiTheme="minorHAnsi" w:hAnsiTheme="minorHAnsi" w:cs="Arial"/>
          <w:sz w:val="22"/>
          <w:szCs w:val="22"/>
        </w:rPr>
        <w:t xml:space="preserve">Used </w:t>
      </w:r>
      <w:r w:rsidRPr="005E28BE">
        <w:rPr>
          <w:rFonts w:asciiTheme="minorHAnsi" w:hAnsiTheme="minorHAnsi" w:cs="Arial"/>
          <w:b/>
          <w:iCs/>
          <w:sz w:val="22"/>
          <w:szCs w:val="22"/>
        </w:rPr>
        <w:t xml:space="preserve">classic </w:t>
      </w:r>
      <w:r w:rsidRPr="005E28BE">
        <w:rPr>
          <w:rFonts w:asciiTheme="minorHAnsi" w:hAnsiTheme="minorHAnsi" w:cs="Arial"/>
          <w:b/>
          <w:bCs/>
          <w:sz w:val="22"/>
          <w:szCs w:val="22"/>
        </w:rPr>
        <w:t>ASP 3.0</w:t>
      </w:r>
      <w:r w:rsidRPr="005E28BE">
        <w:rPr>
          <w:rFonts w:asciiTheme="minorHAnsi" w:hAnsiTheme="minorHAnsi" w:cs="Arial"/>
          <w:bCs/>
          <w:sz w:val="22"/>
          <w:szCs w:val="22"/>
        </w:rPr>
        <w:t xml:space="preserve">, </w:t>
      </w:r>
      <w:r w:rsidRPr="005E28BE">
        <w:rPr>
          <w:rFonts w:asciiTheme="minorHAnsi" w:hAnsiTheme="minorHAnsi" w:cs="Arial"/>
          <w:b/>
          <w:bCs/>
          <w:sz w:val="22"/>
          <w:szCs w:val="22"/>
        </w:rPr>
        <w:t xml:space="preserve">VB 6.0 </w:t>
      </w:r>
      <w:r w:rsidRPr="005E28BE">
        <w:rPr>
          <w:rFonts w:asciiTheme="minorHAnsi" w:hAnsiTheme="minorHAnsi" w:cs="Arial"/>
          <w:iCs/>
          <w:sz w:val="22"/>
          <w:szCs w:val="22"/>
        </w:rPr>
        <w:t xml:space="preserve">which </w:t>
      </w:r>
      <w:r w:rsidRPr="005E28BE">
        <w:rPr>
          <w:rFonts w:asciiTheme="minorHAnsi" w:hAnsiTheme="minorHAnsi" w:cs="Arial"/>
          <w:bCs/>
          <w:sz w:val="22"/>
          <w:szCs w:val="22"/>
        </w:rPr>
        <w:t xml:space="preserve">meets the </w:t>
      </w:r>
      <w:r w:rsidRPr="005E28BE">
        <w:rPr>
          <w:rFonts w:asciiTheme="minorHAnsi" w:hAnsiTheme="minorHAnsi" w:cs="Arial"/>
          <w:b/>
          <w:bCs/>
          <w:sz w:val="22"/>
          <w:szCs w:val="22"/>
        </w:rPr>
        <w:t>HL7 standards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, </w:t>
      </w:r>
      <w:r w:rsidRPr="005E28BE">
        <w:rPr>
          <w:rFonts w:asciiTheme="minorHAnsi" w:hAnsiTheme="minorHAnsi" w:cs="Arial"/>
          <w:sz w:val="22"/>
          <w:szCs w:val="22"/>
        </w:rPr>
        <w:t>s</w:t>
      </w:r>
      <w:r w:rsidRPr="005E28BE">
        <w:rPr>
          <w:rFonts w:asciiTheme="minorHAnsi" w:hAnsiTheme="minorHAnsi" w:cs="Arial"/>
          <w:bCs/>
          <w:sz w:val="22"/>
          <w:szCs w:val="22"/>
        </w:rPr>
        <w:t xml:space="preserve">tored procedures, performance tuning </w:t>
      </w:r>
      <w:r w:rsidRPr="005E28BE">
        <w:rPr>
          <w:rFonts w:asciiTheme="minorHAnsi" w:hAnsiTheme="minorHAnsi" w:cs="Arial"/>
          <w:b/>
          <w:bCs/>
          <w:sz w:val="22"/>
          <w:szCs w:val="22"/>
        </w:rPr>
        <w:t>SQL</w:t>
      </w:r>
      <w:r w:rsidRPr="005E28BE">
        <w:rPr>
          <w:rFonts w:asciiTheme="minorHAnsi" w:hAnsiTheme="minorHAnsi" w:cs="Arial"/>
          <w:bCs/>
          <w:sz w:val="22"/>
          <w:szCs w:val="22"/>
        </w:rPr>
        <w:t xml:space="preserve"> queries using </w:t>
      </w:r>
      <w:r w:rsidRPr="005E28BE">
        <w:rPr>
          <w:rFonts w:asciiTheme="minorHAnsi" w:hAnsiTheme="minorHAnsi" w:cs="Arial"/>
          <w:b/>
          <w:sz w:val="22"/>
          <w:szCs w:val="22"/>
        </w:rPr>
        <w:t xml:space="preserve">SQL Server 2000, </w:t>
      </w:r>
      <w:r w:rsidRPr="005E28BE">
        <w:rPr>
          <w:rFonts w:asciiTheme="minorHAnsi" w:hAnsiTheme="minorHAnsi" w:cs="Arial"/>
          <w:sz w:val="22"/>
          <w:szCs w:val="22"/>
        </w:rPr>
        <w:t xml:space="preserve">Reports generation using </w:t>
      </w:r>
      <w:r w:rsidRPr="005E28BE">
        <w:rPr>
          <w:rFonts w:asciiTheme="minorHAnsi" w:hAnsiTheme="minorHAnsi" w:cs="Arial"/>
          <w:b/>
          <w:bCs/>
          <w:sz w:val="22"/>
          <w:szCs w:val="22"/>
        </w:rPr>
        <w:t>Crystal Reports 9</w:t>
      </w:r>
    </w:p>
    <w:p w:rsidR="00F03C73" w:rsidRPr="00A43487" w:rsidRDefault="00F03C73" w:rsidP="00F03C73">
      <w:pPr>
        <w:numPr>
          <w:ilvl w:val="0"/>
          <w:numId w:val="5"/>
        </w:numPr>
        <w:ind w:left="360" w:hanging="360"/>
        <w:rPr>
          <w:rFonts w:asciiTheme="minorHAnsi" w:hAnsiTheme="minorHAnsi" w:cs="Arial"/>
          <w:sz w:val="22"/>
          <w:szCs w:val="22"/>
        </w:rPr>
      </w:pPr>
      <w:r w:rsidRPr="00A43487">
        <w:rPr>
          <w:rStyle w:val="text"/>
          <w:rFonts w:asciiTheme="minorHAnsi" w:hAnsiTheme="minorHAnsi" w:cs="Arial"/>
          <w:color w:val="000000"/>
          <w:sz w:val="22"/>
          <w:szCs w:val="22"/>
        </w:rPr>
        <w:t xml:space="preserve">Used </w:t>
      </w:r>
      <w:proofErr w:type="spellStart"/>
      <w:r w:rsidRPr="00A43487">
        <w:rPr>
          <w:rFonts w:asciiTheme="minorHAnsi" w:hAnsiTheme="minorHAnsi" w:cs="Arial"/>
          <w:b/>
          <w:bCs/>
          <w:sz w:val="22"/>
          <w:szCs w:val="22"/>
        </w:rPr>
        <w:t>Ektron</w:t>
      </w:r>
      <w:proofErr w:type="spellEnd"/>
      <w:r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A43487">
        <w:rPr>
          <w:rFonts w:asciiTheme="minorHAnsi" w:hAnsiTheme="minorHAnsi" w:cs="Arial"/>
          <w:b/>
          <w:bCs/>
          <w:sz w:val="22"/>
          <w:szCs w:val="22"/>
        </w:rPr>
        <w:t>CMS</w:t>
      </w:r>
      <w:r w:rsidRPr="00A43487">
        <w:rPr>
          <w:rFonts w:asciiTheme="minorHAnsi" w:hAnsiTheme="minorHAnsi" w:cs="Arial"/>
          <w:bCs/>
          <w:sz w:val="22"/>
          <w:szCs w:val="22"/>
        </w:rPr>
        <w:t xml:space="preserve"> tool develop Content management System website</w:t>
      </w:r>
    </w:p>
    <w:p w:rsidR="00A43487" w:rsidRPr="00F03C73" w:rsidRDefault="00F03C73" w:rsidP="00F03C73">
      <w:pPr>
        <w:numPr>
          <w:ilvl w:val="0"/>
          <w:numId w:val="5"/>
        </w:numPr>
        <w:pBdr>
          <w:bottom w:val="single" w:sz="6" w:space="1" w:color="auto"/>
        </w:pBdr>
        <w:ind w:left="360" w:hanging="360"/>
        <w:rPr>
          <w:rFonts w:asciiTheme="minorHAnsi" w:hAnsiTheme="minorHAnsi" w:cs="Arial"/>
          <w:b/>
          <w:bCs/>
          <w:sz w:val="22"/>
          <w:szCs w:val="22"/>
        </w:rPr>
      </w:pPr>
      <w:r w:rsidRPr="00A43487">
        <w:rPr>
          <w:rFonts w:asciiTheme="minorHAnsi" w:hAnsiTheme="minorHAnsi" w:cs="Arial"/>
          <w:sz w:val="22"/>
          <w:szCs w:val="22"/>
        </w:rPr>
        <w:t xml:space="preserve">Used </w:t>
      </w:r>
      <w:r w:rsidRPr="00A43487">
        <w:rPr>
          <w:rFonts w:asciiTheme="minorHAnsi" w:hAnsiTheme="minorHAnsi" w:cs="Arial"/>
          <w:b/>
          <w:sz w:val="22"/>
          <w:szCs w:val="22"/>
        </w:rPr>
        <w:t>Erwin</w:t>
      </w:r>
      <w:r w:rsidRPr="00A43487">
        <w:rPr>
          <w:rFonts w:asciiTheme="minorHAnsi" w:hAnsiTheme="minorHAnsi" w:cs="Arial"/>
          <w:sz w:val="22"/>
          <w:szCs w:val="22"/>
        </w:rPr>
        <w:t xml:space="preserve"> for Data modeling, </w:t>
      </w:r>
      <w:r w:rsidRPr="00A43487">
        <w:rPr>
          <w:rFonts w:asciiTheme="minorHAnsi" w:hAnsiTheme="minorHAnsi"/>
          <w:b/>
          <w:sz w:val="22"/>
          <w:szCs w:val="22"/>
        </w:rPr>
        <w:t>UML</w:t>
      </w:r>
      <w:r w:rsidRPr="00A43487">
        <w:rPr>
          <w:rFonts w:asciiTheme="minorHAnsi" w:hAnsiTheme="minorHAnsi"/>
          <w:sz w:val="22"/>
          <w:szCs w:val="22"/>
        </w:rPr>
        <w:t xml:space="preserve"> with use cases, class diagrams</w:t>
      </w:r>
    </w:p>
    <w:p w:rsidR="005742F1" w:rsidRPr="003F0601" w:rsidRDefault="003F0601" w:rsidP="003F0601">
      <w:pPr>
        <w:shd w:val="clear" w:color="auto" w:fill="D9D9D9" w:themeFill="background1" w:themeFillShade="D9"/>
        <w:spacing w:before="120" w:after="120"/>
        <w:ind w:left="-144" w:right="-144"/>
        <w:rPr>
          <w:rFonts w:asciiTheme="minorHAnsi" w:hAnsiTheme="minorHAnsi" w:cstheme="minorHAnsi"/>
          <w:b/>
        </w:rPr>
      </w:pPr>
      <w:r w:rsidRPr="003F0601">
        <w:rPr>
          <w:rFonts w:asciiTheme="minorHAnsi" w:hAnsiTheme="minorHAnsi" w:cstheme="minorHAnsi"/>
          <w:b/>
        </w:rPr>
        <w:t xml:space="preserve"> </w:t>
      </w:r>
      <w:r w:rsidR="00106977" w:rsidRPr="003F0601">
        <w:rPr>
          <w:rFonts w:asciiTheme="minorHAnsi" w:hAnsiTheme="minorHAnsi" w:cstheme="minorHAnsi"/>
          <w:b/>
        </w:rPr>
        <w:t>EDUCATION</w:t>
      </w:r>
    </w:p>
    <w:p w:rsidR="005742F1" w:rsidRPr="00A43487" w:rsidRDefault="005742F1" w:rsidP="00517AAB">
      <w:pPr>
        <w:pStyle w:val="EducationDetails"/>
        <w:numPr>
          <w:ilvl w:val="0"/>
          <w:numId w:val="7"/>
        </w:numPr>
        <w:tabs>
          <w:tab w:val="clear" w:pos="360"/>
          <w:tab w:val="left" w:pos="720"/>
        </w:tabs>
        <w:ind w:left="720" w:hanging="360"/>
        <w:rPr>
          <w:rFonts w:asciiTheme="minorHAnsi" w:hAnsiTheme="minorHAnsi"/>
          <w:sz w:val="22"/>
          <w:szCs w:val="22"/>
        </w:rPr>
      </w:pPr>
      <w:r w:rsidRPr="00A43487">
        <w:rPr>
          <w:rFonts w:asciiTheme="minorHAnsi" w:hAnsiTheme="minorHAnsi"/>
          <w:sz w:val="22"/>
          <w:szCs w:val="22"/>
        </w:rPr>
        <w:t xml:space="preserve">MCA - </w:t>
      </w:r>
      <w:r w:rsidR="00E93353" w:rsidRPr="00A43487">
        <w:rPr>
          <w:rFonts w:asciiTheme="minorHAnsi" w:hAnsiTheme="minorHAnsi"/>
          <w:sz w:val="22"/>
          <w:szCs w:val="22"/>
        </w:rPr>
        <w:t xml:space="preserve">Master of Computer </w:t>
      </w:r>
      <w:r w:rsidR="0061193F" w:rsidRPr="00A43487">
        <w:rPr>
          <w:rFonts w:asciiTheme="minorHAnsi" w:hAnsiTheme="minorHAnsi"/>
          <w:sz w:val="22"/>
          <w:szCs w:val="22"/>
        </w:rPr>
        <w:t>Applications</w:t>
      </w:r>
      <w:r w:rsidR="0061193F">
        <w:rPr>
          <w:rFonts w:asciiTheme="minorHAnsi" w:hAnsiTheme="minorHAnsi"/>
          <w:sz w:val="22"/>
          <w:szCs w:val="22"/>
        </w:rPr>
        <w:t xml:space="preserve"> </w:t>
      </w:r>
      <w:r w:rsidR="0061193F" w:rsidRPr="00A43487">
        <w:rPr>
          <w:rFonts w:asciiTheme="minorHAnsi" w:hAnsiTheme="minorHAnsi"/>
          <w:sz w:val="22"/>
          <w:szCs w:val="22"/>
        </w:rPr>
        <w:t>‘2002</w:t>
      </w:r>
      <w:r w:rsidR="00E93353" w:rsidRPr="00A43487">
        <w:rPr>
          <w:rFonts w:asciiTheme="minorHAnsi" w:hAnsiTheme="minorHAnsi"/>
          <w:sz w:val="22"/>
          <w:szCs w:val="22"/>
        </w:rPr>
        <w:t>, Madurai Kamraj University</w:t>
      </w:r>
    </w:p>
    <w:p w:rsidR="005742F1" w:rsidRPr="00A43487" w:rsidRDefault="005742F1" w:rsidP="00517AAB">
      <w:pPr>
        <w:pStyle w:val="EducationDetails"/>
        <w:numPr>
          <w:ilvl w:val="0"/>
          <w:numId w:val="7"/>
        </w:numPr>
        <w:tabs>
          <w:tab w:val="clear" w:pos="360"/>
          <w:tab w:val="left" w:pos="720"/>
        </w:tabs>
        <w:ind w:left="720" w:hanging="360"/>
        <w:rPr>
          <w:rFonts w:asciiTheme="minorHAnsi" w:hAnsiTheme="minorHAnsi"/>
          <w:sz w:val="22"/>
          <w:szCs w:val="22"/>
        </w:rPr>
      </w:pPr>
      <w:r w:rsidRPr="00A43487">
        <w:rPr>
          <w:rFonts w:asciiTheme="minorHAnsi" w:hAnsiTheme="minorHAnsi"/>
          <w:sz w:val="22"/>
          <w:szCs w:val="22"/>
        </w:rPr>
        <w:t>BSc - Bachelor of Science in Electronics</w:t>
      </w:r>
      <w:r w:rsidR="00E93353" w:rsidRPr="00A43487">
        <w:rPr>
          <w:rFonts w:asciiTheme="minorHAnsi" w:hAnsiTheme="minorHAnsi"/>
          <w:sz w:val="22"/>
          <w:szCs w:val="22"/>
        </w:rPr>
        <w:t>’ 1998, Osmania University</w:t>
      </w:r>
    </w:p>
    <w:p w:rsidR="00537E6F" w:rsidRPr="00A43487" w:rsidRDefault="005742F1" w:rsidP="00517AAB">
      <w:pPr>
        <w:pStyle w:val="EducationDetails"/>
        <w:numPr>
          <w:ilvl w:val="0"/>
          <w:numId w:val="7"/>
        </w:numPr>
        <w:tabs>
          <w:tab w:val="clear" w:pos="360"/>
          <w:tab w:val="left" w:pos="720"/>
        </w:tabs>
        <w:ind w:left="720" w:hanging="360"/>
        <w:rPr>
          <w:rFonts w:asciiTheme="minorHAnsi" w:hAnsiTheme="minorHAnsi"/>
          <w:sz w:val="22"/>
          <w:szCs w:val="22"/>
        </w:rPr>
      </w:pPr>
      <w:r w:rsidRPr="00A43487">
        <w:rPr>
          <w:rFonts w:asciiTheme="minorHAnsi" w:hAnsiTheme="minorHAnsi"/>
          <w:sz w:val="22"/>
          <w:szCs w:val="22"/>
        </w:rPr>
        <w:t>Professional Diploma in Technology and Management in Software</w:t>
      </w:r>
      <w:r w:rsidR="00E93353" w:rsidRPr="00A43487">
        <w:rPr>
          <w:rFonts w:asciiTheme="minorHAnsi" w:hAnsiTheme="minorHAnsi"/>
          <w:sz w:val="22"/>
          <w:szCs w:val="22"/>
        </w:rPr>
        <w:t>,</w:t>
      </w:r>
      <w:r w:rsidR="00D81EC3" w:rsidRPr="00A43487">
        <w:rPr>
          <w:rFonts w:asciiTheme="minorHAnsi" w:hAnsiTheme="minorHAnsi"/>
          <w:sz w:val="22"/>
          <w:szCs w:val="22"/>
        </w:rPr>
        <w:t xml:space="preserve"> </w:t>
      </w:r>
      <w:r w:rsidR="00E93353" w:rsidRPr="00A43487">
        <w:rPr>
          <w:rFonts w:asciiTheme="minorHAnsi" w:hAnsiTheme="minorHAnsi"/>
          <w:sz w:val="22"/>
          <w:szCs w:val="22"/>
        </w:rPr>
        <w:t>NIIT.</w:t>
      </w:r>
    </w:p>
    <w:sectPr w:rsidR="00537E6F" w:rsidRPr="00A43487" w:rsidSect="00F83A17">
      <w:headerReference w:type="default" r:id="rId22"/>
      <w:footerReference w:type="default" r:id="rId23"/>
      <w:footnotePr>
        <w:pos w:val="beneathText"/>
      </w:footnotePr>
      <w:pgSz w:w="12240" w:h="15840"/>
      <w:pgMar w:top="1440" w:right="108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A13" w:rsidRDefault="00FF4A13">
      <w:r>
        <w:separator/>
      </w:r>
    </w:p>
  </w:endnote>
  <w:endnote w:type="continuationSeparator" w:id="0">
    <w:p w:rsidR="00FF4A13" w:rsidRDefault="00FF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183" w:rsidRDefault="00E47183" w:rsidP="00F5027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4E7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A13" w:rsidRDefault="00FF4A13">
      <w:r>
        <w:separator/>
      </w:r>
    </w:p>
  </w:footnote>
  <w:footnote w:type="continuationSeparator" w:id="0">
    <w:p w:rsidR="00FF4A13" w:rsidRDefault="00FF4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183" w:rsidRDefault="00BD4DA4" w:rsidP="00BD4DA4">
    <w:pPr>
      <w:pStyle w:val="Header"/>
      <w:tabs>
        <w:tab w:val="left" w:pos="5655"/>
      </w:tabs>
      <w:jc w:val="center"/>
    </w:pPr>
    <w:r>
      <w:rPr>
        <w:rStyle w:val="style4"/>
        <w:rFonts w:ascii="Calibri" w:hAnsi="Calibri"/>
        <w:color w:val="002060"/>
        <w:sz w:val="22"/>
      </w:rPr>
      <w:tab/>
    </w:r>
    <w:r w:rsidR="00E47183">
      <w:rPr>
        <w:rStyle w:val="style4"/>
        <w:rFonts w:ascii="Calibri" w:hAnsi="Calibri"/>
        <w:color w:val="002060"/>
        <w:sz w:val="22"/>
      </w:rPr>
      <w:tab/>
    </w:r>
    <w:r w:rsidR="00E47183">
      <w:rPr>
        <w:rFonts w:ascii="Calibri" w:hAnsi="Calibri"/>
        <w:noProof/>
        <w:color w:val="002060"/>
        <w:sz w:val="22"/>
        <w:lang w:eastAsia="en-US"/>
      </w:rPr>
      <w:drawing>
        <wp:inline distT="0" distB="0" distL="0" distR="0" wp14:anchorId="68C14ACC" wp14:editId="5A5F72BD">
          <wp:extent cx="789847" cy="49592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708" cy="5027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47183">
      <w:rPr>
        <w:rStyle w:val="style4"/>
        <w:rFonts w:ascii="Calibri" w:hAnsi="Calibri"/>
        <w:color w:val="002060"/>
        <w:sz w:val="22"/>
      </w:rPr>
      <w:tab/>
    </w:r>
    <w:r w:rsidR="00E47183">
      <w:rPr>
        <w:rFonts w:ascii="Calibri" w:hAnsi="Calibri"/>
        <w:noProof/>
        <w:color w:val="002060"/>
        <w:sz w:val="22"/>
        <w:lang w:eastAsia="en-US"/>
      </w:rPr>
      <w:drawing>
        <wp:inline distT="0" distB="0" distL="0" distR="0" wp14:anchorId="1AC19574" wp14:editId="0F8F3FFC">
          <wp:extent cx="998220" cy="46662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211" cy="472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BD14565_"/>
      </v:shape>
    </w:pict>
  </w:numPicBullet>
  <w:numPicBullet w:numPicBulletId="1">
    <w:pict>
      <v:shape id="_x0000_i1045" type="#_x0000_t75" style="width:10.5pt;height:10.5pt" o:bullet="t">
        <v:imagedata r:id="rId2" o:title="MCBD21298_0000[1]"/>
      </v:shape>
    </w:pict>
  </w:numPicBullet>
  <w:abstractNum w:abstractNumId="0" w15:restartNumberingAfterBreak="0">
    <w:nsid w:val="FFFFFFFE"/>
    <w:multiLevelType w:val="singleLevel"/>
    <w:tmpl w:val="FFFFFFFF"/>
    <w:lvl w:ilvl="0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 w:cs="Times New Roman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0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B"/>
    <w:multiLevelType w:val="multilevel"/>
    <w:tmpl w:val="0000000B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</w:pPr>
      <w:rPr>
        <w:rFonts w:ascii="Wingdings" w:hAnsi="Wingdings"/>
      </w:r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</w:pPr>
      <w:rPr>
        <w:rFonts w:ascii="Wingdings" w:hAnsi="Wingdings"/>
      </w:r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4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16" w15:restartNumberingAfterBreak="0">
    <w:nsid w:val="0E2E2CCD"/>
    <w:multiLevelType w:val="multilevel"/>
    <w:tmpl w:val="EC8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D42DE4"/>
    <w:multiLevelType w:val="hybridMultilevel"/>
    <w:tmpl w:val="986CFF4C"/>
    <w:lvl w:ilvl="0" w:tplc="59EE80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63808DF"/>
    <w:multiLevelType w:val="hybridMultilevel"/>
    <w:tmpl w:val="19C88700"/>
    <w:lvl w:ilvl="0" w:tplc="59EE80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6362167"/>
    <w:multiLevelType w:val="multilevel"/>
    <w:tmpl w:val="5DCC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7683C"/>
    <w:multiLevelType w:val="hybridMultilevel"/>
    <w:tmpl w:val="4522B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A40BE"/>
    <w:multiLevelType w:val="hybridMultilevel"/>
    <w:tmpl w:val="DED4FB16"/>
    <w:lvl w:ilvl="0" w:tplc="59EE80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276445F"/>
    <w:multiLevelType w:val="hybridMultilevel"/>
    <w:tmpl w:val="0E3A1212"/>
    <w:lvl w:ilvl="0" w:tplc="59EE80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4946860"/>
    <w:multiLevelType w:val="hybridMultilevel"/>
    <w:tmpl w:val="FDA2E502"/>
    <w:lvl w:ilvl="0" w:tplc="59EE80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8"/>
  </w:num>
  <w:num w:numId="17">
    <w:abstractNumId w:val="21"/>
  </w:num>
  <w:num w:numId="18">
    <w:abstractNumId w:val="17"/>
  </w:num>
  <w:num w:numId="19">
    <w:abstractNumId w:val="22"/>
  </w:num>
  <w:num w:numId="20">
    <w:abstractNumId w:val="23"/>
  </w:num>
  <w:num w:numId="21">
    <w:abstractNumId w:val="0"/>
  </w:num>
  <w:num w:numId="22">
    <w:abstractNumId w:val="0"/>
    <w:lvlOverride w:ilvl="0">
      <w:lvl w:ilvl="0">
        <w:start w:val="1"/>
        <w:numFmt w:val="bullet"/>
        <w:pStyle w:val="Achievemen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2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673"/>
    <w:rsid w:val="000001A6"/>
    <w:rsid w:val="0000051C"/>
    <w:rsid w:val="000011A6"/>
    <w:rsid w:val="00001AA2"/>
    <w:rsid w:val="000043AF"/>
    <w:rsid w:val="0000499C"/>
    <w:rsid w:val="00004F3A"/>
    <w:rsid w:val="000053D6"/>
    <w:rsid w:val="0000698F"/>
    <w:rsid w:val="00010C60"/>
    <w:rsid w:val="00010ED7"/>
    <w:rsid w:val="00012BD9"/>
    <w:rsid w:val="00012BE1"/>
    <w:rsid w:val="00015297"/>
    <w:rsid w:val="00016F93"/>
    <w:rsid w:val="00020EED"/>
    <w:rsid w:val="0002112C"/>
    <w:rsid w:val="0002261E"/>
    <w:rsid w:val="00022C19"/>
    <w:rsid w:val="00022EF3"/>
    <w:rsid w:val="00025167"/>
    <w:rsid w:val="0002579D"/>
    <w:rsid w:val="0002686C"/>
    <w:rsid w:val="00027620"/>
    <w:rsid w:val="000316F0"/>
    <w:rsid w:val="0003233A"/>
    <w:rsid w:val="00032D0B"/>
    <w:rsid w:val="00033C7F"/>
    <w:rsid w:val="00036629"/>
    <w:rsid w:val="00036D65"/>
    <w:rsid w:val="00037B86"/>
    <w:rsid w:val="0004037D"/>
    <w:rsid w:val="00042194"/>
    <w:rsid w:val="00042F10"/>
    <w:rsid w:val="00043534"/>
    <w:rsid w:val="000440A3"/>
    <w:rsid w:val="00044510"/>
    <w:rsid w:val="0004451D"/>
    <w:rsid w:val="0004731F"/>
    <w:rsid w:val="0005152F"/>
    <w:rsid w:val="000520B7"/>
    <w:rsid w:val="000569EE"/>
    <w:rsid w:val="000574C2"/>
    <w:rsid w:val="00060475"/>
    <w:rsid w:val="0006063E"/>
    <w:rsid w:val="00064F1A"/>
    <w:rsid w:val="00067850"/>
    <w:rsid w:val="000678B6"/>
    <w:rsid w:val="000679E4"/>
    <w:rsid w:val="00067A6E"/>
    <w:rsid w:val="0007017B"/>
    <w:rsid w:val="00071D7F"/>
    <w:rsid w:val="000748D2"/>
    <w:rsid w:val="00074A94"/>
    <w:rsid w:val="0007659F"/>
    <w:rsid w:val="0008017D"/>
    <w:rsid w:val="0008125F"/>
    <w:rsid w:val="0008222C"/>
    <w:rsid w:val="00082A1F"/>
    <w:rsid w:val="0008432D"/>
    <w:rsid w:val="0008470B"/>
    <w:rsid w:val="00086E55"/>
    <w:rsid w:val="00090728"/>
    <w:rsid w:val="00091085"/>
    <w:rsid w:val="00092E7C"/>
    <w:rsid w:val="00095DCB"/>
    <w:rsid w:val="00095E43"/>
    <w:rsid w:val="00097A39"/>
    <w:rsid w:val="00097C77"/>
    <w:rsid w:val="000A1BF0"/>
    <w:rsid w:val="000A2317"/>
    <w:rsid w:val="000A37BF"/>
    <w:rsid w:val="000A421A"/>
    <w:rsid w:val="000A632F"/>
    <w:rsid w:val="000A6465"/>
    <w:rsid w:val="000A663B"/>
    <w:rsid w:val="000B0043"/>
    <w:rsid w:val="000B117A"/>
    <w:rsid w:val="000B1AC5"/>
    <w:rsid w:val="000B1E06"/>
    <w:rsid w:val="000B2E73"/>
    <w:rsid w:val="000B3DA1"/>
    <w:rsid w:val="000C32BE"/>
    <w:rsid w:val="000C4952"/>
    <w:rsid w:val="000C55B2"/>
    <w:rsid w:val="000C6A70"/>
    <w:rsid w:val="000D164E"/>
    <w:rsid w:val="000D346F"/>
    <w:rsid w:val="000D5993"/>
    <w:rsid w:val="000D5BF2"/>
    <w:rsid w:val="000D6568"/>
    <w:rsid w:val="000D6CDB"/>
    <w:rsid w:val="000E0988"/>
    <w:rsid w:val="000E2684"/>
    <w:rsid w:val="000E4CF2"/>
    <w:rsid w:val="000F0579"/>
    <w:rsid w:val="000F1B3F"/>
    <w:rsid w:val="000F2503"/>
    <w:rsid w:val="000F2C26"/>
    <w:rsid w:val="000F41E1"/>
    <w:rsid w:val="000F48B4"/>
    <w:rsid w:val="000F5239"/>
    <w:rsid w:val="000F61CC"/>
    <w:rsid w:val="000F6420"/>
    <w:rsid w:val="000F6F26"/>
    <w:rsid w:val="00100B81"/>
    <w:rsid w:val="00100C39"/>
    <w:rsid w:val="001016D4"/>
    <w:rsid w:val="001027E7"/>
    <w:rsid w:val="001035ED"/>
    <w:rsid w:val="001047BE"/>
    <w:rsid w:val="00106977"/>
    <w:rsid w:val="0011025E"/>
    <w:rsid w:val="001103DC"/>
    <w:rsid w:val="001106A9"/>
    <w:rsid w:val="00111737"/>
    <w:rsid w:val="00113D67"/>
    <w:rsid w:val="00117BCC"/>
    <w:rsid w:val="00131BAA"/>
    <w:rsid w:val="001320F4"/>
    <w:rsid w:val="00134D00"/>
    <w:rsid w:val="00136DBF"/>
    <w:rsid w:val="00136F52"/>
    <w:rsid w:val="0013762D"/>
    <w:rsid w:val="00137B52"/>
    <w:rsid w:val="00141897"/>
    <w:rsid w:val="001444DC"/>
    <w:rsid w:val="00144ED5"/>
    <w:rsid w:val="001457B7"/>
    <w:rsid w:val="001459A8"/>
    <w:rsid w:val="00146139"/>
    <w:rsid w:val="00146667"/>
    <w:rsid w:val="00146EDD"/>
    <w:rsid w:val="001478F9"/>
    <w:rsid w:val="0015015B"/>
    <w:rsid w:val="00150716"/>
    <w:rsid w:val="001517CF"/>
    <w:rsid w:val="0015348E"/>
    <w:rsid w:val="001543C2"/>
    <w:rsid w:val="00154B9E"/>
    <w:rsid w:val="00155188"/>
    <w:rsid w:val="001555D6"/>
    <w:rsid w:val="00157591"/>
    <w:rsid w:val="00160010"/>
    <w:rsid w:val="001611B2"/>
    <w:rsid w:val="00161680"/>
    <w:rsid w:val="0016191A"/>
    <w:rsid w:val="0016208A"/>
    <w:rsid w:val="00164FDD"/>
    <w:rsid w:val="00165184"/>
    <w:rsid w:val="0016527E"/>
    <w:rsid w:val="001659D5"/>
    <w:rsid w:val="00166C17"/>
    <w:rsid w:val="0016713F"/>
    <w:rsid w:val="00167D2E"/>
    <w:rsid w:val="00170230"/>
    <w:rsid w:val="001730BE"/>
    <w:rsid w:val="00173445"/>
    <w:rsid w:val="00173E7C"/>
    <w:rsid w:val="00174C56"/>
    <w:rsid w:val="00175660"/>
    <w:rsid w:val="001778BA"/>
    <w:rsid w:val="001806B4"/>
    <w:rsid w:val="00180EF4"/>
    <w:rsid w:val="001813BD"/>
    <w:rsid w:val="0018513C"/>
    <w:rsid w:val="00191168"/>
    <w:rsid w:val="00193130"/>
    <w:rsid w:val="00193977"/>
    <w:rsid w:val="0019459A"/>
    <w:rsid w:val="00194890"/>
    <w:rsid w:val="00194AA7"/>
    <w:rsid w:val="00196101"/>
    <w:rsid w:val="00197712"/>
    <w:rsid w:val="001977F3"/>
    <w:rsid w:val="00197CAD"/>
    <w:rsid w:val="001A0307"/>
    <w:rsid w:val="001A0C5D"/>
    <w:rsid w:val="001A1919"/>
    <w:rsid w:val="001A19FC"/>
    <w:rsid w:val="001A1EA5"/>
    <w:rsid w:val="001A2B8D"/>
    <w:rsid w:val="001A4462"/>
    <w:rsid w:val="001A7C3A"/>
    <w:rsid w:val="001B0793"/>
    <w:rsid w:val="001B079C"/>
    <w:rsid w:val="001B166B"/>
    <w:rsid w:val="001B1AAE"/>
    <w:rsid w:val="001B41E4"/>
    <w:rsid w:val="001B4D69"/>
    <w:rsid w:val="001B5CA0"/>
    <w:rsid w:val="001C03D5"/>
    <w:rsid w:val="001C0759"/>
    <w:rsid w:val="001C1E25"/>
    <w:rsid w:val="001C3832"/>
    <w:rsid w:val="001C5135"/>
    <w:rsid w:val="001C7B6B"/>
    <w:rsid w:val="001D0329"/>
    <w:rsid w:val="001D0F39"/>
    <w:rsid w:val="001D1C42"/>
    <w:rsid w:val="001D3E40"/>
    <w:rsid w:val="001D44CC"/>
    <w:rsid w:val="001E01FF"/>
    <w:rsid w:val="001E0399"/>
    <w:rsid w:val="001E1A2A"/>
    <w:rsid w:val="001E3306"/>
    <w:rsid w:val="001E6CB8"/>
    <w:rsid w:val="001E74FC"/>
    <w:rsid w:val="001E7EC2"/>
    <w:rsid w:val="001F01D4"/>
    <w:rsid w:val="001F01F2"/>
    <w:rsid w:val="001F042B"/>
    <w:rsid w:val="001F2C6C"/>
    <w:rsid w:val="001F2E7D"/>
    <w:rsid w:val="001F3EE0"/>
    <w:rsid w:val="001F41CC"/>
    <w:rsid w:val="001F5859"/>
    <w:rsid w:val="001F674D"/>
    <w:rsid w:val="001F7A39"/>
    <w:rsid w:val="001F7ECB"/>
    <w:rsid w:val="002003F1"/>
    <w:rsid w:val="002004DC"/>
    <w:rsid w:val="00200935"/>
    <w:rsid w:val="00203B47"/>
    <w:rsid w:val="00203EF8"/>
    <w:rsid w:val="00204874"/>
    <w:rsid w:val="00205FBA"/>
    <w:rsid w:val="00206941"/>
    <w:rsid w:val="002109B1"/>
    <w:rsid w:val="002110AD"/>
    <w:rsid w:val="00212282"/>
    <w:rsid w:val="00213755"/>
    <w:rsid w:val="0021444D"/>
    <w:rsid w:val="002148EF"/>
    <w:rsid w:val="0021747A"/>
    <w:rsid w:val="002246D4"/>
    <w:rsid w:val="002317E7"/>
    <w:rsid w:val="00231F74"/>
    <w:rsid w:val="00232266"/>
    <w:rsid w:val="00232348"/>
    <w:rsid w:val="002338D6"/>
    <w:rsid w:val="00237290"/>
    <w:rsid w:val="0024318F"/>
    <w:rsid w:val="0024495F"/>
    <w:rsid w:val="002458CB"/>
    <w:rsid w:val="00247738"/>
    <w:rsid w:val="002507C0"/>
    <w:rsid w:val="00250D26"/>
    <w:rsid w:val="00250FA3"/>
    <w:rsid w:val="00253A25"/>
    <w:rsid w:val="00256C1E"/>
    <w:rsid w:val="0025722C"/>
    <w:rsid w:val="0025739C"/>
    <w:rsid w:val="0025766E"/>
    <w:rsid w:val="00260A6A"/>
    <w:rsid w:val="00260E44"/>
    <w:rsid w:val="00263E42"/>
    <w:rsid w:val="002645FA"/>
    <w:rsid w:val="0026625F"/>
    <w:rsid w:val="002665F7"/>
    <w:rsid w:val="00270235"/>
    <w:rsid w:val="00270239"/>
    <w:rsid w:val="00270667"/>
    <w:rsid w:val="00273009"/>
    <w:rsid w:val="00275CE1"/>
    <w:rsid w:val="00276640"/>
    <w:rsid w:val="00280501"/>
    <w:rsid w:val="002808CD"/>
    <w:rsid w:val="00280B59"/>
    <w:rsid w:val="00285888"/>
    <w:rsid w:val="00287917"/>
    <w:rsid w:val="002919D8"/>
    <w:rsid w:val="002932E3"/>
    <w:rsid w:val="00293417"/>
    <w:rsid w:val="0029612A"/>
    <w:rsid w:val="00296405"/>
    <w:rsid w:val="00296873"/>
    <w:rsid w:val="002A00FC"/>
    <w:rsid w:val="002A0164"/>
    <w:rsid w:val="002A32F6"/>
    <w:rsid w:val="002A385F"/>
    <w:rsid w:val="002A4084"/>
    <w:rsid w:val="002A5F72"/>
    <w:rsid w:val="002A6A76"/>
    <w:rsid w:val="002B0B1F"/>
    <w:rsid w:val="002B1157"/>
    <w:rsid w:val="002B3FF5"/>
    <w:rsid w:val="002B4790"/>
    <w:rsid w:val="002B4BB2"/>
    <w:rsid w:val="002B64B2"/>
    <w:rsid w:val="002B77DA"/>
    <w:rsid w:val="002B7D41"/>
    <w:rsid w:val="002C282A"/>
    <w:rsid w:val="002C4B83"/>
    <w:rsid w:val="002D0608"/>
    <w:rsid w:val="002D2806"/>
    <w:rsid w:val="002D4620"/>
    <w:rsid w:val="002D5E9D"/>
    <w:rsid w:val="002D6866"/>
    <w:rsid w:val="002D6F08"/>
    <w:rsid w:val="002D70FF"/>
    <w:rsid w:val="002E1C08"/>
    <w:rsid w:val="002E1D8F"/>
    <w:rsid w:val="002E38D6"/>
    <w:rsid w:val="002E44CA"/>
    <w:rsid w:val="002E5021"/>
    <w:rsid w:val="002E55F1"/>
    <w:rsid w:val="002E5838"/>
    <w:rsid w:val="002E599E"/>
    <w:rsid w:val="002E72A1"/>
    <w:rsid w:val="002F03C1"/>
    <w:rsid w:val="002F06EF"/>
    <w:rsid w:val="002F1249"/>
    <w:rsid w:val="002F13E3"/>
    <w:rsid w:val="002F23A5"/>
    <w:rsid w:val="002F318B"/>
    <w:rsid w:val="002F3743"/>
    <w:rsid w:val="002F7C2A"/>
    <w:rsid w:val="00300CC2"/>
    <w:rsid w:val="00300E37"/>
    <w:rsid w:val="00302A8E"/>
    <w:rsid w:val="00305B84"/>
    <w:rsid w:val="00310025"/>
    <w:rsid w:val="003166E0"/>
    <w:rsid w:val="0031724B"/>
    <w:rsid w:val="0032012B"/>
    <w:rsid w:val="00320633"/>
    <w:rsid w:val="00321DBA"/>
    <w:rsid w:val="0032292D"/>
    <w:rsid w:val="00323278"/>
    <w:rsid w:val="00325B3F"/>
    <w:rsid w:val="00326A8D"/>
    <w:rsid w:val="00326EAE"/>
    <w:rsid w:val="003306B4"/>
    <w:rsid w:val="003325AC"/>
    <w:rsid w:val="003327B2"/>
    <w:rsid w:val="00332FB1"/>
    <w:rsid w:val="00333751"/>
    <w:rsid w:val="00333A44"/>
    <w:rsid w:val="003349C0"/>
    <w:rsid w:val="003355F3"/>
    <w:rsid w:val="00335ECC"/>
    <w:rsid w:val="003414C7"/>
    <w:rsid w:val="003428FF"/>
    <w:rsid w:val="00345085"/>
    <w:rsid w:val="0034727F"/>
    <w:rsid w:val="003503B1"/>
    <w:rsid w:val="00350EFE"/>
    <w:rsid w:val="00352EDA"/>
    <w:rsid w:val="00353367"/>
    <w:rsid w:val="00353A61"/>
    <w:rsid w:val="0035559B"/>
    <w:rsid w:val="003563BC"/>
    <w:rsid w:val="003572DB"/>
    <w:rsid w:val="003611EC"/>
    <w:rsid w:val="00361BFB"/>
    <w:rsid w:val="00362B22"/>
    <w:rsid w:val="00362FF7"/>
    <w:rsid w:val="003634EC"/>
    <w:rsid w:val="00363E30"/>
    <w:rsid w:val="00364D96"/>
    <w:rsid w:val="0036649E"/>
    <w:rsid w:val="00370372"/>
    <w:rsid w:val="00371417"/>
    <w:rsid w:val="0037194C"/>
    <w:rsid w:val="00372594"/>
    <w:rsid w:val="00372D04"/>
    <w:rsid w:val="0037314C"/>
    <w:rsid w:val="00373197"/>
    <w:rsid w:val="0037339A"/>
    <w:rsid w:val="003763E3"/>
    <w:rsid w:val="00377B0B"/>
    <w:rsid w:val="00377FA0"/>
    <w:rsid w:val="003800FD"/>
    <w:rsid w:val="00380BF1"/>
    <w:rsid w:val="00380E2A"/>
    <w:rsid w:val="003815E8"/>
    <w:rsid w:val="00382F0D"/>
    <w:rsid w:val="00383560"/>
    <w:rsid w:val="00384135"/>
    <w:rsid w:val="003850D0"/>
    <w:rsid w:val="00392FE9"/>
    <w:rsid w:val="00393EE3"/>
    <w:rsid w:val="003952E6"/>
    <w:rsid w:val="00395F96"/>
    <w:rsid w:val="00395FBE"/>
    <w:rsid w:val="00396202"/>
    <w:rsid w:val="00396AC5"/>
    <w:rsid w:val="003A10CC"/>
    <w:rsid w:val="003A46AC"/>
    <w:rsid w:val="003B00F9"/>
    <w:rsid w:val="003B00FD"/>
    <w:rsid w:val="003B01C8"/>
    <w:rsid w:val="003B2425"/>
    <w:rsid w:val="003B25F1"/>
    <w:rsid w:val="003B4EE6"/>
    <w:rsid w:val="003B7328"/>
    <w:rsid w:val="003C180E"/>
    <w:rsid w:val="003C32D1"/>
    <w:rsid w:val="003C33ED"/>
    <w:rsid w:val="003C3D43"/>
    <w:rsid w:val="003C4BBC"/>
    <w:rsid w:val="003C4F1C"/>
    <w:rsid w:val="003C7EB5"/>
    <w:rsid w:val="003D09E0"/>
    <w:rsid w:val="003D0E06"/>
    <w:rsid w:val="003D37E1"/>
    <w:rsid w:val="003D389E"/>
    <w:rsid w:val="003D3DF3"/>
    <w:rsid w:val="003D4E45"/>
    <w:rsid w:val="003D538E"/>
    <w:rsid w:val="003D6A79"/>
    <w:rsid w:val="003D784E"/>
    <w:rsid w:val="003D798C"/>
    <w:rsid w:val="003E12BF"/>
    <w:rsid w:val="003E144A"/>
    <w:rsid w:val="003E16DE"/>
    <w:rsid w:val="003E1821"/>
    <w:rsid w:val="003E5953"/>
    <w:rsid w:val="003E62DA"/>
    <w:rsid w:val="003E7059"/>
    <w:rsid w:val="003E710A"/>
    <w:rsid w:val="003F0601"/>
    <w:rsid w:val="003F1FF2"/>
    <w:rsid w:val="003F4475"/>
    <w:rsid w:val="003F4E83"/>
    <w:rsid w:val="003F564D"/>
    <w:rsid w:val="003F6192"/>
    <w:rsid w:val="003F61CB"/>
    <w:rsid w:val="003F76D7"/>
    <w:rsid w:val="0040237A"/>
    <w:rsid w:val="0040241E"/>
    <w:rsid w:val="00402618"/>
    <w:rsid w:val="004032BA"/>
    <w:rsid w:val="0040365E"/>
    <w:rsid w:val="00403D6C"/>
    <w:rsid w:val="004040CF"/>
    <w:rsid w:val="00404938"/>
    <w:rsid w:val="00405FDB"/>
    <w:rsid w:val="0040648F"/>
    <w:rsid w:val="00410A08"/>
    <w:rsid w:val="00411570"/>
    <w:rsid w:val="00413F15"/>
    <w:rsid w:val="004157D3"/>
    <w:rsid w:val="00415872"/>
    <w:rsid w:val="00416AD3"/>
    <w:rsid w:val="00417837"/>
    <w:rsid w:val="00420866"/>
    <w:rsid w:val="0042192C"/>
    <w:rsid w:val="00421E57"/>
    <w:rsid w:val="004227A9"/>
    <w:rsid w:val="00424541"/>
    <w:rsid w:val="00425FD9"/>
    <w:rsid w:val="0042692A"/>
    <w:rsid w:val="00426B1A"/>
    <w:rsid w:val="004318CC"/>
    <w:rsid w:val="00434665"/>
    <w:rsid w:val="004356D2"/>
    <w:rsid w:val="0043650B"/>
    <w:rsid w:val="00436790"/>
    <w:rsid w:val="0044453E"/>
    <w:rsid w:val="00444C82"/>
    <w:rsid w:val="00446DC2"/>
    <w:rsid w:val="00446E2E"/>
    <w:rsid w:val="00447468"/>
    <w:rsid w:val="0045138B"/>
    <w:rsid w:val="00451BB4"/>
    <w:rsid w:val="00452B67"/>
    <w:rsid w:val="00452CCA"/>
    <w:rsid w:val="00453AF2"/>
    <w:rsid w:val="004556B0"/>
    <w:rsid w:val="00455915"/>
    <w:rsid w:val="00457A00"/>
    <w:rsid w:val="00461437"/>
    <w:rsid w:val="00462EA7"/>
    <w:rsid w:val="0046377B"/>
    <w:rsid w:val="00464080"/>
    <w:rsid w:val="004712E1"/>
    <w:rsid w:val="00471D15"/>
    <w:rsid w:val="00474572"/>
    <w:rsid w:val="00474758"/>
    <w:rsid w:val="004764CE"/>
    <w:rsid w:val="00476D0C"/>
    <w:rsid w:val="0048026C"/>
    <w:rsid w:val="004808FE"/>
    <w:rsid w:val="00481BA5"/>
    <w:rsid w:val="004837D8"/>
    <w:rsid w:val="00483AD2"/>
    <w:rsid w:val="00484031"/>
    <w:rsid w:val="00485A7D"/>
    <w:rsid w:val="004875CC"/>
    <w:rsid w:val="004878AE"/>
    <w:rsid w:val="00490B6E"/>
    <w:rsid w:val="00490BB2"/>
    <w:rsid w:val="00490BE8"/>
    <w:rsid w:val="004925A8"/>
    <w:rsid w:val="00492C05"/>
    <w:rsid w:val="00493C42"/>
    <w:rsid w:val="00494082"/>
    <w:rsid w:val="0049420D"/>
    <w:rsid w:val="00494C67"/>
    <w:rsid w:val="00495D51"/>
    <w:rsid w:val="004962C7"/>
    <w:rsid w:val="004969DA"/>
    <w:rsid w:val="004A1231"/>
    <w:rsid w:val="004A1DA6"/>
    <w:rsid w:val="004A28E1"/>
    <w:rsid w:val="004A4FA0"/>
    <w:rsid w:val="004A6048"/>
    <w:rsid w:val="004A717F"/>
    <w:rsid w:val="004A7238"/>
    <w:rsid w:val="004B0814"/>
    <w:rsid w:val="004B1463"/>
    <w:rsid w:val="004B422B"/>
    <w:rsid w:val="004B4329"/>
    <w:rsid w:val="004B4496"/>
    <w:rsid w:val="004B5A9E"/>
    <w:rsid w:val="004B5EEB"/>
    <w:rsid w:val="004B67C4"/>
    <w:rsid w:val="004B6B56"/>
    <w:rsid w:val="004C1AB3"/>
    <w:rsid w:val="004C28F5"/>
    <w:rsid w:val="004C42AA"/>
    <w:rsid w:val="004C47F7"/>
    <w:rsid w:val="004C4ADA"/>
    <w:rsid w:val="004C5E21"/>
    <w:rsid w:val="004C64FD"/>
    <w:rsid w:val="004D0F55"/>
    <w:rsid w:val="004D1577"/>
    <w:rsid w:val="004D16F0"/>
    <w:rsid w:val="004D1B6A"/>
    <w:rsid w:val="004D47B0"/>
    <w:rsid w:val="004D4B33"/>
    <w:rsid w:val="004E05E2"/>
    <w:rsid w:val="004E3CE2"/>
    <w:rsid w:val="004E4039"/>
    <w:rsid w:val="004E46DE"/>
    <w:rsid w:val="004E5BA2"/>
    <w:rsid w:val="004E6491"/>
    <w:rsid w:val="004E79DD"/>
    <w:rsid w:val="004E7DD1"/>
    <w:rsid w:val="004F2029"/>
    <w:rsid w:val="004F5935"/>
    <w:rsid w:val="004F646B"/>
    <w:rsid w:val="004F68DB"/>
    <w:rsid w:val="004F70AF"/>
    <w:rsid w:val="004F741E"/>
    <w:rsid w:val="004F77FC"/>
    <w:rsid w:val="004F7FFD"/>
    <w:rsid w:val="00500081"/>
    <w:rsid w:val="00502E4F"/>
    <w:rsid w:val="00502F34"/>
    <w:rsid w:val="005043B3"/>
    <w:rsid w:val="00504FD9"/>
    <w:rsid w:val="00505B60"/>
    <w:rsid w:val="005077EA"/>
    <w:rsid w:val="005117CE"/>
    <w:rsid w:val="00513EBB"/>
    <w:rsid w:val="00514407"/>
    <w:rsid w:val="00515535"/>
    <w:rsid w:val="00515E80"/>
    <w:rsid w:val="005169AB"/>
    <w:rsid w:val="00517AAB"/>
    <w:rsid w:val="00517F17"/>
    <w:rsid w:val="0052114B"/>
    <w:rsid w:val="005274DF"/>
    <w:rsid w:val="00532546"/>
    <w:rsid w:val="005326ED"/>
    <w:rsid w:val="00532892"/>
    <w:rsid w:val="00535995"/>
    <w:rsid w:val="00536120"/>
    <w:rsid w:val="005374F6"/>
    <w:rsid w:val="00537E6F"/>
    <w:rsid w:val="005411C2"/>
    <w:rsid w:val="00545481"/>
    <w:rsid w:val="00545F4B"/>
    <w:rsid w:val="00556B16"/>
    <w:rsid w:val="005609BC"/>
    <w:rsid w:val="00567373"/>
    <w:rsid w:val="005729D2"/>
    <w:rsid w:val="00573136"/>
    <w:rsid w:val="005742F1"/>
    <w:rsid w:val="00574EB8"/>
    <w:rsid w:val="005768C6"/>
    <w:rsid w:val="00577F4D"/>
    <w:rsid w:val="00580947"/>
    <w:rsid w:val="00581047"/>
    <w:rsid w:val="00582051"/>
    <w:rsid w:val="00582124"/>
    <w:rsid w:val="0058341C"/>
    <w:rsid w:val="0058380C"/>
    <w:rsid w:val="00584B0C"/>
    <w:rsid w:val="0058589F"/>
    <w:rsid w:val="005871E9"/>
    <w:rsid w:val="00587254"/>
    <w:rsid w:val="00587384"/>
    <w:rsid w:val="00590104"/>
    <w:rsid w:val="005912E5"/>
    <w:rsid w:val="00591366"/>
    <w:rsid w:val="00594098"/>
    <w:rsid w:val="0059493F"/>
    <w:rsid w:val="00594C13"/>
    <w:rsid w:val="005965E7"/>
    <w:rsid w:val="005972DD"/>
    <w:rsid w:val="005976DF"/>
    <w:rsid w:val="005A0599"/>
    <w:rsid w:val="005A09AF"/>
    <w:rsid w:val="005A0B99"/>
    <w:rsid w:val="005A19D4"/>
    <w:rsid w:val="005A3419"/>
    <w:rsid w:val="005A384F"/>
    <w:rsid w:val="005A4A1F"/>
    <w:rsid w:val="005A4E3D"/>
    <w:rsid w:val="005A5D20"/>
    <w:rsid w:val="005A7F71"/>
    <w:rsid w:val="005B0807"/>
    <w:rsid w:val="005B09F4"/>
    <w:rsid w:val="005B3515"/>
    <w:rsid w:val="005C1C68"/>
    <w:rsid w:val="005C31B6"/>
    <w:rsid w:val="005C3A28"/>
    <w:rsid w:val="005C5FBB"/>
    <w:rsid w:val="005C7D32"/>
    <w:rsid w:val="005D04BF"/>
    <w:rsid w:val="005D14F9"/>
    <w:rsid w:val="005D3E24"/>
    <w:rsid w:val="005D41A3"/>
    <w:rsid w:val="005D7FDD"/>
    <w:rsid w:val="005E008A"/>
    <w:rsid w:val="005E1FDF"/>
    <w:rsid w:val="005E283D"/>
    <w:rsid w:val="005E28BE"/>
    <w:rsid w:val="005E2FBB"/>
    <w:rsid w:val="005E3AA5"/>
    <w:rsid w:val="005E56E7"/>
    <w:rsid w:val="005E5A74"/>
    <w:rsid w:val="005E5C1F"/>
    <w:rsid w:val="005E5E45"/>
    <w:rsid w:val="005E60C4"/>
    <w:rsid w:val="005E7AC4"/>
    <w:rsid w:val="005E7F83"/>
    <w:rsid w:val="005F06AB"/>
    <w:rsid w:val="005F0CBF"/>
    <w:rsid w:val="005F5D5D"/>
    <w:rsid w:val="005F7522"/>
    <w:rsid w:val="00600300"/>
    <w:rsid w:val="00601053"/>
    <w:rsid w:val="00602823"/>
    <w:rsid w:val="00602B4E"/>
    <w:rsid w:val="006034AA"/>
    <w:rsid w:val="006059B3"/>
    <w:rsid w:val="006068DE"/>
    <w:rsid w:val="00606F70"/>
    <w:rsid w:val="00610463"/>
    <w:rsid w:val="0061193F"/>
    <w:rsid w:val="00612AF9"/>
    <w:rsid w:val="0061383F"/>
    <w:rsid w:val="0061493A"/>
    <w:rsid w:val="0061572E"/>
    <w:rsid w:val="0061760A"/>
    <w:rsid w:val="00617A79"/>
    <w:rsid w:val="0062099E"/>
    <w:rsid w:val="0062230A"/>
    <w:rsid w:val="00622B24"/>
    <w:rsid w:val="00623161"/>
    <w:rsid w:val="006234BA"/>
    <w:rsid w:val="00625E67"/>
    <w:rsid w:val="00626275"/>
    <w:rsid w:val="00627826"/>
    <w:rsid w:val="0063228A"/>
    <w:rsid w:val="0063240C"/>
    <w:rsid w:val="006327CB"/>
    <w:rsid w:val="006343C6"/>
    <w:rsid w:val="0064299C"/>
    <w:rsid w:val="00643421"/>
    <w:rsid w:val="00643838"/>
    <w:rsid w:val="00643A69"/>
    <w:rsid w:val="006440E8"/>
    <w:rsid w:val="006456A7"/>
    <w:rsid w:val="0064602F"/>
    <w:rsid w:val="006466C1"/>
    <w:rsid w:val="00646C19"/>
    <w:rsid w:val="00646E09"/>
    <w:rsid w:val="00646E77"/>
    <w:rsid w:val="00647610"/>
    <w:rsid w:val="0064769D"/>
    <w:rsid w:val="00647BD7"/>
    <w:rsid w:val="00651B2F"/>
    <w:rsid w:val="00651CF2"/>
    <w:rsid w:val="00652FBB"/>
    <w:rsid w:val="00653035"/>
    <w:rsid w:val="00656474"/>
    <w:rsid w:val="006574C8"/>
    <w:rsid w:val="00660825"/>
    <w:rsid w:val="00660CC9"/>
    <w:rsid w:val="00661DAD"/>
    <w:rsid w:val="00663791"/>
    <w:rsid w:val="006639B5"/>
    <w:rsid w:val="00663E8D"/>
    <w:rsid w:val="00664904"/>
    <w:rsid w:val="006708C3"/>
    <w:rsid w:val="00672BC9"/>
    <w:rsid w:val="00673227"/>
    <w:rsid w:val="00674823"/>
    <w:rsid w:val="006755EE"/>
    <w:rsid w:val="00676107"/>
    <w:rsid w:val="006815FD"/>
    <w:rsid w:val="006828B4"/>
    <w:rsid w:val="006840ED"/>
    <w:rsid w:val="00685065"/>
    <w:rsid w:val="00687BFF"/>
    <w:rsid w:val="0069234B"/>
    <w:rsid w:val="00693E0B"/>
    <w:rsid w:val="0069438C"/>
    <w:rsid w:val="006944CA"/>
    <w:rsid w:val="00694EAC"/>
    <w:rsid w:val="006A1D8E"/>
    <w:rsid w:val="006A3CEA"/>
    <w:rsid w:val="006A40B9"/>
    <w:rsid w:val="006A41B2"/>
    <w:rsid w:val="006B038C"/>
    <w:rsid w:val="006B0576"/>
    <w:rsid w:val="006B11CF"/>
    <w:rsid w:val="006B32D8"/>
    <w:rsid w:val="006B58E1"/>
    <w:rsid w:val="006B5C78"/>
    <w:rsid w:val="006B6A7F"/>
    <w:rsid w:val="006B70A9"/>
    <w:rsid w:val="006C1A9F"/>
    <w:rsid w:val="006C307B"/>
    <w:rsid w:val="006C5B68"/>
    <w:rsid w:val="006C684D"/>
    <w:rsid w:val="006D0968"/>
    <w:rsid w:val="006D1512"/>
    <w:rsid w:val="006D5282"/>
    <w:rsid w:val="006D5BD9"/>
    <w:rsid w:val="006E3BE0"/>
    <w:rsid w:val="006E440C"/>
    <w:rsid w:val="006E556C"/>
    <w:rsid w:val="006E572A"/>
    <w:rsid w:val="006F41C0"/>
    <w:rsid w:val="006F57B8"/>
    <w:rsid w:val="006F6247"/>
    <w:rsid w:val="006F77B7"/>
    <w:rsid w:val="006F7B2B"/>
    <w:rsid w:val="006F7EAA"/>
    <w:rsid w:val="00700CAD"/>
    <w:rsid w:val="00701119"/>
    <w:rsid w:val="00702F92"/>
    <w:rsid w:val="00702FE9"/>
    <w:rsid w:val="0070370C"/>
    <w:rsid w:val="00703922"/>
    <w:rsid w:val="007045FD"/>
    <w:rsid w:val="0070702D"/>
    <w:rsid w:val="00707E3B"/>
    <w:rsid w:val="007120DA"/>
    <w:rsid w:val="00712596"/>
    <w:rsid w:val="007159FF"/>
    <w:rsid w:val="00716943"/>
    <w:rsid w:val="007173F8"/>
    <w:rsid w:val="0072170D"/>
    <w:rsid w:val="00721F94"/>
    <w:rsid w:val="0072398B"/>
    <w:rsid w:val="00725E81"/>
    <w:rsid w:val="00731354"/>
    <w:rsid w:val="00731FA9"/>
    <w:rsid w:val="007327C4"/>
    <w:rsid w:val="007328DB"/>
    <w:rsid w:val="00732983"/>
    <w:rsid w:val="00732C18"/>
    <w:rsid w:val="00733EE5"/>
    <w:rsid w:val="0073684D"/>
    <w:rsid w:val="00736F79"/>
    <w:rsid w:val="007430F6"/>
    <w:rsid w:val="00746929"/>
    <w:rsid w:val="00746D39"/>
    <w:rsid w:val="00747379"/>
    <w:rsid w:val="00747477"/>
    <w:rsid w:val="00747C08"/>
    <w:rsid w:val="007500CB"/>
    <w:rsid w:val="00751980"/>
    <w:rsid w:val="007528CE"/>
    <w:rsid w:val="00753F6D"/>
    <w:rsid w:val="00754A4E"/>
    <w:rsid w:val="007559E2"/>
    <w:rsid w:val="00755C53"/>
    <w:rsid w:val="0075659C"/>
    <w:rsid w:val="00756BB7"/>
    <w:rsid w:val="00756EAC"/>
    <w:rsid w:val="00762228"/>
    <w:rsid w:val="00764DC1"/>
    <w:rsid w:val="00765CA8"/>
    <w:rsid w:val="007669CC"/>
    <w:rsid w:val="007745A6"/>
    <w:rsid w:val="007774FB"/>
    <w:rsid w:val="00777BBD"/>
    <w:rsid w:val="00782AE1"/>
    <w:rsid w:val="007846E9"/>
    <w:rsid w:val="0079012E"/>
    <w:rsid w:val="00793F15"/>
    <w:rsid w:val="0079476B"/>
    <w:rsid w:val="00794FA4"/>
    <w:rsid w:val="007962B8"/>
    <w:rsid w:val="00796578"/>
    <w:rsid w:val="00797DC6"/>
    <w:rsid w:val="007A07A2"/>
    <w:rsid w:val="007A1812"/>
    <w:rsid w:val="007A2601"/>
    <w:rsid w:val="007A2821"/>
    <w:rsid w:val="007A517D"/>
    <w:rsid w:val="007A7793"/>
    <w:rsid w:val="007B0476"/>
    <w:rsid w:val="007B1805"/>
    <w:rsid w:val="007B3437"/>
    <w:rsid w:val="007B381B"/>
    <w:rsid w:val="007B474B"/>
    <w:rsid w:val="007B6EE2"/>
    <w:rsid w:val="007B6F70"/>
    <w:rsid w:val="007C0A36"/>
    <w:rsid w:val="007C104E"/>
    <w:rsid w:val="007C61BE"/>
    <w:rsid w:val="007C7C66"/>
    <w:rsid w:val="007D15FD"/>
    <w:rsid w:val="007D3A44"/>
    <w:rsid w:val="007D5C4D"/>
    <w:rsid w:val="007D5CEF"/>
    <w:rsid w:val="007D6D6E"/>
    <w:rsid w:val="007E022E"/>
    <w:rsid w:val="007E0D22"/>
    <w:rsid w:val="007E1BEE"/>
    <w:rsid w:val="007E209F"/>
    <w:rsid w:val="007E4558"/>
    <w:rsid w:val="007E4AD6"/>
    <w:rsid w:val="007E53CB"/>
    <w:rsid w:val="007E6001"/>
    <w:rsid w:val="007E641E"/>
    <w:rsid w:val="007E6C46"/>
    <w:rsid w:val="007F0286"/>
    <w:rsid w:val="007F0A0A"/>
    <w:rsid w:val="007F0E98"/>
    <w:rsid w:val="007F111C"/>
    <w:rsid w:val="007F1441"/>
    <w:rsid w:val="007F2AEB"/>
    <w:rsid w:val="007F475F"/>
    <w:rsid w:val="007F4B1C"/>
    <w:rsid w:val="00800C72"/>
    <w:rsid w:val="00801C7A"/>
    <w:rsid w:val="00802498"/>
    <w:rsid w:val="00802B37"/>
    <w:rsid w:val="00802FD3"/>
    <w:rsid w:val="0080562B"/>
    <w:rsid w:val="00807C54"/>
    <w:rsid w:val="00807F23"/>
    <w:rsid w:val="008104DD"/>
    <w:rsid w:val="00810980"/>
    <w:rsid w:val="008118C0"/>
    <w:rsid w:val="00811CAF"/>
    <w:rsid w:val="00813031"/>
    <w:rsid w:val="00813844"/>
    <w:rsid w:val="00813970"/>
    <w:rsid w:val="008146E8"/>
    <w:rsid w:val="0081541B"/>
    <w:rsid w:val="00822B36"/>
    <w:rsid w:val="008238A6"/>
    <w:rsid w:val="00826306"/>
    <w:rsid w:val="00826D10"/>
    <w:rsid w:val="00833826"/>
    <w:rsid w:val="00834A05"/>
    <w:rsid w:val="0083544A"/>
    <w:rsid w:val="00836201"/>
    <w:rsid w:val="00836649"/>
    <w:rsid w:val="00841742"/>
    <w:rsid w:val="008446C8"/>
    <w:rsid w:val="00846A91"/>
    <w:rsid w:val="00846EB0"/>
    <w:rsid w:val="00847007"/>
    <w:rsid w:val="008529BD"/>
    <w:rsid w:val="00853487"/>
    <w:rsid w:val="00854973"/>
    <w:rsid w:val="008559BF"/>
    <w:rsid w:val="008624A9"/>
    <w:rsid w:val="008624CC"/>
    <w:rsid w:val="00863190"/>
    <w:rsid w:val="00863711"/>
    <w:rsid w:val="00865882"/>
    <w:rsid w:val="008663FD"/>
    <w:rsid w:val="00866E42"/>
    <w:rsid w:val="00867345"/>
    <w:rsid w:val="0086791E"/>
    <w:rsid w:val="008713DA"/>
    <w:rsid w:val="00871F94"/>
    <w:rsid w:val="008725B3"/>
    <w:rsid w:val="00874453"/>
    <w:rsid w:val="00874B49"/>
    <w:rsid w:val="00877568"/>
    <w:rsid w:val="00880997"/>
    <w:rsid w:val="008814FE"/>
    <w:rsid w:val="00882BCD"/>
    <w:rsid w:val="00883681"/>
    <w:rsid w:val="00883A1E"/>
    <w:rsid w:val="00886958"/>
    <w:rsid w:val="00887E84"/>
    <w:rsid w:val="00890692"/>
    <w:rsid w:val="0089070F"/>
    <w:rsid w:val="00890B1F"/>
    <w:rsid w:val="00891704"/>
    <w:rsid w:val="00891A31"/>
    <w:rsid w:val="00891B39"/>
    <w:rsid w:val="00894472"/>
    <w:rsid w:val="008A28E3"/>
    <w:rsid w:val="008A42BD"/>
    <w:rsid w:val="008A4D88"/>
    <w:rsid w:val="008B1DCB"/>
    <w:rsid w:val="008B2353"/>
    <w:rsid w:val="008B4D06"/>
    <w:rsid w:val="008B5394"/>
    <w:rsid w:val="008B5DAE"/>
    <w:rsid w:val="008B64EC"/>
    <w:rsid w:val="008B71F5"/>
    <w:rsid w:val="008C1E98"/>
    <w:rsid w:val="008C2336"/>
    <w:rsid w:val="008C288D"/>
    <w:rsid w:val="008C2D07"/>
    <w:rsid w:val="008C320F"/>
    <w:rsid w:val="008C4965"/>
    <w:rsid w:val="008C5721"/>
    <w:rsid w:val="008C598C"/>
    <w:rsid w:val="008C6907"/>
    <w:rsid w:val="008C6A2F"/>
    <w:rsid w:val="008C76C1"/>
    <w:rsid w:val="008D0C27"/>
    <w:rsid w:val="008D10AB"/>
    <w:rsid w:val="008D240C"/>
    <w:rsid w:val="008D242E"/>
    <w:rsid w:val="008D2E96"/>
    <w:rsid w:val="008D304E"/>
    <w:rsid w:val="008D4B3B"/>
    <w:rsid w:val="008D519A"/>
    <w:rsid w:val="008D5624"/>
    <w:rsid w:val="008D59FB"/>
    <w:rsid w:val="008D60B2"/>
    <w:rsid w:val="008D7CFD"/>
    <w:rsid w:val="008E0FE7"/>
    <w:rsid w:val="008E15DC"/>
    <w:rsid w:val="008E3B6D"/>
    <w:rsid w:val="008E4299"/>
    <w:rsid w:val="008E4C97"/>
    <w:rsid w:val="008E565E"/>
    <w:rsid w:val="008E7026"/>
    <w:rsid w:val="008F10A1"/>
    <w:rsid w:val="008F1916"/>
    <w:rsid w:val="008F27F0"/>
    <w:rsid w:val="008F3CE5"/>
    <w:rsid w:val="008F41A6"/>
    <w:rsid w:val="008F573C"/>
    <w:rsid w:val="00900BE2"/>
    <w:rsid w:val="00901B2D"/>
    <w:rsid w:val="009033E2"/>
    <w:rsid w:val="00905DEB"/>
    <w:rsid w:val="00905FB8"/>
    <w:rsid w:val="009060CB"/>
    <w:rsid w:val="0090758F"/>
    <w:rsid w:val="00907B4D"/>
    <w:rsid w:val="0091158A"/>
    <w:rsid w:val="009116CF"/>
    <w:rsid w:val="00911A6B"/>
    <w:rsid w:val="00911EDC"/>
    <w:rsid w:val="009160A6"/>
    <w:rsid w:val="00916B97"/>
    <w:rsid w:val="009214E6"/>
    <w:rsid w:val="00925A96"/>
    <w:rsid w:val="009266C5"/>
    <w:rsid w:val="009272AC"/>
    <w:rsid w:val="0092745C"/>
    <w:rsid w:val="00927B57"/>
    <w:rsid w:val="009306EF"/>
    <w:rsid w:val="0093210E"/>
    <w:rsid w:val="00932729"/>
    <w:rsid w:val="00933049"/>
    <w:rsid w:val="009332BD"/>
    <w:rsid w:val="0093347C"/>
    <w:rsid w:val="009337DB"/>
    <w:rsid w:val="00934138"/>
    <w:rsid w:val="00935095"/>
    <w:rsid w:val="0093784C"/>
    <w:rsid w:val="009401E4"/>
    <w:rsid w:val="009425BB"/>
    <w:rsid w:val="00944C9F"/>
    <w:rsid w:val="009452F3"/>
    <w:rsid w:val="00945541"/>
    <w:rsid w:val="0094587C"/>
    <w:rsid w:val="009501DA"/>
    <w:rsid w:val="00952146"/>
    <w:rsid w:val="00953E89"/>
    <w:rsid w:val="00955371"/>
    <w:rsid w:val="00957F0C"/>
    <w:rsid w:val="00961972"/>
    <w:rsid w:val="00964268"/>
    <w:rsid w:val="0096514E"/>
    <w:rsid w:val="009653C3"/>
    <w:rsid w:val="009655A2"/>
    <w:rsid w:val="00965CA4"/>
    <w:rsid w:val="0096657D"/>
    <w:rsid w:val="0096691E"/>
    <w:rsid w:val="0096709B"/>
    <w:rsid w:val="00967828"/>
    <w:rsid w:val="00970E98"/>
    <w:rsid w:val="009713DA"/>
    <w:rsid w:val="00971C6C"/>
    <w:rsid w:val="00973A71"/>
    <w:rsid w:val="009749CE"/>
    <w:rsid w:val="00974E06"/>
    <w:rsid w:val="00976A0D"/>
    <w:rsid w:val="00976CFE"/>
    <w:rsid w:val="00976D9D"/>
    <w:rsid w:val="0097773E"/>
    <w:rsid w:val="00977750"/>
    <w:rsid w:val="00977D39"/>
    <w:rsid w:val="009804A1"/>
    <w:rsid w:val="0098185E"/>
    <w:rsid w:val="009826ED"/>
    <w:rsid w:val="00982DA1"/>
    <w:rsid w:val="00983F3A"/>
    <w:rsid w:val="009855F7"/>
    <w:rsid w:val="009857CF"/>
    <w:rsid w:val="009860BF"/>
    <w:rsid w:val="0098614D"/>
    <w:rsid w:val="009867A8"/>
    <w:rsid w:val="009869AA"/>
    <w:rsid w:val="00987042"/>
    <w:rsid w:val="00987BBC"/>
    <w:rsid w:val="00990D89"/>
    <w:rsid w:val="00991EB5"/>
    <w:rsid w:val="00992C2C"/>
    <w:rsid w:val="00995D60"/>
    <w:rsid w:val="009964A9"/>
    <w:rsid w:val="009A000B"/>
    <w:rsid w:val="009A110D"/>
    <w:rsid w:val="009A1673"/>
    <w:rsid w:val="009A26EE"/>
    <w:rsid w:val="009A41CD"/>
    <w:rsid w:val="009A4F63"/>
    <w:rsid w:val="009A5059"/>
    <w:rsid w:val="009A589D"/>
    <w:rsid w:val="009A6D5D"/>
    <w:rsid w:val="009B053A"/>
    <w:rsid w:val="009B185D"/>
    <w:rsid w:val="009B20F5"/>
    <w:rsid w:val="009B232D"/>
    <w:rsid w:val="009B3512"/>
    <w:rsid w:val="009B3591"/>
    <w:rsid w:val="009B3B93"/>
    <w:rsid w:val="009B497A"/>
    <w:rsid w:val="009B4B68"/>
    <w:rsid w:val="009B5642"/>
    <w:rsid w:val="009B6423"/>
    <w:rsid w:val="009B69C7"/>
    <w:rsid w:val="009C0842"/>
    <w:rsid w:val="009C0C4C"/>
    <w:rsid w:val="009C1794"/>
    <w:rsid w:val="009C4294"/>
    <w:rsid w:val="009C5013"/>
    <w:rsid w:val="009D071A"/>
    <w:rsid w:val="009D0C18"/>
    <w:rsid w:val="009D248F"/>
    <w:rsid w:val="009D4D18"/>
    <w:rsid w:val="009D5DD5"/>
    <w:rsid w:val="009E49A1"/>
    <w:rsid w:val="009E4C84"/>
    <w:rsid w:val="009F0326"/>
    <w:rsid w:val="009F0D99"/>
    <w:rsid w:val="009F1199"/>
    <w:rsid w:val="009F295F"/>
    <w:rsid w:val="009F416F"/>
    <w:rsid w:val="009F4CA0"/>
    <w:rsid w:val="009F4E81"/>
    <w:rsid w:val="009F5633"/>
    <w:rsid w:val="009F579E"/>
    <w:rsid w:val="009F6AF6"/>
    <w:rsid w:val="009F6BD0"/>
    <w:rsid w:val="00A00175"/>
    <w:rsid w:val="00A01880"/>
    <w:rsid w:val="00A01C1A"/>
    <w:rsid w:val="00A01CF7"/>
    <w:rsid w:val="00A038F0"/>
    <w:rsid w:val="00A10201"/>
    <w:rsid w:val="00A1456B"/>
    <w:rsid w:val="00A15DFB"/>
    <w:rsid w:val="00A15E49"/>
    <w:rsid w:val="00A16A3F"/>
    <w:rsid w:val="00A16C84"/>
    <w:rsid w:val="00A16F0F"/>
    <w:rsid w:val="00A228B7"/>
    <w:rsid w:val="00A23BEE"/>
    <w:rsid w:val="00A24307"/>
    <w:rsid w:val="00A24DB0"/>
    <w:rsid w:val="00A27C0C"/>
    <w:rsid w:val="00A305A5"/>
    <w:rsid w:val="00A32C48"/>
    <w:rsid w:val="00A330A5"/>
    <w:rsid w:val="00A354DC"/>
    <w:rsid w:val="00A4067C"/>
    <w:rsid w:val="00A41FAB"/>
    <w:rsid w:val="00A420A5"/>
    <w:rsid w:val="00A4281E"/>
    <w:rsid w:val="00A43487"/>
    <w:rsid w:val="00A44CC0"/>
    <w:rsid w:val="00A4535D"/>
    <w:rsid w:val="00A46075"/>
    <w:rsid w:val="00A50A34"/>
    <w:rsid w:val="00A51295"/>
    <w:rsid w:val="00A51535"/>
    <w:rsid w:val="00A52F8F"/>
    <w:rsid w:val="00A548AC"/>
    <w:rsid w:val="00A55F57"/>
    <w:rsid w:val="00A56B7F"/>
    <w:rsid w:val="00A622E7"/>
    <w:rsid w:val="00A627C1"/>
    <w:rsid w:val="00A64E1D"/>
    <w:rsid w:val="00A66F2E"/>
    <w:rsid w:val="00A67D5A"/>
    <w:rsid w:val="00A70576"/>
    <w:rsid w:val="00A71E9D"/>
    <w:rsid w:val="00A7429E"/>
    <w:rsid w:val="00A74557"/>
    <w:rsid w:val="00A7576E"/>
    <w:rsid w:val="00A76475"/>
    <w:rsid w:val="00A77F14"/>
    <w:rsid w:val="00A8043C"/>
    <w:rsid w:val="00A85700"/>
    <w:rsid w:val="00A8621B"/>
    <w:rsid w:val="00A86590"/>
    <w:rsid w:val="00A87BF4"/>
    <w:rsid w:val="00A92492"/>
    <w:rsid w:val="00A93D50"/>
    <w:rsid w:val="00A9443C"/>
    <w:rsid w:val="00A94E7F"/>
    <w:rsid w:val="00A9567E"/>
    <w:rsid w:val="00A9712A"/>
    <w:rsid w:val="00A971BF"/>
    <w:rsid w:val="00A97753"/>
    <w:rsid w:val="00AA2221"/>
    <w:rsid w:val="00AA2BC5"/>
    <w:rsid w:val="00AA3180"/>
    <w:rsid w:val="00AA3ABD"/>
    <w:rsid w:val="00AA3C16"/>
    <w:rsid w:val="00AA4600"/>
    <w:rsid w:val="00AA7270"/>
    <w:rsid w:val="00AB1BB7"/>
    <w:rsid w:val="00AB1BF7"/>
    <w:rsid w:val="00AB2DEB"/>
    <w:rsid w:val="00AB3B6A"/>
    <w:rsid w:val="00AB47A0"/>
    <w:rsid w:val="00AB48DE"/>
    <w:rsid w:val="00AB593A"/>
    <w:rsid w:val="00AB63AE"/>
    <w:rsid w:val="00AB66B0"/>
    <w:rsid w:val="00AB735D"/>
    <w:rsid w:val="00AC015F"/>
    <w:rsid w:val="00AC1811"/>
    <w:rsid w:val="00AC50A9"/>
    <w:rsid w:val="00AC6658"/>
    <w:rsid w:val="00AD014D"/>
    <w:rsid w:val="00AD2A94"/>
    <w:rsid w:val="00AD4147"/>
    <w:rsid w:val="00AD41FC"/>
    <w:rsid w:val="00AD5337"/>
    <w:rsid w:val="00AD5391"/>
    <w:rsid w:val="00AD69FF"/>
    <w:rsid w:val="00AD6B53"/>
    <w:rsid w:val="00AD78C3"/>
    <w:rsid w:val="00AD7E5F"/>
    <w:rsid w:val="00AE0CF9"/>
    <w:rsid w:val="00AE161A"/>
    <w:rsid w:val="00AE23A9"/>
    <w:rsid w:val="00AE2935"/>
    <w:rsid w:val="00AE2B2E"/>
    <w:rsid w:val="00AE4F14"/>
    <w:rsid w:val="00AE5EBC"/>
    <w:rsid w:val="00AE604D"/>
    <w:rsid w:val="00AE6082"/>
    <w:rsid w:val="00AE6F71"/>
    <w:rsid w:val="00AE7C7E"/>
    <w:rsid w:val="00AE7F38"/>
    <w:rsid w:val="00AF0587"/>
    <w:rsid w:val="00AF087F"/>
    <w:rsid w:val="00AF0AF2"/>
    <w:rsid w:val="00AF2B5C"/>
    <w:rsid w:val="00AF52A1"/>
    <w:rsid w:val="00AF531B"/>
    <w:rsid w:val="00AF59CD"/>
    <w:rsid w:val="00AF5AC3"/>
    <w:rsid w:val="00B03DD4"/>
    <w:rsid w:val="00B05AFC"/>
    <w:rsid w:val="00B05DDE"/>
    <w:rsid w:val="00B10EFF"/>
    <w:rsid w:val="00B125E6"/>
    <w:rsid w:val="00B14A79"/>
    <w:rsid w:val="00B17401"/>
    <w:rsid w:val="00B206D3"/>
    <w:rsid w:val="00B21996"/>
    <w:rsid w:val="00B2309A"/>
    <w:rsid w:val="00B23CA9"/>
    <w:rsid w:val="00B247E5"/>
    <w:rsid w:val="00B24AFB"/>
    <w:rsid w:val="00B24B4E"/>
    <w:rsid w:val="00B308DE"/>
    <w:rsid w:val="00B31513"/>
    <w:rsid w:val="00B31D5E"/>
    <w:rsid w:val="00B329E2"/>
    <w:rsid w:val="00B33BC4"/>
    <w:rsid w:val="00B3425D"/>
    <w:rsid w:val="00B37261"/>
    <w:rsid w:val="00B40789"/>
    <w:rsid w:val="00B413D3"/>
    <w:rsid w:val="00B41AE2"/>
    <w:rsid w:val="00B430B6"/>
    <w:rsid w:val="00B457DC"/>
    <w:rsid w:val="00B46C99"/>
    <w:rsid w:val="00B47593"/>
    <w:rsid w:val="00B47857"/>
    <w:rsid w:val="00B5050E"/>
    <w:rsid w:val="00B52B8D"/>
    <w:rsid w:val="00B533C5"/>
    <w:rsid w:val="00B53DC8"/>
    <w:rsid w:val="00B5427F"/>
    <w:rsid w:val="00B54323"/>
    <w:rsid w:val="00B5454D"/>
    <w:rsid w:val="00B54649"/>
    <w:rsid w:val="00B54D9A"/>
    <w:rsid w:val="00B60848"/>
    <w:rsid w:val="00B60E7B"/>
    <w:rsid w:val="00B62DB2"/>
    <w:rsid w:val="00B63514"/>
    <w:rsid w:val="00B66F72"/>
    <w:rsid w:val="00B70ADB"/>
    <w:rsid w:val="00B72BB6"/>
    <w:rsid w:val="00B758B9"/>
    <w:rsid w:val="00B764F5"/>
    <w:rsid w:val="00B80654"/>
    <w:rsid w:val="00B81842"/>
    <w:rsid w:val="00B8247E"/>
    <w:rsid w:val="00B83318"/>
    <w:rsid w:val="00B836A9"/>
    <w:rsid w:val="00B84DCE"/>
    <w:rsid w:val="00B8523E"/>
    <w:rsid w:val="00B867B8"/>
    <w:rsid w:val="00B87BF2"/>
    <w:rsid w:val="00B91AF3"/>
    <w:rsid w:val="00B91B21"/>
    <w:rsid w:val="00B91EB2"/>
    <w:rsid w:val="00B920CF"/>
    <w:rsid w:val="00B92645"/>
    <w:rsid w:val="00B936E1"/>
    <w:rsid w:val="00B9517E"/>
    <w:rsid w:val="00B96B9F"/>
    <w:rsid w:val="00BA268E"/>
    <w:rsid w:val="00BA2C62"/>
    <w:rsid w:val="00BA491D"/>
    <w:rsid w:val="00BA547E"/>
    <w:rsid w:val="00BB102B"/>
    <w:rsid w:val="00BB3E81"/>
    <w:rsid w:val="00BB4794"/>
    <w:rsid w:val="00BB496A"/>
    <w:rsid w:val="00BB5F69"/>
    <w:rsid w:val="00BC01B3"/>
    <w:rsid w:val="00BC04A7"/>
    <w:rsid w:val="00BC1919"/>
    <w:rsid w:val="00BC275E"/>
    <w:rsid w:val="00BC41BF"/>
    <w:rsid w:val="00BC71D3"/>
    <w:rsid w:val="00BC7EF1"/>
    <w:rsid w:val="00BD0FB8"/>
    <w:rsid w:val="00BD3CF0"/>
    <w:rsid w:val="00BD3D79"/>
    <w:rsid w:val="00BD49EA"/>
    <w:rsid w:val="00BD4B53"/>
    <w:rsid w:val="00BD4DA4"/>
    <w:rsid w:val="00BD4E1F"/>
    <w:rsid w:val="00BD567B"/>
    <w:rsid w:val="00BE400D"/>
    <w:rsid w:val="00BE493B"/>
    <w:rsid w:val="00BE5425"/>
    <w:rsid w:val="00BE6E99"/>
    <w:rsid w:val="00BE7658"/>
    <w:rsid w:val="00BF0C01"/>
    <w:rsid w:val="00BF1F74"/>
    <w:rsid w:val="00BF2114"/>
    <w:rsid w:val="00BF428C"/>
    <w:rsid w:val="00BF4928"/>
    <w:rsid w:val="00BF5B79"/>
    <w:rsid w:val="00BF776C"/>
    <w:rsid w:val="00C00E53"/>
    <w:rsid w:val="00C0105A"/>
    <w:rsid w:val="00C010BF"/>
    <w:rsid w:val="00C016B1"/>
    <w:rsid w:val="00C02A4A"/>
    <w:rsid w:val="00C02D71"/>
    <w:rsid w:val="00C0310A"/>
    <w:rsid w:val="00C032A8"/>
    <w:rsid w:val="00C03A25"/>
    <w:rsid w:val="00C06347"/>
    <w:rsid w:val="00C068AE"/>
    <w:rsid w:val="00C0796E"/>
    <w:rsid w:val="00C07DC7"/>
    <w:rsid w:val="00C07F1A"/>
    <w:rsid w:val="00C1162C"/>
    <w:rsid w:val="00C11D28"/>
    <w:rsid w:val="00C129EE"/>
    <w:rsid w:val="00C155C3"/>
    <w:rsid w:val="00C16930"/>
    <w:rsid w:val="00C16AAC"/>
    <w:rsid w:val="00C16D02"/>
    <w:rsid w:val="00C178CF"/>
    <w:rsid w:val="00C21459"/>
    <w:rsid w:val="00C229EC"/>
    <w:rsid w:val="00C23E92"/>
    <w:rsid w:val="00C245A4"/>
    <w:rsid w:val="00C24C58"/>
    <w:rsid w:val="00C26702"/>
    <w:rsid w:val="00C312AB"/>
    <w:rsid w:val="00C325B4"/>
    <w:rsid w:val="00C32A2F"/>
    <w:rsid w:val="00C33929"/>
    <w:rsid w:val="00C3550C"/>
    <w:rsid w:val="00C3598F"/>
    <w:rsid w:val="00C35EA6"/>
    <w:rsid w:val="00C40886"/>
    <w:rsid w:val="00C41D87"/>
    <w:rsid w:val="00C4340D"/>
    <w:rsid w:val="00C43D95"/>
    <w:rsid w:val="00C44611"/>
    <w:rsid w:val="00C45FA1"/>
    <w:rsid w:val="00C462E5"/>
    <w:rsid w:val="00C47C60"/>
    <w:rsid w:val="00C506C7"/>
    <w:rsid w:val="00C50E09"/>
    <w:rsid w:val="00C51571"/>
    <w:rsid w:val="00C53813"/>
    <w:rsid w:val="00C5417C"/>
    <w:rsid w:val="00C5580A"/>
    <w:rsid w:val="00C55864"/>
    <w:rsid w:val="00C561A4"/>
    <w:rsid w:val="00C565A3"/>
    <w:rsid w:val="00C576FB"/>
    <w:rsid w:val="00C57D06"/>
    <w:rsid w:val="00C60E1A"/>
    <w:rsid w:val="00C643E7"/>
    <w:rsid w:val="00C723BE"/>
    <w:rsid w:val="00C75A28"/>
    <w:rsid w:val="00C75C96"/>
    <w:rsid w:val="00C75C9E"/>
    <w:rsid w:val="00C7690D"/>
    <w:rsid w:val="00C84DF0"/>
    <w:rsid w:val="00C8550C"/>
    <w:rsid w:val="00C9278E"/>
    <w:rsid w:val="00C94D2A"/>
    <w:rsid w:val="00C95B0F"/>
    <w:rsid w:val="00C979CA"/>
    <w:rsid w:val="00CA0D9D"/>
    <w:rsid w:val="00CA1201"/>
    <w:rsid w:val="00CA24DB"/>
    <w:rsid w:val="00CA2A15"/>
    <w:rsid w:val="00CA43BD"/>
    <w:rsid w:val="00CB08A2"/>
    <w:rsid w:val="00CB16DF"/>
    <w:rsid w:val="00CB2AFF"/>
    <w:rsid w:val="00CB2F04"/>
    <w:rsid w:val="00CB488B"/>
    <w:rsid w:val="00CB4AD8"/>
    <w:rsid w:val="00CB56C0"/>
    <w:rsid w:val="00CB5A12"/>
    <w:rsid w:val="00CB6DED"/>
    <w:rsid w:val="00CB71B3"/>
    <w:rsid w:val="00CC1192"/>
    <w:rsid w:val="00CC24D8"/>
    <w:rsid w:val="00CC446A"/>
    <w:rsid w:val="00CC5013"/>
    <w:rsid w:val="00CC5563"/>
    <w:rsid w:val="00CC69EB"/>
    <w:rsid w:val="00CD1F05"/>
    <w:rsid w:val="00CD367C"/>
    <w:rsid w:val="00CD4009"/>
    <w:rsid w:val="00CD4805"/>
    <w:rsid w:val="00CD488A"/>
    <w:rsid w:val="00CD5C85"/>
    <w:rsid w:val="00CD653D"/>
    <w:rsid w:val="00CD762E"/>
    <w:rsid w:val="00CD78B0"/>
    <w:rsid w:val="00CE089E"/>
    <w:rsid w:val="00CE1077"/>
    <w:rsid w:val="00CE276C"/>
    <w:rsid w:val="00CE2C38"/>
    <w:rsid w:val="00CE48B7"/>
    <w:rsid w:val="00CE5118"/>
    <w:rsid w:val="00CE5B8A"/>
    <w:rsid w:val="00CE6595"/>
    <w:rsid w:val="00CE751B"/>
    <w:rsid w:val="00CF05D2"/>
    <w:rsid w:val="00CF13DF"/>
    <w:rsid w:val="00CF1E3C"/>
    <w:rsid w:val="00CF61F0"/>
    <w:rsid w:val="00CF6BEC"/>
    <w:rsid w:val="00CF6E25"/>
    <w:rsid w:val="00D02A32"/>
    <w:rsid w:val="00D039CA"/>
    <w:rsid w:val="00D05457"/>
    <w:rsid w:val="00D05960"/>
    <w:rsid w:val="00D06582"/>
    <w:rsid w:val="00D07250"/>
    <w:rsid w:val="00D10316"/>
    <w:rsid w:val="00D11548"/>
    <w:rsid w:val="00D124D6"/>
    <w:rsid w:val="00D15770"/>
    <w:rsid w:val="00D15D35"/>
    <w:rsid w:val="00D16392"/>
    <w:rsid w:val="00D17968"/>
    <w:rsid w:val="00D2084D"/>
    <w:rsid w:val="00D210A1"/>
    <w:rsid w:val="00D22113"/>
    <w:rsid w:val="00D23385"/>
    <w:rsid w:val="00D24943"/>
    <w:rsid w:val="00D2667A"/>
    <w:rsid w:val="00D26960"/>
    <w:rsid w:val="00D26B72"/>
    <w:rsid w:val="00D26FA8"/>
    <w:rsid w:val="00D27452"/>
    <w:rsid w:val="00D277C1"/>
    <w:rsid w:val="00D30173"/>
    <w:rsid w:val="00D304BF"/>
    <w:rsid w:val="00D30993"/>
    <w:rsid w:val="00D321E9"/>
    <w:rsid w:val="00D336D1"/>
    <w:rsid w:val="00D34706"/>
    <w:rsid w:val="00D40356"/>
    <w:rsid w:val="00D404A1"/>
    <w:rsid w:val="00D45F82"/>
    <w:rsid w:val="00D4636F"/>
    <w:rsid w:val="00D50537"/>
    <w:rsid w:val="00D511A0"/>
    <w:rsid w:val="00D51B77"/>
    <w:rsid w:val="00D55F23"/>
    <w:rsid w:val="00D55FA2"/>
    <w:rsid w:val="00D579BE"/>
    <w:rsid w:val="00D61876"/>
    <w:rsid w:val="00D6282C"/>
    <w:rsid w:val="00D63B6C"/>
    <w:rsid w:val="00D63E15"/>
    <w:rsid w:val="00D63E42"/>
    <w:rsid w:val="00D63E98"/>
    <w:rsid w:val="00D647D6"/>
    <w:rsid w:val="00D651E9"/>
    <w:rsid w:val="00D6609D"/>
    <w:rsid w:val="00D66ADE"/>
    <w:rsid w:val="00D71116"/>
    <w:rsid w:val="00D72DBE"/>
    <w:rsid w:val="00D73A32"/>
    <w:rsid w:val="00D73EC3"/>
    <w:rsid w:val="00D755CA"/>
    <w:rsid w:val="00D75CF2"/>
    <w:rsid w:val="00D76B74"/>
    <w:rsid w:val="00D76BC1"/>
    <w:rsid w:val="00D76E84"/>
    <w:rsid w:val="00D7797A"/>
    <w:rsid w:val="00D77CCE"/>
    <w:rsid w:val="00D813CB"/>
    <w:rsid w:val="00D81EC3"/>
    <w:rsid w:val="00D826BC"/>
    <w:rsid w:val="00D87BB9"/>
    <w:rsid w:val="00D900DB"/>
    <w:rsid w:val="00D92FFB"/>
    <w:rsid w:val="00D94675"/>
    <w:rsid w:val="00D9495C"/>
    <w:rsid w:val="00D95A1A"/>
    <w:rsid w:val="00DA18A7"/>
    <w:rsid w:val="00DA3208"/>
    <w:rsid w:val="00DA3ACA"/>
    <w:rsid w:val="00DA50DB"/>
    <w:rsid w:val="00DA759B"/>
    <w:rsid w:val="00DB154E"/>
    <w:rsid w:val="00DB2BC0"/>
    <w:rsid w:val="00DB320B"/>
    <w:rsid w:val="00DB3231"/>
    <w:rsid w:val="00DB3467"/>
    <w:rsid w:val="00DB4AD1"/>
    <w:rsid w:val="00DB6E18"/>
    <w:rsid w:val="00DB7ADC"/>
    <w:rsid w:val="00DC241B"/>
    <w:rsid w:val="00DC2BB9"/>
    <w:rsid w:val="00DC35B0"/>
    <w:rsid w:val="00DC52EE"/>
    <w:rsid w:val="00DC52EF"/>
    <w:rsid w:val="00DC7527"/>
    <w:rsid w:val="00DC78A5"/>
    <w:rsid w:val="00DD1AD2"/>
    <w:rsid w:val="00DD1B68"/>
    <w:rsid w:val="00DD1BAA"/>
    <w:rsid w:val="00DD38BF"/>
    <w:rsid w:val="00DD464C"/>
    <w:rsid w:val="00DD6821"/>
    <w:rsid w:val="00DE286E"/>
    <w:rsid w:val="00DE2B19"/>
    <w:rsid w:val="00DE7C8A"/>
    <w:rsid w:val="00DF12ED"/>
    <w:rsid w:val="00DF29CA"/>
    <w:rsid w:val="00DF35D9"/>
    <w:rsid w:val="00DF3936"/>
    <w:rsid w:val="00DF4B7C"/>
    <w:rsid w:val="00DF69A1"/>
    <w:rsid w:val="00E0175F"/>
    <w:rsid w:val="00E03004"/>
    <w:rsid w:val="00E04152"/>
    <w:rsid w:val="00E04920"/>
    <w:rsid w:val="00E069CE"/>
    <w:rsid w:val="00E111F7"/>
    <w:rsid w:val="00E11E89"/>
    <w:rsid w:val="00E12EE7"/>
    <w:rsid w:val="00E14112"/>
    <w:rsid w:val="00E14F56"/>
    <w:rsid w:val="00E179C0"/>
    <w:rsid w:val="00E218CC"/>
    <w:rsid w:val="00E23C91"/>
    <w:rsid w:val="00E24F91"/>
    <w:rsid w:val="00E31B5E"/>
    <w:rsid w:val="00E31BB5"/>
    <w:rsid w:val="00E350F7"/>
    <w:rsid w:val="00E35750"/>
    <w:rsid w:val="00E35D7B"/>
    <w:rsid w:val="00E37A6C"/>
    <w:rsid w:val="00E41E75"/>
    <w:rsid w:val="00E43FE1"/>
    <w:rsid w:val="00E44AFE"/>
    <w:rsid w:val="00E451ED"/>
    <w:rsid w:val="00E47183"/>
    <w:rsid w:val="00E504BD"/>
    <w:rsid w:val="00E50EF0"/>
    <w:rsid w:val="00E51C73"/>
    <w:rsid w:val="00E53818"/>
    <w:rsid w:val="00E5406A"/>
    <w:rsid w:val="00E5449D"/>
    <w:rsid w:val="00E60146"/>
    <w:rsid w:val="00E6078B"/>
    <w:rsid w:val="00E61CAB"/>
    <w:rsid w:val="00E6451C"/>
    <w:rsid w:val="00E66CE8"/>
    <w:rsid w:val="00E6710D"/>
    <w:rsid w:val="00E712FE"/>
    <w:rsid w:val="00E74168"/>
    <w:rsid w:val="00E741C6"/>
    <w:rsid w:val="00E77C1B"/>
    <w:rsid w:val="00E8032D"/>
    <w:rsid w:val="00E81BD1"/>
    <w:rsid w:val="00E81F35"/>
    <w:rsid w:val="00E84FED"/>
    <w:rsid w:val="00E86EAB"/>
    <w:rsid w:val="00E87471"/>
    <w:rsid w:val="00E90001"/>
    <w:rsid w:val="00E9202A"/>
    <w:rsid w:val="00E93353"/>
    <w:rsid w:val="00E93BBD"/>
    <w:rsid w:val="00E9495D"/>
    <w:rsid w:val="00E95E9B"/>
    <w:rsid w:val="00EA0503"/>
    <w:rsid w:val="00EA0B72"/>
    <w:rsid w:val="00EA3C0B"/>
    <w:rsid w:val="00EA41D3"/>
    <w:rsid w:val="00EA4696"/>
    <w:rsid w:val="00EA5CDB"/>
    <w:rsid w:val="00EB4031"/>
    <w:rsid w:val="00EB6A24"/>
    <w:rsid w:val="00EB6ADA"/>
    <w:rsid w:val="00EC09A0"/>
    <w:rsid w:val="00EC27C3"/>
    <w:rsid w:val="00EC3AFC"/>
    <w:rsid w:val="00EC3E5D"/>
    <w:rsid w:val="00EC5823"/>
    <w:rsid w:val="00EC5D9F"/>
    <w:rsid w:val="00EC685B"/>
    <w:rsid w:val="00EC7834"/>
    <w:rsid w:val="00ED01DF"/>
    <w:rsid w:val="00ED02ED"/>
    <w:rsid w:val="00ED2444"/>
    <w:rsid w:val="00ED3C9F"/>
    <w:rsid w:val="00ED4633"/>
    <w:rsid w:val="00ED6335"/>
    <w:rsid w:val="00ED787C"/>
    <w:rsid w:val="00EE0A50"/>
    <w:rsid w:val="00EE2E12"/>
    <w:rsid w:val="00EE4FF6"/>
    <w:rsid w:val="00EE5DC0"/>
    <w:rsid w:val="00EE61F9"/>
    <w:rsid w:val="00EE6D29"/>
    <w:rsid w:val="00EE7975"/>
    <w:rsid w:val="00EF1B94"/>
    <w:rsid w:val="00EF2714"/>
    <w:rsid w:val="00EF31EA"/>
    <w:rsid w:val="00EF332D"/>
    <w:rsid w:val="00EF35E2"/>
    <w:rsid w:val="00EF4685"/>
    <w:rsid w:val="00EF6A6D"/>
    <w:rsid w:val="00F00053"/>
    <w:rsid w:val="00F017D3"/>
    <w:rsid w:val="00F01DE0"/>
    <w:rsid w:val="00F03C73"/>
    <w:rsid w:val="00F06C0A"/>
    <w:rsid w:val="00F06E56"/>
    <w:rsid w:val="00F07506"/>
    <w:rsid w:val="00F11973"/>
    <w:rsid w:val="00F14146"/>
    <w:rsid w:val="00F142D9"/>
    <w:rsid w:val="00F149F5"/>
    <w:rsid w:val="00F14F56"/>
    <w:rsid w:val="00F14FB3"/>
    <w:rsid w:val="00F15894"/>
    <w:rsid w:val="00F16D29"/>
    <w:rsid w:val="00F2034A"/>
    <w:rsid w:val="00F21074"/>
    <w:rsid w:val="00F2765A"/>
    <w:rsid w:val="00F311B1"/>
    <w:rsid w:val="00F3147B"/>
    <w:rsid w:val="00F319F5"/>
    <w:rsid w:val="00F33EF0"/>
    <w:rsid w:val="00F34619"/>
    <w:rsid w:val="00F3661A"/>
    <w:rsid w:val="00F36807"/>
    <w:rsid w:val="00F4038F"/>
    <w:rsid w:val="00F40411"/>
    <w:rsid w:val="00F40880"/>
    <w:rsid w:val="00F40ABB"/>
    <w:rsid w:val="00F41149"/>
    <w:rsid w:val="00F42129"/>
    <w:rsid w:val="00F42EAC"/>
    <w:rsid w:val="00F43A95"/>
    <w:rsid w:val="00F443FD"/>
    <w:rsid w:val="00F46C3C"/>
    <w:rsid w:val="00F471D9"/>
    <w:rsid w:val="00F47C0E"/>
    <w:rsid w:val="00F5027D"/>
    <w:rsid w:val="00F512A8"/>
    <w:rsid w:val="00F529E3"/>
    <w:rsid w:val="00F53B86"/>
    <w:rsid w:val="00F54E70"/>
    <w:rsid w:val="00F5605B"/>
    <w:rsid w:val="00F564B5"/>
    <w:rsid w:val="00F571C1"/>
    <w:rsid w:val="00F618BB"/>
    <w:rsid w:val="00F63602"/>
    <w:rsid w:val="00F65A60"/>
    <w:rsid w:val="00F70804"/>
    <w:rsid w:val="00F73512"/>
    <w:rsid w:val="00F74FC9"/>
    <w:rsid w:val="00F7530B"/>
    <w:rsid w:val="00F76381"/>
    <w:rsid w:val="00F763BE"/>
    <w:rsid w:val="00F77744"/>
    <w:rsid w:val="00F77BBA"/>
    <w:rsid w:val="00F81021"/>
    <w:rsid w:val="00F818FA"/>
    <w:rsid w:val="00F83A17"/>
    <w:rsid w:val="00F83A56"/>
    <w:rsid w:val="00F83FD4"/>
    <w:rsid w:val="00F844F6"/>
    <w:rsid w:val="00F84C68"/>
    <w:rsid w:val="00F84D43"/>
    <w:rsid w:val="00F85054"/>
    <w:rsid w:val="00F85660"/>
    <w:rsid w:val="00F86CF2"/>
    <w:rsid w:val="00F87E0A"/>
    <w:rsid w:val="00F90DEB"/>
    <w:rsid w:val="00F91442"/>
    <w:rsid w:val="00F91781"/>
    <w:rsid w:val="00F9303D"/>
    <w:rsid w:val="00F931DB"/>
    <w:rsid w:val="00F93300"/>
    <w:rsid w:val="00F95338"/>
    <w:rsid w:val="00FA0446"/>
    <w:rsid w:val="00FA14F7"/>
    <w:rsid w:val="00FA22B0"/>
    <w:rsid w:val="00FB37DC"/>
    <w:rsid w:val="00FB3B09"/>
    <w:rsid w:val="00FB5074"/>
    <w:rsid w:val="00FC1518"/>
    <w:rsid w:val="00FC1B1A"/>
    <w:rsid w:val="00FC1B53"/>
    <w:rsid w:val="00FC304C"/>
    <w:rsid w:val="00FC3255"/>
    <w:rsid w:val="00FC4FC8"/>
    <w:rsid w:val="00FC6599"/>
    <w:rsid w:val="00FC7B62"/>
    <w:rsid w:val="00FD24B5"/>
    <w:rsid w:val="00FD49C8"/>
    <w:rsid w:val="00FD4D20"/>
    <w:rsid w:val="00FD5972"/>
    <w:rsid w:val="00FD67CF"/>
    <w:rsid w:val="00FE0954"/>
    <w:rsid w:val="00FE1498"/>
    <w:rsid w:val="00FE2702"/>
    <w:rsid w:val="00FE3418"/>
    <w:rsid w:val="00FE4962"/>
    <w:rsid w:val="00FE4D10"/>
    <w:rsid w:val="00FE588A"/>
    <w:rsid w:val="00FE6EEB"/>
    <w:rsid w:val="00FE78EB"/>
    <w:rsid w:val="00FE7DAD"/>
    <w:rsid w:val="00FF0BAF"/>
    <w:rsid w:val="00FF0C73"/>
    <w:rsid w:val="00FF0E7C"/>
    <w:rsid w:val="00FF28F6"/>
    <w:rsid w:val="00FF3013"/>
    <w:rsid w:val="00FF4A13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ECA6D"/>
  <w15:docId w15:val="{BDD8283B-1140-476A-8BF1-D71CC089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0968"/>
    <w:pPr>
      <w:suppressAutoHyphens/>
    </w:pPr>
    <w:rPr>
      <w:sz w:val="24"/>
      <w:szCs w:val="24"/>
      <w:lang w:eastAsia="ar-SA"/>
    </w:rPr>
  </w:style>
  <w:style w:type="paragraph" w:styleId="Heading7">
    <w:name w:val="heading 7"/>
    <w:basedOn w:val="Normal"/>
    <w:next w:val="Normal"/>
    <w:qFormat/>
    <w:rsid w:val="006D0968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D0968"/>
    <w:rPr>
      <w:rFonts w:ascii="Symbol" w:hAnsi="Symbol"/>
    </w:rPr>
  </w:style>
  <w:style w:type="character" w:customStyle="1" w:styleId="WW8Num3z0">
    <w:name w:val="WW8Num3z0"/>
    <w:rsid w:val="006D0968"/>
    <w:rPr>
      <w:rFonts w:ascii="Wingdings" w:hAnsi="Wingdings"/>
    </w:rPr>
  </w:style>
  <w:style w:type="character" w:customStyle="1" w:styleId="WW8Num4z0">
    <w:name w:val="WW8Num4z0"/>
    <w:rsid w:val="006D0968"/>
    <w:rPr>
      <w:rFonts w:ascii="Symbol" w:hAnsi="Symbol"/>
    </w:rPr>
  </w:style>
  <w:style w:type="character" w:customStyle="1" w:styleId="WW8Num5z0">
    <w:name w:val="WW8Num5z0"/>
    <w:rsid w:val="006D0968"/>
    <w:rPr>
      <w:rFonts w:ascii="Wingdings" w:hAnsi="Wingdings"/>
    </w:rPr>
  </w:style>
  <w:style w:type="character" w:customStyle="1" w:styleId="WW8Num6z0">
    <w:name w:val="WW8Num6z0"/>
    <w:rsid w:val="006D0968"/>
    <w:rPr>
      <w:rFonts w:ascii="Symbol" w:hAnsi="Symbol"/>
    </w:rPr>
  </w:style>
  <w:style w:type="character" w:customStyle="1" w:styleId="WW8Num7z0">
    <w:name w:val="WW8Num7z0"/>
    <w:rsid w:val="006D0968"/>
    <w:rPr>
      <w:rFonts w:ascii="Symbol" w:hAnsi="Symbol" w:cs="Times New Roman"/>
    </w:rPr>
  </w:style>
  <w:style w:type="character" w:customStyle="1" w:styleId="WW8Num8z0">
    <w:name w:val="WW8Num8z0"/>
    <w:rsid w:val="006D0968"/>
    <w:rPr>
      <w:rFonts w:ascii="Symbol" w:hAnsi="Symbol"/>
    </w:rPr>
  </w:style>
  <w:style w:type="character" w:customStyle="1" w:styleId="WW8Num9z0">
    <w:name w:val="WW8Num9z0"/>
    <w:rsid w:val="006D0968"/>
    <w:rPr>
      <w:rFonts w:ascii="Wingdings" w:hAnsi="Wingdings"/>
    </w:rPr>
  </w:style>
  <w:style w:type="character" w:customStyle="1" w:styleId="WW8Num10z0">
    <w:name w:val="WW8Num10z0"/>
    <w:rsid w:val="006D0968"/>
    <w:rPr>
      <w:rFonts w:ascii="Wingdings" w:hAnsi="Wingdings"/>
    </w:rPr>
  </w:style>
  <w:style w:type="character" w:customStyle="1" w:styleId="WW8Num10z1">
    <w:name w:val="WW8Num10z1"/>
    <w:rsid w:val="006D0968"/>
    <w:rPr>
      <w:rFonts w:ascii="Courier New" w:hAnsi="Courier New" w:cs="Courier New"/>
    </w:rPr>
  </w:style>
  <w:style w:type="character" w:customStyle="1" w:styleId="WW8Num10z3">
    <w:name w:val="WW8Num10z3"/>
    <w:rsid w:val="006D0968"/>
    <w:rPr>
      <w:rFonts w:ascii="Symbol" w:hAnsi="Symbol"/>
    </w:rPr>
  </w:style>
  <w:style w:type="character" w:customStyle="1" w:styleId="WW8Num11z0">
    <w:name w:val="WW8Num11z0"/>
    <w:rsid w:val="006D0968"/>
    <w:rPr>
      <w:rFonts w:ascii="Wingdings" w:hAnsi="Wingdings"/>
    </w:rPr>
  </w:style>
  <w:style w:type="character" w:customStyle="1" w:styleId="WW8Num11z1">
    <w:name w:val="WW8Num11z1"/>
    <w:rsid w:val="006D0968"/>
    <w:rPr>
      <w:rFonts w:ascii="Courier New" w:hAnsi="Courier New"/>
    </w:rPr>
  </w:style>
  <w:style w:type="character" w:customStyle="1" w:styleId="WW8Num11z3">
    <w:name w:val="WW8Num11z3"/>
    <w:rsid w:val="006D0968"/>
    <w:rPr>
      <w:rFonts w:ascii="Symbol" w:hAnsi="Symbol"/>
    </w:rPr>
  </w:style>
  <w:style w:type="character" w:customStyle="1" w:styleId="WW8Num12z0">
    <w:name w:val="WW8Num12z0"/>
    <w:rsid w:val="006D0968"/>
    <w:rPr>
      <w:rFonts w:ascii="Wingdings" w:hAnsi="Wingdings"/>
    </w:rPr>
  </w:style>
  <w:style w:type="character" w:customStyle="1" w:styleId="WW8Num12z1">
    <w:name w:val="WW8Num12z1"/>
    <w:rsid w:val="006D0968"/>
    <w:rPr>
      <w:rFonts w:ascii="Courier New" w:hAnsi="Courier New"/>
    </w:rPr>
  </w:style>
  <w:style w:type="character" w:customStyle="1" w:styleId="WW8Num12z3">
    <w:name w:val="WW8Num12z3"/>
    <w:rsid w:val="006D0968"/>
    <w:rPr>
      <w:rFonts w:ascii="Symbol" w:hAnsi="Symbol"/>
    </w:rPr>
  </w:style>
  <w:style w:type="character" w:customStyle="1" w:styleId="WW8Num13z0">
    <w:name w:val="WW8Num13z0"/>
    <w:rsid w:val="006D0968"/>
    <w:rPr>
      <w:rFonts w:ascii="Symbol" w:hAnsi="Symbol"/>
    </w:rPr>
  </w:style>
  <w:style w:type="character" w:customStyle="1" w:styleId="WW8Num13z1">
    <w:name w:val="WW8Num13z1"/>
    <w:rsid w:val="006D0968"/>
    <w:rPr>
      <w:rFonts w:ascii="Courier New" w:hAnsi="Courier New"/>
    </w:rPr>
  </w:style>
  <w:style w:type="character" w:customStyle="1" w:styleId="WW8Num13z2">
    <w:name w:val="WW8Num13z2"/>
    <w:rsid w:val="006D0968"/>
    <w:rPr>
      <w:rFonts w:ascii="Wingdings" w:hAnsi="Wingdings"/>
    </w:rPr>
  </w:style>
  <w:style w:type="character" w:customStyle="1" w:styleId="WW8Num14z0">
    <w:name w:val="WW8Num14z0"/>
    <w:rsid w:val="006D0968"/>
    <w:rPr>
      <w:rFonts w:ascii="Symbol" w:hAnsi="Symbol"/>
    </w:rPr>
  </w:style>
  <w:style w:type="character" w:customStyle="1" w:styleId="WW8Num14z1">
    <w:name w:val="WW8Num14z1"/>
    <w:rsid w:val="006D0968"/>
    <w:rPr>
      <w:rFonts w:ascii="Courier New" w:hAnsi="Courier New" w:cs="Courier New"/>
    </w:rPr>
  </w:style>
  <w:style w:type="character" w:customStyle="1" w:styleId="WW8Num14z2">
    <w:name w:val="WW8Num14z2"/>
    <w:rsid w:val="006D0968"/>
    <w:rPr>
      <w:rFonts w:ascii="Wingdings" w:hAnsi="Wingdings"/>
    </w:rPr>
  </w:style>
  <w:style w:type="character" w:customStyle="1" w:styleId="WW8Num15z0">
    <w:name w:val="WW8Num15z0"/>
    <w:rsid w:val="006D0968"/>
    <w:rPr>
      <w:rFonts w:ascii="Wingdings" w:hAnsi="Wingdings"/>
    </w:rPr>
  </w:style>
  <w:style w:type="character" w:customStyle="1" w:styleId="WW8Num15z1">
    <w:name w:val="WW8Num15z1"/>
    <w:rsid w:val="006D0968"/>
    <w:rPr>
      <w:rFonts w:ascii="Courier New" w:hAnsi="Courier New" w:cs="Courier New"/>
    </w:rPr>
  </w:style>
  <w:style w:type="character" w:customStyle="1" w:styleId="WW8Num15z2">
    <w:name w:val="WW8Num15z2"/>
    <w:rsid w:val="006D0968"/>
    <w:rPr>
      <w:rFonts w:ascii="Wingdings" w:hAnsi="Wingdings"/>
    </w:rPr>
  </w:style>
  <w:style w:type="character" w:customStyle="1" w:styleId="Absatz-Standardschriftart">
    <w:name w:val="Absatz-Standardschriftart"/>
    <w:rsid w:val="006D0968"/>
  </w:style>
  <w:style w:type="character" w:customStyle="1" w:styleId="WW-Absatz-Standardschriftart">
    <w:name w:val="WW-Absatz-Standardschriftart"/>
    <w:rsid w:val="006D0968"/>
  </w:style>
  <w:style w:type="character" w:customStyle="1" w:styleId="WW-Absatz-Standardschriftart1">
    <w:name w:val="WW-Absatz-Standardschriftart1"/>
    <w:rsid w:val="006D0968"/>
  </w:style>
  <w:style w:type="character" w:customStyle="1" w:styleId="WW-Absatz-Standardschriftart11">
    <w:name w:val="WW-Absatz-Standardschriftart11"/>
    <w:rsid w:val="006D0968"/>
  </w:style>
  <w:style w:type="character" w:customStyle="1" w:styleId="WW-Absatz-Standardschriftart111">
    <w:name w:val="WW-Absatz-Standardschriftart111"/>
    <w:rsid w:val="006D0968"/>
  </w:style>
  <w:style w:type="character" w:customStyle="1" w:styleId="WW-Absatz-Standardschriftart1111">
    <w:name w:val="WW-Absatz-Standardschriftart1111"/>
    <w:rsid w:val="006D0968"/>
  </w:style>
  <w:style w:type="character" w:customStyle="1" w:styleId="WW-Absatz-Standardschriftart11111">
    <w:name w:val="WW-Absatz-Standardschriftart11111"/>
    <w:rsid w:val="006D0968"/>
  </w:style>
  <w:style w:type="character" w:customStyle="1" w:styleId="WW-Absatz-Standardschriftart111111">
    <w:name w:val="WW-Absatz-Standardschriftart111111"/>
    <w:rsid w:val="006D0968"/>
  </w:style>
  <w:style w:type="character" w:customStyle="1" w:styleId="WW-Absatz-Standardschriftart1111111">
    <w:name w:val="WW-Absatz-Standardschriftart1111111"/>
    <w:rsid w:val="006D0968"/>
  </w:style>
  <w:style w:type="character" w:customStyle="1" w:styleId="WW-Absatz-Standardschriftart11111111">
    <w:name w:val="WW-Absatz-Standardschriftart11111111"/>
    <w:rsid w:val="006D0968"/>
  </w:style>
  <w:style w:type="character" w:customStyle="1" w:styleId="WW-Absatz-Standardschriftart111111111">
    <w:name w:val="WW-Absatz-Standardschriftart111111111"/>
    <w:rsid w:val="006D0968"/>
  </w:style>
  <w:style w:type="character" w:customStyle="1" w:styleId="WW-Absatz-Standardschriftart1111111111">
    <w:name w:val="WW-Absatz-Standardschriftart1111111111"/>
    <w:rsid w:val="006D0968"/>
  </w:style>
  <w:style w:type="character" w:customStyle="1" w:styleId="WW-Absatz-Standardschriftart11111111111">
    <w:name w:val="WW-Absatz-Standardschriftart11111111111"/>
    <w:rsid w:val="006D0968"/>
  </w:style>
  <w:style w:type="character" w:customStyle="1" w:styleId="WW-Absatz-Standardschriftart111111111111">
    <w:name w:val="WW-Absatz-Standardschriftart111111111111"/>
    <w:rsid w:val="006D0968"/>
  </w:style>
  <w:style w:type="character" w:customStyle="1" w:styleId="WW-Absatz-Standardschriftart1111111111111">
    <w:name w:val="WW-Absatz-Standardschriftart1111111111111"/>
    <w:rsid w:val="006D0968"/>
  </w:style>
  <w:style w:type="character" w:customStyle="1" w:styleId="WW-Absatz-Standardschriftart11111111111111">
    <w:name w:val="WW-Absatz-Standardschriftart11111111111111"/>
    <w:rsid w:val="006D0968"/>
  </w:style>
  <w:style w:type="character" w:customStyle="1" w:styleId="WW-Absatz-Standardschriftart111111111111111">
    <w:name w:val="WW-Absatz-Standardschriftart111111111111111"/>
    <w:rsid w:val="006D0968"/>
  </w:style>
  <w:style w:type="character" w:customStyle="1" w:styleId="WW-Absatz-Standardschriftart1111111111111111">
    <w:name w:val="WW-Absatz-Standardschriftart1111111111111111"/>
    <w:rsid w:val="006D0968"/>
  </w:style>
  <w:style w:type="character" w:customStyle="1" w:styleId="WW-Absatz-Standardschriftart11111111111111111">
    <w:name w:val="WW-Absatz-Standardschriftart11111111111111111"/>
    <w:rsid w:val="006D0968"/>
  </w:style>
  <w:style w:type="character" w:customStyle="1" w:styleId="WW-Absatz-Standardschriftart111111111111111111">
    <w:name w:val="WW-Absatz-Standardschriftart111111111111111111"/>
    <w:rsid w:val="006D0968"/>
  </w:style>
  <w:style w:type="character" w:customStyle="1" w:styleId="WW-Absatz-Standardschriftart1111111111111111111">
    <w:name w:val="WW-Absatz-Standardschriftart1111111111111111111"/>
    <w:rsid w:val="006D0968"/>
  </w:style>
  <w:style w:type="character" w:customStyle="1" w:styleId="WW-Absatz-Standardschriftart11111111111111111111">
    <w:name w:val="WW-Absatz-Standardschriftart11111111111111111111"/>
    <w:rsid w:val="006D0968"/>
  </w:style>
  <w:style w:type="character" w:customStyle="1" w:styleId="WW-Absatz-Standardschriftart111111111111111111111">
    <w:name w:val="WW-Absatz-Standardschriftart111111111111111111111"/>
    <w:rsid w:val="006D0968"/>
  </w:style>
  <w:style w:type="character" w:customStyle="1" w:styleId="WW-Absatz-Standardschriftart1111111111111111111111">
    <w:name w:val="WW-Absatz-Standardschriftart1111111111111111111111"/>
    <w:rsid w:val="006D0968"/>
  </w:style>
  <w:style w:type="character" w:customStyle="1" w:styleId="WW-Absatz-Standardschriftart11111111111111111111111">
    <w:name w:val="WW-Absatz-Standardschriftart11111111111111111111111"/>
    <w:rsid w:val="006D0968"/>
  </w:style>
  <w:style w:type="character" w:customStyle="1" w:styleId="WW-Absatz-Standardschriftart111111111111111111111111">
    <w:name w:val="WW-Absatz-Standardschriftart111111111111111111111111"/>
    <w:rsid w:val="006D0968"/>
  </w:style>
  <w:style w:type="character" w:styleId="PageNumber">
    <w:name w:val="page number"/>
    <w:basedOn w:val="DefaultParagraphFont"/>
    <w:rsid w:val="006D0968"/>
  </w:style>
  <w:style w:type="character" w:styleId="Hyperlink">
    <w:name w:val="Hyperlink"/>
    <w:basedOn w:val="DefaultParagraphFont"/>
    <w:rsid w:val="006D0968"/>
    <w:rPr>
      <w:color w:val="0000FF"/>
      <w:u w:val="single"/>
    </w:rPr>
  </w:style>
  <w:style w:type="character" w:styleId="FollowedHyperlink">
    <w:name w:val="FollowedHyperlink"/>
    <w:basedOn w:val="DefaultParagraphFont"/>
    <w:rsid w:val="006D0968"/>
    <w:rPr>
      <w:color w:val="606420"/>
      <w:u w:val="single"/>
    </w:rPr>
  </w:style>
  <w:style w:type="character" w:customStyle="1" w:styleId="WW8Num2z1">
    <w:name w:val="WW8Num2z1"/>
    <w:rsid w:val="006D0968"/>
    <w:rPr>
      <w:rFonts w:ascii="Courier New" w:hAnsi="Courier New" w:cs="Courier New"/>
    </w:rPr>
  </w:style>
  <w:style w:type="character" w:customStyle="1" w:styleId="WW8Num2z2">
    <w:name w:val="WW8Num2z2"/>
    <w:rsid w:val="006D0968"/>
    <w:rPr>
      <w:rFonts w:ascii="Wingdings" w:hAnsi="Wingdings"/>
    </w:rPr>
  </w:style>
  <w:style w:type="character" w:customStyle="1" w:styleId="WW8Num3z1">
    <w:name w:val="WW8Num3z1"/>
    <w:rsid w:val="006D0968"/>
    <w:rPr>
      <w:rFonts w:ascii="Courier New" w:hAnsi="Courier New"/>
    </w:rPr>
  </w:style>
  <w:style w:type="character" w:customStyle="1" w:styleId="WW8Num3z3">
    <w:name w:val="WW8Num3z3"/>
    <w:rsid w:val="006D0968"/>
    <w:rPr>
      <w:rFonts w:ascii="Symbol" w:hAnsi="Symbol"/>
    </w:rPr>
  </w:style>
  <w:style w:type="character" w:customStyle="1" w:styleId="WW8Num4z1">
    <w:name w:val="WW8Num4z1"/>
    <w:rsid w:val="006D0968"/>
    <w:rPr>
      <w:rFonts w:ascii="Courier New" w:hAnsi="Courier New" w:cs="Courier New"/>
    </w:rPr>
  </w:style>
  <w:style w:type="character" w:customStyle="1" w:styleId="WW8Num4z2">
    <w:name w:val="WW8Num4z2"/>
    <w:rsid w:val="006D0968"/>
    <w:rPr>
      <w:rFonts w:ascii="Wingdings" w:hAnsi="Wingdings"/>
    </w:rPr>
  </w:style>
  <w:style w:type="character" w:customStyle="1" w:styleId="WW8Num5z1">
    <w:name w:val="WW8Num5z1"/>
    <w:rsid w:val="006D0968"/>
    <w:rPr>
      <w:rFonts w:ascii="Courier New" w:hAnsi="Courier New" w:cs="Courier New"/>
    </w:rPr>
  </w:style>
  <w:style w:type="character" w:customStyle="1" w:styleId="WW8Num5z3">
    <w:name w:val="WW8Num5z3"/>
    <w:rsid w:val="006D0968"/>
    <w:rPr>
      <w:rFonts w:ascii="Symbol" w:hAnsi="Symbol"/>
    </w:rPr>
  </w:style>
  <w:style w:type="character" w:customStyle="1" w:styleId="WW8Num6z1">
    <w:name w:val="WW8Num6z1"/>
    <w:rsid w:val="006D0968"/>
    <w:rPr>
      <w:rFonts w:ascii="Courier New" w:hAnsi="Courier New" w:cs="Courier New"/>
    </w:rPr>
  </w:style>
  <w:style w:type="character" w:customStyle="1" w:styleId="WW8Num6z2">
    <w:name w:val="WW8Num6z2"/>
    <w:rsid w:val="006D0968"/>
    <w:rPr>
      <w:rFonts w:ascii="Wingdings" w:hAnsi="Wingdings"/>
    </w:rPr>
  </w:style>
  <w:style w:type="character" w:customStyle="1" w:styleId="WW8Num7z1">
    <w:name w:val="WW8Num7z1"/>
    <w:rsid w:val="006D0968"/>
    <w:rPr>
      <w:rFonts w:ascii="Courier New" w:hAnsi="Courier New" w:cs="Courier New"/>
    </w:rPr>
  </w:style>
  <w:style w:type="character" w:customStyle="1" w:styleId="WW8Num7z2">
    <w:name w:val="WW8Num7z2"/>
    <w:rsid w:val="006D0968"/>
    <w:rPr>
      <w:rFonts w:ascii="Wingdings" w:hAnsi="Wingdings" w:cs="Times New Roman"/>
    </w:rPr>
  </w:style>
  <w:style w:type="character" w:customStyle="1" w:styleId="WW8Num8z1">
    <w:name w:val="WW8Num8z1"/>
    <w:rsid w:val="006D0968"/>
    <w:rPr>
      <w:rFonts w:ascii="Courier New" w:hAnsi="Courier New"/>
    </w:rPr>
  </w:style>
  <w:style w:type="character" w:customStyle="1" w:styleId="WW8Num8z2">
    <w:name w:val="WW8Num8z2"/>
    <w:rsid w:val="006D0968"/>
    <w:rPr>
      <w:rFonts w:ascii="Wingdings" w:hAnsi="Wingdings"/>
    </w:rPr>
  </w:style>
  <w:style w:type="character" w:customStyle="1" w:styleId="WW8Num9z1">
    <w:name w:val="WW8Num9z1"/>
    <w:rsid w:val="006D0968"/>
    <w:rPr>
      <w:rFonts w:ascii="Courier New" w:hAnsi="Courier New"/>
    </w:rPr>
  </w:style>
  <w:style w:type="character" w:customStyle="1" w:styleId="WW8Num9z3">
    <w:name w:val="WW8Num9z3"/>
    <w:rsid w:val="006D0968"/>
    <w:rPr>
      <w:rFonts w:ascii="Symbol" w:hAnsi="Symbol"/>
    </w:rPr>
  </w:style>
  <w:style w:type="character" w:customStyle="1" w:styleId="WW8Num15z3">
    <w:name w:val="WW8Num15z3"/>
    <w:rsid w:val="006D0968"/>
    <w:rPr>
      <w:rFonts w:ascii="Symbol" w:hAnsi="Symbol"/>
    </w:rPr>
  </w:style>
  <w:style w:type="character" w:customStyle="1" w:styleId="WW8Num16z0">
    <w:name w:val="WW8Num16z0"/>
    <w:rsid w:val="006D0968"/>
    <w:rPr>
      <w:rFonts w:ascii="Wingdings" w:hAnsi="Wingdings"/>
    </w:rPr>
  </w:style>
  <w:style w:type="character" w:customStyle="1" w:styleId="WW8Num16z1">
    <w:name w:val="WW8Num16z1"/>
    <w:rsid w:val="006D0968"/>
    <w:rPr>
      <w:rFonts w:ascii="Courier New" w:hAnsi="Courier New" w:cs="Courier New"/>
    </w:rPr>
  </w:style>
  <w:style w:type="character" w:customStyle="1" w:styleId="WW8Num16z3">
    <w:name w:val="WW8Num16z3"/>
    <w:rsid w:val="006D0968"/>
    <w:rPr>
      <w:rFonts w:ascii="Symbol" w:hAnsi="Symbol"/>
    </w:rPr>
  </w:style>
  <w:style w:type="character" w:customStyle="1" w:styleId="WW8Num17z0">
    <w:name w:val="WW8Num17z0"/>
    <w:rsid w:val="006D0968"/>
    <w:rPr>
      <w:rFonts w:ascii="Wingdings" w:hAnsi="Wingdings"/>
    </w:rPr>
  </w:style>
  <w:style w:type="character" w:customStyle="1" w:styleId="WW8Num17z1">
    <w:name w:val="WW8Num17z1"/>
    <w:rsid w:val="006D0968"/>
    <w:rPr>
      <w:rFonts w:ascii="Courier New" w:hAnsi="Courier New" w:cs="Courier New"/>
    </w:rPr>
  </w:style>
  <w:style w:type="character" w:customStyle="1" w:styleId="WW8Num17z3">
    <w:name w:val="WW8Num17z3"/>
    <w:rsid w:val="006D0968"/>
    <w:rPr>
      <w:rFonts w:ascii="Symbol" w:hAnsi="Symbol"/>
    </w:rPr>
  </w:style>
  <w:style w:type="character" w:customStyle="1" w:styleId="WW8Num18z0">
    <w:name w:val="WW8Num18z0"/>
    <w:rsid w:val="006D0968"/>
    <w:rPr>
      <w:rFonts w:ascii="Wingdings" w:hAnsi="Wingdings"/>
    </w:rPr>
  </w:style>
  <w:style w:type="character" w:customStyle="1" w:styleId="WW8Num18z1">
    <w:name w:val="WW8Num18z1"/>
    <w:rsid w:val="006D0968"/>
    <w:rPr>
      <w:rFonts w:ascii="Courier New" w:hAnsi="Courier New" w:cs="Courier New"/>
    </w:rPr>
  </w:style>
  <w:style w:type="character" w:customStyle="1" w:styleId="WW8Num18z3">
    <w:name w:val="WW8Num18z3"/>
    <w:rsid w:val="006D0968"/>
    <w:rPr>
      <w:rFonts w:ascii="Symbol" w:hAnsi="Symbol"/>
    </w:rPr>
  </w:style>
  <w:style w:type="character" w:customStyle="1" w:styleId="WW8Num19z0">
    <w:name w:val="WW8Num19z0"/>
    <w:rsid w:val="006D0968"/>
    <w:rPr>
      <w:rFonts w:ascii="Wingdings" w:hAnsi="Wingdings"/>
    </w:rPr>
  </w:style>
  <w:style w:type="character" w:customStyle="1" w:styleId="WW8Num19z1">
    <w:name w:val="WW8Num19z1"/>
    <w:rsid w:val="006D0968"/>
    <w:rPr>
      <w:rFonts w:ascii="Courier New" w:hAnsi="Courier New" w:cs="Courier New"/>
    </w:rPr>
  </w:style>
  <w:style w:type="character" w:customStyle="1" w:styleId="WW8Num19z3">
    <w:name w:val="WW8Num19z3"/>
    <w:rsid w:val="006D0968"/>
    <w:rPr>
      <w:rFonts w:ascii="Symbol" w:hAnsi="Symbol"/>
    </w:rPr>
  </w:style>
  <w:style w:type="character" w:customStyle="1" w:styleId="WW8Num20z0">
    <w:name w:val="WW8Num20z0"/>
    <w:rsid w:val="006D0968"/>
    <w:rPr>
      <w:rFonts w:ascii="Symbol" w:hAnsi="Symbol"/>
    </w:rPr>
  </w:style>
  <w:style w:type="character" w:customStyle="1" w:styleId="WW8Num20z1">
    <w:name w:val="WW8Num20z1"/>
    <w:rsid w:val="006D0968"/>
    <w:rPr>
      <w:rFonts w:ascii="Courier New" w:hAnsi="Courier New"/>
    </w:rPr>
  </w:style>
  <w:style w:type="character" w:customStyle="1" w:styleId="WW8Num20z2">
    <w:name w:val="WW8Num20z2"/>
    <w:rsid w:val="006D0968"/>
    <w:rPr>
      <w:rFonts w:ascii="Wingdings" w:hAnsi="Wingdings"/>
    </w:rPr>
  </w:style>
  <w:style w:type="character" w:customStyle="1" w:styleId="WW8Num21z0">
    <w:name w:val="WW8Num21z0"/>
    <w:rsid w:val="006D0968"/>
    <w:rPr>
      <w:rFonts w:ascii="Symbol" w:hAnsi="Symbol"/>
    </w:rPr>
  </w:style>
  <w:style w:type="character" w:customStyle="1" w:styleId="WW8Num21z1">
    <w:name w:val="WW8Num21z1"/>
    <w:rsid w:val="006D0968"/>
    <w:rPr>
      <w:rFonts w:ascii="Courier New" w:hAnsi="Courier New"/>
    </w:rPr>
  </w:style>
  <w:style w:type="character" w:customStyle="1" w:styleId="WW8Num21z2">
    <w:name w:val="WW8Num21z2"/>
    <w:rsid w:val="006D0968"/>
    <w:rPr>
      <w:rFonts w:ascii="Wingdings" w:hAnsi="Wingdings"/>
    </w:rPr>
  </w:style>
  <w:style w:type="character" w:customStyle="1" w:styleId="WW8Num22z0">
    <w:name w:val="WW8Num22z0"/>
    <w:rsid w:val="006D0968"/>
    <w:rPr>
      <w:rFonts w:ascii="Wingdings" w:hAnsi="Wingdings"/>
    </w:rPr>
  </w:style>
  <w:style w:type="character" w:customStyle="1" w:styleId="WW8Num22z1">
    <w:name w:val="WW8Num22z1"/>
    <w:rsid w:val="006D0968"/>
    <w:rPr>
      <w:rFonts w:ascii="Courier New" w:hAnsi="Courier New" w:cs="Courier New"/>
    </w:rPr>
  </w:style>
  <w:style w:type="character" w:customStyle="1" w:styleId="WW8Num22z3">
    <w:name w:val="WW8Num22z3"/>
    <w:rsid w:val="006D0968"/>
    <w:rPr>
      <w:rFonts w:ascii="Symbol" w:hAnsi="Symbol"/>
    </w:rPr>
  </w:style>
  <w:style w:type="character" w:customStyle="1" w:styleId="WW8Num23z0">
    <w:name w:val="WW8Num23z0"/>
    <w:rsid w:val="006D0968"/>
    <w:rPr>
      <w:rFonts w:ascii="Symbol" w:hAnsi="Symbol"/>
    </w:rPr>
  </w:style>
  <w:style w:type="character" w:customStyle="1" w:styleId="WW8Num24z0">
    <w:name w:val="WW8Num24z0"/>
    <w:rsid w:val="006D0968"/>
    <w:rPr>
      <w:rFonts w:ascii="Symbol" w:hAnsi="Symbol"/>
    </w:rPr>
  </w:style>
  <w:style w:type="character" w:customStyle="1" w:styleId="WW8Num25z0">
    <w:name w:val="WW8Num25z0"/>
    <w:rsid w:val="006D0968"/>
    <w:rPr>
      <w:rFonts w:ascii="Wingdings" w:hAnsi="Wingdings"/>
    </w:rPr>
  </w:style>
  <w:style w:type="character" w:customStyle="1" w:styleId="WW8Num25z1">
    <w:name w:val="WW8Num25z1"/>
    <w:rsid w:val="006D0968"/>
    <w:rPr>
      <w:rFonts w:ascii="Courier New" w:hAnsi="Courier New" w:cs="Courier New"/>
    </w:rPr>
  </w:style>
  <w:style w:type="character" w:customStyle="1" w:styleId="WW8Num25z3">
    <w:name w:val="WW8Num25z3"/>
    <w:rsid w:val="006D0968"/>
    <w:rPr>
      <w:rFonts w:ascii="Symbol" w:hAnsi="Symbol"/>
    </w:rPr>
  </w:style>
  <w:style w:type="character" w:customStyle="1" w:styleId="WW8Num26z0">
    <w:name w:val="WW8Num26z0"/>
    <w:rsid w:val="006D0968"/>
    <w:rPr>
      <w:rFonts w:ascii="Symbol" w:hAnsi="Symbol"/>
    </w:rPr>
  </w:style>
  <w:style w:type="character" w:customStyle="1" w:styleId="WW8Num27z0">
    <w:name w:val="WW8Num27z0"/>
    <w:rsid w:val="006D0968"/>
    <w:rPr>
      <w:rFonts w:ascii="Wingdings" w:hAnsi="Wingdings"/>
    </w:rPr>
  </w:style>
  <w:style w:type="character" w:customStyle="1" w:styleId="WW8Num27z1">
    <w:name w:val="WW8Num27z1"/>
    <w:rsid w:val="006D0968"/>
    <w:rPr>
      <w:rFonts w:ascii="Courier New" w:hAnsi="Courier New"/>
    </w:rPr>
  </w:style>
  <w:style w:type="character" w:customStyle="1" w:styleId="WW8Num27z3">
    <w:name w:val="WW8Num27z3"/>
    <w:rsid w:val="006D0968"/>
    <w:rPr>
      <w:rFonts w:ascii="Symbol" w:hAnsi="Symbol"/>
    </w:rPr>
  </w:style>
  <w:style w:type="character" w:customStyle="1" w:styleId="WW8Num28z0">
    <w:name w:val="WW8Num28z0"/>
    <w:rsid w:val="006D0968"/>
    <w:rPr>
      <w:rFonts w:ascii="Verdana" w:eastAsia="Times New Roman" w:hAnsi="Verdana" w:cs="Tahoma"/>
    </w:rPr>
  </w:style>
  <w:style w:type="character" w:customStyle="1" w:styleId="WW8Num28z1">
    <w:name w:val="WW8Num28z1"/>
    <w:rsid w:val="006D0968"/>
    <w:rPr>
      <w:rFonts w:ascii="Courier New" w:hAnsi="Courier New" w:cs="Courier New"/>
    </w:rPr>
  </w:style>
  <w:style w:type="character" w:customStyle="1" w:styleId="WW8Num28z2">
    <w:name w:val="WW8Num28z2"/>
    <w:rsid w:val="006D0968"/>
    <w:rPr>
      <w:rFonts w:ascii="Wingdings" w:hAnsi="Wingdings"/>
    </w:rPr>
  </w:style>
  <w:style w:type="character" w:customStyle="1" w:styleId="WW8Num28z3">
    <w:name w:val="WW8Num28z3"/>
    <w:rsid w:val="006D0968"/>
    <w:rPr>
      <w:rFonts w:ascii="Symbol" w:hAnsi="Symbol"/>
    </w:rPr>
  </w:style>
  <w:style w:type="character" w:customStyle="1" w:styleId="WW8Num29z0">
    <w:name w:val="WW8Num29z0"/>
    <w:rsid w:val="006D0968"/>
    <w:rPr>
      <w:rFonts w:ascii="Wingdings" w:hAnsi="Wingdings"/>
    </w:rPr>
  </w:style>
  <w:style w:type="character" w:customStyle="1" w:styleId="WW8Num29z1">
    <w:name w:val="WW8Num29z1"/>
    <w:rsid w:val="006D0968"/>
    <w:rPr>
      <w:rFonts w:ascii="Courier New" w:hAnsi="Courier New" w:cs="Courier New"/>
    </w:rPr>
  </w:style>
  <w:style w:type="character" w:customStyle="1" w:styleId="WW8Num29z3">
    <w:name w:val="WW8Num29z3"/>
    <w:rsid w:val="006D0968"/>
    <w:rPr>
      <w:rFonts w:ascii="Symbol" w:hAnsi="Symbol"/>
    </w:rPr>
  </w:style>
  <w:style w:type="character" w:customStyle="1" w:styleId="WW8Num30z0">
    <w:name w:val="WW8Num30z0"/>
    <w:rsid w:val="006D0968"/>
    <w:rPr>
      <w:rFonts w:ascii="Wingdings" w:hAnsi="Wingdings"/>
    </w:rPr>
  </w:style>
  <w:style w:type="character" w:customStyle="1" w:styleId="WW8Num30z1">
    <w:name w:val="WW8Num30z1"/>
    <w:rsid w:val="006D0968"/>
    <w:rPr>
      <w:rFonts w:ascii="Courier New" w:hAnsi="Courier New" w:cs="Courier New"/>
    </w:rPr>
  </w:style>
  <w:style w:type="character" w:customStyle="1" w:styleId="WW8Num30z3">
    <w:name w:val="WW8Num30z3"/>
    <w:rsid w:val="006D0968"/>
    <w:rPr>
      <w:rFonts w:ascii="Symbol" w:hAnsi="Symbol"/>
    </w:rPr>
  </w:style>
  <w:style w:type="character" w:customStyle="1" w:styleId="WW8Num31z0">
    <w:name w:val="WW8Num31z0"/>
    <w:rsid w:val="006D0968"/>
    <w:rPr>
      <w:rFonts w:ascii="Wingdings" w:hAnsi="Wingdings"/>
    </w:rPr>
  </w:style>
  <w:style w:type="character" w:customStyle="1" w:styleId="WW8Num31z1">
    <w:name w:val="WW8Num31z1"/>
    <w:rsid w:val="006D0968"/>
    <w:rPr>
      <w:rFonts w:ascii="Courier New" w:hAnsi="Courier New"/>
    </w:rPr>
  </w:style>
  <w:style w:type="character" w:customStyle="1" w:styleId="WW8Num31z3">
    <w:name w:val="WW8Num31z3"/>
    <w:rsid w:val="006D0968"/>
    <w:rPr>
      <w:rFonts w:ascii="Symbol" w:hAnsi="Symbol"/>
    </w:rPr>
  </w:style>
  <w:style w:type="character" w:customStyle="1" w:styleId="WW8Num32z0">
    <w:name w:val="WW8Num32z0"/>
    <w:rsid w:val="006D0968"/>
    <w:rPr>
      <w:rFonts w:ascii="Wingdings" w:hAnsi="Wingdings"/>
    </w:rPr>
  </w:style>
  <w:style w:type="character" w:customStyle="1" w:styleId="WW8Num32z1">
    <w:name w:val="WW8Num32z1"/>
    <w:rsid w:val="006D0968"/>
    <w:rPr>
      <w:rFonts w:ascii="Courier New" w:hAnsi="Courier New" w:cs="Courier New"/>
    </w:rPr>
  </w:style>
  <w:style w:type="character" w:customStyle="1" w:styleId="WW8Num32z3">
    <w:name w:val="WW8Num32z3"/>
    <w:rsid w:val="006D0968"/>
    <w:rPr>
      <w:rFonts w:ascii="Symbol" w:hAnsi="Symbol"/>
    </w:rPr>
  </w:style>
  <w:style w:type="character" w:customStyle="1" w:styleId="WW8Num33z0">
    <w:name w:val="WW8Num33z0"/>
    <w:rsid w:val="006D0968"/>
    <w:rPr>
      <w:rFonts w:ascii="Symbol" w:hAnsi="Symbol"/>
    </w:rPr>
  </w:style>
  <w:style w:type="character" w:customStyle="1" w:styleId="WW8Num34z0">
    <w:name w:val="WW8Num34z0"/>
    <w:rsid w:val="006D0968"/>
    <w:rPr>
      <w:rFonts w:ascii="Symbol" w:hAnsi="Symbol"/>
    </w:rPr>
  </w:style>
  <w:style w:type="character" w:customStyle="1" w:styleId="WW8Num34z1">
    <w:name w:val="WW8Num34z1"/>
    <w:rsid w:val="006D0968"/>
    <w:rPr>
      <w:rFonts w:ascii="Courier New" w:hAnsi="Courier New" w:cs="Courier New"/>
    </w:rPr>
  </w:style>
  <w:style w:type="character" w:customStyle="1" w:styleId="WW8Num34z2">
    <w:name w:val="WW8Num34z2"/>
    <w:rsid w:val="006D0968"/>
    <w:rPr>
      <w:rFonts w:ascii="Wingdings" w:hAnsi="Wingdings"/>
    </w:rPr>
  </w:style>
  <w:style w:type="character" w:customStyle="1" w:styleId="WW8Num35z0">
    <w:name w:val="WW8Num35z0"/>
    <w:rsid w:val="006D0968"/>
    <w:rPr>
      <w:rFonts w:ascii="Wingdings" w:hAnsi="Wingdings"/>
    </w:rPr>
  </w:style>
  <w:style w:type="character" w:customStyle="1" w:styleId="WW8Num35z1">
    <w:name w:val="WW8Num35z1"/>
    <w:rsid w:val="006D0968"/>
    <w:rPr>
      <w:rFonts w:ascii="Courier New" w:hAnsi="Courier New"/>
    </w:rPr>
  </w:style>
  <w:style w:type="character" w:customStyle="1" w:styleId="WW8Num35z3">
    <w:name w:val="WW8Num35z3"/>
    <w:rsid w:val="006D0968"/>
    <w:rPr>
      <w:rFonts w:ascii="Symbol" w:hAnsi="Symbol"/>
    </w:rPr>
  </w:style>
  <w:style w:type="character" w:customStyle="1" w:styleId="WW8NumSt8z0">
    <w:name w:val="WW8NumSt8z0"/>
    <w:rsid w:val="006D0968"/>
    <w:rPr>
      <w:rFonts w:ascii="Symbol" w:hAnsi="Symbol"/>
    </w:rPr>
  </w:style>
  <w:style w:type="character" w:customStyle="1" w:styleId="WW8NumSt34z0">
    <w:name w:val="WW8NumSt34z0"/>
    <w:rsid w:val="006D0968"/>
    <w:rPr>
      <w:rFonts w:ascii="Wingdings" w:hAnsi="Wingdings" w:cs="Wingdings"/>
    </w:rPr>
  </w:style>
  <w:style w:type="character" w:customStyle="1" w:styleId="Bullets">
    <w:name w:val="Bullets"/>
    <w:rsid w:val="006D0968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6D096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6D0968"/>
    <w:pPr>
      <w:spacing w:before="40" w:after="40"/>
      <w:jc w:val="both"/>
    </w:pPr>
    <w:rPr>
      <w:rFonts w:ascii="Verdana" w:hAnsi="Verdana"/>
      <w:sz w:val="18"/>
    </w:rPr>
  </w:style>
  <w:style w:type="paragraph" w:styleId="List">
    <w:name w:val="List"/>
    <w:basedOn w:val="BodyText"/>
    <w:rsid w:val="006D0968"/>
    <w:rPr>
      <w:rFonts w:cs="Tahoma"/>
    </w:rPr>
  </w:style>
  <w:style w:type="paragraph" w:styleId="Caption">
    <w:name w:val="caption"/>
    <w:basedOn w:val="Normal"/>
    <w:qFormat/>
    <w:rsid w:val="006D096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D0968"/>
    <w:pPr>
      <w:suppressLineNumbers/>
    </w:pPr>
    <w:rPr>
      <w:rFonts w:cs="Tahoma"/>
    </w:rPr>
  </w:style>
  <w:style w:type="paragraph" w:styleId="BodyTextIndent">
    <w:name w:val="Body Text Indent"/>
    <w:basedOn w:val="Normal"/>
    <w:rsid w:val="006D0968"/>
    <w:pPr>
      <w:spacing w:after="120"/>
      <w:ind w:left="360"/>
    </w:pPr>
  </w:style>
  <w:style w:type="paragraph" w:styleId="Header">
    <w:name w:val="header"/>
    <w:basedOn w:val="Normal"/>
    <w:rsid w:val="006D09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0968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BodyText"/>
    <w:qFormat/>
    <w:rsid w:val="006D0968"/>
  </w:style>
  <w:style w:type="paragraph" w:customStyle="1" w:styleId="Name">
    <w:name w:val="Name"/>
    <w:basedOn w:val="Normal"/>
    <w:rsid w:val="006D0968"/>
    <w:pPr>
      <w:spacing w:after="120"/>
      <w:jc w:val="center"/>
    </w:pPr>
    <w:rPr>
      <w:rFonts w:ascii="Arial" w:hAnsi="Arial" w:cs="Arial"/>
      <w:b/>
      <w:bCs/>
      <w:color w:val="800000"/>
      <w:spacing w:val="20"/>
      <w:sz w:val="32"/>
      <w:szCs w:val="32"/>
    </w:rPr>
  </w:style>
  <w:style w:type="paragraph" w:customStyle="1" w:styleId="SummaryHeader">
    <w:name w:val="Summary Header"/>
    <w:basedOn w:val="Normal"/>
    <w:rsid w:val="006D0968"/>
    <w:pPr>
      <w:pBdr>
        <w:top w:val="single" w:sz="8" w:space="1" w:color="000000"/>
      </w:pBdr>
      <w:spacing w:before="120" w:after="120"/>
    </w:pPr>
    <w:rPr>
      <w:rFonts w:ascii="Verdana" w:hAnsi="Verdana" w:cs="Arial"/>
      <w:b/>
      <w:sz w:val="20"/>
      <w:szCs w:val="20"/>
    </w:rPr>
  </w:style>
  <w:style w:type="paragraph" w:customStyle="1" w:styleId="OtherDetails">
    <w:name w:val="Other Details"/>
    <w:basedOn w:val="Normal"/>
    <w:rsid w:val="006D0968"/>
    <w:pPr>
      <w:pBdr>
        <w:top w:val="single" w:sz="8" w:space="1" w:color="000000"/>
      </w:pBdr>
      <w:tabs>
        <w:tab w:val="left" w:pos="360"/>
        <w:tab w:val="center" w:pos="5040"/>
        <w:tab w:val="right" w:pos="9360"/>
      </w:tabs>
      <w:jc w:val="both"/>
    </w:pPr>
    <w:rPr>
      <w:rFonts w:ascii="Verdana" w:hAnsi="Verdana"/>
      <w:sz w:val="20"/>
      <w:szCs w:val="20"/>
    </w:rPr>
  </w:style>
  <w:style w:type="paragraph" w:customStyle="1" w:styleId="EducationDetails">
    <w:name w:val="Education Details"/>
    <w:basedOn w:val="Normal"/>
    <w:rsid w:val="006D0968"/>
    <w:pPr>
      <w:tabs>
        <w:tab w:val="num" w:pos="0"/>
        <w:tab w:val="left" w:pos="360"/>
      </w:tabs>
      <w:jc w:val="both"/>
      <w:outlineLvl w:val="1"/>
    </w:pPr>
    <w:rPr>
      <w:rFonts w:ascii="Verdana" w:hAnsi="Verdana" w:cs="Arial"/>
      <w:sz w:val="20"/>
      <w:szCs w:val="20"/>
    </w:rPr>
  </w:style>
  <w:style w:type="paragraph" w:styleId="NormalWeb">
    <w:name w:val="Normal (Web)"/>
    <w:basedOn w:val="Normal"/>
    <w:uiPriority w:val="99"/>
    <w:rsid w:val="006D0968"/>
    <w:pPr>
      <w:spacing w:before="280" w:after="280"/>
    </w:pPr>
  </w:style>
  <w:style w:type="paragraph" w:customStyle="1" w:styleId="Normal0">
    <w:name w:val="[Normal]"/>
    <w:rsid w:val="006D0968"/>
    <w:pPr>
      <w:suppressAutoHyphens/>
    </w:pPr>
    <w:rPr>
      <w:rFonts w:ascii="Arial" w:eastAsia="Arial" w:hAnsi="Arial"/>
      <w:sz w:val="24"/>
      <w:lang w:eastAsia="ar-SA"/>
    </w:rPr>
  </w:style>
  <w:style w:type="paragraph" w:styleId="BodyText2">
    <w:name w:val="Body Text 2"/>
    <w:basedOn w:val="Normal"/>
    <w:rsid w:val="006D0968"/>
    <w:pPr>
      <w:spacing w:after="120" w:line="480" w:lineRule="auto"/>
    </w:pPr>
    <w:rPr>
      <w:sz w:val="20"/>
      <w:szCs w:val="20"/>
    </w:rPr>
  </w:style>
  <w:style w:type="paragraph" w:styleId="BodyTextIndent2">
    <w:name w:val="Body Text Indent 2"/>
    <w:basedOn w:val="Normal"/>
    <w:rsid w:val="006D0968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6D0968"/>
    <w:pPr>
      <w:spacing w:after="120"/>
      <w:ind w:left="360"/>
    </w:pPr>
    <w:rPr>
      <w:sz w:val="16"/>
      <w:szCs w:val="16"/>
    </w:rPr>
  </w:style>
  <w:style w:type="character" w:customStyle="1" w:styleId="bodytext0">
    <w:name w:val="body_text"/>
    <w:basedOn w:val="DefaultParagraphFont"/>
    <w:rsid w:val="006D0968"/>
  </w:style>
  <w:style w:type="character" w:styleId="Strong">
    <w:name w:val="Strong"/>
    <w:basedOn w:val="DefaultParagraphFont"/>
    <w:uiPriority w:val="22"/>
    <w:qFormat/>
    <w:rsid w:val="009A1673"/>
    <w:rPr>
      <w:b/>
      <w:bCs/>
    </w:rPr>
  </w:style>
  <w:style w:type="paragraph" w:customStyle="1" w:styleId="Achievement">
    <w:name w:val="Achievement"/>
    <w:basedOn w:val="BodyText"/>
    <w:rsid w:val="001F2E7D"/>
    <w:pPr>
      <w:numPr>
        <w:numId w:val="21"/>
      </w:numPr>
      <w:suppressAutoHyphens w:val="0"/>
      <w:spacing w:before="0" w:after="60" w:line="240" w:lineRule="atLeast"/>
      <w:jc w:val="left"/>
    </w:pPr>
    <w:rPr>
      <w:rFonts w:ascii="Garamond" w:hAnsi="Garamond"/>
      <w:sz w:val="22"/>
      <w:lang w:eastAsia="en-US"/>
    </w:rPr>
  </w:style>
  <w:style w:type="character" w:customStyle="1" w:styleId="body0020text0020indent00202char">
    <w:name w:val="body_0020text_0020indent_00202__char"/>
    <w:basedOn w:val="DefaultParagraphFont"/>
    <w:rsid w:val="00F95338"/>
  </w:style>
  <w:style w:type="character" w:customStyle="1" w:styleId="normalchar">
    <w:name w:val="normal__char"/>
    <w:basedOn w:val="DefaultParagraphFont"/>
    <w:rsid w:val="000F6F26"/>
  </w:style>
  <w:style w:type="character" w:customStyle="1" w:styleId="text">
    <w:name w:val="text"/>
    <w:basedOn w:val="DefaultParagraphFont"/>
    <w:rsid w:val="00CB2F04"/>
  </w:style>
  <w:style w:type="character" w:customStyle="1" w:styleId="article">
    <w:name w:val="article"/>
    <w:basedOn w:val="DefaultParagraphFont"/>
    <w:rsid w:val="009B497A"/>
  </w:style>
  <w:style w:type="character" w:customStyle="1" w:styleId="style4">
    <w:name w:val="style4"/>
    <w:basedOn w:val="DefaultParagraphFont"/>
    <w:rsid w:val="00801C7A"/>
  </w:style>
  <w:style w:type="paragraph" w:styleId="BalloonText">
    <w:name w:val="Balloon Text"/>
    <w:basedOn w:val="Normal"/>
    <w:link w:val="BalloonTextChar"/>
    <w:rsid w:val="00862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24A9"/>
    <w:rPr>
      <w:rFonts w:ascii="Tahoma" w:hAnsi="Tahoma" w:cs="Tahoma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B54D9A"/>
  </w:style>
  <w:style w:type="paragraph" w:styleId="ListParagraph">
    <w:name w:val="List Paragraph"/>
    <w:basedOn w:val="Normal"/>
    <w:uiPriority w:val="34"/>
    <w:qFormat/>
    <w:rsid w:val="00D124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5DDE"/>
  </w:style>
  <w:style w:type="paragraph" w:customStyle="1" w:styleId="qualification">
    <w:name w:val="qualification"/>
    <w:basedOn w:val="Normal"/>
    <w:rsid w:val="00BB496A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slashes">
    <w:name w:val="slashes"/>
    <w:basedOn w:val="DefaultParagraphFont"/>
    <w:rsid w:val="0000698F"/>
  </w:style>
  <w:style w:type="character" w:styleId="UnresolvedMention">
    <w:name w:val="Unresolved Mention"/>
    <w:basedOn w:val="DefaultParagraphFont"/>
    <w:uiPriority w:val="99"/>
    <w:semiHidden/>
    <w:unhideWhenUsed/>
    <w:rsid w:val="00574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somala@gmail.com" TargetMode="External"/><Relationship Id="rId13" Type="http://schemas.openxmlformats.org/officeDocument/2006/relationships/hyperlink" Target="http://asp.net/" TargetMode="External"/><Relationship Id="rId18" Type="http://schemas.openxmlformats.org/officeDocument/2006/relationships/hyperlink" Target="http://www.trafinity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rbonneinternationa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sp.net/" TargetMode="External"/><Relationship Id="rId17" Type="http://schemas.openxmlformats.org/officeDocument/2006/relationships/hyperlink" Target="http://asp.ne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sdot.wa.gov/ferries/" TargetMode="External"/><Relationship Id="rId20" Type="http://schemas.openxmlformats.org/officeDocument/2006/relationships/hyperlink" Target="http://www.sig-i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p.net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sp.net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do.net/" TargetMode="External"/><Relationship Id="rId19" Type="http://schemas.openxmlformats.org/officeDocument/2006/relationships/hyperlink" Target="http://as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p.net/" TargetMode="External"/><Relationship Id="rId14" Type="http://schemas.openxmlformats.org/officeDocument/2006/relationships/hyperlink" Target="http://www.dol.wa.gov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580C2-6571-44D2-ABB9-279C0B42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Links>
    <vt:vector size="24" baseType="variant">
      <vt:variant>
        <vt:i4>2949162</vt:i4>
      </vt:variant>
      <vt:variant>
        <vt:i4>9</vt:i4>
      </vt:variant>
      <vt:variant>
        <vt:i4>0</vt:i4>
      </vt:variant>
      <vt:variant>
        <vt:i4>5</vt:i4>
      </vt:variant>
      <vt:variant>
        <vt:lpwstr>http://www.apolloedoc.com/</vt:lpwstr>
      </vt:variant>
      <vt:variant>
        <vt:lpwstr/>
      </vt:variant>
      <vt:variant>
        <vt:i4>2752559</vt:i4>
      </vt:variant>
      <vt:variant>
        <vt:i4>6</vt:i4>
      </vt:variant>
      <vt:variant>
        <vt:i4>0</vt:i4>
      </vt:variant>
      <vt:variant>
        <vt:i4>5</vt:i4>
      </vt:variant>
      <vt:variant>
        <vt:lpwstr>http://www.medvarsity.com/</vt:lpwstr>
      </vt:variant>
      <vt:variant>
        <vt:lpwstr/>
      </vt:variant>
      <vt:variant>
        <vt:i4>2949153</vt:i4>
      </vt:variant>
      <vt:variant>
        <vt:i4>3</vt:i4>
      </vt:variant>
      <vt:variant>
        <vt:i4>0</vt:i4>
      </vt:variant>
      <vt:variant>
        <vt:i4>5</vt:i4>
      </vt:variant>
      <vt:variant>
        <vt:lpwstr>http://www.apollolife.com/</vt:lpwstr>
      </vt:variant>
      <vt:variant>
        <vt:lpwstr/>
      </vt:variant>
      <vt:variant>
        <vt:i4>6619230</vt:i4>
      </vt:variant>
      <vt:variant>
        <vt:i4>0</vt:i4>
      </vt:variant>
      <vt:variant>
        <vt:i4>0</vt:i4>
      </vt:variant>
      <vt:variant>
        <vt:i4>5</vt:i4>
      </vt:variant>
      <vt:variant>
        <vt:lpwstr>mailto:prsomala@gmail.com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Mahathi Gannamanthi</dc:creator>
  <cp:lastModifiedBy>Mahathi G</cp:lastModifiedBy>
  <cp:revision>42</cp:revision>
  <cp:lastPrinted>2113-01-01T07:00:00Z</cp:lastPrinted>
  <dcterms:created xsi:type="dcterms:W3CDTF">2017-04-18T06:16:00Z</dcterms:created>
  <dcterms:modified xsi:type="dcterms:W3CDTF">2019-06-27T19:32:00Z</dcterms:modified>
</cp:coreProperties>
</file>